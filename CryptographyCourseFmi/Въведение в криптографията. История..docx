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351" w:rsidRDefault="00951351">
      <w:pPr>
        <w:spacing w:before="4" w:line="100" w:lineRule="exact"/>
        <w:rPr>
          <w:sz w:val="10"/>
          <w:szCs w:val="10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spacing w:line="860" w:lineRule="exact"/>
        <w:ind w:left="6560"/>
        <w:rPr>
          <w:rFonts w:ascii="Calibri" w:eastAsia="Calibri" w:hAnsi="Calibri" w:cs="Calibri"/>
          <w:sz w:val="80"/>
          <w:szCs w:val="80"/>
        </w:rPr>
      </w:pPr>
      <w:r>
        <w:pict>
          <v:group id="_x0000_s5850" style="position:absolute;left:0;text-align:left;margin-left:329.05pt;margin-top:56.25pt;width:345.6pt;height:9.1pt;z-index:-2929;mso-position-horizontal-relative:page" coordorigin="6581,1125" coordsize="6912,1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5852" type="#_x0000_t75" style="position:absolute;left:6581;top:1125;width:6912;height:182">
              <v:imagedata r:id="rId7" o:title=""/>
            </v:shape>
            <v:shape id="_x0000_s5851" style="position:absolute;left:6653;top:1186;width:6768;height:0" coordorigin="6653,1186" coordsize="6768,0" path="m6653,1186r6768,e" filled="f" strokecolor="#4f81bc" strokeweight="2pt">
              <v:path arrowok="t"/>
            </v:shape>
            <w10:wrap anchorx="page"/>
          </v:group>
        </w:pict>
      </w:r>
      <w:r>
        <w:pict>
          <v:shape id="_x0000_s5849" type="#_x0000_t75" style="position:absolute;left:0;text-align:left;margin-left:18pt;margin-top:70.5pt;width:248.3pt;height:286.5pt;z-index:-2927;mso-position-horizontal-relative:page;mso-position-vertical-relative:page">
            <v:imagedata r:id="rId8" o:title=""/>
            <w10:wrap anchorx="page" anchory="page"/>
          </v:shape>
        </w:pict>
      </w:r>
      <w:r>
        <w:rPr>
          <w:rFonts w:ascii="Calibri" w:eastAsia="Calibri" w:hAnsi="Calibri" w:cs="Calibri"/>
          <w:color w:val="404040"/>
          <w:position w:val="4"/>
          <w:sz w:val="80"/>
          <w:szCs w:val="80"/>
        </w:rPr>
        <w:t>I</w:t>
      </w:r>
      <w:r>
        <w:rPr>
          <w:rFonts w:ascii="Calibri" w:eastAsia="Calibri" w:hAnsi="Calibri" w:cs="Calibri"/>
          <w:color w:val="404040"/>
          <w:spacing w:val="-9"/>
          <w:position w:val="4"/>
          <w:sz w:val="80"/>
          <w:szCs w:val="80"/>
        </w:rPr>
        <w:t>n</w:t>
      </w:r>
      <w:r>
        <w:rPr>
          <w:rFonts w:ascii="Calibri" w:eastAsia="Calibri" w:hAnsi="Calibri" w:cs="Calibri"/>
          <w:color w:val="404040"/>
          <w:position w:val="4"/>
          <w:sz w:val="80"/>
          <w:szCs w:val="80"/>
        </w:rPr>
        <w:t>t</w:t>
      </w:r>
      <w:r>
        <w:rPr>
          <w:rFonts w:ascii="Calibri" w:eastAsia="Calibri" w:hAnsi="Calibri" w:cs="Calibri"/>
          <w:color w:val="404040"/>
          <w:spacing w:val="-16"/>
          <w:position w:val="4"/>
          <w:sz w:val="80"/>
          <w:szCs w:val="80"/>
        </w:rPr>
        <w:t>r</w:t>
      </w:r>
      <w:r>
        <w:rPr>
          <w:rFonts w:ascii="Calibri" w:eastAsia="Calibri" w:hAnsi="Calibri" w:cs="Calibri"/>
          <w:color w:val="404040"/>
          <w:position w:val="4"/>
          <w:sz w:val="80"/>
          <w:szCs w:val="80"/>
        </w:rPr>
        <w:t>odu</w:t>
      </w:r>
      <w:r>
        <w:rPr>
          <w:rFonts w:ascii="Calibri" w:eastAsia="Calibri" w:hAnsi="Calibri" w:cs="Calibri"/>
          <w:color w:val="404040"/>
          <w:spacing w:val="2"/>
          <w:position w:val="4"/>
          <w:sz w:val="80"/>
          <w:szCs w:val="80"/>
        </w:rPr>
        <w:t>c</w:t>
      </w:r>
      <w:r>
        <w:rPr>
          <w:rFonts w:ascii="Calibri" w:eastAsia="Calibri" w:hAnsi="Calibri" w:cs="Calibri"/>
          <w:color w:val="404040"/>
          <w:position w:val="4"/>
          <w:sz w:val="80"/>
          <w:szCs w:val="80"/>
        </w:rPr>
        <w:t>tion</w:t>
      </w:r>
    </w:p>
    <w:p w:rsidR="00951351" w:rsidRDefault="00951351">
      <w:pPr>
        <w:spacing w:before="5" w:line="100" w:lineRule="exact"/>
        <w:rPr>
          <w:sz w:val="11"/>
          <w:szCs w:val="11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5866"/>
        <w:rPr>
          <w:rFonts w:ascii="Calibri" w:eastAsia="Calibri" w:hAnsi="Calibri" w:cs="Calibri"/>
          <w:sz w:val="80"/>
          <w:szCs w:val="80"/>
        </w:rPr>
        <w:sectPr w:rsidR="00951351">
          <w:footerReference w:type="default" r:id="rId9"/>
          <w:pgSz w:w="14400" w:h="8120" w:orient="landscape"/>
          <w:pgMar w:top="260" w:right="40" w:bottom="280" w:left="40" w:header="0" w:footer="0" w:gutter="0"/>
          <w:cols w:space="720"/>
        </w:sectPr>
      </w:pPr>
      <w:r>
        <w:rPr>
          <w:rFonts w:ascii="Calibri" w:eastAsia="Calibri" w:hAnsi="Calibri" w:cs="Calibri"/>
          <w:color w:val="404040"/>
          <w:sz w:val="80"/>
          <w:szCs w:val="80"/>
        </w:rPr>
        <w:t>W</w:t>
      </w:r>
      <w:r>
        <w:rPr>
          <w:rFonts w:ascii="Calibri" w:eastAsia="Calibri" w:hAnsi="Calibri" w:cs="Calibri"/>
          <w:color w:val="404040"/>
          <w:spacing w:val="3"/>
          <w:sz w:val="80"/>
          <w:szCs w:val="80"/>
        </w:rPr>
        <w:t>h</w:t>
      </w:r>
      <w:r>
        <w:rPr>
          <w:rFonts w:ascii="Calibri" w:eastAsia="Calibri" w:hAnsi="Calibri" w:cs="Calibri"/>
          <w:color w:val="404040"/>
          <w:spacing w:val="-10"/>
          <w:sz w:val="80"/>
          <w:szCs w:val="80"/>
        </w:rPr>
        <w:t>a</w:t>
      </w:r>
      <w:r>
        <w:rPr>
          <w:rFonts w:ascii="Calibri" w:eastAsia="Calibri" w:hAnsi="Calibri" w:cs="Calibri"/>
          <w:color w:val="404040"/>
          <w:sz w:val="80"/>
          <w:szCs w:val="80"/>
        </w:rPr>
        <w:t>t</w:t>
      </w:r>
      <w:r>
        <w:rPr>
          <w:rFonts w:ascii="Calibri" w:eastAsia="Calibri" w:hAnsi="Calibri" w:cs="Calibri"/>
          <w:color w:val="404040"/>
          <w:spacing w:val="-12"/>
          <w:sz w:val="80"/>
          <w:szCs w:val="80"/>
        </w:rPr>
        <w:t xml:space="preserve"> </w:t>
      </w:r>
      <w:r>
        <w:rPr>
          <w:rFonts w:ascii="Calibri" w:eastAsia="Calibri" w:hAnsi="Calibri" w:cs="Calibri"/>
          <w:color w:val="404040"/>
          <w:sz w:val="80"/>
          <w:szCs w:val="80"/>
        </w:rPr>
        <w:t>is</w:t>
      </w:r>
      <w:r>
        <w:rPr>
          <w:rFonts w:ascii="Calibri" w:eastAsia="Calibri" w:hAnsi="Calibri" w:cs="Calibri"/>
          <w:color w:val="404040"/>
          <w:spacing w:val="-3"/>
          <w:sz w:val="80"/>
          <w:szCs w:val="80"/>
        </w:rPr>
        <w:t xml:space="preserve"> </w:t>
      </w:r>
      <w:r>
        <w:rPr>
          <w:rFonts w:ascii="Calibri" w:eastAsia="Calibri" w:hAnsi="Calibri" w:cs="Calibri"/>
          <w:color w:val="404040"/>
          <w:spacing w:val="2"/>
          <w:sz w:val="80"/>
          <w:szCs w:val="80"/>
        </w:rPr>
        <w:t>c</w:t>
      </w:r>
      <w:r>
        <w:rPr>
          <w:rFonts w:ascii="Calibri" w:eastAsia="Calibri" w:hAnsi="Calibri" w:cs="Calibri"/>
          <w:color w:val="404040"/>
          <w:spacing w:val="3"/>
          <w:sz w:val="80"/>
          <w:szCs w:val="80"/>
        </w:rPr>
        <w:t>r</w:t>
      </w:r>
      <w:r>
        <w:rPr>
          <w:rFonts w:ascii="Calibri" w:eastAsia="Calibri" w:hAnsi="Calibri" w:cs="Calibri"/>
          <w:color w:val="404040"/>
          <w:sz w:val="80"/>
          <w:szCs w:val="80"/>
        </w:rPr>
        <w:t>yp</w:t>
      </w:r>
      <w:r>
        <w:rPr>
          <w:rFonts w:ascii="Calibri" w:eastAsia="Calibri" w:hAnsi="Calibri" w:cs="Calibri"/>
          <w:color w:val="404040"/>
          <w:spacing w:val="-10"/>
          <w:sz w:val="80"/>
          <w:szCs w:val="80"/>
        </w:rPr>
        <w:t>t</w:t>
      </w:r>
      <w:r>
        <w:rPr>
          <w:rFonts w:ascii="Calibri" w:eastAsia="Calibri" w:hAnsi="Calibri" w:cs="Calibri"/>
          <w:color w:val="404040"/>
          <w:sz w:val="80"/>
          <w:szCs w:val="80"/>
        </w:rPr>
        <w:t>og</w:t>
      </w:r>
      <w:r>
        <w:rPr>
          <w:rFonts w:ascii="Calibri" w:eastAsia="Calibri" w:hAnsi="Calibri" w:cs="Calibri"/>
          <w:color w:val="404040"/>
          <w:spacing w:val="-13"/>
          <w:sz w:val="80"/>
          <w:szCs w:val="80"/>
        </w:rPr>
        <w:t>r</w:t>
      </w:r>
      <w:r>
        <w:rPr>
          <w:rFonts w:ascii="Calibri" w:eastAsia="Calibri" w:hAnsi="Calibri" w:cs="Calibri"/>
          <w:color w:val="404040"/>
          <w:sz w:val="80"/>
          <w:szCs w:val="80"/>
        </w:rPr>
        <w:t>ap</w:t>
      </w:r>
      <w:r>
        <w:rPr>
          <w:rFonts w:ascii="Calibri" w:eastAsia="Calibri" w:hAnsi="Calibri" w:cs="Calibri"/>
          <w:color w:val="404040"/>
          <w:spacing w:val="-11"/>
          <w:sz w:val="80"/>
          <w:szCs w:val="80"/>
        </w:rPr>
        <w:t>h</w:t>
      </w:r>
      <w:r>
        <w:rPr>
          <w:rFonts w:ascii="Calibri" w:eastAsia="Calibri" w:hAnsi="Calibri" w:cs="Calibri"/>
          <w:color w:val="404040"/>
          <w:sz w:val="80"/>
          <w:szCs w:val="80"/>
        </w:rPr>
        <w:t>y?</w:t>
      </w:r>
    </w:p>
    <w:p w:rsidR="00951351" w:rsidRDefault="004D34C5">
      <w:pPr>
        <w:spacing w:line="980" w:lineRule="exact"/>
        <w:ind w:left="104" w:right="-152"/>
        <w:rPr>
          <w:rFonts w:ascii="Calibri" w:eastAsia="Calibri" w:hAnsi="Calibri" w:cs="Calibri"/>
          <w:sz w:val="88"/>
          <w:szCs w:val="88"/>
        </w:rPr>
      </w:pPr>
      <w:r>
        <w:lastRenderedPageBreak/>
        <w:pict>
          <v:group id="_x0000_s5825" style="position:absolute;left:0;text-align:left;margin-left:274.45pt;margin-top:5.5pt;width:143.65pt;height:187.15pt;z-index:-2922;mso-position-horizontal-relative:page" coordorigin="5489,110" coordsize="2873,3743">
            <v:shape id="_x0000_s5848" type="#_x0000_t75" style="position:absolute;left:6360;top:1588;width:1696;height:1560">
              <v:imagedata r:id="rId10" o:title=""/>
            </v:shape>
            <v:shape id="_x0000_s5847" type="#_x0000_t75" style="position:absolute;left:5678;top:110;width:2683;height:1675">
              <v:imagedata r:id="rId11" o:title=""/>
            </v:shape>
            <v:shape id="_x0000_s5846" type="#_x0000_t75" style="position:absolute;left:6139;top:202;width:1661;height:1114">
              <v:imagedata r:id="rId12" o:title=""/>
            </v:shape>
            <v:shape id="_x0000_s5845" type="#_x0000_t75" style="position:absolute;left:5758;top:152;width:2523;height:1320">
              <v:imagedata r:id="rId13" o:title=""/>
            </v:shape>
            <v:shape id="_x0000_s5844" type="#_x0000_t75" style="position:absolute;left:7438;top:1596;width:73;height:73">
              <v:imagedata r:id="rId14" o:title=""/>
            </v:shape>
            <v:shape id="_x0000_s5843" type="#_x0000_t75" style="position:absolute;left:7378;top:1517;width:147;height:147">
              <v:imagedata r:id="rId15" o:title=""/>
            </v:shape>
            <v:shape id="_x0000_s5842" type="#_x0000_t75" style="position:absolute;left:7283;top:1374;width:220;height:220">
              <v:imagedata r:id="rId16" o:title=""/>
            </v:shape>
            <v:shape id="_x0000_s5841" style="position:absolute;left:5758;top:152;width:2523;height:1320" coordorigin="5758,152" coordsize="2523,1320" path="m5987,587r-3,-23l5984,541r2,-22l5991,497r6,-22l6007,455r11,-21l6031,415r16,-19l6064,379r20,-17l6104,347r23,-15l6151,319r26,-12l6204,297r29,-9l6262,280r31,-5l6325,271r20,-2l6365,268r21,l6406,269r20,1l6446,272r20,3l6486,279r19,4l6543,294r34,13l6590,291r14,-15l6620,262r17,-12l6655,238r20,-10l6695,219r21,-8l6738,204r23,-6l6784,194r23,-3l6831,189r24,l6879,189r24,3l6927,195r24,5l6975,207r23,8l7017,222r18,9l7052,241r17,10l7070,252r11,-13l7093,226r13,-12l7120,203r16,-10l7152,184r18,-7l7188,170r19,-6l7226,159r20,-3l7266,153r21,-1l7307,152r21,1l7349,156r20,3l7390,164r20,6l7431,179r19,9l7467,198r16,11l7498,221r2,2l7516,211r17,-11l7551,190r18,-9l7589,174r20,-7l7629,162r21,-4l7671,155r22,-2l7715,152r22,1l7758,154r22,3l7801,161r21,6l7842,173r20,8l7881,190r19,10l7919,213r17,13l7951,241r13,15l7976,273r9,17l7992,307r3,11l8020,323r23,7l8065,338r21,9l8106,358r18,11l8141,381r16,13l8171,408r13,14l8195,437r9,16l8212,469r6,17l8222,503r2,17l8225,538r-2,17l8219,573r-5,18l8210,601r-5,9l8199,620r19,19l8234,658r14,21l8260,699r8,21l8275,742r4,21l8281,785r,22l8278,828r-5,22l8265,871r-9,20l8244,911r-14,20l8214,949r-19,18l8174,984r-22,16l8127,1015r-17,9l8092,1032r-18,7l8055,1046r-19,6l8016,1058r-20,4l7976,1066r-21,3l7942,1070r-1,20l7937,1109r-5,19l7924,1146r-10,18l7903,1181r-13,16l7875,1212r-16,14l7841,1240r-19,12l7802,1264r-22,10l7757,1283r-24,8l7709,1297r-26,5l7657,1306r-28,2l7602,1309r-21,-1l7560,1307r-20,-2l7520,1301r-20,-4l7481,1292r-19,-6l7443,1280r-17,-8l7415,1294r-13,21l7387,1335r-16,18l7352,1371r-21,16l7309,1402r-23,14l7261,1428r-26,11l7207,1449r-28,8l7150,1463r-29,5l7090,1471r-30,1l7029,1472r-32,-2l6966,1466r-31,-6l6892,1449r-40,-14l6815,1417r-35,-20l6749,1374r-27,-26l6721,1347r-32,13l6656,1371r-34,8l6588,1386r-35,4l6518,1393r-35,l6449,1392r-35,-3l6381,1384r-34,-7l6315,1368r-32,-10l6253,1346r-29,-14l6196,1316r-26,-17l6146,1280r-22,-21l6103,1237r-1,-2l6100,1233r-1,-2l6074,1233r-25,-1l6026,1230r-24,-4l5980,1221r-21,-6l5938,1207r-19,-9l5901,1187r-17,-11l5869,1163r-14,-14l5843,1135r-10,-15l5825,1103r-6,-16l5816,1073r-1,-19l5816,1035r3,-18l5826,999r9,-18l5846,964r14,-16l5877,933r6,-5l5863,919r-19,-11l5827,896r-15,-13l5798,870r-11,-14l5777,841r-8,-16l5763,809r-3,-16l5758,777r,-17l5761,744r4,-17l5772,711r9,-16l5793,680r12,-14l5819,653r15,-11l5851,631r17,-10l5887,613r20,-7l5928,600r21,-5l5972,592r13,-1l5987,587xe" filled="f" strokecolor="#497dba">
              <v:path arrowok="t"/>
            </v:shape>
            <v:shape id="_x0000_s5840" style="position:absolute;left:7438;top:1596;width:73;height:73" coordorigin="7438,1596" coordsize="73,73" path="m7512,1633r-7,21l7488,1667r-13,2l7454,1663r-13,-17l7438,1633r7,-21l7462,1598r13,-2l7496,1603r13,17l7512,1633xe" filled="f" strokecolor="#497dba">
              <v:path arrowok="t"/>
            </v:shape>
            <v:shape id="_x0000_s5839" style="position:absolute;left:7378;top:1517;width:147;height:147" coordorigin="7378,1517" coordsize="147,147" path="m7525,1590r-3,23l7512,1632r-15,16l7478,1659r-22,4l7452,1664r-23,-4l7410,1650r-16,-14l7383,1617r-4,-22l7378,1590r4,-22l7392,1548r14,-15l7425,1522r22,-5l7452,1517r22,3l7494,1530r15,15l7520,1564r5,22l7525,1590xe" filled="f" strokecolor="#497dba">
              <v:path arrowok="t"/>
            </v:shape>
            <v:shape id="_x0000_s5838" style="position:absolute;left:7283;top:1374;width:220;height:220" coordorigin="7283,1374" coordsize="220,220" path="m7503,1484r-2,23l7494,1528r-11,19l7469,1563r-17,14l7432,1587r-21,6l7393,1594r-23,-2l7349,1585r-19,-11l7314,1560r-14,-17l7290,1523r-6,-21l7283,1484r2,-23l7292,1440r11,-19l7317,1405r17,-14l7354,1381r21,-6l7393,1374r23,2l7437,1383r19,11l7472,1408r14,17l7496,1445r6,21l7503,1484xe" filled="f" strokecolor="#497dba">
              <v:path arrowok="t"/>
            </v:shape>
            <v:shape id="_x0000_s5837" style="position:absolute;left:5886;top:923;width:148;height:25" coordorigin="5886,923" coordsize="148,25" path="m6034,947r-21,1l5993,947r-20,-1l5953,943r-20,-5l5914,933r-18,-6l5886,923e" filled="f" strokecolor="#497dba">
              <v:path arrowok="t"/>
            </v:shape>
            <v:shape id="_x0000_s5836" style="position:absolute;left:6099;top:1214;width:65;height:12" coordorigin="6099,1214" coordsize="65,12" path="m6164,1214r-19,5l6125,1222r-20,3l6099,1226e" filled="f" strokecolor="#497dba">
              <v:path arrowok="t"/>
            </v:shape>
            <v:shape id="_x0000_s5835" style="position:absolute;left:6682;top:1289;width:39;height:53" coordorigin="6682,1289" coordsize="39,53" path="m6721,1342r-13,-15l6696,1311r-11,-17l6682,1289e" filled="f" strokecolor="#497dba">
              <v:path arrowok="t"/>
            </v:shape>
            <v:shape id="_x0000_s5834" style="position:absolute;left:7426;top:1209;width:16;height:58" coordorigin="7426,1209" coordsize="16,58" path="m7442,1209r-4,20l7433,1248r-7,19l7426,1268e" filled="f" strokecolor="#497dba">
              <v:path arrowok="t"/>
            </v:shape>
            <v:shape id="_x0000_s5833" style="position:absolute;left:7751;top:849;width:190;height:218" coordorigin="7751,849" coordsize="190,218" path="m7751,849r23,9l7797,868r21,12l7837,892r18,13l7871,919r15,15l7900,950r11,17l7921,984r8,18l7935,1020r3,18l7940,1057r1,10e" filled="f" strokecolor="#497dba">
              <v:path arrowok="t"/>
            </v:shape>
            <v:shape id="_x0000_s5832" style="position:absolute;left:8114;top:617;width:84;height:82" coordorigin="8114,617" coordsize="84,82" path="m8198,617r-10,16l8175,648r-13,14l8146,675r-16,13l8114,699e" filled="f" strokecolor="#497dba">
              <v:path arrowok="t"/>
            </v:shape>
            <v:shape id="_x0000_s5831" style="position:absolute;left:7996;top:313;width:5;height:39" coordorigin="7996,313" coordsize="5,39" path="m7996,313r3,13l8000,339r,13e" filled="f" strokecolor="#497dba">
              <v:path arrowok="t"/>
            </v:shape>
            <v:shape id="_x0000_s5830" style="position:absolute;left:7456;top:219;width:43;height:49" coordorigin="7456,219" coordsize="43,49" path="m7456,268r11,-16l7480,237r15,-14l7499,219e" filled="f" strokecolor="#497dba">
              <v:path arrowok="t"/>
            </v:shape>
            <v:shape id="_x0000_s5829" style="position:absolute;left:7052;top:249;width:21;height:42" coordorigin="7052,249" coordsize="21,42" path="m7052,292r7,-19l7068,256r5,-7e" filled="f" strokecolor="#497dba">
              <v:path arrowok="t"/>
            </v:shape>
            <v:shape id="_x0000_s5828" style="position:absolute;left:6577;top:306;width:76;height:41" coordorigin="6577,306" coordsize="76,41" path="m6577,306r18,9l6614,324r17,10l6647,344r5,3e" filled="f" strokecolor="#497dba">
              <v:path arrowok="t"/>
            </v:shape>
            <v:shape id="_x0000_s5827" style="position:absolute;left:5988;top:587;width:13;height:43" coordorigin="5988,587" coordsize="13,43" path="m6001,630r-7,-19l5989,592r-1,-5e" filled="f" strokecolor="#497dba">
              <v:path arrowok="t"/>
            </v:shape>
            <v:shape id="_x0000_s5826" type="#_x0000_t75" style="position:absolute;left:5489;top:3132;width:1232;height:721">
              <v:imagedata r:id="rId17" o:title=""/>
            </v:shape>
            <w10:wrap anchorx="page"/>
          </v:group>
        </w:pict>
      </w:r>
      <w:r>
        <w:rPr>
          <w:rFonts w:ascii="Calibri" w:eastAsia="Calibri" w:hAnsi="Calibri" w:cs="Calibri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spacing w:val="7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y</w:t>
      </w:r>
      <w:r>
        <w:rPr>
          <w:rFonts w:ascii="Calibri" w:eastAsia="Calibri" w:hAnsi="Calibri" w:cs="Calibri"/>
          <w:spacing w:val="-4"/>
          <w:position w:val="4"/>
          <w:sz w:val="88"/>
          <w:szCs w:val="88"/>
        </w:rPr>
        <w:t>p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-21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13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spacing w:val="1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-8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e</w:t>
      </w:r>
    </w:p>
    <w:p w:rsidR="00951351" w:rsidRDefault="004D34C5">
      <w:pPr>
        <w:spacing w:before="9" w:line="120" w:lineRule="exact"/>
        <w:rPr>
          <w:sz w:val="13"/>
          <w:szCs w:val="13"/>
        </w:rPr>
      </w:pPr>
      <w:r>
        <w:br w:type="column"/>
      </w:r>
    </w:p>
    <w:p w:rsidR="00951351" w:rsidRDefault="00951351">
      <w:pPr>
        <w:spacing w:line="200" w:lineRule="exact"/>
      </w:pPr>
    </w:p>
    <w:p w:rsidR="00951351" w:rsidRDefault="004D34C5">
      <w:pPr>
        <w:ind w:right="-86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FFFFFF"/>
          <w:spacing w:val="-27"/>
          <w:sz w:val="36"/>
          <w:szCs w:val="36"/>
        </w:rPr>
        <w:t>T</w:t>
      </w:r>
      <w:r>
        <w:rPr>
          <w:rFonts w:ascii="Calibri" w:eastAsia="Calibri" w:hAnsi="Calibri" w:cs="Calibri"/>
          <w:color w:val="FFFFFF"/>
          <w:sz w:val="36"/>
          <w:szCs w:val="36"/>
        </w:rPr>
        <w:t>a</w:t>
      </w:r>
      <w:r>
        <w:rPr>
          <w:rFonts w:ascii="Calibri" w:eastAsia="Calibri" w:hAnsi="Calibri" w:cs="Calibri"/>
          <w:color w:val="FFFFFF"/>
          <w:spacing w:val="-1"/>
          <w:sz w:val="36"/>
          <w:szCs w:val="36"/>
        </w:rPr>
        <w:t>l</w:t>
      </w:r>
      <w:r>
        <w:rPr>
          <w:rFonts w:ascii="Calibri" w:eastAsia="Calibri" w:hAnsi="Calibri" w:cs="Calibri"/>
          <w:color w:val="FFFFFF"/>
          <w:sz w:val="36"/>
          <w:szCs w:val="36"/>
        </w:rPr>
        <w:t>k</w:t>
      </w:r>
      <w:r>
        <w:rPr>
          <w:rFonts w:ascii="Calibri" w:eastAsia="Calibri" w:hAnsi="Calibri" w:cs="Calibri"/>
          <w:color w:val="FFFFFF"/>
          <w:spacing w:val="-2"/>
          <w:sz w:val="36"/>
          <w:szCs w:val="36"/>
        </w:rPr>
        <w:t>in</w:t>
      </w:r>
      <w:r>
        <w:rPr>
          <w:rFonts w:ascii="Calibri" w:eastAsia="Calibri" w:hAnsi="Calibri" w:cs="Calibri"/>
          <w:color w:val="FFFFFF"/>
          <w:sz w:val="36"/>
          <w:szCs w:val="36"/>
        </w:rPr>
        <w:t>g</w:t>
      </w:r>
    </w:p>
    <w:p w:rsidR="00951351" w:rsidRDefault="004D34C5">
      <w:pPr>
        <w:spacing w:line="420" w:lineRule="exact"/>
        <w:ind w:left="19" w:right="-50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FFFFFF"/>
          <w:spacing w:val="-5"/>
          <w:sz w:val="36"/>
          <w:szCs w:val="36"/>
        </w:rPr>
        <w:t>t</w:t>
      </w:r>
      <w:r>
        <w:rPr>
          <w:rFonts w:ascii="Calibri" w:eastAsia="Calibri" w:hAnsi="Calibri" w:cs="Calibri"/>
          <w:color w:val="FFFFFF"/>
          <w:sz w:val="36"/>
          <w:szCs w:val="36"/>
        </w:rPr>
        <w:t>o</w:t>
      </w:r>
      <w:proofErr w:type="gramEnd"/>
      <w:r>
        <w:rPr>
          <w:rFonts w:ascii="Calibri" w:eastAsia="Calibri" w:hAnsi="Calibri" w:cs="Calibri"/>
          <w:color w:val="FFFFFF"/>
          <w:spacing w:val="-2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36"/>
          <w:szCs w:val="36"/>
        </w:rPr>
        <w:t>B</w:t>
      </w:r>
      <w:r>
        <w:rPr>
          <w:rFonts w:ascii="Calibri" w:eastAsia="Calibri" w:hAnsi="Calibri" w:cs="Calibri"/>
          <w:color w:val="FFFFFF"/>
          <w:spacing w:val="2"/>
          <w:sz w:val="36"/>
          <w:szCs w:val="36"/>
        </w:rPr>
        <w:t>o</w:t>
      </w:r>
      <w:r>
        <w:rPr>
          <w:rFonts w:ascii="Calibri" w:eastAsia="Calibri" w:hAnsi="Calibri" w:cs="Calibri"/>
          <w:color w:val="FFFFFF"/>
          <w:sz w:val="36"/>
          <w:szCs w:val="36"/>
        </w:rPr>
        <w:t>b</w:t>
      </w:r>
    </w:p>
    <w:p w:rsidR="00951351" w:rsidRDefault="004D34C5">
      <w:pPr>
        <w:spacing w:before="19" w:line="200" w:lineRule="exact"/>
      </w:pPr>
      <w:r>
        <w:br w:type="column"/>
      </w:r>
    </w:p>
    <w:p w:rsidR="00951351" w:rsidRDefault="004D34C5">
      <w:pPr>
        <w:ind w:left="43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FFFFFF"/>
          <w:spacing w:val="-27"/>
          <w:sz w:val="36"/>
          <w:szCs w:val="36"/>
        </w:rPr>
        <w:t>T</w:t>
      </w:r>
      <w:r>
        <w:rPr>
          <w:rFonts w:ascii="Calibri" w:eastAsia="Calibri" w:hAnsi="Calibri" w:cs="Calibri"/>
          <w:color w:val="FFFFFF"/>
          <w:sz w:val="36"/>
          <w:szCs w:val="36"/>
        </w:rPr>
        <w:t>a</w:t>
      </w:r>
      <w:r>
        <w:rPr>
          <w:rFonts w:ascii="Calibri" w:eastAsia="Calibri" w:hAnsi="Calibri" w:cs="Calibri"/>
          <w:color w:val="FFFFFF"/>
          <w:spacing w:val="-1"/>
          <w:sz w:val="36"/>
          <w:szCs w:val="36"/>
        </w:rPr>
        <w:t>l</w:t>
      </w:r>
      <w:r>
        <w:rPr>
          <w:rFonts w:ascii="Calibri" w:eastAsia="Calibri" w:hAnsi="Calibri" w:cs="Calibri"/>
          <w:color w:val="FFFFFF"/>
          <w:sz w:val="36"/>
          <w:szCs w:val="36"/>
        </w:rPr>
        <w:t>k</w:t>
      </w:r>
      <w:r>
        <w:rPr>
          <w:rFonts w:ascii="Calibri" w:eastAsia="Calibri" w:hAnsi="Calibri" w:cs="Calibri"/>
          <w:color w:val="FFFFFF"/>
          <w:spacing w:val="-2"/>
          <w:sz w:val="36"/>
          <w:szCs w:val="36"/>
        </w:rPr>
        <w:t>in</w:t>
      </w:r>
      <w:r>
        <w:rPr>
          <w:rFonts w:ascii="Calibri" w:eastAsia="Calibri" w:hAnsi="Calibri" w:cs="Calibri"/>
          <w:color w:val="FFFFFF"/>
          <w:sz w:val="36"/>
          <w:szCs w:val="36"/>
        </w:rPr>
        <w:t>g</w:t>
      </w:r>
    </w:p>
    <w:p w:rsidR="00951351" w:rsidRDefault="004D34C5">
      <w:pPr>
        <w:spacing w:line="420" w:lineRule="exact"/>
        <w:rPr>
          <w:rFonts w:ascii="Calibri" w:eastAsia="Calibri" w:hAnsi="Calibri" w:cs="Calibri"/>
          <w:sz w:val="36"/>
          <w:szCs w:val="36"/>
        </w:rPr>
        <w:sectPr w:rsidR="00951351">
          <w:footerReference w:type="default" r:id="rId18"/>
          <w:pgSz w:w="14400" w:h="8120" w:orient="landscape"/>
          <w:pgMar w:top="180" w:right="0" w:bottom="0" w:left="280" w:header="0" w:footer="0" w:gutter="0"/>
          <w:cols w:num="3" w:space="720" w:equalWidth="0">
            <w:col w:w="4247" w:space="1904"/>
            <w:col w:w="1006" w:space="5072"/>
            <w:col w:w="1891"/>
          </w:cols>
        </w:sectPr>
      </w:pPr>
      <w:proofErr w:type="gramStart"/>
      <w:r>
        <w:rPr>
          <w:rFonts w:ascii="Calibri" w:eastAsia="Calibri" w:hAnsi="Calibri" w:cs="Calibri"/>
          <w:color w:val="FFFFFF"/>
          <w:spacing w:val="-5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color w:val="FFFFFF"/>
          <w:position w:val="1"/>
          <w:sz w:val="36"/>
          <w:szCs w:val="36"/>
        </w:rPr>
        <w:t>o</w:t>
      </w:r>
      <w:proofErr w:type="gramEnd"/>
      <w:r>
        <w:rPr>
          <w:rFonts w:ascii="Calibri" w:eastAsia="Calibri" w:hAnsi="Calibri" w:cs="Calibri"/>
          <w:color w:val="FFFFFF"/>
          <w:spacing w:val="-3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FFFFFF"/>
          <w:spacing w:val="-2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color w:val="FFFFFF"/>
          <w:spacing w:val="-1"/>
          <w:position w:val="1"/>
          <w:sz w:val="36"/>
          <w:szCs w:val="36"/>
        </w:rPr>
        <w:t>li</w:t>
      </w:r>
      <w:r>
        <w:rPr>
          <w:rFonts w:ascii="Calibri" w:eastAsia="Calibri" w:hAnsi="Calibri" w:cs="Calibri"/>
          <w:color w:val="FFFFFF"/>
          <w:spacing w:val="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color w:val="FFFFFF"/>
          <w:position w:val="1"/>
          <w:sz w:val="36"/>
          <w:szCs w:val="36"/>
        </w:rPr>
        <w:t>e</w:t>
      </w:r>
    </w:p>
    <w:p w:rsidR="00951351" w:rsidRDefault="00951351">
      <w:pPr>
        <w:spacing w:before="3" w:line="180" w:lineRule="exact"/>
        <w:rPr>
          <w:sz w:val="18"/>
          <w:szCs w:val="18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  <w:sectPr w:rsidR="00951351">
          <w:type w:val="continuous"/>
          <w:pgSz w:w="14400" w:h="8120" w:orient="landscape"/>
          <w:pgMar w:top="260" w:right="0" w:bottom="280" w:left="280" w:header="720" w:footer="720" w:gutter="0"/>
          <w:cols w:space="720"/>
        </w:sectPr>
      </w:pPr>
    </w:p>
    <w:p w:rsidR="00951351" w:rsidRDefault="004D34C5">
      <w:pPr>
        <w:spacing w:before="18"/>
        <w:ind w:left="224" w:right="-92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lastRenderedPageBreak/>
        <w:t>S</w:t>
      </w:r>
      <w:r>
        <w:rPr>
          <w:rFonts w:ascii="Calibri" w:eastAsia="Calibri" w:hAnsi="Calibri" w:cs="Calibri"/>
          <w:spacing w:val="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c</w:t>
      </w:r>
      <w:r>
        <w:rPr>
          <w:rFonts w:ascii="Calibri" w:eastAsia="Calibri" w:hAnsi="Calibri" w:cs="Calibri"/>
          <w:spacing w:val="-6"/>
          <w:sz w:val="48"/>
          <w:szCs w:val="48"/>
        </w:rPr>
        <w:t>r</w:t>
      </w:r>
      <w:r>
        <w:rPr>
          <w:rFonts w:ascii="Calibri" w:eastAsia="Calibri" w:hAnsi="Calibri" w:cs="Calibri"/>
          <w:spacing w:val="-3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6"/>
          <w:sz w:val="48"/>
          <w:szCs w:val="48"/>
        </w:rPr>
        <w:t>k</w:t>
      </w:r>
      <w:r>
        <w:rPr>
          <w:rFonts w:ascii="Calibri" w:eastAsia="Calibri" w:hAnsi="Calibri" w:cs="Calibri"/>
          <w:spacing w:val="-3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y </w:t>
      </w:r>
      <w:r>
        <w:rPr>
          <w:rFonts w:ascii="Calibri" w:eastAsia="Calibri" w:hAnsi="Calibri" w:cs="Calibri"/>
          <w:spacing w:val="2"/>
          <w:sz w:val="48"/>
          <w:szCs w:val="48"/>
        </w:rPr>
        <w:t>e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3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lis</w:t>
      </w:r>
      <w:r>
        <w:rPr>
          <w:rFonts w:ascii="Calibri" w:eastAsia="Calibri" w:hAnsi="Calibri" w:cs="Calibri"/>
          <w:spacing w:val="2"/>
          <w:sz w:val="48"/>
          <w:szCs w:val="48"/>
        </w:rPr>
        <w:t>h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2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:</w:t>
      </w:r>
    </w:p>
    <w:p w:rsidR="00951351" w:rsidRDefault="004D34C5">
      <w:pPr>
        <w:spacing w:line="360" w:lineRule="exact"/>
        <w:rPr>
          <w:rFonts w:ascii="Calibri" w:eastAsia="Calibri" w:hAnsi="Calibri" w:cs="Calibri"/>
          <w:sz w:val="36"/>
          <w:szCs w:val="36"/>
        </w:rPr>
      </w:pPr>
      <w:r>
        <w:br w:type="column"/>
      </w:r>
      <w:r>
        <w:rPr>
          <w:rFonts w:ascii="Calibri" w:eastAsia="Calibri" w:hAnsi="Calibri" w:cs="Calibri"/>
          <w:spacing w:val="-2"/>
          <w:position w:val="-4"/>
          <w:sz w:val="36"/>
          <w:szCs w:val="36"/>
        </w:rPr>
        <w:lastRenderedPageBreak/>
        <w:t>A</w:t>
      </w:r>
      <w:r>
        <w:rPr>
          <w:rFonts w:ascii="Calibri" w:eastAsia="Calibri" w:hAnsi="Calibri" w:cs="Calibri"/>
          <w:spacing w:val="-1"/>
          <w:position w:val="-4"/>
          <w:sz w:val="36"/>
          <w:szCs w:val="36"/>
        </w:rPr>
        <w:t>li</w:t>
      </w:r>
      <w:r>
        <w:rPr>
          <w:rFonts w:ascii="Calibri" w:eastAsia="Calibri" w:hAnsi="Calibri" w:cs="Calibri"/>
          <w:spacing w:val="1"/>
          <w:position w:val="-4"/>
          <w:sz w:val="36"/>
          <w:szCs w:val="36"/>
        </w:rPr>
        <w:t>c</w:t>
      </w:r>
      <w:r>
        <w:rPr>
          <w:rFonts w:ascii="Calibri" w:eastAsia="Calibri" w:hAnsi="Calibri" w:cs="Calibri"/>
          <w:position w:val="-4"/>
          <w:sz w:val="36"/>
          <w:szCs w:val="36"/>
        </w:rPr>
        <w:t>e</w:t>
      </w:r>
    </w:p>
    <w:p w:rsidR="00951351" w:rsidRDefault="004D34C5">
      <w:pPr>
        <w:spacing w:line="280" w:lineRule="exact"/>
        <w:ind w:right="865"/>
        <w:jc w:val="right"/>
        <w:rPr>
          <w:rFonts w:ascii="Calibri" w:eastAsia="Calibri" w:hAnsi="Calibri" w:cs="Calibri"/>
          <w:sz w:val="36"/>
          <w:szCs w:val="36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num="2" w:space="720" w:equalWidth="0">
            <w:col w:w="5212" w:space="1495"/>
            <w:col w:w="7413"/>
          </w:cols>
        </w:sectPr>
      </w:pPr>
      <w:r>
        <w:pict>
          <v:shape id="_x0000_s5824" type="#_x0000_t75" style="position:absolute;left:0;text-align:left;margin-left:678.35pt;margin-top:84.6pt;width:16.2pt;height:14.6pt;z-index:-2920;mso-position-horizontal-relative:page">
            <v:imagedata r:id="rId19" o:title=""/>
            <w10:wrap anchorx="page"/>
          </v:shape>
        </w:pict>
      </w:r>
      <w:r>
        <w:rPr>
          <w:rFonts w:ascii="Calibri" w:eastAsia="Calibri" w:hAnsi="Calibri" w:cs="Calibri"/>
          <w:position w:val="3"/>
          <w:sz w:val="36"/>
          <w:szCs w:val="36"/>
        </w:rPr>
        <w:t>B</w:t>
      </w:r>
      <w:r>
        <w:rPr>
          <w:rFonts w:ascii="Calibri" w:eastAsia="Calibri" w:hAnsi="Calibri" w:cs="Calibri"/>
          <w:spacing w:val="2"/>
          <w:position w:val="3"/>
          <w:sz w:val="36"/>
          <w:szCs w:val="36"/>
        </w:rPr>
        <w:t>o</w:t>
      </w:r>
      <w:r>
        <w:rPr>
          <w:rFonts w:ascii="Calibri" w:eastAsia="Calibri" w:hAnsi="Calibri" w:cs="Calibri"/>
          <w:position w:val="3"/>
          <w:sz w:val="36"/>
          <w:szCs w:val="36"/>
        </w:rPr>
        <w:t>b</w:t>
      </w:r>
    </w:p>
    <w:p w:rsidR="00951351" w:rsidRDefault="004D34C5">
      <w:pPr>
        <w:spacing w:line="200" w:lineRule="exact"/>
      </w:pPr>
      <w:r>
        <w:lastRenderedPageBreak/>
        <w:pict>
          <v:group id="_x0000_s5791" style="position:absolute;margin-left:589.9pt;margin-top:8.65pt;width:130.1pt;height:191.9pt;z-index:-2921;mso-position-horizontal-relative:page;mso-position-vertical-relative:page" coordorigin="11798,173" coordsize="2602,3838">
            <v:shape id="_x0000_s5823" type="#_x0000_t75" style="position:absolute;left:11880;top:1530;width:2040;height:2061">
              <v:imagedata r:id="rId20" o:title=""/>
            </v:shape>
            <v:shape id="_x0000_s5822" type="#_x0000_t75" style="position:absolute;left:11798;top:173;width:2602;height:1675">
              <v:imagedata r:id="rId21" o:title=""/>
            </v:shape>
            <v:shape id="_x0000_s5821" type="#_x0000_t75" style="position:absolute;left:12216;top:264;width:1742;height:1114">
              <v:imagedata r:id="rId22" o:title=""/>
            </v:shape>
            <v:shape id="_x0000_s5820" type="#_x0000_t75" style="position:absolute;left:11878;top:214;width:2523;height:1320">
              <v:imagedata r:id="rId23" o:title=""/>
            </v:shape>
            <v:shape id="_x0000_s5819" type="#_x0000_t75" style="position:absolute;left:12578;top:1658;width:73;height:73">
              <v:imagedata r:id="rId24" o:title=""/>
            </v:shape>
            <v:shape id="_x0000_s5818" type="#_x0000_t75" style="position:absolute;left:12571;top:1576;width:147;height:147">
              <v:imagedata r:id="rId15" o:title=""/>
            </v:shape>
            <v:shape id="_x0000_s5817" type="#_x0000_t75" style="position:absolute;left:12602;top:1432;width:220;height:220">
              <v:imagedata r:id="rId25" o:title=""/>
            </v:shape>
            <v:shape id="_x0000_s5816" style="position:absolute;left:11878;top:214;width:2523;height:1320" coordorigin="11878,214" coordsize="2523,1320" path="m13210,1533r31,-3l13270,1525r29,-6l13327,1511r28,-10l13381,1491r25,-13l13429,1465r22,-15l13472,1433r19,-17l13507,1397r15,-20l13535,1357r11,-22l13563,1342r19,7l13601,1355r19,5l13640,1364e" filled="f" strokecolor="#497dba">
              <v:path arrowok="t"/>
            </v:shape>
            <v:shape id="_x0000_s5815" style="position:absolute;left:11878;top:214;width:2523;height:1320" coordorigin="11878,214" coordsize="2523,1320" path="m13660,1367r20,2l13701,1371r21,l13749,1371r28,-2l13803,1365r26,-5l13853,1353e" filled="f" strokecolor="#497dba">
              <v:path arrowok="t"/>
            </v:shape>
            <v:shape id="_x0000_s5814" style="position:absolute;left:11878;top:214;width:2523;height:1320" coordorigin="11878,214" coordsize="2523,1320" path="m13877,1345r23,-9l13922,1326r20,-11l13961,1302r18,-13l13995,1274r15,-15l14023,1243r11,-17l14044,1209r8,-18l14057,1172r4,-19l14062,1133r13,-2l14096,1128r20,-4l14136,1120r20,-5l14175,1109r19,-7l14212,1094r18,-8l14247,1077r25,-14l14294,1047r21,-17l14334,1012r16,-19l14364,974r12,-20l14385,933r8,-21l14398,891r2,-17e" filled="f" strokecolor="#497dba">
              <v:path arrowok="t"/>
            </v:shape>
            <v:shape id="_x0000_s5813" style="position:absolute;left:11878;top:214;width:2523;height:1320" coordorigin="11878,214" coordsize="2523,1320" path="m14400,834r-1,-8l14395,804r-7,-21l14380,762r-12,-21l14354,721r-16,-20l14319,682r6,-9l14330,663r4,-10l14339,635r4,-17l14345,600r-1,-18l14342,565r-4,-17l14332,532r-8,-17l14315,500r-11,-16l14291,470r-14,-14l14261,443r-17,-12l14226,420r-20,-10l14185,401r-22,-8l14140,386r-25,-6l14112,370r-7,-18l14096,335r-12,-16l14071,303r-15,-14l14039,275r-19,-13l14001,252r-19,-9l13962,236r-20,-7l13921,224r-21,-4l13878,217r-21,-2l13835,215e" filled="f" strokecolor="#497dba">
              <v:path arrowok="t"/>
            </v:shape>
            <v:shape id="_x0000_s5812" style="position:absolute;left:11878;top:214;width:2523;height:1320" coordorigin="11878,214" coordsize="2523,1320" path="m13791,217r-21,3l13749,224r-20,6l13709,236r-20,8l13671,253r-18,10l13636,274r-16,12l13618,284r-15,-12l13587,260r-17,-10e" filled="f" strokecolor="#497dba">
              <v:path arrowok="t"/>
            </v:shape>
            <v:shape id="_x0000_s5811" style="position:absolute;left:11878;top:214;width:2523;height:1320" coordorigin="11878,214" coordsize="2523,1320" path="m13551,241r-20,-8l13530,233e" filled="f" strokecolor="#497dba">
              <v:path arrowok="t"/>
            </v:shape>
            <v:shape id="_x0000_s5810" style="position:absolute;left:11878;top:214;width:2523;height:1320" coordorigin="11878,214" coordsize="2523,1320" path="m13510,227r-21,-5l13469,218r-21,-2l13427,214r-20,l13386,216r-20,2l13346,222r-19,4l13308,232r-18,7l13272,247r-16,9l13240,266r-14,11l13213,288r-12,13l13190,315r-1,-1l13172,303r-17,-9l13137,285r-19,-8l13095,269r-24,-6l13047,258r-24,-4l12999,252r-24,-1l12951,251r-24,2l12904,256r-23,5l12858,266r-22,7l12815,281r-20,9l12775,301r-18,11l12740,325r-16,14l12710,353r-13,16l12681,363r-18,-7l12644,351r-19,-5l12606,341r-20,-3l12566,335r-20,-2l12526,331r-20,l12485,331r-20,l12445,333r-32,4l12382,343r-29,7l12324,359r-27,11l12271,381r-24,14l12224,409r-20,16l12184,441r-17,18l12151,477r-13,20l12127,517r-10,21l12111,559r-5,22l12104,603r,23l12107,649r-2,4l12092,655r-23,3l12048,662r-21,6l12007,675r-19,9l11971,693e" filled="f" strokecolor="#497dba">
              <v:path arrowok="t"/>
            </v:shape>
            <v:shape id="_x0000_s5809" style="position:absolute;left:11878;top:214;width:2523;height:1320" coordorigin="11878,214" coordsize="2523,1320" path="m11954,704r-15,12l11925,728r-12,14l11901,757r-9,16l11885,790r-4,16l11878,823r,16l11880,856r3,16l11889,888r8,15l11907,918r11,14l11932,946r15,13l11964,970r19,11l12003,991r-6,5l11980,1011r-14,16l11955,1044r-9,17l11939,1079r-3,19l11935,1116r1,19l11939,1149r6,17l11953,1182r10,15l11975,1212r14,13l12004,1238r17,12l12039,1260r19,9l12079,1277r21,7l12122,1289e" filled="f" strokecolor="#497dba">
              <v:path arrowok="t"/>
            </v:shape>
            <v:shape id="_x0000_s5808" style="position:absolute;left:11878;top:214;width:2523;height:1320" coordorigin="11878,214" coordsize="2523,1320" path="m12146,1292r23,3l12194,1295r25,-1l12220,1296r2,2l12223,1300r21,22l12266,1342r24,19l12316,1378r28,16l12373,1408r30,12l12435,1431r32,8l12501,1446r33,5l12569,1454r34,2l12638,1455r35,-2l12708,1448r34,-6l12776,1433r33,-11e" filled="f" strokecolor="#497dba">
              <v:path arrowok="t"/>
            </v:shape>
            <v:shape id="_x0000_s5807" style="position:absolute;left:11878;top:214;width:2523;height:1320" coordorigin="11878,214" coordsize="2523,1320" path="m12841,1410r14,14l12869,1436r16,12l12900,1459r17,11l12935,1480r18,9l12972,1497r20,8l13012,1512r21,6l13055,1523r31,6l13117,1532r32,3l13180,1535r30,-2e" filled="f" strokecolor="#497dba">
              <v:path arrowok="t"/>
            </v:shape>
            <v:shape id="_x0000_s5806" style="position:absolute;left:12578;top:1658;width:73;height:73" coordorigin="12578,1658" coordsize="73,73" path="m12652,1695r-7,21l12628,1729r-13,3l12594,1725r-13,-17l12578,1695r7,-21l12602,1661r13,-3l12636,1665r13,17l12652,1695xe" filled="f" strokecolor="#497dba">
              <v:path arrowok="t"/>
            </v:shape>
            <v:shape id="_x0000_s5805" style="position:absolute;left:12571;top:1576;width:147;height:147" coordorigin="12571,1576" coordsize="147,147" path="m12717,1649r-3,23l12704,1691r-15,16l12670,1718r-22,4l12644,1723r-22,-4l12602,1709r-16,-15l12576,1675r-5,-22l12571,1649r3,-22l12584,1607r15,-15l12618,1581r22,-5l12644,1576r22,3l12686,1589r16,15l12713,1623r4,22l12717,1649xe" filled="f" strokecolor="#497dba">
              <v:path arrowok="t"/>
            </v:shape>
            <v:shape id="_x0000_s5804" style="position:absolute;left:12602;top:1432;width:220;height:220" coordorigin="12602,1432" coordsize="220,220" path="m12822,1542r-2,23l12813,1586r-10,19l12788,1621r-17,14l12752,1645r-22,5l12712,1652r-22,-3l12669,1643r-20,-11l12633,1618r-13,-17l12610,1581r-6,-21l12602,1542r3,-23l12612,1498r10,-19l12636,1462r17,-13l12673,1439r22,-6l12712,1432r23,2l12756,1441r19,11l12792,1466r13,17l12815,1502r6,22l12822,1542xe" filled="f" strokecolor="#497dba">
              <v:path arrowok="t"/>
            </v:shape>
            <v:shape id="_x0000_s5803" style="position:absolute;left:12006;top:985;width:148;height:25" coordorigin="12006,985" coordsize="148,25" path="m12154,1010r-21,l12113,1010r-20,-2l12073,1005r-20,-4l12034,996r-18,-7l12006,985e" filled="f" strokecolor="#497dba">
              <v:path arrowok="t"/>
            </v:shape>
            <v:shape id="_x0000_s5802" style="position:absolute;left:12219;top:1276;width:65;height:12" coordorigin="12219,1276" coordsize="65,12" path="m12284,1276r-19,5l12245,1285r-20,2l12219,1288e" filled="f" strokecolor="#497dba">
              <v:path arrowok="t"/>
            </v:shape>
            <v:shape id="_x0000_s5801" style="position:absolute;left:12802;top:1351;width:39;height:53" coordorigin="12802,1351" coordsize="39,53" path="m12841,1404r-13,-15l12816,1373r-11,-17l12802,1351e" filled="f" strokecolor="#497dba">
              <v:path arrowok="t"/>
            </v:shape>
            <v:shape id="_x0000_s5800" style="position:absolute;left:13546;top:1272;width:16;height:58" coordorigin="13546,1272" coordsize="16,58" path="m13562,1272r-4,19l13553,1311r-7,19l13546,1330e" filled="f" strokecolor="#497dba">
              <v:path arrowok="t"/>
            </v:shape>
            <v:shape id="_x0000_s5799" style="position:absolute;left:13871;top:911;width:190;height:218" coordorigin="13871,911" coordsize="190,218" path="m13871,911r23,9l13917,931r21,11l13957,954r18,14l13991,982r15,15l14020,1013r11,16l14041,1046r8,18l14055,1082r3,19l14060,1120r1,9e" filled="f" strokecolor="#497dba">
              <v:path arrowok="t"/>
            </v:shape>
            <v:shape id="_x0000_s5798" style="position:absolute;left:14234;top:679;width:84;height:82" coordorigin="14234,679" coordsize="84,82" path="m14318,679r-10,16l14295,710r-13,14l14266,738r-16,13l14234,761e" filled="f" strokecolor="#497dba">
              <v:path arrowok="t"/>
            </v:shape>
            <v:shape id="_x0000_s5797" style="position:absolute;left:14116;top:376;width:5;height:39" coordorigin="14116,376" coordsize="5,39" path="m14116,376r3,13l14120,401r,13e" filled="f" strokecolor="#497dba">
              <v:path arrowok="t"/>
            </v:shape>
            <v:shape id="_x0000_s5796" style="position:absolute;left:13576;top:282;width:43;height:49" coordorigin="13576,282" coordsize="43,49" path="m13576,331r11,-16l13600,300r15,-15l13619,282e" filled="f" strokecolor="#497dba">
              <v:path arrowok="t"/>
            </v:shape>
            <v:shape id="_x0000_s5795" style="position:absolute;left:13172;top:312;width:21;height:42" coordorigin="13172,312" coordsize="21,42" path="m13172,354r7,-18l13188,318r5,-6e" filled="f" strokecolor="#497dba">
              <v:path arrowok="t"/>
            </v:shape>
            <v:shape id="_x0000_s5794" style="position:absolute;left:12697;top:369;width:76;height:41" coordorigin="12697,369" coordsize="76,41" path="m12697,369r18,8l12734,386r17,10l12767,406r5,4e" filled="f" strokecolor="#497dba">
              <v:path arrowok="t"/>
            </v:shape>
            <v:shape id="_x0000_s5793" style="position:absolute;left:12108;top:649;width:13;height:43" coordorigin="12108,649" coordsize="13,43" path="m12121,692r-7,-19l12109,654r-1,-5e" filled="f" strokecolor="#497dba">
              <v:path arrowok="t"/>
            </v:shape>
            <v:shape id="_x0000_s5792" type="#_x0000_t75" style="position:absolute;left:13035;top:3386;width:529;height:624">
              <v:imagedata r:id="rId26" o:title=""/>
            </v:shape>
            <w10:wrap anchorx="page" anchory="page"/>
          </v:group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20" w:lineRule="exact"/>
        <w:rPr>
          <w:sz w:val="22"/>
          <w:szCs w:val="22"/>
        </w:rPr>
      </w:pPr>
    </w:p>
    <w:p w:rsidR="00951351" w:rsidRDefault="004D34C5">
      <w:pPr>
        <w:spacing w:line="420" w:lineRule="exact"/>
        <w:ind w:left="8027"/>
        <w:rPr>
          <w:rFonts w:ascii="Calibri" w:eastAsia="Calibri" w:hAnsi="Calibri" w:cs="Calibri"/>
          <w:sz w:val="36"/>
          <w:szCs w:val="36"/>
        </w:rPr>
      </w:pPr>
      <w:r>
        <w:pict>
          <v:group id="_x0000_s5773" style="position:absolute;left:0;text-align:left;margin-left:406.5pt;margin-top:-81pt;width:176pt;height:107.55pt;z-index:-2926;mso-position-horizontal-relative:page" coordorigin="8130,-1620" coordsize="3520,2151">
            <v:shape id="_x0000_s5790" type="#_x0000_t75" style="position:absolute;left:8510;top:-1260;width:2842;height:499">
              <v:imagedata r:id="rId27" o:title=""/>
            </v:shape>
            <v:shape id="_x0000_s5789" style="position:absolute;left:8760;top:-1133;width:2520;height:186" coordorigin="8760,-1133" coordsize="2520,186" path="m8810,-1023r63,3l11280,-1020r,-40l8800,-1060r,40l8910,-953r9,6l8931,-951r6,-9l8942,-970r-3,-12l8930,-987r-57,-33l8810,-1023r,-34l8839,-1040r-29,17xe" fillcolor="#4f81bc" stroked="f">
              <v:path arrowok="t"/>
            </v:shape>
            <v:shape id="_x0000_s5788" style="position:absolute;left:8760;top:-1133;width:2520;height:186" coordorigin="8760,-1133" coordsize="2520,186" path="m8910,-953r-110,-67l8800,-1060r73,l8930,-1093r9,-5l8942,-1111r-5,-9l8931,-1130r-12,-3l8910,-1127r-150,87l8910,-953xe" fillcolor="#4f81bc" stroked="f">
              <v:path arrowok="t"/>
            </v:shape>
            <v:shape id="_x0000_s5787" style="position:absolute;left:8760;top:-1133;width:2520;height:186" coordorigin="8760,-1133" coordsize="2520,186" path="m8839,-1040r-29,-17l8810,-1023r29,-17xe" fillcolor="#4f81bc" stroked="f">
              <v:path arrowok="t"/>
            </v:shape>
            <v:shape id="_x0000_s5786" type="#_x0000_t75" style="position:absolute;left:8688;top:-1620;width:2842;height:499">
              <v:imagedata r:id="rId28" o:title=""/>
            </v:shape>
            <v:shape id="_x0000_s5785" style="position:absolute;left:8760;top:-1493;width:2520;height:186" coordorigin="8760,-1493" coordsize="2520,186" path="m11103,-1320r6,9l11121,-1307r9,-6l11280,-1400r-150,-87l11121,-1493r-12,3l11103,-1480r-5,9l11101,-1458r9,5l11167,-1420r73,l11240,-1380r-73,l11110,-1347r-9,5l11098,-1330r5,10xe" fillcolor="#4f81bc" stroked="f">
              <v:path arrowok="t"/>
            </v:shape>
            <v:shape id="_x0000_s5784" style="position:absolute;left:8760;top:-1493;width:2520;height:186" coordorigin="8760,-1493" coordsize="2520,186" path="m11240,-1420r-10,3l11230,-1383r-29,-17l11230,-1417r10,-3l8760,-1420r,40l11240,-1380r,-40xe" fillcolor="#4f81bc" stroked="f">
              <v:path arrowok="t"/>
            </v:shape>
            <v:shape id="_x0000_s5783" style="position:absolute;left:8760;top:-1493;width:2520;height:186" coordorigin="8760,-1493" coordsize="2520,186" path="m11230,-1417r-29,17l11230,-1383r,-34xe" fillcolor="#4f81bc" stroked="f">
              <v:path arrowok="t"/>
            </v:shape>
            <v:shape id="_x0000_s5782" type="#_x0000_t75" style="position:absolute;left:8808;top:-900;width:2842;height:499">
              <v:imagedata r:id="rId28" o:title=""/>
            </v:shape>
            <v:shape id="_x0000_s5781" style="position:absolute;left:8880;top:-773;width:2520;height:186" coordorigin="8880,-773" coordsize="2520,186" path="m11223,-600r6,9l11241,-587r9,-6l11400,-680r-150,-87l11241,-773r-12,3l11223,-760r-5,9l11221,-738r9,5l11287,-700r73,l11360,-660r-73,l11230,-627r-9,5l11218,-610r5,10xe" fillcolor="#4f81bc" stroked="f">
              <v:path arrowok="t"/>
            </v:shape>
            <v:shape id="_x0000_s5780" style="position:absolute;left:8880;top:-773;width:2520;height:186" coordorigin="8880,-773" coordsize="2520,186" path="m11360,-700r-10,3l11350,-663r-29,-17l11350,-697r10,-3l8880,-700r,40l11360,-660r,-40xe" fillcolor="#4f81bc" stroked="f">
              <v:path arrowok="t"/>
            </v:shape>
            <v:shape id="_x0000_s5779" style="position:absolute;left:8880;top:-773;width:2520;height:186" coordorigin="8880,-773" coordsize="2520,186" path="m11350,-697r-29,17l11350,-663r,-34xe" fillcolor="#4f81bc" stroked="f">
              <v:path arrowok="t"/>
            </v:shape>
            <v:shape id="_x0000_s5778" style="position:absolute;left:8160;top:-80;width:2002;height:582" coordorigin="8160,-80" coordsize="2002,582" path="m8160,501r2002,l10162,-80r-2002,l8160,501xe" filled="f" strokecolor="red" strokeweight="3pt">
              <v:path arrowok="t"/>
            </v:shape>
            <v:shape id="_x0000_s5777" type="#_x0000_t75" style="position:absolute;left:10090;top:-746;width:811;height:1090">
              <v:imagedata r:id="rId29" o:title=""/>
            </v:shape>
            <v:shape id="_x0000_s5776" style="position:absolute;left:10162;top:-440;width:424;height:681" coordorigin="10162,-440" coordsize="424,681" path="m10586,-366r-52,l10530,-270r,481l10560,181r,-502l10586,-366xe" fillcolor="red" stroked="f">
              <v:path arrowok="t"/>
            </v:shape>
            <v:shape id="_x0000_s5775" style="position:absolute;left:10162;top:-440;width:424;height:681" coordorigin="10162,-440" coordsize="424,681" path="m10429,-216r-3,9l10427,-189r13,14l10448,-172r19,-1l10481,-186r49,-195l10590,-381r49,195l10645,-179r17,8l10680,-175r7,-6l10695,-197r-4,-19l10560,-440r-131,224xe" fillcolor="red" stroked="f">
              <v:path arrowok="t"/>
            </v:shape>
            <v:shape id="_x0000_s5774" style="position:absolute;left:10162;top:-440;width:424;height:681" coordorigin="10162,-440" coordsize="424,681" path="m10481,-186r49,-84l10534,-366r52,l10560,-321r,502l10530,211r,-30l10162,181r,60l10563,240r19,-9l10590,211r,-481l10639,-186r-49,-195l10530,-381r-49,195xe" fillcolor="red" stroked="f">
              <v:path arrowok="t"/>
            </v:shape>
            <w10:wrap anchorx="page"/>
          </v:group>
        </w:pict>
      </w:r>
      <w:proofErr w:type="gramStart"/>
      <w:r>
        <w:rPr>
          <w:rFonts w:ascii="Calibri" w:eastAsia="Calibri" w:hAnsi="Calibri" w:cs="Calibri"/>
          <w:spacing w:val="-4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spacing w:val="-5"/>
          <w:position w:val="1"/>
          <w:sz w:val="36"/>
          <w:szCs w:val="36"/>
        </w:rPr>
        <w:t>tt</w:t>
      </w:r>
      <w:r>
        <w:rPr>
          <w:rFonts w:ascii="Calibri" w:eastAsia="Calibri" w:hAnsi="Calibri" w:cs="Calibri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spacing w:val="-10"/>
          <w:position w:val="1"/>
          <w:sz w:val="36"/>
          <w:szCs w:val="36"/>
        </w:rPr>
        <w:t>k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position w:val="1"/>
          <w:sz w:val="36"/>
          <w:szCs w:val="36"/>
        </w:rPr>
        <w:t>r</w:t>
      </w:r>
      <w:proofErr w:type="gramEnd"/>
      <w:r>
        <w:rPr>
          <w:rFonts w:ascii="Calibri" w:eastAsia="Calibri" w:hAnsi="Calibri" w:cs="Calibri"/>
          <w:position w:val="1"/>
          <w:sz w:val="36"/>
          <w:szCs w:val="36"/>
        </w:rPr>
        <w:t>?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?</w:t>
      </w:r>
      <w:r>
        <w:rPr>
          <w:rFonts w:ascii="Calibri" w:eastAsia="Calibri" w:hAnsi="Calibri" w:cs="Calibri"/>
          <w:position w:val="1"/>
          <w:sz w:val="36"/>
          <w:szCs w:val="36"/>
        </w:rPr>
        <w:t>?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015723">
      <w:pPr>
        <w:spacing w:line="200" w:lineRule="exact"/>
      </w:pPr>
      <w:r>
        <w:pict>
          <v:group id="_x0000_s5756" style="position:absolute;margin-left:383.25pt;margin-top:265.35pt;width:301.5pt;height:132.6pt;z-index:-2925;mso-position-horizontal-relative:page;mso-position-vertical-relative:page" coordorigin="7650,5148" coordsize="6030,2652">
            <v:shape id="_x0000_s5758" type="#_x0000_t75" style="position:absolute;left:11640;top:5148;width:2040;height:2061">
              <v:imagedata r:id="rId20" o:title=""/>
            </v:shape>
            <v:shape id="_x0000_s5757" style="position:absolute;left:7680;top:7188;width:4377;height:582" coordorigin="7680,7188" coordsize="4377,582" path="m7680,7770r4377,l12057,7188r-4377,l7680,7770xe" filled="f" strokecolor="red" strokeweight="3pt">
              <v:path arrowok="t"/>
            </v:shape>
            <w10:wrap anchorx="page" anchory="page"/>
          </v:group>
        </w:pict>
      </w:r>
    </w:p>
    <w:p w:rsidR="00951351" w:rsidRDefault="00951351">
      <w:pPr>
        <w:spacing w:before="6" w:line="280" w:lineRule="exact"/>
        <w:rPr>
          <w:sz w:val="28"/>
          <w:szCs w:val="28"/>
        </w:rPr>
      </w:pPr>
    </w:p>
    <w:p w:rsidR="00951351" w:rsidRDefault="004D34C5">
      <w:pPr>
        <w:spacing w:line="900" w:lineRule="exact"/>
        <w:ind w:left="224"/>
        <w:rPr>
          <w:rFonts w:ascii="Calibri" w:eastAsia="Calibri" w:hAnsi="Calibri" w:cs="Calibri"/>
          <w:sz w:val="48"/>
          <w:szCs w:val="48"/>
        </w:rPr>
      </w:pPr>
      <w:r>
        <w:pict>
          <v:shape id="_x0000_s5772" type="#_x0000_t75" style="position:absolute;left:0;text-align:left;margin-left:306pt;margin-top:1.6pt;width:84.8pt;height:78pt;z-index:-2924;mso-position-horizontal-relative:page">
            <v:imagedata r:id="rId10" o:title=""/>
            <w10:wrap anchorx="page"/>
          </v:shape>
        </w:pict>
      </w:r>
      <w:r>
        <w:pict>
          <v:group id="_x0000_s5759" style="position:absolute;left:0;text-align:left;margin-left:413.5pt;margin-top:-5.7pt;width:150.95pt;height:84.75pt;z-index:-2923;mso-position-horizontal-relative:page" coordorigin="8270,-114" coordsize="3019,1695">
            <v:shape id="_x0000_s5771" type="#_x0000_t75" style="position:absolute;left:8270;top:994;width:2842;height:499">
              <v:imagedata r:id="rId27" o:title=""/>
            </v:shape>
            <v:shape id="_x0000_s5770" style="position:absolute;left:8520;top:1121;width:2520;height:186" coordorigin="8520,1121" coordsize="2520,186" path="m8570,1231r64,3l11040,1234r,-40l8560,1194r,40l8670,1301r9,6l8691,1304r6,-10l8702,1284r-3,-12l8690,1267r-56,-33l8570,1231r,-34l8599,1214r-29,17xe" fillcolor="#4f81bc" stroked="f">
              <v:path arrowok="t"/>
            </v:shape>
            <v:shape id="_x0000_s5769" style="position:absolute;left:8520;top:1121;width:2520;height:186" coordorigin="8520,1121" coordsize="2520,186" path="m8670,1301r-110,-67l8560,1194r74,l8690,1161r9,-5l8702,1143r-5,-9l8691,1124r-12,-3l8670,1127r-150,87l8670,1301xe" fillcolor="#4f81bc" stroked="f">
              <v:path arrowok="t"/>
            </v:shape>
            <v:shape id="_x0000_s5768" style="position:absolute;left:8520;top:1121;width:2520;height:186" coordorigin="8520,1121" coordsize="2520,186" path="m8599,1214r-29,-17l8570,1231r29,-17xe" fillcolor="#4f81bc" stroked="f">
              <v:path arrowok="t"/>
            </v:shape>
            <v:shape id="_x0000_s5767" type="#_x0000_t75" style="position:absolute;left:8448;top:294;width:2842;height:499">
              <v:imagedata r:id="rId30" o:title=""/>
            </v:shape>
            <v:shape id="_x0000_s5766" style="position:absolute;left:8520;top:420;width:2520;height:186" coordorigin="8520,420" coordsize="2520,186" path="m10863,592r6,10l10881,605r9,-5l11040,512r-150,-87l10881,420r-12,3l10863,432r-5,10l10861,454r9,6l10927,492r73,l11000,532r-74,l10870,565r-9,6l10858,583r5,9xe" fillcolor="#4f81bc" stroked="f">
              <v:path arrowok="t"/>
            </v:shape>
            <v:shape id="_x0000_s5765" style="position:absolute;left:8520;top:420;width:2520;height:186" coordorigin="8520,420" coordsize="2520,186" path="m11000,492r-10,3l10990,530r-29,-18l10990,495r10,-3l8520,492r,40l11000,532r,-40xe" fillcolor="#4f81bc" stroked="f">
              <v:path arrowok="t"/>
            </v:shape>
            <v:shape id="_x0000_s5764" style="position:absolute;left:8520;top:420;width:2520;height:186" coordorigin="8520,420" coordsize="2520,186" path="m10990,495r-29,17l10990,530r,-35xe" fillcolor="#4f81bc" stroked="f">
              <v:path arrowok="t"/>
            </v:shape>
            <v:shape id="_x0000_s5763" type="#_x0000_t75" style="position:absolute;left:9240;top:-106;width:1320;height:727">
              <v:imagedata r:id="rId31" o:title=""/>
            </v:shape>
            <v:shape id="_x0000_s5762" style="position:absolute;left:9240;top:-106;width:1320;height:727" coordorigin="9240,-106" coordsize="1320,727" path="m9240,621r1320,l10560,-106r-1320,l9240,621xe" filled="f" strokecolor="red">
              <v:path arrowok="t"/>
            </v:shape>
            <v:shape id="_x0000_s5761" type="#_x0000_t75" style="position:absolute;left:9240;top:847;width:1320;height:727">
              <v:imagedata r:id="rId32" o:title=""/>
            </v:shape>
            <v:shape id="_x0000_s5760" style="position:absolute;left:9240;top:847;width:1320;height:727" coordorigin="9240,847" coordsize="1320,727" path="m9240,1574r1320,l10560,847r-1320,l9240,1574xe" filled="f" strokecolor="red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position w:val="18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position w:val="18"/>
          <w:sz w:val="48"/>
          <w:szCs w:val="48"/>
        </w:rPr>
        <w:t>e</w:t>
      </w:r>
      <w:r>
        <w:rPr>
          <w:rFonts w:ascii="Calibri" w:eastAsia="Calibri" w:hAnsi="Calibri" w:cs="Calibri"/>
          <w:position w:val="18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position w:val="18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position w:val="18"/>
          <w:sz w:val="48"/>
          <w:szCs w:val="48"/>
        </w:rPr>
        <w:t>r</w:t>
      </w:r>
      <w:r>
        <w:rPr>
          <w:rFonts w:ascii="Calibri" w:eastAsia="Calibri" w:hAnsi="Calibri" w:cs="Calibri"/>
          <w:position w:val="18"/>
          <w:sz w:val="48"/>
          <w:szCs w:val="48"/>
        </w:rPr>
        <w:t>e</w:t>
      </w:r>
      <w:r>
        <w:rPr>
          <w:rFonts w:ascii="Calibri" w:eastAsia="Calibri" w:hAnsi="Calibri" w:cs="Calibri"/>
          <w:spacing w:val="-6"/>
          <w:position w:val="18"/>
          <w:sz w:val="48"/>
          <w:szCs w:val="48"/>
        </w:rPr>
        <w:t xml:space="preserve"> c</w:t>
      </w:r>
      <w:r>
        <w:rPr>
          <w:rFonts w:ascii="Calibri" w:eastAsia="Calibri" w:hAnsi="Calibri" w:cs="Calibri"/>
          <w:spacing w:val="1"/>
          <w:position w:val="18"/>
          <w:sz w:val="48"/>
          <w:szCs w:val="48"/>
        </w:rPr>
        <w:t>o</w:t>
      </w:r>
      <w:r>
        <w:rPr>
          <w:rFonts w:ascii="Calibri" w:eastAsia="Calibri" w:hAnsi="Calibri" w:cs="Calibri"/>
          <w:position w:val="18"/>
          <w:sz w:val="48"/>
          <w:szCs w:val="48"/>
        </w:rPr>
        <w:t>mm</w:t>
      </w:r>
      <w:r>
        <w:rPr>
          <w:rFonts w:ascii="Calibri" w:eastAsia="Calibri" w:hAnsi="Calibri" w:cs="Calibri"/>
          <w:spacing w:val="3"/>
          <w:position w:val="18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position w:val="18"/>
          <w:sz w:val="48"/>
          <w:szCs w:val="48"/>
        </w:rPr>
        <w:t>n</w:t>
      </w:r>
      <w:r>
        <w:rPr>
          <w:rFonts w:ascii="Calibri" w:eastAsia="Calibri" w:hAnsi="Calibri" w:cs="Calibri"/>
          <w:position w:val="18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position w:val="18"/>
          <w:sz w:val="48"/>
          <w:szCs w:val="48"/>
        </w:rPr>
        <w:t>c</w:t>
      </w:r>
      <w:r>
        <w:rPr>
          <w:rFonts w:ascii="Calibri" w:eastAsia="Calibri" w:hAnsi="Calibri" w:cs="Calibri"/>
          <w:spacing w:val="-4"/>
          <w:position w:val="18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18"/>
          <w:sz w:val="48"/>
          <w:szCs w:val="48"/>
        </w:rPr>
        <w:t>t</w:t>
      </w:r>
      <w:r>
        <w:rPr>
          <w:rFonts w:ascii="Calibri" w:eastAsia="Calibri" w:hAnsi="Calibri" w:cs="Calibri"/>
          <w:position w:val="18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position w:val="18"/>
          <w:sz w:val="48"/>
          <w:szCs w:val="48"/>
        </w:rPr>
        <w:t>o</w:t>
      </w:r>
      <w:r>
        <w:rPr>
          <w:rFonts w:ascii="Calibri" w:eastAsia="Calibri" w:hAnsi="Calibri" w:cs="Calibri"/>
          <w:spacing w:val="2"/>
          <w:position w:val="18"/>
          <w:sz w:val="48"/>
          <w:szCs w:val="48"/>
        </w:rPr>
        <w:t>n</w:t>
      </w:r>
      <w:r>
        <w:rPr>
          <w:rFonts w:ascii="Calibri" w:eastAsia="Calibri" w:hAnsi="Calibri" w:cs="Calibri"/>
          <w:position w:val="18"/>
          <w:sz w:val="48"/>
          <w:szCs w:val="48"/>
        </w:rPr>
        <w:t xml:space="preserve">:                </w:t>
      </w:r>
      <w:r>
        <w:rPr>
          <w:rFonts w:ascii="Calibri" w:eastAsia="Calibri" w:hAnsi="Calibri" w:cs="Calibri"/>
          <w:spacing w:val="9"/>
          <w:position w:val="1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8"/>
          <w:sz w:val="48"/>
          <w:szCs w:val="48"/>
        </w:rPr>
        <w:t xml:space="preserve">k                     </w:t>
      </w:r>
      <w:r>
        <w:rPr>
          <w:rFonts w:ascii="Calibri" w:eastAsia="Calibri" w:hAnsi="Calibri" w:cs="Calibri"/>
          <w:spacing w:val="70"/>
          <w:position w:val="18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0"/>
          <w:sz w:val="48"/>
          <w:szCs w:val="48"/>
        </w:rPr>
        <w:t>m</w:t>
      </w:r>
      <w:r>
        <w:rPr>
          <w:rFonts w:ascii="Calibri" w:eastAsia="Calibri" w:hAnsi="Calibri" w:cs="Calibri"/>
          <w:position w:val="19"/>
          <w:sz w:val="32"/>
          <w:szCs w:val="32"/>
        </w:rPr>
        <w:t xml:space="preserve">1                                     </w:t>
      </w:r>
      <w:r>
        <w:rPr>
          <w:rFonts w:ascii="Calibri" w:eastAsia="Calibri" w:hAnsi="Calibri" w:cs="Calibri"/>
          <w:spacing w:val="65"/>
          <w:position w:val="19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-6"/>
          <w:sz w:val="48"/>
          <w:szCs w:val="48"/>
        </w:rPr>
        <w:t>k</w:t>
      </w:r>
    </w:p>
    <w:p w:rsidR="00951351" w:rsidRDefault="004D34C5">
      <w:pPr>
        <w:spacing w:before="11" w:line="640" w:lineRule="exact"/>
        <w:ind w:left="934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7"/>
          <w:sz w:val="48"/>
          <w:szCs w:val="48"/>
        </w:rPr>
        <w:t>m</w:t>
      </w:r>
      <w:r>
        <w:rPr>
          <w:rFonts w:ascii="Calibri" w:eastAsia="Calibri" w:hAnsi="Calibri" w:cs="Calibri"/>
          <w:position w:val="-5"/>
          <w:sz w:val="32"/>
          <w:szCs w:val="32"/>
        </w:rPr>
        <w:t>2</w:t>
      </w:r>
    </w:p>
    <w:p w:rsidR="00951351" w:rsidRDefault="00951351">
      <w:pPr>
        <w:spacing w:before="5" w:line="140" w:lineRule="exact"/>
        <w:rPr>
          <w:sz w:val="14"/>
          <w:szCs w:val="14"/>
        </w:rPr>
      </w:pPr>
    </w:p>
    <w:p w:rsidR="00951351" w:rsidRDefault="00951351">
      <w:pPr>
        <w:spacing w:line="200" w:lineRule="exact"/>
      </w:pPr>
    </w:p>
    <w:p w:rsidR="00951351" w:rsidRDefault="004D34C5">
      <w:pPr>
        <w:spacing w:line="420" w:lineRule="exact"/>
        <w:ind w:left="7547"/>
        <w:rPr>
          <w:rFonts w:ascii="Calibri" w:eastAsia="Calibri" w:hAnsi="Calibri" w:cs="Calibri"/>
          <w:sz w:val="36"/>
          <w:szCs w:val="36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space="720"/>
        </w:sectPr>
      </w:pPr>
      <w:proofErr w:type="gramStart"/>
      <w:r>
        <w:rPr>
          <w:rFonts w:ascii="Calibri" w:eastAsia="Calibri" w:hAnsi="Calibri" w:cs="Calibri"/>
          <w:spacing w:val="-3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position w:val="1"/>
          <w:sz w:val="36"/>
          <w:szCs w:val="36"/>
        </w:rPr>
        <w:t>fi</w:t>
      </w:r>
      <w:r>
        <w:rPr>
          <w:rFonts w:ascii="Calibri" w:eastAsia="Calibri" w:hAnsi="Calibri" w:cs="Calibri"/>
          <w:spacing w:val="-3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spacing w:val="-7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position w:val="1"/>
          <w:sz w:val="36"/>
          <w:szCs w:val="36"/>
        </w:rPr>
        <w:t>al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position w:val="1"/>
          <w:sz w:val="36"/>
          <w:szCs w:val="36"/>
        </w:rPr>
        <w:t>ty</w:t>
      </w:r>
      <w:proofErr w:type="gramEnd"/>
      <w:r>
        <w:rPr>
          <w:rFonts w:ascii="Calibri" w:eastAsia="Calibri" w:hAnsi="Calibri" w:cs="Calibri"/>
          <w:spacing w:val="9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spacing w:val="3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spacing w:val="-7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spacing w:val="-5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g</w:t>
      </w:r>
      <w:r>
        <w:rPr>
          <w:rFonts w:ascii="Calibri" w:eastAsia="Calibri" w:hAnsi="Calibri" w:cs="Calibri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position w:val="1"/>
          <w:sz w:val="36"/>
          <w:szCs w:val="36"/>
        </w:rPr>
        <w:t>ty</w:t>
      </w:r>
    </w:p>
    <w:p w:rsidR="00951351" w:rsidRDefault="004D34C5">
      <w:pPr>
        <w:spacing w:line="980" w:lineRule="exact"/>
        <w:ind w:left="1622"/>
        <w:rPr>
          <w:rFonts w:ascii="Calibri" w:eastAsia="Calibri" w:hAnsi="Calibri" w:cs="Calibri"/>
          <w:sz w:val="88"/>
          <w:szCs w:val="88"/>
        </w:rPr>
      </w:pPr>
      <w:r>
        <w:lastRenderedPageBreak/>
        <w:pict>
          <v:group id="_x0000_s5747" style="position:absolute;left:0;text-align:left;margin-left:511.9pt;margin-top:59.3pt;width:152.15pt;height:211.9pt;z-index:-2918;mso-position-horizontal-relative:page" coordorigin="10238,1186" coordsize="3043,4238">
            <v:shape id="_x0000_s5755" type="#_x0000_t75" style="position:absolute;left:10440;top:1468;width:2640;height:2816">
              <v:imagedata r:id="rId33" o:title=""/>
            </v:shape>
            <v:shape id="_x0000_s5754" type="#_x0000_t75" style="position:absolute;left:10598;top:4066;width:2323;height:998">
              <v:imagedata r:id="rId34" o:title=""/>
            </v:shape>
            <v:shape id="_x0000_s5753" type="#_x0000_t75" style="position:absolute;left:10800;top:3955;width:2006;height:1114">
              <v:imagedata r:id="rId35" o:title=""/>
            </v:shape>
            <v:shape id="_x0000_s5752" type="#_x0000_t75" style="position:absolute;left:10680;top:4108;width:2160;height:840">
              <v:imagedata r:id="rId36" o:title=""/>
            </v:shape>
            <v:shape id="_x0000_s5751" style="position:absolute;left:10680;top:4108;width:2160;height:840" coordorigin="10680,4108" coordsize="2160,840" path="m10680,4248r2,-23l10687,4203r9,-20l10708,4164r14,-16l10738,4134r19,-11l10777,4114r22,-5l10820,4108r1880,l12723,4109r22,6l12765,4124r18,11l12800,4149r14,17l12825,4185r8,20l12838,4227r2,21l12840,4808r-2,23l12833,4852r-9,21l12812,4891r-14,16l12782,4921r-19,12l12743,4941r-22,5l12700,4948r-1880,l10797,4946r-22,-6l10755,4932r-18,-12l10720,4906r-14,-17l10695,4871r-8,-21l10682,4828r-2,-20l10680,4248xe" filled="f" strokecolor="#497dba">
              <v:path arrowok="t"/>
            </v:shape>
            <v:shape id="_x0000_s5750" type="#_x0000_t75" style="position:absolute;left:10238;top:1186;width:3043;height:4238">
              <v:imagedata r:id="rId37" o:title=""/>
            </v:shape>
            <v:shape id="_x0000_s5749" type="#_x0000_t75" style="position:absolute;left:11688;top:3230;width:144;height:144">
              <v:imagedata r:id="rId38" o:title=""/>
            </v:shape>
            <v:shape id="_x0000_s5748" style="position:absolute;left:10320;top:1228;width:2880;height:4080" coordorigin="10320,1228" coordsize="2880,4080" path="m10320,5308r2880,l13200,1228r-2880,l10320,5308xe" filled="f" strokecolor="#497dba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position w:val="4"/>
          <w:sz w:val="88"/>
          <w:szCs w:val="88"/>
        </w:rPr>
        <w:t xml:space="preserve">But </w:t>
      </w:r>
      <w:r>
        <w:rPr>
          <w:rFonts w:ascii="Calibri" w:eastAsia="Calibri" w:hAnsi="Calibri" w:cs="Calibri"/>
          <w:spacing w:val="-4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spacing w:val="5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y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>p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-4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position w:val="4"/>
          <w:sz w:val="88"/>
          <w:szCs w:val="88"/>
        </w:rPr>
        <w:t>an</w:t>
      </w:r>
      <w:r>
        <w:rPr>
          <w:rFonts w:ascii="Calibri" w:eastAsia="Calibri" w:hAnsi="Calibri" w:cs="Calibri"/>
          <w:spacing w:val="-2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do</w:t>
      </w:r>
      <w:r>
        <w:rPr>
          <w:rFonts w:ascii="Calibri" w:eastAsia="Calibri" w:hAnsi="Calibri" w:cs="Calibri"/>
          <w:spacing w:val="-6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mu</w:t>
      </w:r>
      <w:r>
        <w:rPr>
          <w:rFonts w:ascii="Calibri" w:eastAsia="Calibri" w:hAnsi="Calibri" w:cs="Calibri"/>
          <w:spacing w:val="-4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position w:val="4"/>
          <w:sz w:val="88"/>
          <w:szCs w:val="88"/>
        </w:rPr>
        <w:t>h</w:t>
      </w:r>
      <w:r>
        <w:rPr>
          <w:rFonts w:ascii="Calibri" w:eastAsia="Calibri" w:hAnsi="Calibri" w:cs="Calibri"/>
          <w:spacing w:val="-14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mo</w:t>
      </w:r>
      <w:r>
        <w:rPr>
          <w:rFonts w:ascii="Calibri" w:eastAsia="Calibri" w:hAnsi="Calibri" w:cs="Calibri"/>
          <w:spacing w:val="-8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e</w:t>
      </w:r>
    </w:p>
    <w:p w:rsidR="00951351" w:rsidRDefault="00951351">
      <w:pPr>
        <w:spacing w:line="200" w:lineRule="exact"/>
      </w:pPr>
    </w:p>
    <w:p w:rsidR="00951351" w:rsidRDefault="00951351">
      <w:pPr>
        <w:spacing w:before="18" w:line="200" w:lineRule="exact"/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igi</w:t>
      </w:r>
      <w:r>
        <w:rPr>
          <w:rFonts w:ascii="Calibri" w:eastAsia="Calibri" w:hAnsi="Calibri" w:cs="Calibri"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al</w:t>
      </w:r>
      <w:proofErr w:type="gramEnd"/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si</w:t>
      </w:r>
      <w:r>
        <w:rPr>
          <w:rFonts w:ascii="Calibri" w:eastAsia="Calibri" w:hAnsi="Calibri" w:cs="Calibri"/>
          <w:spacing w:val="-1"/>
          <w:sz w:val="48"/>
          <w:szCs w:val="48"/>
        </w:rPr>
        <w:t>g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es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9" w:line="280" w:lineRule="exact"/>
        <w:rPr>
          <w:sz w:val="28"/>
          <w:szCs w:val="28"/>
        </w:rPr>
      </w:pPr>
    </w:p>
    <w:p w:rsidR="00951351" w:rsidRDefault="004D34C5">
      <w:pPr>
        <w:spacing w:line="560" w:lineRule="exact"/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7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ymo</w:t>
      </w:r>
      <w:r>
        <w:rPr>
          <w:rFonts w:ascii="Calibri" w:eastAsia="Calibri" w:hAnsi="Calibri" w:cs="Calibri"/>
          <w:spacing w:val="3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s</w:t>
      </w:r>
      <w:proofErr w:type="gramEnd"/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2"/>
          <w:sz w:val="48"/>
          <w:szCs w:val="48"/>
        </w:rPr>
        <w:t>mun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</w:p>
    <w:p w:rsidR="00951351" w:rsidRDefault="00951351">
      <w:pPr>
        <w:spacing w:line="200" w:lineRule="exact"/>
      </w:pPr>
    </w:p>
    <w:p w:rsidR="00951351" w:rsidRDefault="00951351">
      <w:pPr>
        <w:spacing w:before="20" w:line="240" w:lineRule="exact"/>
        <w:rPr>
          <w:sz w:val="24"/>
          <w:szCs w:val="24"/>
        </w:rPr>
      </w:pPr>
    </w:p>
    <w:p w:rsidR="00951351" w:rsidRDefault="004D34C5">
      <w:pPr>
        <w:spacing w:line="380" w:lineRule="exact"/>
        <w:ind w:left="5828" w:right="6942"/>
        <w:jc w:val="center"/>
        <w:rPr>
          <w:rFonts w:ascii="Calibri" w:eastAsia="Calibri" w:hAnsi="Calibri" w:cs="Calibri"/>
          <w:sz w:val="32"/>
          <w:szCs w:val="32"/>
        </w:rPr>
      </w:pPr>
      <w:r>
        <w:pict>
          <v:group id="_x0000_s5720" style="position:absolute;left:0;text-align:left;margin-left:176.4pt;margin-top:-6.45pt;width:256.8pt;height:141.55pt;z-index:-2916;mso-position-horizontal-relative:page" coordorigin="3528,-129" coordsize="5136,2831">
            <v:shape id="_x0000_s5746" type="#_x0000_t75" style="position:absolute;left:7141;top:1247;width:1440;height:1455">
              <v:imagedata r:id="rId20" o:title=""/>
            </v:shape>
            <v:shape id="_x0000_s5745" type="#_x0000_t75" style="position:absolute;left:3528;top:1747;width:2846;height:499">
              <v:imagedata r:id="rId39" o:title=""/>
            </v:shape>
            <v:shape id="_x0000_s5744" style="position:absolute;left:3780;top:1874;width:2520;height:186" coordorigin="3780,1874" coordsize="2520,186" path="m3830,1984r64,3l6301,1987r,-40l3820,1947r,40l3930,2054r10,6l3952,2056r5,-9l3963,2037r-3,-12l3950,2020r-56,-33l3830,1984r,-34l3860,1967r-30,17xe" fillcolor="#4f81bc" stroked="f">
              <v:path arrowok="t"/>
            </v:shape>
            <v:shape id="_x0000_s5743" style="position:absolute;left:3780;top:1874;width:2520;height:186" coordorigin="3780,1874" coordsize="2520,186" path="m3963,1896r-6,-9l3952,1877r-12,-3l3930,1880r-150,87l3930,2054r-110,-67l3820,1947r74,l3950,1914r10,-5l3963,1896xe" fillcolor="#4f81bc" stroked="f">
              <v:path arrowok="t"/>
            </v:shape>
            <v:shape id="_x0000_s5742" style="position:absolute;left:3780;top:1874;width:2520;height:186" coordorigin="3780,1874" coordsize="2520,186" path="m3860,1967r-30,-17l3830,1984r30,-17xe" fillcolor="#4f81bc" stroked="f">
              <v:path arrowok="t"/>
            </v:shape>
            <v:shape id="_x0000_s5741" type="#_x0000_t75" style="position:absolute;left:3710;top:1387;width:2842;height:499">
              <v:imagedata r:id="rId40" o:title=""/>
            </v:shape>
            <v:shape id="_x0000_s5740" style="position:absolute;left:3781;top:1514;width:2520;height:186" coordorigin="3781,1514" coordsize="2520,186" path="m6124,1687r5,9l6142,1700r9,-6l6301,1607r-150,-87l6142,1514r-13,3l6124,1527r-6,9l6121,1549r10,5l6187,1587r74,l6261,1627r-74,l6131,1660r-10,5l6118,1677r6,10xe" fillcolor="#4f81bc" stroked="f">
              <v:path arrowok="t"/>
            </v:shape>
            <v:shape id="_x0000_s5739" style="position:absolute;left:3781;top:1514;width:2520;height:186" coordorigin="3781,1514" coordsize="2520,186" path="m6261,1587r-10,3l6251,1624r-30,-17l6251,1590r10,-3l3781,1587r,40l6261,1627r,-40xe" fillcolor="#4f81bc" stroked="f">
              <v:path arrowok="t"/>
            </v:shape>
            <v:shape id="_x0000_s5738" style="position:absolute;left:3781;top:1514;width:2520;height:186" coordorigin="3781,1514" coordsize="2520,186" path="m6251,1590r-30,17l6251,1624r,-34xe" fillcolor="#4f81bc" stroked="f">
              <v:path arrowok="t"/>
            </v:shape>
            <v:shape id="_x0000_s5737" type="#_x0000_t75" style="position:absolute;left:5136;top:-115;width:3528;height:1603">
              <v:imagedata r:id="rId41" o:title=""/>
            </v:shape>
            <v:shape id="_x0000_s5736" type="#_x0000_t75" style="position:absolute;left:5760;top:-129;width:2107;height:1008">
              <v:imagedata r:id="rId42" o:title=""/>
            </v:shape>
            <v:shape id="_x0000_s5735" style="position:absolute;left:5218;top:-70;width:3364;height:960" coordorigin="5218,-70" coordsize="3364,960" path="m5524,246r-4,-16l5519,213r3,-16l5537,165r28,-30l5603,108r23,-13l5652,83r28,-11l5710,61r32,-9l5777,43r36,-8l5851,29r39,-5l5931,19r43,-3l6015,15r21,l6056,15r41,1l6138,18r40,3l6218,26r38,6l6293,39r17,3l6346,20r21,-10l6390,1r24,-8l6440,-15r27,-6l6495,-27r30,-5l6555,-36r31,-3l6617,-42r32,-1l6681,-43r32,l6745,-41r32,3l6809,-35r31,5l6871,-24r41,9l6949,-3r18,6l6996,-15r35,-16l7050,-38r21,-7l7093,-50r22,-5l7139,-60r24,-3l7188,-66r26,-2l7240,-69r26,-1l7292,-70r27,1l7345,-67r26,3l7397,-61r26,5l7445,-52r20,6l7485,-40r19,6l7538,-20r3,2l7562,-27r22,-8l7608,-42r25,-7l7659,-54r26,-5l7713,-63r28,-3l7769,-68r29,-1l7827,-70r29,1l7885,-68r29,2l7942,-63r28,4l7997,-55r26,6l8049,-42r24,7l8098,-26r23,10l8141,-6r33,23l8196,42r5,9l8233,55r31,5l8294,66r28,6l8348,80r25,8l8395,96r21,10l8435,116r17,10l8467,137r12,12l8490,161r8,12l8503,185r3,13l8507,210r-2,13l8500,236r-8,13l8481,264r-8,6l8498,284r22,14l8538,313r15,15l8565,343r9,16l8580,375r2,15l8581,406r-3,16l8571,437r-10,16l8548,468r-16,14l8514,496r-22,14l8467,523r-27,12l8409,547r-33,11l8359,563r-18,4l8322,572r-19,4l8284,580r-20,3l8244,586r-20,3l8204,592r-21,2l8162,596r-22,1l8130,598r-7,28l8106,653r-28,25l8041,701r-22,10l7995,721r-25,9l7943,739r-29,7l7883,753r-31,5l7819,763r-35,4l7749,769r-36,2l7676,771r-21,l7613,770r-41,-4l7532,762r-39,-6l7456,748r-14,-3l7410,776r-42,28l7316,828r-30,11l7255,849r-33,9l7187,866r-36,7l7113,879r-39,5l7035,887r-41,2l6953,890r-41,l6870,889r-41,-3l6787,882r-46,-7l6696,867r-42,-9l6615,847r-37,-13l6544,821r-30,-15l6502,799r-43,10l6415,816r-45,7l6324,827r-46,4l6231,832r-46,1l6139,832r-46,-2l6048,826r-44,-5l5960,815r-42,-8l5878,798r-39,-10l5802,777r-34,-13l5735,750r-30,-15l5678,719r-4,-3l5672,715r-28,1l5617,716r-27,-1l5563,713r-26,-2l5512,707r-24,-3l5465,699r-22,-6l5422,688r-20,-7l5383,674r-17,-8l5351,658r-14,-9l5325,640r-10,-10l5306,620r-6,-10l5296,600r-3,-15l5296,570r6,-15l5312,541r15,-13l5345,515r22,-12l5385,495r-26,-7l5335,481r-22,-8l5294,464r-18,-9l5261,445r-13,-10l5237,424r-8,-10l5223,403r-4,-12l5218,380r1,-11l5223,357r7,-11l5239,335r12,-11l5264,314r13,-8l5292,298r15,-7l5324,284r18,-6l5361,273r20,-5l5401,263r22,-4l5445,256r23,-3l5491,251r24,-2l5521,249r3,-3xe" filled="f" strokecolor="#497dba">
              <v:path arrowok="t"/>
            </v:shape>
            <v:shape id="_x0000_s5734" style="position:absolute;left:7500;top:1320;width:53;height:53" coordorigin="7500,1320" coordsize="53,53" path="m7554,1347r,15l7542,1374r-15,l7512,1374r-12,-12l7500,1347r,-15l7512,1320r15,l7542,1320r12,12l7554,1347xe" filled="f" strokecolor="#497dba">
              <v:path arrowok="t"/>
            </v:shape>
            <v:shape id="_x0000_s5733" style="position:absolute;left:7379;top:1152;width:107;height:107" coordorigin="7379,1152" coordsize="107,107" path="m7486,1205r-5,22l7469,1245r-19,11l7433,1259r-22,-5l7393,1241r-11,-18l7379,1205r5,-21l7397,1166r19,-11l7433,1152r22,5l7472,1170r11,18l7486,1205xe" filled="f" strokecolor="#497dba">
              <v:path arrowok="t"/>
            </v:shape>
            <v:shape id="_x0000_s5732" style="position:absolute;left:7229;top:940;width:160;height:160" coordorigin="7229,940" coordsize="160,160" path="m7389,1020r-3,22l7377,1062r-14,17l7345,1091r-21,7l7309,1100r-23,-3l7266,1088r-16,-14l7238,1056r-8,-21l7229,1020r3,-23l7241,977r14,-16l7273,948r21,-7l7309,940r23,3l7352,952r16,14l7380,984r8,21l7389,1020xe" filled="f" strokecolor="#497dba">
              <v:path arrowok="t"/>
            </v:shape>
            <v:shape id="_x0000_s5731" style="position:absolute;left:5389;top:491;width:197;height:18" coordorigin="5389,491" coordsize="197,18" path="m5586,509r-21,l5544,509r-21,-1l5503,507r-20,-2l5463,503r-20,-2l5424,498r-19,-4l5389,491e" filled="f" strokecolor="#497dba">
              <v:path arrowok="t"/>
            </v:shape>
            <v:shape id="_x0000_s5730" style="position:absolute;left:5673;top:702;width:86;height:8" coordorigin="5673,702" coordsize="86,8" path="m5759,702r-19,3l5720,707r-20,2l5680,710r-7,1e" filled="f" strokecolor="#497dba">
              <v:path arrowok="t"/>
            </v:shape>
            <v:shape id="_x0000_s5729" style="position:absolute;left:6450;top:757;width:52;height:39" coordorigin="6450,757" coordsize="52,39" path="m6502,796r-18,-12l6468,772r-15,-12l6450,757e" filled="f" strokecolor="#497dba">
              <v:path arrowok="t"/>
            </v:shape>
            <v:shape id="_x0000_s5728" style="position:absolute;left:7442;top:699;width:21;height:43" coordorigin="7442,699" coordsize="21,43" path="m7463,699r-6,18l7447,735r-5,7e" filled="f" strokecolor="#497dba">
              <v:path arrowok="t"/>
            </v:shape>
            <v:shape id="_x0000_s5727" style="position:absolute;left:7875;top:437;width:253;height:159" coordorigin="7875,437" coordsize="253,159" path="m7875,437r30,6l7934,450r27,8l7986,467r24,9l8031,486r20,10l8069,507r15,12l8097,531r11,12l8117,556r6,12l8127,582r1,13l8128,596e" filled="f" strokecolor="#497dba">
              <v:path arrowok="t"/>
            </v:shape>
            <v:shape id="_x0000_s5726" style="position:absolute;left:8359;top:268;width:113;height:60" coordorigin="8359,268" coordsize="113,60" path="m8472,268r-13,11l8444,289r-17,10l8409,308r-20,9l8367,325r-8,3e" filled="f" strokecolor="#497dba">
              <v:path arrowok="t"/>
            </v:shape>
            <v:shape id="_x0000_s5725" style="position:absolute;left:8201;top:47;width:6;height:28" coordorigin="8201,47" coordsize="6,28" path="m8201,47r5,10l8208,66r-1,10e" filled="f" strokecolor="#497dba">
              <v:path arrowok="t"/>
            </v:shape>
            <v:shape id="_x0000_s5724" style="position:absolute;left:7482;top:-21;width:58;height:36" coordorigin="7482,-21" coordsize="58,36" path="m7482,15l7496,3r17,-10l7532,-17r8,-4e" filled="f" strokecolor="#497dba">
              <v:path arrowok="t"/>
            </v:shape>
            <v:shape id="_x0000_s5723" style="position:absolute;left:6943;top:1;width:28;height:31" coordorigin="6943,1" coordsize="28,31" path="m6943,32r11,-15l6969,2r2,-1e" filled="f" strokecolor="#497dba">
              <v:path arrowok="t"/>
            </v:shape>
            <v:shape id="_x0000_s5722" style="position:absolute;left:6309;top:42;width:101;height:30" coordorigin="6309,42" coordsize="101,30" path="m6309,42r21,5l6350,52r19,6l6388,64r18,6l6411,72e" filled="f" strokecolor="#497dba">
              <v:path arrowok="t"/>
            </v:shape>
            <v:shape id="_x0000_s5721" style="position:absolute;left:5524;top:246;width:18;height:32" coordorigin="5524,246" coordsize="18,32" path="m5542,278r-8,-11l5528,257r-4,-11e" filled="f" strokecolor="#497dba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000090"/>
          <w:spacing w:val="2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color w:val="000090"/>
          <w:position w:val="1"/>
          <w:sz w:val="32"/>
          <w:szCs w:val="32"/>
        </w:rPr>
        <w:t>ho</w:t>
      </w:r>
      <w:r>
        <w:rPr>
          <w:rFonts w:ascii="Calibri" w:eastAsia="Calibri" w:hAnsi="Calibri" w:cs="Calibri"/>
          <w:color w:val="000090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90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color w:val="000090"/>
          <w:spacing w:val="-3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color w:val="000090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color w:val="000090"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90"/>
          <w:position w:val="1"/>
          <w:sz w:val="32"/>
          <w:szCs w:val="32"/>
        </w:rPr>
        <w:t>I</w:t>
      </w:r>
    </w:p>
    <w:p w:rsidR="00951351" w:rsidRDefault="004D34C5">
      <w:pPr>
        <w:spacing w:line="360" w:lineRule="exact"/>
        <w:ind w:left="5703" w:right="6822"/>
        <w:jc w:val="center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000090"/>
          <w:sz w:val="32"/>
          <w:szCs w:val="32"/>
        </w:rPr>
        <w:t>ju</w:t>
      </w:r>
      <w:r>
        <w:rPr>
          <w:rFonts w:ascii="Calibri" w:eastAsia="Calibri" w:hAnsi="Calibri" w:cs="Calibri"/>
          <w:color w:val="000090"/>
          <w:spacing w:val="-7"/>
          <w:sz w:val="32"/>
          <w:szCs w:val="32"/>
        </w:rPr>
        <w:t>s</w:t>
      </w:r>
      <w:r>
        <w:rPr>
          <w:rFonts w:ascii="Calibri" w:eastAsia="Calibri" w:hAnsi="Calibri" w:cs="Calibri"/>
          <w:color w:val="000090"/>
          <w:sz w:val="32"/>
          <w:szCs w:val="32"/>
        </w:rPr>
        <w:t>t</w:t>
      </w:r>
      <w:proofErr w:type="gramEnd"/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90"/>
          <w:spacing w:val="-8"/>
          <w:sz w:val="32"/>
          <w:szCs w:val="32"/>
        </w:rPr>
        <w:t>t</w:t>
      </w:r>
      <w:r>
        <w:rPr>
          <w:rFonts w:ascii="Calibri" w:eastAsia="Calibri" w:hAnsi="Calibri" w:cs="Calibri"/>
          <w:color w:val="000090"/>
          <w:sz w:val="32"/>
          <w:szCs w:val="32"/>
        </w:rPr>
        <w:t>a</w:t>
      </w:r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>l</w:t>
      </w:r>
      <w:r>
        <w:rPr>
          <w:rFonts w:ascii="Calibri" w:eastAsia="Calibri" w:hAnsi="Calibri" w:cs="Calibri"/>
          <w:color w:val="000090"/>
          <w:sz w:val="32"/>
          <w:szCs w:val="32"/>
        </w:rPr>
        <w:t>k</w:t>
      </w:r>
      <w:r>
        <w:rPr>
          <w:rFonts w:ascii="Calibri" w:eastAsia="Calibri" w:hAnsi="Calibri" w:cs="Calibri"/>
          <w:color w:val="000090"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90"/>
          <w:spacing w:val="-7"/>
          <w:sz w:val="32"/>
          <w:szCs w:val="32"/>
        </w:rPr>
        <w:t>t</w:t>
      </w:r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color w:val="000090"/>
          <w:sz w:val="32"/>
          <w:szCs w:val="32"/>
        </w:rPr>
        <w:t>?</w:t>
      </w:r>
    </w:p>
    <w:p w:rsidR="00951351" w:rsidRDefault="00951351">
      <w:pPr>
        <w:spacing w:before="3" w:line="160" w:lineRule="exact"/>
        <w:rPr>
          <w:sz w:val="16"/>
          <w:szCs w:val="16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  <w:sectPr w:rsidR="00951351">
          <w:pgSz w:w="14400" w:h="8120" w:orient="landscape"/>
          <w:pgMar w:top="180" w:right="0" w:bottom="0" w:left="280" w:header="0" w:footer="0" w:gutter="0"/>
          <w:cols w:space="720"/>
        </w:sectPr>
      </w:pPr>
    </w:p>
    <w:p w:rsidR="00951351" w:rsidRDefault="004D34C5">
      <w:pPr>
        <w:spacing w:line="420" w:lineRule="exact"/>
        <w:jc w:val="right"/>
        <w:rPr>
          <w:rFonts w:ascii="Calibri" w:eastAsia="Calibri" w:hAnsi="Calibri" w:cs="Calibri"/>
          <w:sz w:val="36"/>
          <w:szCs w:val="36"/>
        </w:rPr>
      </w:pPr>
      <w:r>
        <w:lastRenderedPageBreak/>
        <w:pict>
          <v:shape id="_x0000_s5719" type="#_x0000_t75" style="position:absolute;left:0;text-align:left;margin-left:78pt;margin-top:-10.1pt;width:84.8pt;height:78pt;z-index:-2917;mso-position-horizontal-relative:page">
            <v:imagedata r:id="rId10" o:title=""/>
            <w10:wrap anchorx="page"/>
          </v:shape>
        </w:pic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li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position w:val="1"/>
          <w:sz w:val="36"/>
          <w:szCs w:val="36"/>
        </w:rPr>
        <w:t>e</w:t>
      </w:r>
    </w:p>
    <w:p w:rsidR="00951351" w:rsidRDefault="004D34C5">
      <w:pPr>
        <w:spacing w:before="2" w:line="160" w:lineRule="exact"/>
        <w:rPr>
          <w:sz w:val="16"/>
          <w:szCs w:val="16"/>
        </w:rPr>
      </w:pPr>
      <w:r>
        <w:br w:type="column"/>
      </w:r>
    </w:p>
    <w:p w:rsidR="00951351" w:rsidRDefault="00951351">
      <w:pPr>
        <w:spacing w:line="200" w:lineRule="exact"/>
      </w:pPr>
    </w:p>
    <w:p w:rsidR="00951351" w:rsidRDefault="004D34C5">
      <w:pPr>
        <w:rPr>
          <w:rFonts w:ascii="Calibri" w:eastAsia="Calibri" w:hAnsi="Calibri" w:cs="Calibri"/>
          <w:sz w:val="32"/>
          <w:szCs w:val="32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num="2" w:space="720" w:equalWidth="0">
            <w:col w:w="2608" w:space="5059"/>
            <w:col w:w="6453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18" type="#_x0000_t202" style="position:absolute;margin-left:511.9pt;margin-top:68.4pt;width:152.15pt;height:211.9pt;z-index:-2919;mso-position-horizontal-relative:page;mso-position-vertical-relative:page" filled="f" stroked="f">
            <v:textbox style="mso-next-textbox:#_x0000_s5718" inset="0,0,0,0">
              <w:txbxContent>
                <w:p w:rsidR="00951351" w:rsidRDefault="00951351">
                  <w:pPr>
                    <w:spacing w:before="6" w:line="100" w:lineRule="exact"/>
                    <w:rPr>
                      <w:sz w:val="10"/>
                      <w:szCs w:val="10"/>
                    </w:rPr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4D34C5">
                  <w:pPr>
                    <w:ind w:left="1121" w:right="1114"/>
                    <w:jc w:val="center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36"/>
                      <w:szCs w:val="36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36"/>
                      <w:szCs w:val="36"/>
                    </w:rPr>
                    <w:t>li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36"/>
                      <w:szCs w:val="36"/>
                    </w:rPr>
                    <w:t>c</w:t>
                  </w:r>
                  <w:r>
                    <w:rPr>
                      <w:rFonts w:ascii="Calibri" w:eastAsia="Calibri" w:hAnsi="Calibri" w:cs="Calibri"/>
                      <w:color w:val="FFFFFF"/>
                      <w:sz w:val="36"/>
                      <w:szCs w:val="36"/>
                    </w:rPr>
                    <w:t>e</w:t>
                  </w:r>
                </w:p>
                <w:p w:rsidR="00951351" w:rsidRDefault="004D34C5">
                  <w:pPr>
                    <w:spacing w:line="420" w:lineRule="exact"/>
                    <w:ind w:left="805" w:right="794"/>
                    <w:jc w:val="center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FFFFFF"/>
                      <w:spacing w:val="-2"/>
                      <w:position w:val="1"/>
                      <w:sz w:val="36"/>
                      <w:szCs w:val="36"/>
                    </w:rPr>
                    <w:t>s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position w:val="1"/>
                      <w:sz w:val="36"/>
                      <w:szCs w:val="36"/>
                    </w:rPr>
                    <w:t>i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position w:val="1"/>
                      <w:sz w:val="36"/>
                      <w:szCs w:val="36"/>
                    </w:rPr>
                    <w:t>gn</w:t>
                  </w:r>
                  <w:r>
                    <w:rPr>
                      <w:rFonts w:ascii="Calibri" w:eastAsia="Calibri" w:hAnsi="Calibri" w:cs="Calibri"/>
                      <w:color w:val="FFFFFF"/>
                      <w:spacing w:val="-5"/>
                      <w:position w:val="1"/>
                      <w:sz w:val="36"/>
                      <w:szCs w:val="36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position w:val="1"/>
                      <w:sz w:val="36"/>
                      <w:szCs w:val="36"/>
                    </w:rPr>
                    <w:t>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position w:val="1"/>
                      <w:sz w:val="36"/>
                      <w:szCs w:val="36"/>
                    </w:rPr>
                    <w:t>u</w:t>
                  </w:r>
                  <w:r>
                    <w:rPr>
                      <w:rFonts w:ascii="Calibri" w:eastAsia="Calibri" w:hAnsi="Calibri" w:cs="Calibri"/>
                      <w:color w:val="FFFFFF"/>
                      <w:spacing w:val="-6"/>
                      <w:position w:val="1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position w:val="1"/>
                      <w:sz w:val="36"/>
                      <w:szCs w:val="36"/>
                    </w:rPr>
                    <w:t>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rPr>
          <w:rFonts w:ascii="Calibri" w:eastAsia="Calibri" w:hAnsi="Calibri" w:cs="Calibri"/>
          <w:spacing w:val="-2"/>
          <w:sz w:val="32"/>
          <w:szCs w:val="32"/>
        </w:rPr>
        <w:t>Bo</w:t>
      </w:r>
      <w:r>
        <w:rPr>
          <w:rFonts w:ascii="Calibri" w:eastAsia="Calibri" w:hAnsi="Calibri" w:cs="Calibri"/>
          <w:sz w:val="32"/>
          <w:szCs w:val="32"/>
        </w:rPr>
        <w:t>b</w:t>
      </w:r>
    </w:p>
    <w:p w:rsidR="00951351" w:rsidRDefault="004D34C5">
      <w:pPr>
        <w:spacing w:line="980" w:lineRule="exact"/>
        <w:ind w:left="1622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position w:val="4"/>
          <w:sz w:val="88"/>
          <w:szCs w:val="88"/>
        </w:rPr>
        <w:lastRenderedPageBreak/>
        <w:t xml:space="preserve">But </w:t>
      </w:r>
      <w:r>
        <w:rPr>
          <w:rFonts w:ascii="Calibri" w:eastAsia="Calibri" w:hAnsi="Calibri" w:cs="Calibri"/>
          <w:spacing w:val="-4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spacing w:val="5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y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>p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-4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position w:val="4"/>
          <w:sz w:val="88"/>
          <w:szCs w:val="88"/>
        </w:rPr>
        <w:t>an</w:t>
      </w:r>
      <w:r>
        <w:rPr>
          <w:rFonts w:ascii="Calibri" w:eastAsia="Calibri" w:hAnsi="Calibri" w:cs="Calibri"/>
          <w:spacing w:val="-2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do</w:t>
      </w:r>
      <w:r>
        <w:rPr>
          <w:rFonts w:ascii="Calibri" w:eastAsia="Calibri" w:hAnsi="Calibri" w:cs="Calibri"/>
          <w:spacing w:val="-6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mu</w:t>
      </w:r>
      <w:r>
        <w:rPr>
          <w:rFonts w:ascii="Calibri" w:eastAsia="Calibri" w:hAnsi="Calibri" w:cs="Calibri"/>
          <w:spacing w:val="-4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position w:val="4"/>
          <w:sz w:val="88"/>
          <w:szCs w:val="88"/>
        </w:rPr>
        <w:t>h</w:t>
      </w:r>
      <w:r>
        <w:rPr>
          <w:rFonts w:ascii="Calibri" w:eastAsia="Calibri" w:hAnsi="Calibri" w:cs="Calibri"/>
          <w:spacing w:val="-14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mo</w:t>
      </w:r>
      <w:r>
        <w:rPr>
          <w:rFonts w:ascii="Calibri" w:eastAsia="Calibri" w:hAnsi="Calibri" w:cs="Calibri"/>
          <w:spacing w:val="-8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e</w:t>
      </w:r>
    </w:p>
    <w:p w:rsidR="00951351" w:rsidRDefault="00951351">
      <w:pPr>
        <w:spacing w:line="200" w:lineRule="exact"/>
      </w:pPr>
    </w:p>
    <w:p w:rsidR="00951351" w:rsidRDefault="00951351">
      <w:pPr>
        <w:spacing w:before="18" w:line="200" w:lineRule="exact"/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igi</w:t>
      </w:r>
      <w:r>
        <w:rPr>
          <w:rFonts w:ascii="Calibri" w:eastAsia="Calibri" w:hAnsi="Calibri" w:cs="Calibri"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al</w:t>
      </w:r>
      <w:proofErr w:type="gramEnd"/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si</w:t>
      </w:r>
      <w:r>
        <w:rPr>
          <w:rFonts w:ascii="Calibri" w:eastAsia="Calibri" w:hAnsi="Calibri" w:cs="Calibri"/>
          <w:spacing w:val="-1"/>
          <w:sz w:val="48"/>
          <w:szCs w:val="48"/>
        </w:rPr>
        <w:t>g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es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9" w:line="280" w:lineRule="exact"/>
        <w:rPr>
          <w:sz w:val="28"/>
          <w:szCs w:val="28"/>
        </w:rPr>
      </w:pPr>
    </w:p>
    <w:p w:rsidR="00951351" w:rsidRDefault="004D34C5">
      <w:pPr>
        <w:spacing w:line="560" w:lineRule="exact"/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7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ymo</w:t>
      </w:r>
      <w:r>
        <w:rPr>
          <w:rFonts w:ascii="Calibri" w:eastAsia="Calibri" w:hAnsi="Calibri" w:cs="Calibri"/>
          <w:spacing w:val="3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s</w:t>
      </w:r>
      <w:proofErr w:type="gramEnd"/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2"/>
          <w:sz w:val="48"/>
          <w:szCs w:val="48"/>
        </w:rPr>
        <w:t>mun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</w:p>
    <w:p w:rsidR="00951351" w:rsidRDefault="00951351">
      <w:pPr>
        <w:spacing w:line="200" w:lineRule="exact"/>
      </w:pPr>
    </w:p>
    <w:p w:rsidR="00951351" w:rsidRDefault="00951351">
      <w:pPr>
        <w:spacing w:before="8" w:line="280" w:lineRule="exact"/>
        <w:rPr>
          <w:sz w:val="28"/>
          <w:szCs w:val="28"/>
        </w:rPr>
        <w:sectPr w:rsidR="00951351">
          <w:footerReference w:type="default" r:id="rId43"/>
          <w:pgSz w:w="14400" w:h="8120" w:orient="landscape"/>
          <w:pgMar w:top="180" w:right="0" w:bottom="0" w:left="280" w:header="0" w:footer="0" w:gutter="0"/>
          <w:cols w:space="720"/>
        </w:sectPr>
      </w:pPr>
    </w:p>
    <w:p w:rsidR="00951351" w:rsidRDefault="004D34C5">
      <w:pPr>
        <w:spacing w:line="560" w:lineRule="exact"/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position w:val="1"/>
          <w:sz w:val="48"/>
          <w:szCs w:val="48"/>
        </w:rPr>
        <w:lastRenderedPageBreak/>
        <w:t xml:space="preserve">• </w:t>
      </w:r>
      <w:r>
        <w:rPr>
          <w:rFonts w:ascii="Arial" w:eastAsia="Arial" w:hAnsi="Arial" w:cs="Arial"/>
          <w:spacing w:val="109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o</w:t>
      </w:r>
      <w:r>
        <w:rPr>
          <w:rFonts w:ascii="Calibri" w:eastAsia="Calibri" w:hAnsi="Calibri" w:cs="Calibri"/>
          <w:spacing w:val="-7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position w:val="1"/>
          <w:sz w:val="48"/>
          <w:szCs w:val="48"/>
        </w:rPr>
        <w:t>ymo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s</w:t>
      </w:r>
      <w:proofErr w:type="gramEnd"/>
      <w:r>
        <w:rPr>
          <w:rFonts w:ascii="Calibri" w:eastAsia="Calibri" w:hAnsi="Calibri" w:cs="Calibri"/>
          <w:spacing w:val="-16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48"/>
          <w:szCs w:val="48"/>
        </w:rPr>
        <w:t>d</w:t>
      </w:r>
      <w:r>
        <w:rPr>
          <w:rFonts w:ascii="Calibri" w:eastAsia="Calibri" w:hAnsi="Calibri" w:cs="Calibri"/>
          <w:b/>
          <w:spacing w:val="2"/>
          <w:position w:val="1"/>
          <w:sz w:val="48"/>
          <w:szCs w:val="48"/>
        </w:rPr>
        <w:t>i</w:t>
      </w:r>
      <w:r>
        <w:rPr>
          <w:rFonts w:ascii="Calibri" w:eastAsia="Calibri" w:hAnsi="Calibri" w:cs="Calibri"/>
          <w:b/>
          <w:spacing w:val="-2"/>
          <w:position w:val="1"/>
          <w:sz w:val="48"/>
          <w:szCs w:val="48"/>
        </w:rPr>
        <w:t>g</w:t>
      </w:r>
      <w:r>
        <w:rPr>
          <w:rFonts w:ascii="Calibri" w:eastAsia="Calibri" w:hAnsi="Calibri" w:cs="Calibri"/>
          <w:b/>
          <w:spacing w:val="2"/>
          <w:position w:val="1"/>
          <w:sz w:val="48"/>
          <w:szCs w:val="48"/>
        </w:rPr>
        <w:t>i</w:t>
      </w:r>
      <w:r>
        <w:rPr>
          <w:rFonts w:ascii="Calibri" w:eastAsia="Calibri" w:hAnsi="Calibri" w:cs="Calibri"/>
          <w:b/>
          <w:spacing w:val="-3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b/>
          <w:position w:val="1"/>
          <w:sz w:val="48"/>
          <w:szCs w:val="48"/>
        </w:rPr>
        <w:t xml:space="preserve">l </w:t>
      </w:r>
      <w:r>
        <w:rPr>
          <w:rFonts w:ascii="Calibri" w:eastAsia="Calibri" w:hAnsi="Calibri" w:cs="Calibri"/>
          <w:spacing w:val="-6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ash</w:t>
      </w:r>
    </w:p>
    <w:p w:rsidR="00951351" w:rsidRDefault="004D34C5">
      <w:pPr>
        <w:spacing w:before="86"/>
        <w:ind w:left="824" w:right="-83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Arial" w:eastAsia="Arial" w:hAnsi="Arial" w:cs="Arial"/>
          <w:sz w:val="40"/>
          <w:szCs w:val="40"/>
        </w:rPr>
        <w:t xml:space="preserve">– </w:t>
      </w:r>
      <w:r>
        <w:rPr>
          <w:rFonts w:ascii="Arial" w:eastAsia="Arial" w:hAnsi="Arial" w:cs="Arial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Can</w:t>
      </w:r>
      <w:proofErr w:type="gramEnd"/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2"/>
          <w:sz w:val="40"/>
          <w:szCs w:val="40"/>
        </w:rPr>
        <w:t>s</w:t>
      </w:r>
      <w:r>
        <w:rPr>
          <w:rFonts w:ascii="Calibri" w:eastAsia="Calibri" w:hAnsi="Calibri" w:cs="Calibri"/>
          <w:spacing w:val="2"/>
          <w:sz w:val="40"/>
          <w:szCs w:val="40"/>
        </w:rPr>
        <w:t>p</w:t>
      </w:r>
      <w:r>
        <w:rPr>
          <w:rFonts w:ascii="Calibri" w:eastAsia="Calibri" w:hAnsi="Calibri" w:cs="Calibri"/>
          <w:spacing w:val="-2"/>
          <w:sz w:val="40"/>
          <w:szCs w:val="40"/>
        </w:rPr>
        <w:t>e</w:t>
      </w:r>
      <w:r>
        <w:rPr>
          <w:rFonts w:ascii="Calibri" w:eastAsia="Calibri" w:hAnsi="Calibri" w:cs="Calibri"/>
          <w:spacing w:val="2"/>
          <w:sz w:val="40"/>
          <w:szCs w:val="40"/>
        </w:rPr>
        <w:t>n</w:t>
      </w:r>
      <w:r>
        <w:rPr>
          <w:rFonts w:ascii="Calibri" w:eastAsia="Calibri" w:hAnsi="Calibri" w:cs="Calibri"/>
          <w:sz w:val="40"/>
          <w:szCs w:val="40"/>
        </w:rPr>
        <w:t>d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 xml:space="preserve">a </w:t>
      </w:r>
      <w:r>
        <w:rPr>
          <w:rFonts w:ascii="Calibri" w:eastAsia="Calibri" w:hAnsi="Calibri" w:cs="Calibri"/>
          <w:spacing w:val="-18"/>
          <w:sz w:val="40"/>
          <w:szCs w:val="40"/>
        </w:rPr>
        <w:t>“</w:t>
      </w:r>
      <w:r>
        <w:rPr>
          <w:rFonts w:ascii="Calibri" w:eastAsia="Calibri" w:hAnsi="Calibri" w:cs="Calibri"/>
          <w:spacing w:val="2"/>
          <w:sz w:val="40"/>
          <w:szCs w:val="40"/>
        </w:rPr>
        <w:t>d</w:t>
      </w:r>
      <w:r>
        <w:rPr>
          <w:rFonts w:ascii="Calibri" w:eastAsia="Calibri" w:hAnsi="Calibri" w:cs="Calibri"/>
          <w:sz w:val="40"/>
          <w:szCs w:val="40"/>
        </w:rPr>
        <w:t>ig</w:t>
      </w:r>
      <w:r>
        <w:rPr>
          <w:rFonts w:ascii="Calibri" w:eastAsia="Calibri" w:hAnsi="Calibri" w:cs="Calibri"/>
          <w:spacing w:val="-1"/>
          <w:sz w:val="40"/>
          <w:szCs w:val="40"/>
        </w:rPr>
        <w:t>i</w:t>
      </w:r>
      <w:r>
        <w:rPr>
          <w:rFonts w:ascii="Calibri" w:eastAsia="Calibri" w:hAnsi="Calibri" w:cs="Calibri"/>
          <w:spacing w:val="-4"/>
          <w:sz w:val="40"/>
          <w:szCs w:val="40"/>
        </w:rPr>
        <w:t>t</w:t>
      </w:r>
      <w:r>
        <w:rPr>
          <w:rFonts w:ascii="Calibri" w:eastAsia="Calibri" w:hAnsi="Calibri" w:cs="Calibri"/>
          <w:sz w:val="40"/>
          <w:szCs w:val="40"/>
        </w:rPr>
        <w:t>al</w:t>
      </w:r>
      <w:r>
        <w:rPr>
          <w:rFonts w:ascii="Calibri" w:eastAsia="Calibri" w:hAnsi="Calibri" w:cs="Calibri"/>
          <w:spacing w:val="-11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5"/>
          <w:sz w:val="40"/>
          <w:szCs w:val="40"/>
        </w:rPr>
        <w:t>c</w:t>
      </w:r>
      <w:r>
        <w:rPr>
          <w:rFonts w:ascii="Calibri" w:eastAsia="Calibri" w:hAnsi="Calibri" w:cs="Calibri"/>
          <w:spacing w:val="1"/>
          <w:sz w:val="40"/>
          <w:szCs w:val="40"/>
        </w:rPr>
        <w:t>o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1"/>
          <w:sz w:val="40"/>
          <w:szCs w:val="40"/>
        </w:rPr>
        <w:t>n</w:t>
      </w:r>
      <w:r>
        <w:rPr>
          <w:rFonts w:ascii="Calibri" w:eastAsia="Calibri" w:hAnsi="Calibri" w:cs="Calibri"/>
          <w:sz w:val="40"/>
          <w:szCs w:val="40"/>
        </w:rPr>
        <w:t>”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w</w:t>
      </w:r>
      <w:r>
        <w:rPr>
          <w:rFonts w:ascii="Calibri" w:eastAsia="Calibri" w:hAnsi="Calibri" w:cs="Calibri"/>
          <w:sz w:val="40"/>
          <w:szCs w:val="40"/>
        </w:rPr>
        <w:t>it</w:t>
      </w:r>
      <w:r>
        <w:rPr>
          <w:rFonts w:ascii="Calibri" w:eastAsia="Calibri" w:hAnsi="Calibri" w:cs="Calibri"/>
          <w:spacing w:val="2"/>
          <w:sz w:val="40"/>
          <w:szCs w:val="40"/>
        </w:rPr>
        <w:t>h</w:t>
      </w:r>
      <w:r>
        <w:rPr>
          <w:rFonts w:ascii="Calibri" w:eastAsia="Calibri" w:hAnsi="Calibri" w:cs="Calibri"/>
          <w:spacing w:val="1"/>
          <w:sz w:val="40"/>
          <w:szCs w:val="40"/>
        </w:rPr>
        <w:t>o</w:t>
      </w:r>
      <w:r>
        <w:rPr>
          <w:rFonts w:ascii="Calibri" w:eastAsia="Calibri" w:hAnsi="Calibri" w:cs="Calibri"/>
          <w:spacing w:val="2"/>
          <w:sz w:val="40"/>
          <w:szCs w:val="40"/>
        </w:rPr>
        <w:t>u</w:t>
      </w:r>
      <w:r>
        <w:rPr>
          <w:rFonts w:ascii="Calibri" w:eastAsia="Calibri" w:hAnsi="Calibri" w:cs="Calibri"/>
          <w:sz w:val="40"/>
          <w:szCs w:val="40"/>
        </w:rPr>
        <w:t>t</w:t>
      </w:r>
      <w:r>
        <w:rPr>
          <w:rFonts w:ascii="Calibri" w:eastAsia="Calibri" w:hAnsi="Calibri" w:cs="Calibri"/>
          <w:spacing w:val="-1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a</w:t>
      </w:r>
      <w:r>
        <w:rPr>
          <w:rFonts w:ascii="Calibri" w:eastAsia="Calibri" w:hAnsi="Calibri" w:cs="Calibri"/>
          <w:spacing w:val="-6"/>
          <w:sz w:val="40"/>
          <w:szCs w:val="40"/>
        </w:rPr>
        <w:t>n</w:t>
      </w:r>
      <w:r>
        <w:rPr>
          <w:rFonts w:ascii="Calibri" w:eastAsia="Calibri" w:hAnsi="Calibri" w:cs="Calibri"/>
          <w:spacing w:val="-3"/>
          <w:sz w:val="40"/>
          <w:szCs w:val="40"/>
        </w:rPr>
        <w:t>y</w:t>
      </w:r>
      <w:r>
        <w:rPr>
          <w:rFonts w:ascii="Calibri" w:eastAsia="Calibri" w:hAnsi="Calibri" w:cs="Calibri"/>
          <w:spacing w:val="1"/>
          <w:sz w:val="40"/>
          <w:szCs w:val="40"/>
        </w:rPr>
        <w:t>o</w:t>
      </w:r>
      <w:r>
        <w:rPr>
          <w:rFonts w:ascii="Calibri" w:eastAsia="Calibri" w:hAnsi="Calibri" w:cs="Calibri"/>
          <w:spacing w:val="2"/>
          <w:sz w:val="40"/>
          <w:szCs w:val="40"/>
        </w:rPr>
        <w:t>n</w:t>
      </w:r>
      <w:r>
        <w:rPr>
          <w:rFonts w:ascii="Calibri" w:eastAsia="Calibri" w:hAnsi="Calibri" w:cs="Calibri"/>
          <w:sz w:val="40"/>
          <w:szCs w:val="40"/>
        </w:rPr>
        <w:t>e</w:t>
      </w:r>
      <w:r>
        <w:rPr>
          <w:rFonts w:ascii="Calibri" w:eastAsia="Calibri" w:hAnsi="Calibri" w:cs="Calibri"/>
          <w:spacing w:val="-18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k</w:t>
      </w:r>
      <w:r>
        <w:rPr>
          <w:rFonts w:ascii="Calibri" w:eastAsia="Calibri" w:hAnsi="Calibri" w:cs="Calibri"/>
          <w:spacing w:val="3"/>
          <w:sz w:val="40"/>
          <w:szCs w:val="40"/>
        </w:rPr>
        <w:t>n</w:t>
      </w:r>
      <w:r>
        <w:rPr>
          <w:rFonts w:ascii="Calibri" w:eastAsia="Calibri" w:hAnsi="Calibri" w:cs="Calibri"/>
          <w:spacing w:val="1"/>
          <w:sz w:val="40"/>
          <w:szCs w:val="40"/>
        </w:rPr>
        <w:t>o</w:t>
      </w:r>
      <w:r>
        <w:rPr>
          <w:rFonts w:ascii="Calibri" w:eastAsia="Calibri" w:hAnsi="Calibri" w:cs="Calibri"/>
          <w:spacing w:val="-2"/>
          <w:sz w:val="40"/>
          <w:szCs w:val="40"/>
        </w:rPr>
        <w:t>w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1"/>
          <w:sz w:val="40"/>
          <w:szCs w:val="40"/>
        </w:rPr>
        <w:t>n</w:t>
      </w:r>
      <w:r>
        <w:rPr>
          <w:rFonts w:ascii="Calibri" w:eastAsia="Calibri" w:hAnsi="Calibri" w:cs="Calibri"/>
          <w:sz w:val="40"/>
          <w:szCs w:val="40"/>
        </w:rPr>
        <w:t>g</w:t>
      </w:r>
      <w:r>
        <w:rPr>
          <w:rFonts w:ascii="Calibri" w:eastAsia="Calibri" w:hAnsi="Calibri" w:cs="Calibri"/>
          <w:spacing w:val="-14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who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1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am?</w:t>
      </w:r>
    </w:p>
    <w:p w:rsidR="00951351" w:rsidRDefault="004D34C5">
      <w:pPr>
        <w:spacing w:before="87"/>
        <w:ind w:left="824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Arial" w:eastAsia="Arial" w:hAnsi="Arial" w:cs="Arial"/>
          <w:sz w:val="40"/>
          <w:szCs w:val="40"/>
        </w:rPr>
        <w:t xml:space="preserve">– </w:t>
      </w:r>
      <w:r>
        <w:rPr>
          <w:rFonts w:ascii="Arial" w:eastAsia="Arial" w:hAnsi="Arial" w:cs="Arial"/>
          <w:spacing w:val="6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Ho</w:t>
      </w:r>
      <w:r>
        <w:rPr>
          <w:rFonts w:ascii="Calibri" w:eastAsia="Calibri" w:hAnsi="Calibri" w:cs="Calibri"/>
          <w:sz w:val="40"/>
          <w:szCs w:val="40"/>
        </w:rPr>
        <w:t>w</w:t>
      </w:r>
      <w:proofErr w:type="gramEnd"/>
      <w:r>
        <w:rPr>
          <w:rFonts w:ascii="Calibri" w:eastAsia="Calibri" w:hAnsi="Calibri" w:cs="Calibri"/>
          <w:spacing w:val="-1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4"/>
          <w:sz w:val="40"/>
          <w:szCs w:val="40"/>
        </w:rPr>
        <w:t>t</w:t>
      </w:r>
      <w:r>
        <w:rPr>
          <w:rFonts w:ascii="Calibri" w:eastAsia="Calibri" w:hAnsi="Calibri" w:cs="Calibri"/>
          <w:sz w:val="40"/>
          <w:szCs w:val="40"/>
        </w:rPr>
        <w:t>o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p</w:t>
      </w:r>
      <w:r>
        <w:rPr>
          <w:rFonts w:ascii="Calibri" w:eastAsia="Calibri" w:hAnsi="Calibri" w:cs="Calibri"/>
          <w:spacing w:val="-5"/>
          <w:sz w:val="40"/>
          <w:szCs w:val="40"/>
        </w:rPr>
        <w:t>r</w:t>
      </w:r>
      <w:r>
        <w:rPr>
          <w:rFonts w:ascii="Calibri" w:eastAsia="Calibri" w:hAnsi="Calibri" w:cs="Calibri"/>
          <w:spacing w:val="-1"/>
          <w:sz w:val="40"/>
          <w:szCs w:val="40"/>
        </w:rPr>
        <w:t>e</w:t>
      </w:r>
      <w:r>
        <w:rPr>
          <w:rFonts w:ascii="Calibri" w:eastAsia="Calibri" w:hAnsi="Calibri" w:cs="Calibri"/>
          <w:spacing w:val="-7"/>
          <w:sz w:val="40"/>
          <w:szCs w:val="40"/>
        </w:rPr>
        <w:t>v</w:t>
      </w:r>
      <w:r>
        <w:rPr>
          <w:rFonts w:ascii="Calibri" w:eastAsia="Calibri" w:hAnsi="Calibri" w:cs="Calibri"/>
          <w:spacing w:val="-1"/>
          <w:sz w:val="40"/>
          <w:szCs w:val="40"/>
        </w:rPr>
        <w:t>e</w:t>
      </w:r>
      <w:r>
        <w:rPr>
          <w:rFonts w:ascii="Calibri" w:eastAsia="Calibri" w:hAnsi="Calibri" w:cs="Calibri"/>
          <w:spacing w:val="-3"/>
          <w:sz w:val="40"/>
          <w:szCs w:val="40"/>
        </w:rPr>
        <w:t>n</w:t>
      </w:r>
      <w:r>
        <w:rPr>
          <w:rFonts w:ascii="Calibri" w:eastAsia="Calibri" w:hAnsi="Calibri" w:cs="Calibri"/>
          <w:sz w:val="40"/>
          <w:szCs w:val="40"/>
        </w:rPr>
        <w:t>t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doub</w:t>
      </w:r>
      <w:r>
        <w:rPr>
          <w:rFonts w:ascii="Calibri" w:eastAsia="Calibri" w:hAnsi="Calibri" w:cs="Calibri"/>
          <w:sz w:val="40"/>
          <w:szCs w:val="40"/>
        </w:rPr>
        <w:t>le</w:t>
      </w:r>
      <w:r>
        <w:rPr>
          <w:rFonts w:ascii="Calibri" w:eastAsia="Calibri" w:hAnsi="Calibri" w:cs="Calibri"/>
          <w:spacing w:val="-17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2"/>
          <w:sz w:val="40"/>
          <w:szCs w:val="40"/>
        </w:rPr>
        <w:t>s</w:t>
      </w:r>
      <w:r>
        <w:rPr>
          <w:rFonts w:ascii="Calibri" w:eastAsia="Calibri" w:hAnsi="Calibri" w:cs="Calibri"/>
          <w:spacing w:val="1"/>
          <w:sz w:val="40"/>
          <w:szCs w:val="40"/>
        </w:rPr>
        <w:t>p</w:t>
      </w:r>
      <w:r>
        <w:rPr>
          <w:rFonts w:ascii="Calibri" w:eastAsia="Calibri" w:hAnsi="Calibri" w:cs="Calibri"/>
          <w:spacing w:val="-1"/>
          <w:sz w:val="40"/>
          <w:szCs w:val="40"/>
        </w:rPr>
        <w:t>e</w:t>
      </w:r>
      <w:r>
        <w:rPr>
          <w:rFonts w:ascii="Calibri" w:eastAsia="Calibri" w:hAnsi="Calibri" w:cs="Calibri"/>
          <w:spacing w:val="1"/>
          <w:sz w:val="40"/>
          <w:szCs w:val="40"/>
        </w:rPr>
        <w:t>nd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1"/>
          <w:sz w:val="40"/>
          <w:szCs w:val="40"/>
        </w:rPr>
        <w:t>n</w:t>
      </w:r>
      <w:r>
        <w:rPr>
          <w:rFonts w:ascii="Calibri" w:eastAsia="Calibri" w:hAnsi="Calibri" w:cs="Calibri"/>
          <w:sz w:val="40"/>
          <w:szCs w:val="40"/>
        </w:rPr>
        <w:t>g?</w:t>
      </w:r>
    </w:p>
    <w:p w:rsidR="00951351" w:rsidRDefault="004D34C5">
      <w:pPr>
        <w:spacing w:line="200" w:lineRule="exact"/>
      </w:pPr>
      <w:r>
        <w:br w:type="column"/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3" w:line="260" w:lineRule="exact"/>
        <w:rPr>
          <w:sz w:val="26"/>
          <w:szCs w:val="26"/>
        </w:rPr>
      </w:pPr>
    </w:p>
    <w:p w:rsidR="00951351" w:rsidRDefault="00951351">
      <w:pPr>
        <w:spacing w:line="200" w:lineRule="exact"/>
        <w:rPr>
          <w:rFonts w:ascii="Calibri" w:eastAsia="Calibri" w:hAnsi="Calibri" w:cs="Calibri"/>
          <w:sz w:val="32"/>
          <w:szCs w:val="32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num="2" w:space="720" w:equalWidth="0">
            <w:col w:w="11484" w:space="459"/>
            <w:col w:w="2177"/>
          </w:cols>
        </w:sectPr>
      </w:pPr>
    </w:p>
    <w:p w:rsidR="00951351" w:rsidRDefault="004D34C5">
      <w:pPr>
        <w:spacing w:line="540" w:lineRule="exact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pacing w:val="1"/>
          <w:position w:val="8"/>
          <w:sz w:val="48"/>
          <w:szCs w:val="48"/>
        </w:rPr>
        <w:lastRenderedPageBreak/>
        <w:t>1</w:t>
      </w:r>
      <w:r>
        <w:rPr>
          <w:rFonts w:ascii="Calibri" w:eastAsia="Calibri" w:hAnsi="Calibri" w:cs="Calibri"/>
          <w:b/>
          <w:position w:val="8"/>
          <w:sz w:val="48"/>
          <w:szCs w:val="48"/>
        </w:rPr>
        <w:t xml:space="preserve">$        </w:t>
      </w:r>
      <w:r>
        <w:rPr>
          <w:rFonts w:ascii="Calibri" w:eastAsia="Calibri" w:hAnsi="Calibri" w:cs="Calibri"/>
          <w:b/>
          <w:spacing w:val="95"/>
          <w:position w:val="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position w:val="-1"/>
          <w:sz w:val="36"/>
          <w:szCs w:val="36"/>
        </w:rPr>
        <w:t>A</w:t>
      </w:r>
      <w:r>
        <w:rPr>
          <w:rFonts w:ascii="Calibri" w:eastAsia="Calibri" w:hAnsi="Calibri" w:cs="Calibri"/>
          <w:spacing w:val="-1"/>
          <w:position w:val="-1"/>
          <w:sz w:val="36"/>
          <w:szCs w:val="36"/>
        </w:rPr>
        <w:t>li</w:t>
      </w:r>
      <w:r>
        <w:rPr>
          <w:rFonts w:ascii="Calibri" w:eastAsia="Calibri" w:hAnsi="Calibri" w:cs="Calibri"/>
          <w:spacing w:val="1"/>
          <w:position w:val="-1"/>
          <w:sz w:val="36"/>
          <w:szCs w:val="36"/>
        </w:rPr>
        <w:t>c</w:t>
      </w:r>
      <w:r>
        <w:rPr>
          <w:rFonts w:ascii="Calibri" w:eastAsia="Calibri" w:hAnsi="Calibri" w:cs="Calibri"/>
          <w:position w:val="-1"/>
          <w:sz w:val="36"/>
          <w:szCs w:val="36"/>
        </w:rPr>
        <w:t>e</w:t>
      </w:r>
    </w:p>
    <w:p w:rsidR="00951351" w:rsidRDefault="004D34C5">
      <w:pPr>
        <w:spacing w:before="2" w:line="260" w:lineRule="exact"/>
        <w:rPr>
          <w:sz w:val="26"/>
          <w:szCs w:val="26"/>
        </w:rPr>
      </w:pPr>
      <w:r>
        <w:br w:type="column"/>
      </w:r>
    </w:p>
    <w:p w:rsidR="00951351" w:rsidRDefault="004D34C5">
      <w:pPr>
        <w:ind w:left="248" w:right="374"/>
        <w:jc w:val="center"/>
        <w:rPr>
          <w:rFonts w:ascii="Calibri" w:eastAsia="Calibri" w:hAnsi="Calibri" w:cs="Calibri"/>
          <w:sz w:val="36"/>
          <w:szCs w:val="36"/>
        </w:rPr>
      </w:pPr>
      <w:r>
        <w:pict>
          <v:group id="_x0000_s5693" style="position:absolute;left:0;text-align:left;margin-left:294pt;margin-top:313.7pt;width:412.1pt;height:91.3pt;z-index:-2915;mso-position-horizontal-relative:page;mso-position-vertical-relative:page" coordorigin="5880,6274" coordsize="8242,1826">
            <v:shape id="_x0000_s5717" type="#_x0000_t75" style="position:absolute;left:6720;top:6540;width:1696;height:1560">
              <v:imagedata r:id="rId10" o:title=""/>
            </v:shape>
            <v:shape id="_x0000_s5716" type="#_x0000_t75" style="position:absolute;left:10560;top:6570;width:1059;height:1170">
              <v:imagedata r:id="rId44" o:title=""/>
            </v:shape>
            <v:shape id="_x0000_s5715" type="#_x0000_t75" style="position:absolute;left:8448;top:7070;width:2242;height:499">
              <v:imagedata r:id="rId45" o:title=""/>
            </v:shape>
            <v:shape id="_x0000_s5714" style="position:absolute;left:8520;top:7197;width:1920;height:186" coordorigin="8520,7197" coordsize="1920,186" path="m10263,7370r6,10l10281,7383r9,-6l10440,7290r-150,-87l10281,7197r-12,3l10263,7210r-5,9l10261,7232r9,5l10326,7270r74,l10400,7310r-74,l10270,7343r-9,5l10258,7361r5,9xe" fillcolor="#4f81bc" stroked="f">
              <v:path arrowok="t"/>
            </v:shape>
            <v:shape id="_x0000_s5713" style="position:absolute;left:8520;top:7197;width:1920;height:186" coordorigin="8520,7197" coordsize="1920,186" path="m10400,7270r-10,3l10390,7307r-29,-17l10390,7273r10,-3l8520,7270r,40l10400,7310r,-40xe" fillcolor="#4f81bc" stroked="f">
              <v:path arrowok="t"/>
            </v:shape>
            <v:shape id="_x0000_s5712" style="position:absolute;left:8520;top:7197;width:1920;height:186" coordorigin="8520,7197" coordsize="1920,186" path="m10390,7273r-29,17l10390,7307r,-34xe" fillcolor="#4f81bc" stroked="f">
              <v:path arrowok="t"/>
            </v:shape>
            <v:shape id="_x0000_s5711" type="#_x0000_t75" style="position:absolute;left:11299;top:6288;width:2822;height:1363">
              <v:imagedata r:id="rId46" o:title=""/>
            </v:shape>
            <v:shape id="_x0000_s5710" type="#_x0000_t75" style="position:absolute;left:11957;top:6274;width:1795;height:1008">
              <v:imagedata r:id="rId47" o:title=""/>
            </v:shape>
            <v:shape id="_x0000_s5709" style="position:absolute;left:11758;top:6333;width:2283;height:960" coordorigin="11758,6333" coordsize="2283,960" path="m11966,6649r-3,-16l11963,6616r2,-16l11975,6568r18,-29l12006,6525r14,-14l12035,6498r18,-12l12072,6475r20,-11l12114,6455r23,-9l12162,6438r26,-6l12214,6427r28,-5l12271,6419r21,-1l12312,6418r21,l12353,6419r20,1l12393,6422r20,3l12433,6428r19,4l12471,6437r18,5l12499,6446r12,-12l12524,6423r14,-9l12554,6404r16,-8l12588,6389r18,-7l12625,6376r20,-5l12665,6367r21,-3l12707,6362r22,-2l12751,6360r22,l12794,6362r22,3l12838,6368r21,5l12880,6379r20,6l12918,6393r18,8l12945,6406r11,-11l12969,6384r14,-9l12999,6366r17,-8l13033,6352r19,-6l13072,6341r20,-3l13113,6335r21,-2l13155,6333r22,1l13198,6336r22,3l13241,6343r13,4l13275,6354r19,8l13312,6370r16,10l13335,6385r15,-9l13366,6367r17,-7l13400,6353r19,-5l13438,6343r20,-4l13478,6336r20,-2l13519,6333r20,l13560,6334r20,2l13601,6339r20,4l13640,6348r19,5l13677,6360r18,8l13717,6380r19,12l13751,6406r14,15l13775,6436r7,16l13782,6454r26,5l13832,6465r23,7l13877,6480r19,9l13914,6500r17,11l13945,6523r13,12l13969,6548r8,14l13984,6576r4,15l13990,6605r-1,15l13986,6635r-5,15l13977,6660r-5,7l13967,6674r17,13l13999,6702r12,14l14021,6731r9,16l14036,6762r3,16l14041,6794r,15l14038,6825r-5,16l14027,6856r-9,15l14007,6885r-12,14l13980,6913r-17,13l13945,6938r-21,12l13901,6961r-17,7l13866,6975r-19,5l13828,6986r-20,4l13788,6994r-20,3l13747,7000r-13,1l13733,7017r-4,16l13722,7048r-8,15l13703,7077r-13,14l13675,7103r-17,12l13640,7126r-20,10l13599,7145r-23,8l13552,7160r-25,5l13501,7170r-27,3l13446,7174r-20,1l13406,7174r-21,-1l13364,7171r-20,-3l13325,7164r-20,-4l13287,7154r-19,-5l13267,7148r-21,31l13217,7207r-35,25l13162,7242r-22,10l13118,7261r-24,8l13070,7276r-26,6l13018,7287r-27,3l12964,7292r-28,1l12908,7293r-29,-1l12851,7289r-28,-4l12801,7280r-22,-5l12758,7269r-40,-14l12683,7238r-32,-19l12630,7203r-30,9l12570,7219r-30,7l12509,7230r-32,4l12446,7236r-32,l12383,7235r-31,-2l12321,7229r-30,-5l12262,7218r-28,-8l12206,7201r-26,-10l12155,7180r-24,-13l12109,7153r-20,-14l12071,7122r-2,-1l12068,7120r-2,-2l12040,7119r-25,-1l11990,7116r-24,-4l11943,7107r-22,-7l11901,7092r-19,-9l11865,7073r-15,-11l11837,7050r-11,-13l11818,7023r-6,-14l11809,6985r3,-17l11819,6951r10,-17l11844,6919r17,-15l11872,6898r-23,-9l11829,6879r-18,-11l11796,6856r-13,-12l11773,6830r-8,-14l11760,6802r-2,-15l11759,6772r4,-14l11769,6743r10,-14l11790,6717r12,-11l11817,6695r16,-9l11851,6678r19,-8l11890,6664r22,-5l11934,6655r23,-2l11964,6652r2,-3xe" filled="f" strokecolor="#497dba">
              <v:path arrowok="t"/>
            </v:shape>
            <v:shape id="_x0000_s5708" style="position:absolute;left:11378;top:7483;width:53;height:53" coordorigin="11378,7483" coordsize="53,53" path="m11432,7510r,15l11420,7537r-15,l11390,7537r-12,-12l11378,7510r,-15l11390,7483r15,l11420,7483r12,12l11432,7510xe" filled="f" strokecolor="#497dba">
              <v:path arrowok="t"/>
            </v:shape>
            <v:shape id="_x0000_s5707" style="position:absolute;left:11580;top:7350;width:107;height:107" coordorigin="11580,7350" coordsize="107,107" path="m11686,7403r-4,22l11669,7443r-19,11l11633,7457r-22,-5l11594,7439r-11,-19l11580,7403r5,-22l11597,7364r19,-11l11633,7350r22,5l11673,7367r11,19l11686,7403xe" filled="f" strokecolor="#497dba">
              <v:path arrowok="t"/>
            </v:shape>
            <v:shape id="_x0000_s5706" style="position:absolute;left:11830;top:7194;width:160;height:160" coordorigin="11830,7194" coordsize="160,160" path="m11990,7274r-4,22l11977,7316r-14,17l11946,7345r-21,7l11910,7354r-23,-3l11867,7342r-17,-14l11838,7310r-7,-21l11830,7274r3,-23l11842,7231r14,-16l11874,7202r21,-7l11910,7194r22,3l11952,7206r17,14l11981,7238r7,21l11990,7274xe" filled="f" strokecolor="#497dba">
              <v:path arrowok="t"/>
            </v:shape>
            <v:shape id="_x0000_s5705" style="position:absolute;left:11874;top:6894;width:134;height:18" coordorigin="11874,6894" coordsize="134,18" path="m12008,6912r-21,l11966,6911r-20,-1l11926,6907r-19,-4l11888,6898r-14,-4e" filled="f" strokecolor="#497dba">
              <v:path arrowok="t"/>
            </v:shape>
            <v:shape id="_x0000_s5704" style="position:absolute;left:12067;top:7106;width:58;height:8" coordorigin="12067,7106" coordsize="58,8" path="m12126,7106r-20,3l12086,7112r-19,2e" filled="f" strokecolor="#497dba">
              <v:path arrowok="t"/>
            </v:shape>
            <v:shape id="_x0000_s5703" style="position:absolute;left:12594;top:7160;width:35;height:39" coordorigin="12594,7160" coordsize="35,39" path="m12630,7199r-15,-15l12601,7169r-7,-9e" filled="f" strokecolor="#497dba">
              <v:path arrowok="t"/>
            </v:shape>
            <v:shape id="_x0000_s5702" style="position:absolute;left:13267;top:7102;width:14;height:42" coordorigin="13267,7102" coordsize="14,42" path="m13281,7102r-4,19l13270,7140r-3,5e" filled="f" strokecolor="#497dba">
              <v:path arrowok="t"/>
            </v:shape>
            <v:shape id="_x0000_s5701" style="position:absolute;left:13561;top:6840;width:172;height:159" coordorigin="13561,6840" coordsize="172,159" path="m13561,6840r26,8l13612,6858r22,11l13655,6880r18,13l13689,6907r14,14l13714,6937r9,16l13729,6969r3,17l13733,6999e" filled="f" strokecolor="#497dba">
              <v:path arrowok="t"/>
            </v:shape>
            <v:shape id="_x0000_s5700" style="position:absolute;left:13890;top:6671;width:76;height:59" coordorigin="13890,6671" coordsize="76,59" path="m13966,6671r-12,14l13940,6698r-16,12l13906,6722r-16,9e" filled="f" strokecolor="#497dba">
              <v:path arrowok="t"/>
            </v:shape>
            <v:shape id="_x0000_s5699" style="position:absolute;left:13783;top:6451;width:4;height:28" coordorigin="13783,6451" coordsize="4,28" path="m13783,6451r3,9l13787,6469r,10e" filled="f" strokecolor="#497dba">
              <v:path arrowok="t"/>
            </v:shape>
            <v:shape id="_x0000_s5698" style="position:absolute;left:13295;top:6382;width:39;height:36" coordorigin="13295,6382" coordsize="39,36" path="m13295,6418r12,-14l13322,6390r12,-8e" filled="f" strokecolor="#497dba">
              <v:path arrowok="t"/>
            </v:shape>
            <v:shape id="_x0000_s5697" style="position:absolute;left:12929;top:6404;width:19;height:31" coordorigin="12929,6404" coordsize="19,31" path="m12929,6435r4,-11l12939,6414r9,-10e" filled="f" strokecolor="#497dba">
              <v:path arrowok="t"/>
            </v:shape>
            <v:shape id="_x0000_s5696" style="position:absolute;left:12499;top:6445;width:69;height:30" coordorigin="12499,6445" coordsize="69,30" path="m12499,6445r19,7l12537,6460r18,9l12567,6475e" filled="f" strokecolor="#497dba">
              <v:path arrowok="t"/>
            </v:shape>
            <v:shape id="_x0000_s5695" style="position:absolute;left:11966;top:6649;width:12;height:32" coordorigin="11966,6649" coordsize="12,32" path="m11978,6681r-6,-10l11968,6660r-2,-11e" filled="f" strokecolor="#497dba">
              <v:path arrowok="t"/>
            </v:shape>
            <v:shape id="_x0000_s5694" type="#_x0000_t75" style="position:absolute;left:5880;top:6840;width:1018;height:1050">
              <v:imagedata r:id="rId48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z w:val="36"/>
          <w:szCs w:val="36"/>
        </w:rPr>
        <w:t>I</w:t>
      </w:r>
      <w:r>
        <w:rPr>
          <w:rFonts w:ascii="Calibri" w:eastAsia="Calibri" w:hAnsi="Calibri" w:cs="Calibri"/>
          <w:spacing w:val="-6"/>
          <w:sz w:val="36"/>
          <w:szCs w:val="36"/>
        </w:rPr>
        <w:t>n</w:t>
      </w:r>
      <w:r>
        <w:rPr>
          <w:rFonts w:ascii="Calibri" w:eastAsia="Calibri" w:hAnsi="Calibri" w:cs="Calibri"/>
          <w:spacing w:val="-5"/>
          <w:sz w:val="36"/>
          <w:szCs w:val="36"/>
        </w:rPr>
        <w:t>t</w:t>
      </w:r>
      <w:r>
        <w:rPr>
          <w:rFonts w:ascii="Calibri" w:eastAsia="Calibri" w:hAnsi="Calibri" w:cs="Calibri"/>
          <w:spacing w:val="-2"/>
          <w:sz w:val="36"/>
          <w:szCs w:val="36"/>
        </w:rPr>
        <w:t>e</w:t>
      </w:r>
      <w:r>
        <w:rPr>
          <w:rFonts w:ascii="Calibri" w:eastAsia="Calibri" w:hAnsi="Calibri" w:cs="Calibri"/>
          <w:sz w:val="36"/>
          <w:szCs w:val="36"/>
        </w:rPr>
        <w:t>r</w:t>
      </w:r>
      <w:r>
        <w:rPr>
          <w:rFonts w:ascii="Calibri" w:eastAsia="Calibri" w:hAnsi="Calibri" w:cs="Calibri"/>
          <w:spacing w:val="-3"/>
          <w:sz w:val="36"/>
          <w:szCs w:val="36"/>
        </w:rPr>
        <w:t>n</w:t>
      </w:r>
      <w:r>
        <w:rPr>
          <w:rFonts w:ascii="Calibri" w:eastAsia="Calibri" w:hAnsi="Calibri" w:cs="Calibri"/>
          <w:spacing w:val="-2"/>
          <w:sz w:val="36"/>
          <w:szCs w:val="36"/>
        </w:rPr>
        <w:t>e</w:t>
      </w:r>
      <w:r>
        <w:rPr>
          <w:rFonts w:ascii="Calibri" w:eastAsia="Calibri" w:hAnsi="Calibri" w:cs="Calibri"/>
          <w:sz w:val="36"/>
          <w:szCs w:val="36"/>
        </w:rPr>
        <w:t>t</w:t>
      </w:r>
    </w:p>
    <w:p w:rsidR="00951351" w:rsidRDefault="004D34C5">
      <w:pPr>
        <w:spacing w:line="320" w:lineRule="exact"/>
        <w:ind w:left="-44" w:right="-44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(</w:t>
      </w:r>
      <w:r>
        <w:rPr>
          <w:rFonts w:ascii="Calibri" w:eastAsia="Calibri" w:hAnsi="Calibri" w:cs="Calibri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no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7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spacing w:val="2"/>
          <w:position w:val="1"/>
          <w:sz w:val="32"/>
          <w:szCs w:val="32"/>
        </w:rPr>
        <w:t>mm</w:t>
      </w:r>
      <w:r>
        <w:rPr>
          <w:rFonts w:ascii="Calibri" w:eastAsia="Calibri" w:hAnsi="Calibri" w:cs="Calibri"/>
          <w:position w:val="1"/>
          <w:sz w:val="32"/>
          <w:szCs w:val="32"/>
        </w:rPr>
        <w:t>.)</w:t>
      </w:r>
    </w:p>
    <w:p w:rsidR="00951351" w:rsidRDefault="004D34C5">
      <w:pPr>
        <w:spacing w:before="8" w:line="160" w:lineRule="exact"/>
        <w:rPr>
          <w:sz w:val="16"/>
          <w:szCs w:val="16"/>
        </w:rPr>
      </w:pPr>
      <w:r>
        <w:br w:type="column"/>
      </w:r>
    </w:p>
    <w:p w:rsidR="00015723" w:rsidRDefault="00015723">
      <w:pPr>
        <w:rPr>
          <w:rFonts w:ascii="Calibri" w:eastAsia="Calibri" w:hAnsi="Calibri" w:cs="Calibri"/>
          <w:color w:val="000090"/>
          <w:spacing w:val="-2"/>
          <w:sz w:val="32"/>
          <w:szCs w:val="32"/>
        </w:rPr>
      </w:pPr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 xml:space="preserve">Who </w:t>
      </w:r>
      <w:proofErr w:type="gramStart"/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>was</w:t>
      </w:r>
      <w:proofErr w:type="gramEnd"/>
    </w:p>
    <w:p w:rsidR="00951351" w:rsidRDefault="004D34C5">
      <w:pPr>
        <w:rPr>
          <w:rFonts w:ascii="Calibri" w:eastAsia="Calibri" w:hAnsi="Calibri" w:cs="Calibri"/>
          <w:sz w:val="32"/>
          <w:szCs w:val="32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num="3" w:space="720" w:equalWidth="0">
            <w:col w:w="7769" w:space="498"/>
            <w:col w:w="1898" w:space="2038"/>
            <w:col w:w="1917"/>
          </w:cols>
        </w:sectPr>
      </w:pPr>
      <w:proofErr w:type="gramStart"/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>t</w:t>
      </w:r>
      <w:r>
        <w:rPr>
          <w:rFonts w:ascii="Calibri" w:eastAsia="Calibri" w:hAnsi="Calibri" w:cs="Calibri"/>
          <w:color w:val="000090"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color w:val="000090"/>
          <w:spacing w:val="-5"/>
          <w:sz w:val="32"/>
          <w:szCs w:val="32"/>
        </w:rPr>
        <w:t>a</w:t>
      </w:r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>t</w:t>
      </w:r>
      <w:proofErr w:type="gramEnd"/>
      <w:r>
        <w:rPr>
          <w:rFonts w:ascii="Calibri" w:eastAsia="Calibri" w:hAnsi="Calibri" w:cs="Calibri"/>
          <w:color w:val="000090"/>
          <w:sz w:val="32"/>
          <w:szCs w:val="32"/>
        </w:rPr>
        <w:t>?</w:t>
      </w:r>
    </w:p>
    <w:p w:rsidR="00951351" w:rsidRDefault="00951351">
      <w:pPr>
        <w:spacing w:before="10" w:line="160" w:lineRule="exact"/>
        <w:rPr>
          <w:sz w:val="17"/>
          <w:szCs w:val="17"/>
        </w:rPr>
      </w:pPr>
    </w:p>
    <w:p w:rsidR="00951351" w:rsidRDefault="004D34C5">
      <w:pPr>
        <w:spacing w:line="980" w:lineRule="exact"/>
        <w:ind w:left="4806" w:right="5450"/>
        <w:jc w:val="center"/>
        <w:rPr>
          <w:rFonts w:ascii="Calibri" w:eastAsia="Calibri" w:hAnsi="Calibri" w:cs="Calibri"/>
          <w:sz w:val="88"/>
          <w:szCs w:val="88"/>
        </w:rPr>
      </w:pPr>
      <w:r>
        <w:pict>
          <v:group id="_x0000_s5669" style="position:absolute;left:0;text-align:left;margin-left:306pt;margin-top:102.9pt;width:355.4pt;height:211.05pt;z-index:-2914;mso-position-horizontal-relative:page" coordorigin="6120,2058" coordsize="7107,4221">
            <v:shape id="_x0000_s5692" type="#_x0000_t75" style="position:absolute;left:6120;top:2058;width:585;height:1090">
              <v:imagedata r:id="rId49" o:title=""/>
            </v:shape>
            <v:shape id="_x0000_s5691" type="#_x0000_t75" style="position:absolute;left:7260;top:2058;width:585;height:1090">
              <v:imagedata r:id="rId49" o:title=""/>
            </v:shape>
            <v:shape id="_x0000_s5690" type="#_x0000_t75" style="position:absolute;left:8400;top:2058;width:585;height:1090">
              <v:imagedata r:id="rId49" o:title=""/>
            </v:shape>
            <v:shape id="_x0000_s5689" type="#_x0000_t75" style="position:absolute;left:9540;top:2058;width:585;height:1090">
              <v:imagedata r:id="rId49" o:title=""/>
            </v:shape>
            <v:shape id="_x0000_s5688" type="#_x0000_t75" style="position:absolute;left:10680;top:2058;width:585;height:1090">
              <v:imagedata r:id="rId49" o:title=""/>
            </v:shape>
            <v:shape id="_x0000_s5687" type="#_x0000_t75" style="position:absolute;left:7940;top:4312;width:746;height:521">
              <v:imagedata r:id="rId50" o:title=""/>
            </v:shape>
            <v:shape id="_x0000_s5686" type="#_x0000_t75" style="position:absolute;left:8795;top:4347;width:664;height:496">
              <v:imagedata r:id="rId51" o:title=""/>
            </v:shape>
            <v:shape id="_x0000_s5685" type="#_x0000_t75" style="position:absolute;left:7904;top:5041;width:1040;height:371">
              <v:imagedata r:id="rId52" o:title=""/>
            </v:shape>
            <v:shape id="_x0000_s5684" type="#_x0000_t75" style="position:absolute;left:9046;top:5215;width:187;height:174">
              <v:imagedata r:id="rId53" o:title=""/>
            </v:shape>
            <v:shape id="_x0000_s5683" type="#_x0000_t75" style="position:absolute;left:6375;top:3188;width:6853;height:2468">
              <v:imagedata r:id="rId54" o:title=""/>
            </v:shape>
            <v:shape id="_x0000_s5682" type="#_x0000_t75" style="position:absolute;left:8661;top:3220;width:367;height:863">
              <v:imagedata r:id="rId55" o:title=""/>
            </v:shape>
            <v:shape id="_x0000_s5681" type="#_x0000_t75" style="position:absolute;left:11351;top:4609;width:1295;height:249">
              <v:imagedata r:id="rId56" o:title=""/>
            </v:shape>
            <v:shape id="_x0000_s5680" style="position:absolute;left:11711;top:4555;width:25;height:23" coordorigin="11711,4555" coordsize="25,23" path="m11719,4561r,3l11721,4566r1,3l11720,4570r,1l11721,4570r2,l11727,4566r,-3l11728,4565r1,-2l11728,4565r5,3l11730,4563r-1,-1l11727,4562r-1,l11724,4563r-2,l11721,4562r-2,-1xe" fillcolor="red" stroked="f">
              <v:path arrowok="t"/>
            </v:shape>
            <v:shape id="_x0000_s5679" style="position:absolute;left:11711;top:4555;width:25;height:23" coordorigin="11711,4555" coordsize="25,23" path="m11719,4566r,3l11722,4569r-1,-3l11719,4564r,-3l11719,4566xe" fillcolor="red" stroked="f">
              <v:path arrowok="t"/>
            </v:shape>
            <v:shape id="_x0000_s5678" style="position:absolute;left:11711;top:4555;width:25;height:23" coordorigin="11711,4555" coordsize="25,23" path="m11721,4573r1,1l11726,4575r,-1l11728,4568r-1,-1l11727,4568r-2,1l11722,4573r-1,xe" fillcolor="red" stroked="f">
              <v:path arrowok="t"/>
            </v:shape>
            <v:shape id="_x0000_s5677" style="position:absolute;left:11711;top:4555;width:25;height:23" coordorigin="11711,4555" coordsize="25,23" path="m11721,4562r1,1l11724,4563r2,-1l11727,4562r2,l11725,4559r-1,3l11722,4562r-1,xe" fillcolor="red" stroked="f">
              <v:path arrowok="t"/>
            </v:shape>
            <v:shape id="_x0000_s5676" style="position:absolute;left:11711;top:4555;width:25;height:23" coordorigin="11711,4555" coordsize="25,23" path="m11722,4558r,4l11724,4562r-2,-5l11721,4558r,4l11722,4562r,-4xe" fillcolor="red" stroked="f">
              <v:path arrowok="t"/>
            </v:shape>
            <v:shape id="_x0000_s5675" style="position:absolute;left:11711;top:4555;width:25;height:23" coordorigin="11711,4555" coordsize="25,23" path="m11722,4574r-1,-1l11722,4575r4,l11722,4574xe" fillcolor="red" stroked="f">
              <v:path arrowok="t"/>
            </v:shape>
            <v:shape id="_x0000_s5674" style="position:absolute;left:11711;top:4555;width:25;height:23" coordorigin="11711,4555" coordsize="25,23" path="m11728,4568r-2,7l11726,4575r2,4l11733,4579r3,-5l11733,4573r-6,2l11733,4569r-5,-1xe" fillcolor="red" stroked="f">
              <v:path arrowok="t"/>
            </v:shape>
            <v:shape id="_x0000_s5673" style="position:absolute;left:11711;top:4555;width:25;height:23" coordorigin="11711,4555" coordsize="25,23" path="m11726,4575r2,-7l11726,4574r,1l11726,4575r,xe" fillcolor="red" stroked="f">
              <v:path arrowok="t"/>
            </v:shape>
            <v:shape id="_x0000_s5672" style="position:absolute;left:11711;top:4555;width:25;height:23" coordorigin="11711,4555" coordsize="25,23" path="m11711,4563r,5l11713,4569r2,-2l11715,4565r1,-7l11713,4563r3,-5l11717,4559r-1,6l11716,4569r2,1l11719,4571r2,1l11721,4573r1,l11725,4569r2,-1l11727,4567r1,1l11733,4569r-6,6l11733,4573r3,1l11733,4568r,-4l11731,4563r,l11730,4563r3,5l11728,4565r-1,-2l11727,4566r-4,4l11721,4570r-1,1l11720,4570r2,-1l11719,4569r,-3l11719,4561r2,1l11721,4558r1,-1l11724,4562r1,-3l11723,4555r-5,l11711,4559r,4xe" fillcolor="red" stroked="f">
              <v:path arrowok="t"/>
            </v:shape>
            <v:shape id="_x0000_s5671" style="position:absolute;left:11711;top:4555;width:25;height:23" coordorigin="11711,4555" coordsize="25,23" path="m11721,4572r-2,-1l11718,4570r-2,-1l11716,4565r1,-6l11716,4558r-1,7l11715,4567r-2,2l11713,4569r8,4l11721,4572xe" fillcolor="red" stroked="f">
              <v:path arrowok="t"/>
            </v:shape>
            <v:shape id="_x0000_s5670" type="#_x0000_t75" style="position:absolute;left:6155;top:4967;width:706;height:1311">
              <v:imagedata r:id="rId57" o:title=""/>
            </v:shape>
            <w10:wrap anchorx="page"/>
          </v:group>
        </w:pict>
      </w:r>
      <w:r>
        <w:pict>
          <v:shape id="_x0000_s5668" type="#_x0000_t75" style="position:absolute;left:0;text-align:left;margin-left:312.45pt;margin-top:74.25pt;width:17.75pt;height:16.55pt;z-index:-2913;mso-position-horizontal-relative:page">
            <v:imagedata r:id="rId58" o:title=""/>
            <w10:wrap anchorx="page"/>
          </v:shape>
        </w:pict>
      </w:r>
      <w:r>
        <w:pict>
          <v:shape id="_x0000_s5667" type="#_x0000_t75" style="position:absolute;left:0;text-align:left;margin-left:370.2pt;margin-top:76.1pt;width:3.65pt;height:15.45pt;z-index:-2912;mso-position-horizontal-relative:page">
            <v:imagedata r:id="rId59" o:title=""/>
            <w10:wrap anchorx="page"/>
          </v:shape>
        </w:pict>
      </w:r>
      <w:r>
        <w:pict>
          <v:shape id="_x0000_s5666" type="#_x0000_t75" style="position:absolute;left:0;text-align:left;margin-left:426.3pt;margin-top:75.75pt;width:14.7pt;height:14.65pt;z-index:-2911;mso-position-horizontal-relative:page">
            <v:imagedata r:id="rId60" o:title=""/>
            <w10:wrap anchorx="page"/>
          </v:shape>
        </w:pict>
      </w:r>
      <w:r>
        <w:pict>
          <v:shape id="_x0000_s5665" type="#_x0000_t75" style="position:absolute;left:0;text-align:left;margin-left:482pt;margin-top:73.55pt;width:12.55pt;height:14.6pt;z-index:-2910;mso-position-horizontal-relative:page">
            <v:imagedata r:id="rId61" o:title=""/>
            <w10:wrap anchorx="page"/>
          </v:shape>
        </w:pict>
      </w:r>
      <w:r>
        <w:pict>
          <v:shape id="_x0000_s5664" type="#_x0000_t75" style="position:absolute;left:0;text-align:left;margin-left:543.65pt;margin-top:73.15pt;width:5.15pt;height:13.95pt;z-index:-2909;mso-position-horizontal-relative:page">
            <v:imagedata r:id="rId62" o:title=""/>
            <w10:wrap anchorx="page"/>
          </v:shape>
        </w:pict>
      </w:r>
      <w:r>
        <w:pict>
          <v:shape id="_x0000_s5663" type="#_x0000_t75" style="position:absolute;left:0;text-align:left;margin-left:216.65pt;margin-top:186.35pt;width:65.7pt;height:37.55pt;z-index:-2903;mso-position-horizontal-relative:page">
            <v:imagedata r:id="rId63" o:title=""/>
            <w10:wrap anchorx="page"/>
          </v:shape>
        </w:pict>
      </w:r>
      <w:r>
        <w:rPr>
          <w:rFonts w:ascii="Calibri" w:eastAsia="Calibri" w:hAnsi="Calibri" w:cs="Calibri"/>
          <w:position w:val="2"/>
          <w:sz w:val="88"/>
          <w:szCs w:val="88"/>
        </w:rPr>
        <w:t>P</w:t>
      </w:r>
      <w:r>
        <w:rPr>
          <w:rFonts w:ascii="Calibri" w:eastAsia="Calibri" w:hAnsi="Calibri" w:cs="Calibri"/>
          <w:spacing w:val="-12"/>
          <w:position w:val="2"/>
          <w:sz w:val="88"/>
          <w:szCs w:val="88"/>
        </w:rPr>
        <w:t>r</w:t>
      </w:r>
      <w:r>
        <w:rPr>
          <w:rFonts w:ascii="Calibri" w:eastAsia="Calibri" w:hAnsi="Calibri" w:cs="Calibri"/>
          <w:position w:val="2"/>
          <w:sz w:val="88"/>
          <w:szCs w:val="88"/>
        </w:rPr>
        <w:t>o</w:t>
      </w:r>
      <w:r>
        <w:rPr>
          <w:rFonts w:ascii="Calibri" w:eastAsia="Calibri" w:hAnsi="Calibri" w:cs="Calibri"/>
          <w:spacing w:val="-9"/>
          <w:position w:val="2"/>
          <w:sz w:val="88"/>
          <w:szCs w:val="88"/>
        </w:rPr>
        <w:t>t</w:t>
      </w:r>
      <w:r>
        <w:rPr>
          <w:rFonts w:ascii="Calibri" w:eastAsia="Calibri" w:hAnsi="Calibri" w:cs="Calibri"/>
          <w:w w:val="99"/>
          <w:position w:val="2"/>
          <w:sz w:val="88"/>
          <w:szCs w:val="88"/>
        </w:rPr>
        <w:t>o</w:t>
      </w:r>
      <w:r>
        <w:rPr>
          <w:rFonts w:ascii="Calibri" w:eastAsia="Calibri" w:hAnsi="Calibri" w:cs="Calibri"/>
          <w:spacing w:val="-10"/>
          <w:w w:val="99"/>
          <w:position w:val="2"/>
          <w:sz w:val="88"/>
          <w:szCs w:val="88"/>
        </w:rPr>
        <w:t>c</w:t>
      </w:r>
      <w:r>
        <w:rPr>
          <w:rFonts w:ascii="Calibri" w:eastAsia="Calibri" w:hAnsi="Calibri" w:cs="Calibri"/>
          <w:w w:val="99"/>
          <w:position w:val="2"/>
          <w:sz w:val="88"/>
          <w:szCs w:val="88"/>
        </w:rPr>
        <w:t>ols</w:t>
      </w:r>
    </w:p>
    <w:p w:rsidR="00951351" w:rsidRDefault="00951351">
      <w:pPr>
        <w:spacing w:before="3" w:line="160" w:lineRule="exact"/>
        <w:rPr>
          <w:sz w:val="16"/>
          <w:szCs w:val="16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spacing w:line="560" w:lineRule="exact"/>
        <w:ind w:left="22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position w:val="1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9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El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position w:val="1"/>
          <w:sz w:val="48"/>
          <w:szCs w:val="48"/>
        </w:rPr>
        <w:t>io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position w:val="1"/>
          <w:sz w:val="48"/>
          <w:szCs w:val="48"/>
        </w:rPr>
        <w:t>s</w:t>
      </w:r>
      <w:proofErr w:type="gramEnd"/>
    </w:p>
    <w:p w:rsidR="00951351" w:rsidRDefault="00951351">
      <w:pPr>
        <w:spacing w:before="6" w:line="100" w:lineRule="exact"/>
        <w:rPr>
          <w:sz w:val="10"/>
          <w:szCs w:val="10"/>
        </w:rPr>
      </w:pPr>
    </w:p>
    <w:p w:rsidR="00951351" w:rsidRDefault="004D34C5">
      <w:pPr>
        <w:ind w:left="22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sz w:val="48"/>
          <w:szCs w:val="48"/>
        </w:rPr>
        <w:t>v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proofErr w:type="gramEnd"/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s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6" w:line="200" w:lineRule="exact"/>
      </w:pPr>
    </w:p>
    <w:p w:rsidR="00951351" w:rsidRDefault="004D34C5">
      <w:pPr>
        <w:ind w:left="227"/>
      </w:pPr>
      <w:r>
        <w:pict>
          <v:shape id="_x0000_s5662" type="#_x0000_t75" style="position:absolute;left:0;text-align:left;margin-left:62.85pt;margin-top:-2.2pt;width:45.75pt;height:15.45pt;z-index:-2908;mso-position-horizontal-relative:page">
            <v:imagedata r:id="rId64" o:title=""/>
            <w10:wrap anchorx="page"/>
          </v:shape>
        </w:pict>
      </w:r>
      <w:r>
        <w:pict>
          <v:shape id="_x0000_s5661" type="#_x0000_t75" style="position:absolute;left:0;text-align:left;margin-left:120pt;margin-top:5.25pt;width:9.5pt;height:6.55pt;z-index:-2907;mso-position-horizontal-relative:page">
            <v:imagedata r:id="rId65" o:title=""/>
            <w10:wrap anchorx="page"/>
          </v:shape>
        </w:pict>
      </w:r>
      <w:r>
        <w:pict>
          <v:shape id="_x0000_s5660" type="#_x0000_t75" style="position:absolute;left:0;text-align:left;margin-left:139.55pt;margin-top:-5.2pt;width:34pt;height:20.55pt;z-index:-2906;mso-position-horizontal-relative:page">
            <v:imagedata r:id="rId66" o:title=""/>
            <w10:wrap anchorx="page"/>
          </v:shape>
        </w:pict>
      </w:r>
      <w:r>
        <w:pict>
          <v:shape id="_x0000_s5659" type="#_x0000_t75" style="position:absolute;left:0;text-align:left;margin-left:177.95pt;margin-top:-2.4pt;width:13.85pt;height:18.35pt;z-index:-2905;mso-position-horizontal-relative:page">
            <v:imagedata r:id="rId67" o:title=""/>
            <w10:wrap anchorx="page"/>
          </v:shape>
        </w:pict>
      </w:r>
      <w:r>
        <w:pict>
          <v:shape id="_x0000_s5658" type="#_x0000_t75" style="position:absolute;left:0;text-align:left;margin-left:199.3pt;margin-top:-8.95pt;width:12.8pt;height:26.35pt;z-index:-2904;mso-position-horizontal-relative:page">
            <v:imagedata r:id="rId68" o:title=""/>
            <w10:wrap anchorx="page"/>
          </v:shape>
        </w:pict>
      </w:r>
      <w:r>
        <w:pict>
          <v:shape id="_x0000_i1025" type="#_x0000_t75" style="width:15pt;height:12.75pt">
            <v:imagedata r:id="rId69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" w:line="260" w:lineRule="exact"/>
        <w:rPr>
          <w:sz w:val="26"/>
          <w:szCs w:val="26"/>
        </w:rPr>
      </w:pPr>
    </w:p>
    <w:p w:rsidR="00951351" w:rsidRDefault="004D34C5">
      <w:pPr>
        <w:ind w:left="105"/>
      </w:pPr>
      <w:r>
        <w:pict>
          <v:shape id="_x0000_s5656" type="#_x0000_t75" style="position:absolute;left:0;text-align:left;margin-left:124.85pt;margin-top:23.6pt;width:13.1pt;height:7.85pt;z-index:-2902;mso-position-horizontal-relative:page">
            <v:imagedata r:id="rId70" o:title=""/>
            <w10:wrap anchorx="page"/>
          </v:shape>
        </w:pict>
      </w:r>
      <w:r>
        <w:pict>
          <v:shape id="_x0000_i1026" type="#_x0000_t75" style="width:68.25pt;height:24pt">
            <v:imagedata r:id="rId71" o:title=""/>
          </v:shape>
        </w:pict>
      </w:r>
    </w:p>
    <w:p w:rsidR="00951351" w:rsidRDefault="00951351">
      <w:pPr>
        <w:spacing w:before="8" w:line="160" w:lineRule="exact"/>
        <w:rPr>
          <w:sz w:val="16"/>
          <w:szCs w:val="16"/>
        </w:rPr>
      </w:pPr>
    </w:p>
    <w:p w:rsidR="00951351" w:rsidRDefault="004D34C5">
      <w:pPr>
        <w:ind w:left="355"/>
        <w:sectPr w:rsidR="00951351">
          <w:footerReference w:type="default" r:id="rId72"/>
          <w:pgSz w:w="14400" w:h="8120" w:orient="landscape"/>
          <w:pgMar w:top="180" w:right="0" w:bottom="0" w:left="640" w:header="0" w:footer="0" w:gutter="0"/>
          <w:cols w:space="720"/>
        </w:sectPr>
      </w:pPr>
      <w:r>
        <w:pict>
          <v:group id="_x0000_s5650" style="position:absolute;left:0;text-align:left;margin-left:147.45pt;margin-top:-42.4pt;width:153.45pt;height:70.9pt;z-index:-2901;mso-position-horizontal-relative:page" coordorigin="2949,-848" coordsize="3069,1418">
            <v:shape id="_x0000_s5654" type="#_x0000_t75" style="position:absolute;left:2949;top:-717;width:1019;height:1287">
              <v:imagedata r:id="rId73" o:title=""/>
            </v:shape>
            <v:shape id="_x0000_s5653" type="#_x0000_t75" style="position:absolute;left:3344;top:-796;width:1247;height:676">
              <v:imagedata r:id="rId74" o:title=""/>
            </v:shape>
            <v:shape id="_x0000_s5652" type="#_x0000_t75" style="position:absolute;left:4840;top:-848;width:1178;height:1336">
              <v:imagedata r:id="rId75" o:title=""/>
            </v:shape>
            <v:shape id="_x0000_s5651" type="#_x0000_t75" style="position:absolute;left:4212;top:-233;width:627;height:574">
              <v:imagedata r:id="rId76" o:title=""/>
            </v:shape>
            <w10:wrap anchorx="page"/>
          </v:group>
        </w:pict>
      </w:r>
      <w:r>
        <w:pict>
          <v:shape id="_x0000_i1027" type="#_x0000_t75" style="width:58.5pt;height:14.25pt">
            <v:imagedata r:id="rId77" o:title=""/>
          </v:shape>
        </w:pict>
      </w:r>
    </w:p>
    <w:p w:rsidR="00951351" w:rsidRDefault="004D34C5">
      <w:pPr>
        <w:spacing w:line="980" w:lineRule="exact"/>
        <w:ind w:left="4686" w:right="5450"/>
        <w:jc w:val="center"/>
        <w:rPr>
          <w:rFonts w:ascii="Calibri" w:eastAsia="Calibri" w:hAnsi="Calibri" w:cs="Calibri"/>
          <w:sz w:val="88"/>
          <w:szCs w:val="88"/>
        </w:rPr>
        <w:sectPr w:rsidR="00951351">
          <w:pgSz w:w="14400" w:h="8120" w:orient="landscape"/>
          <w:pgMar w:top="180" w:right="0" w:bottom="0" w:left="760" w:header="0" w:footer="0" w:gutter="0"/>
          <w:cols w:space="720"/>
        </w:sectPr>
      </w:pPr>
      <w:r>
        <w:rPr>
          <w:rFonts w:ascii="Calibri" w:eastAsia="Calibri" w:hAnsi="Calibri" w:cs="Calibri"/>
          <w:position w:val="2"/>
          <w:sz w:val="88"/>
          <w:szCs w:val="88"/>
        </w:rPr>
        <w:lastRenderedPageBreak/>
        <w:t>P</w:t>
      </w:r>
      <w:r>
        <w:rPr>
          <w:rFonts w:ascii="Calibri" w:eastAsia="Calibri" w:hAnsi="Calibri" w:cs="Calibri"/>
          <w:spacing w:val="-12"/>
          <w:position w:val="2"/>
          <w:sz w:val="88"/>
          <w:szCs w:val="88"/>
        </w:rPr>
        <w:t>r</w:t>
      </w:r>
      <w:r>
        <w:rPr>
          <w:rFonts w:ascii="Calibri" w:eastAsia="Calibri" w:hAnsi="Calibri" w:cs="Calibri"/>
          <w:position w:val="2"/>
          <w:sz w:val="88"/>
          <w:szCs w:val="88"/>
        </w:rPr>
        <w:t>o</w:t>
      </w:r>
      <w:r>
        <w:rPr>
          <w:rFonts w:ascii="Calibri" w:eastAsia="Calibri" w:hAnsi="Calibri" w:cs="Calibri"/>
          <w:spacing w:val="-9"/>
          <w:position w:val="2"/>
          <w:sz w:val="88"/>
          <w:szCs w:val="88"/>
        </w:rPr>
        <w:t>t</w:t>
      </w:r>
      <w:r>
        <w:rPr>
          <w:rFonts w:ascii="Calibri" w:eastAsia="Calibri" w:hAnsi="Calibri" w:cs="Calibri"/>
          <w:w w:val="99"/>
          <w:position w:val="2"/>
          <w:sz w:val="88"/>
          <w:szCs w:val="88"/>
        </w:rPr>
        <w:t>o</w:t>
      </w:r>
      <w:r>
        <w:rPr>
          <w:rFonts w:ascii="Calibri" w:eastAsia="Calibri" w:hAnsi="Calibri" w:cs="Calibri"/>
          <w:spacing w:val="-10"/>
          <w:w w:val="99"/>
          <w:position w:val="2"/>
          <w:sz w:val="88"/>
          <w:szCs w:val="88"/>
        </w:rPr>
        <w:t>c</w:t>
      </w:r>
      <w:r>
        <w:rPr>
          <w:rFonts w:ascii="Calibri" w:eastAsia="Calibri" w:hAnsi="Calibri" w:cs="Calibri"/>
          <w:w w:val="99"/>
          <w:position w:val="2"/>
          <w:sz w:val="88"/>
          <w:szCs w:val="88"/>
        </w:rPr>
        <w:t>ols</w:t>
      </w:r>
    </w:p>
    <w:p w:rsidR="00951351" w:rsidRDefault="00951351">
      <w:pPr>
        <w:spacing w:before="4" w:line="140" w:lineRule="exact"/>
        <w:rPr>
          <w:sz w:val="15"/>
          <w:szCs w:val="15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015723">
      <w:pPr>
        <w:ind w:left="104"/>
        <w:rPr>
          <w:rFonts w:ascii="Calibri" w:eastAsia="Calibri" w:hAnsi="Calibri" w:cs="Calibri"/>
          <w:sz w:val="48"/>
          <w:szCs w:val="48"/>
        </w:rPr>
      </w:pPr>
      <w:r>
        <w:pict>
          <v:group id="_x0000_s4965" style="position:absolute;left:0;text-align:left;margin-left:364.45pt;margin-top:26.55pt;width:314pt;height:172.2pt;z-index:-2900;mso-position-horizontal-relative:page" coordorigin="7260,-2094" coordsize="6280,3444">
            <v:shape id="_x0000_s5643" type="#_x0000_t75" style="position:absolute;left:7260;top:-2094;width:585;height:1090">
              <v:imagedata r:id="rId49" o:title=""/>
            </v:shape>
            <v:shape id="_x0000_s5642" type="#_x0000_t75" style="position:absolute;left:8400;top:-2094;width:585;height:1090">
              <v:imagedata r:id="rId49" o:title=""/>
            </v:shape>
            <v:shape id="_x0000_s5641" type="#_x0000_t75" style="position:absolute;left:9540;top:-2094;width:585;height:1090">
              <v:imagedata r:id="rId49" o:title=""/>
            </v:shape>
            <v:shape id="_x0000_s5640" type="#_x0000_t75" style="position:absolute;left:10680;top:-2094;width:585;height:1090">
              <v:imagedata r:id="rId49" o:title=""/>
            </v:shape>
            <v:shape id="_x0000_s5639" type="#_x0000_t75" style="position:absolute;left:8798;top:-206;width:1963;height:1358">
              <v:imagedata r:id="rId78" o:title=""/>
            </v:shape>
            <v:shape id="_x0000_s5638" type="#_x0000_t75" style="position:absolute;left:8818;top:-139;width:2006;height:1114">
              <v:imagedata r:id="rId79" o:title=""/>
            </v:shape>
            <v:shape id="_x0000_s5637" type="#_x0000_t75" style="position:absolute;left:8880;top:-164;width:1800;height:1200">
              <v:imagedata r:id="rId80" o:title=""/>
            </v:shape>
            <v:shape id="_x0000_s5636" type="#_x0000_t75" style="position:absolute;left:7632;top:-954;width:5896;height:1998">
              <v:imagedata r:id="rId81" o:title=""/>
            </v:shape>
            <v:shape id="_x0000_s5635" type="#_x0000_t75" style="position:absolute;left:10094;top:-977;width:976;height:659">
              <v:imagedata r:id="rId82" o:title=""/>
            </v:shape>
            <v:shape id="_x0000_s5634" type="#_x0000_t75" style="position:absolute;left:9620;top:-925;width:220;height:660">
              <v:imagedata r:id="rId83" o:title=""/>
            </v:shape>
            <v:shape id="_x0000_s5633" style="position:absolute;left:7698;top:-505;width:3813;height:1848" coordorigin="7698,-505" coordsize="3813,1848" path="m8253,1065r-4,l8242,1072r-2,2l8240,1094r-20,12l8220,1115r,-9l8213,1098r-16,l8194,1101r9,33l8213,1134r-3,-3l8202,1116r-8,-15l8202,1116r10,15l8219,1127r1,-2l8263,1101r-14,l8240,1084r9,17l8249,1068r4,-3xe" fillcolor="fuchsia" stroked="f">
              <v:path arrowok="t"/>
            </v:shape>
            <v:shape id="_x0000_s5632" style="position:absolute;left:7698;top:-505;width:3813;height:1848" coordorigin="7698,-505" coordsize="3813,1848" path="m8193,1134r-8,-9l8176,1129r,10l8206,1134r-3,l8194,1101r-1,33xe" fillcolor="fuchsia" stroked="f">
              <v:path arrowok="t"/>
            </v:shape>
            <v:shape id="_x0000_s5631" style="position:absolute;left:7698;top:-505;width:3813;height:1848" coordorigin="7698,-505" coordsize="3813,1848" path="m8212,1131r-10,-15l8210,1131r3,3l8219,1127r-7,4xe" fillcolor="fuchsia" stroked="f">
              <v:path arrowok="t"/>
            </v:shape>
            <v:shape id="_x0000_s5630" style="position:absolute;left:7698;top:-505;width:3813;height:1848" coordorigin="7698,-505" coordsize="3813,1848" path="m8197,1098r16,l8220,1106r20,-12l8240,1074r2,-2l8197,1098xe" fillcolor="fuchsia" stroked="f">
              <v:path arrowok="t"/>
            </v:shape>
            <v:shape id="_x0000_s5629" style="position:absolute;left:7698;top:-505;width:3813;height:1848" coordorigin="7698,-505" coordsize="3813,1848" path="m8276,1093r44,-25l8276,1084r,-10l8268,1065r-1,33l8268,1101r8,-7xe" fillcolor="fuchsia" stroked="f">
              <v:path arrowok="t"/>
            </v:shape>
            <v:shape id="_x0000_s5628" style="position:absolute;left:7698;top:-505;width:3813;height:1848" coordorigin="7698,-505" coordsize="3813,1848" path="m8267,1098r1,-33l8253,1065r-4,3l8258,1101r10,l8267,1098xe" fillcolor="fuchsia" stroked="f">
              <v:path arrowok="t"/>
            </v:shape>
            <v:shape id="_x0000_s5627" style="position:absolute;left:7698;top:-505;width:3813;height:1848" coordorigin="7698,-505" coordsize="3813,1848" path="m8253,1065r15,l8276,1074r21,-15l8297,1041r2,-2l8253,1065xe" fillcolor="fuchsia" stroked="f">
              <v:path arrowok="t"/>
            </v:shape>
            <v:shape id="_x0000_s5626" style="position:absolute;left:7698;top:-505;width:3813;height:1848" coordorigin="7698,-505" coordsize="3813,1848" path="m8305,1035r-1,33l8320,1068r,-1l8324,1065r,3l8327,1064r-3,1l8315,1050r-1,18l8305,1035xe" fillcolor="fuchsia" stroked="f">
              <v:path arrowok="t"/>
            </v:shape>
            <v:shape id="_x0000_s5625" style="position:absolute;left:7698;top:-505;width:3813;height:1848" coordorigin="7698,-505" coordsize="3813,1848" path="m8320,1068r4,l8324,1065r-4,2l8320,1068xe" fillcolor="fuchsia" stroked="f">
              <v:path arrowok="t"/>
            </v:shape>
            <v:shape id="_x0000_s5624" style="position:absolute;left:7698;top:-505;width:3813;height:1848" coordorigin="7698,-505" coordsize="3813,1848" path="m8324,1033r-10,l8315,1050r9,15l8327,1064r-3,-31xe" fillcolor="fuchsia" stroked="f">
              <v:path arrowok="t"/>
            </v:shape>
            <v:shape id="_x0000_s5623" style="position:absolute;left:7698;top:-505;width:3813;height:1848" coordorigin="7698,-505" coordsize="3813,1848" path="m8249,1101r14,l8258,1101r-9,-33l8249,1101xe" fillcolor="fuchsia" stroked="f">
              <v:path arrowok="t"/>
            </v:shape>
            <v:shape id="_x0000_s5622" style="position:absolute;left:7698;top:-505;width:3813;height:1848" coordorigin="7698,-505" coordsize="3813,1848" path="m8038,1175r-5,6l8040,1178r1,l8040,1178r-2,33l8022,1215r,-11l8013,1197r-19,l7998,1198r5,15l8012,1231r7,-3l8022,1225r32,-14l8048,1211r-1,-21l8044,1175r-5,3l8038,1175xe" fillcolor="fuchsia" stroked="f">
              <v:path arrowok="t"/>
            </v:shape>
            <v:shape id="_x0000_s5621" style="position:absolute;left:7698;top:-505;width:3813;height:1848" coordorigin="7698,-505" coordsize="3813,1848" path="m8000,1197r13,l8022,1204r16,7l8031,1184r,19l8031,1194r,9l8031,1184r2,-3l8000,1197xe" fillcolor="fuchsia" stroked="f">
              <v:path arrowok="t"/>
            </v:shape>
            <v:shape id="_x0000_s5620" style="position:absolute;left:7698;top:-505;width:3813;height:1848" coordorigin="7698,-505" coordsize="3813,1848" path="m8085,1152r,18l8085,1152r-37,23l8047,1190r1,21l8054,1211r3,-2l8058,1208r,-33l8066,1184r27,-5l8085,1152xe" fillcolor="fuchsia" stroked="f">
              <v:path arrowok="t"/>
            </v:shape>
            <v:shape id="_x0000_s5619" style="position:absolute;left:7698;top:-505;width:3813;height:1848" coordorigin="7698,-505" coordsize="3813,1848" path="m8033,1181r-2,3l8038,1211r2,-33l8033,1181xe" fillcolor="fuchsia" stroked="f">
              <v:path arrowok="t"/>
            </v:shape>
            <v:shape id="_x0000_s5618" style="position:absolute;left:7698;top:-505;width:3813;height:1848" coordorigin="7698,-505" coordsize="3813,1848" path="m8066,1203r42,-24l8066,1194r,-10l8058,1175r,33l8066,1203xe" fillcolor="fuchsia" stroked="f">
              <v:path arrowok="t"/>
            </v:shape>
            <v:shape id="_x0000_s5617" style="position:absolute;left:7698;top:-505;width:3813;height:1848" coordorigin="7698,-505" coordsize="3813,1848" path="m8058,1211r8,-8l8058,1208r-1,1l8054,1211r4,xe" fillcolor="fuchsia" stroked="f">
              <v:path arrowok="t"/>
            </v:shape>
            <v:shape id="_x0000_s5616" style="position:absolute;left:7698;top:-505;width:3813;height:1848" coordorigin="7698,-505" coordsize="3813,1848" path="m8044,1175r3,15l8048,1175r37,-23l8044,1175xe" fillcolor="fuchsia" stroked="f">
              <v:path arrowok="t"/>
            </v:shape>
            <v:shape id="_x0000_s5615" style="position:absolute;left:7698;top:-505;width:3813;height:1848" coordorigin="7698,-505" coordsize="3813,1848" path="m8099,1144r-6,l8095,1146r8,33l8113,1179r4,-4l8111,1178r,-1l8103,1161r-7,-16l8099,1144xe" fillcolor="fuchsia" stroked="f">
              <v:path arrowok="t"/>
            </v:shape>
            <v:shape id="_x0000_s5614" style="position:absolute;left:7698;top:-505;width:3813;height:1848" coordorigin="7698,-505" coordsize="3813,1848" path="m8095,1146r-2,-2l8085,1151r,1l8093,1179r10,l8095,1146xe" fillcolor="fuchsia" stroked="f">
              <v:path arrowok="t"/>
            </v:shape>
            <v:shape id="_x0000_s5613" style="position:absolute;left:7698;top:-505;width:3813;height:1848" coordorigin="7698,-505" coordsize="3813,1848" path="m8112,1176r-9,-15l8111,1177r,1l8117,1175r-4,-31l8103,1144r,17l8112,1176xe" fillcolor="fuchsia" stroked="f">
              <v:path arrowok="t"/>
            </v:shape>
            <v:shape id="_x0000_s5612" style="position:absolute;left:7698;top:-505;width:3813;height:1848" coordorigin="7698,-505" coordsize="3813,1848" path="m8169,1120r16,-14l8155,1120r-3,2l8151,1122r-2,-2l8145,1124r5,-1l8159,1141r,-21l8169,1120xe" fillcolor="fuchsia" stroked="f">
              <v:path arrowok="t"/>
            </v:shape>
            <v:shape id="_x0000_s5611" style="position:absolute;left:7698;top:-505;width:3813;height:1848" coordorigin="7698,-505" coordsize="3813,1848" path="m8155,1120r-6,l8151,1122r1,l8155,1120xe" fillcolor="fuchsia" stroked="f">
              <v:path arrowok="t"/>
            </v:shape>
            <v:shape id="_x0000_s5610" style="position:absolute;left:7698;top:-505;width:3813;height:1848" coordorigin="7698,-505" coordsize="3813,1848" path="m8159,1141r6,14l8166,1155r3,-35l8159,1120r,21xe" fillcolor="fuchsia" stroked="f">
              <v:path arrowok="t"/>
            </v:shape>
            <v:shape id="_x0000_s5609" style="position:absolute;left:7698;top:-505;width:3813;height:1848" coordorigin="7698,-505" coordsize="3813,1848" path="m8108,1179r-15,l8066,1184r,10l8108,1179xe" fillcolor="fuchsia" stroked="f">
              <v:path arrowok="t"/>
            </v:shape>
            <v:shape id="_x0000_s5608" style="position:absolute;left:7698;top:-505;width:3813;height:1848" coordorigin="7698,-505" coordsize="3813,1848" path="m7880,1278r-3,-2l7880,1274r4,l7887,1258r2,3l7889,1250r2,-16l7871,1241r-10,l7861,1278r-5,3l7856,1273r-4,-5l7852,1250r,-1l7833,1263r14,l7852,1269r4,21l7875,1278r-4,l7871,1260r-5,-18l7871,1260r9,-19l7887,1239r,9l7887,1247r-7,-6l7871,1260r4,18l7880,1278xe" fillcolor="fuchsia" stroked="f">
              <v:path arrowok="t"/>
            </v:shape>
            <v:shape id="_x0000_s5607" style="position:absolute;left:7698;top:-505;width:3813;height:1848" coordorigin="7698,-505" coordsize="3813,1848" path="m7856,1281r5,-3l7856,1272r-4,-13l7856,1272r5,-28l7861,1241r-9,8l7852,1250r,18l7856,1273r,8xe" fillcolor="fuchsia" stroked="f">
              <v:path arrowok="t"/>
            </v:shape>
            <v:shape id="_x0000_s5606" style="position:absolute;left:7698;top:-505;width:3813;height:1848" coordorigin="7698,-505" coordsize="3813,1848" path="m7877,1276r3,2l7884,1274r-4,l7877,1276xe" fillcolor="fuchsia" stroked="f">
              <v:path arrowok="t"/>
            </v:shape>
            <v:shape id="_x0000_s5605" style="position:absolute;left:7698;top:-505;width:3813;height:1848" coordorigin="7698,-505" coordsize="3813,1848" path="m7894,1230r-3,4l7896,1233r8,34l7894,1267r-5,-6l7887,1258r2,11l7906,1267r-2,-19l7899,1231r-5,-1xe" fillcolor="fuchsia" stroked="f">
              <v:path arrowok="t"/>
            </v:shape>
            <v:shape id="_x0000_s5604" style="position:absolute;left:7698;top:-505;width:3813;height:1848" coordorigin="7698,-505" coordsize="3813,1848" path="m7889,1269r-2,-11l7884,1274r22,-7l7889,1269xe" fillcolor="fuchsia" stroked="f">
              <v:path arrowok="t"/>
            </v:shape>
            <v:shape id="_x0000_s5603" style="position:absolute;left:7698;top:-505;width:3813;height:1848" coordorigin="7698,-505" coordsize="3813,1848" path="m7896,1233r-5,1l7889,1250r,11l7894,1267r-5,-8l7894,1267r2,-34xe" fillcolor="fuchsia" stroked="f">
              <v:path arrowok="t"/>
            </v:shape>
            <v:shape id="_x0000_s5602" style="position:absolute;left:7698;top:-505;width:3813;height:1848" coordorigin="7698,-505" coordsize="3813,1848" path="m7904,1248r2,19l7915,1267r5,-7l7922,1239r9,-3l7938,1245r-5,-30l7904,1230r-10,l7899,1231r5,17l7915,1230r16,-13l7931,1226r,-9l7915,1230r-3,34l7910,1265r-6,-17xe" fillcolor="fuchsia" stroked="f">
              <v:path arrowok="t"/>
            </v:shape>
            <v:shape id="_x0000_s5601" style="position:absolute;left:7698;top:-505;width:3813;height:1848" coordorigin="7698,-505" coordsize="3813,1848" path="m7912,1264r3,-34l7904,1248r6,17l7912,1264xe" fillcolor="fuchsia" stroked="f">
              <v:path arrowok="t"/>
            </v:shape>
            <v:shape id="_x0000_s5600" style="position:absolute;left:7698;top:-505;width:3813;height:1848" coordorigin="7698,-505" coordsize="3813,1848" path="m7992,1199r-6,5l7986,1215r,-11l7992,1199r-42,9l7948,1224r,21l7938,1245r-16,-6l7920,1260r32,-15l7922,1258r,-10l7952,1245r,-1l7957,1242r2,-34l7967,1217r19,8l7994,1233r-2,-34xe" fillcolor="fuchsia" stroked="f">
              <v:path arrowok="t"/>
            </v:shape>
            <v:shape id="_x0000_s5599" style="position:absolute;left:7698;top:-505;width:3813;height:1848" coordorigin="7698,-505" coordsize="3813,1848" path="m7941,1211r7,13l7945,1209r3,-1l7938,1208r-5,7l7938,1245r10,l7948,1224r-7,-13xe" fillcolor="fuchsia" stroked="f">
              <v:path arrowok="t"/>
            </v:shape>
            <v:shape id="_x0000_s5598" style="position:absolute;left:7698;top:-505;width:3813;height:1848" coordorigin="7698,-505" coordsize="3813,1848" path="m7945,1209r3,15l7950,1208r-2,l7945,1209xe" fillcolor="fuchsia" stroked="f">
              <v:path arrowok="t"/>
            </v:shape>
            <v:shape id="_x0000_s5597" style="position:absolute;left:7698;top:-505;width:3813;height:1848" coordorigin="7698,-505" coordsize="3813,1848" path="m7956,1243r-4,1l7952,1245r7,l7962,1242r-5,l7952,1244r4,-1xe" fillcolor="fuchsia" stroked="f">
              <v:path arrowok="t"/>
            </v:shape>
            <v:shape id="_x0000_s5596" style="position:absolute;left:7698;top:-505;width:3813;height:1848" coordorigin="7698,-505" coordsize="3813,1848" path="m7994,1197r-2,2l7996,1198r8,35l7994,1233r-27,-7l7994,1233r-8,-8l7967,1217r,19l8007,1233r-4,-20l7998,1198r-4,-1xe" fillcolor="fuchsia" stroked="f">
              <v:path arrowok="t"/>
            </v:shape>
            <v:shape id="_x0000_s5595" style="position:absolute;left:7698;top:-505;width:3813;height:1848" coordorigin="7698,-505" coordsize="3813,1848" path="m7962,1242r45,-9l7967,1236r,-19l7959,1208r-2,34l7962,1242xe" fillcolor="fuchsia" stroked="f">
              <v:path arrowok="t"/>
            </v:shape>
            <v:shape id="_x0000_s5594" style="position:absolute;left:7698;top:-505;width:3813;height:1848" coordorigin="7698,-505" coordsize="3813,1848" path="m8012,1231r-9,-18l8007,1233r6,l8019,1228r-7,3xe" fillcolor="fuchsia" stroked="f">
              <v:path arrowok="t"/>
            </v:shape>
            <v:shape id="_x0000_s5593" style="position:absolute;left:7698;top:-505;width:3813;height:1848" coordorigin="7698,-505" coordsize="3813,1848" path="m7996,1198r-4,1l7994,1233r10,l7996,1198xe" fillcolor="fuchsia" stroked="f">
              <v:path arrowok="t"/>
            </v:shape>
            <v:shape id="_x0000_s5592" style="position:absolute;left:7698;top:-505;width:3813;height:1848" coordorigin="7698,-505" coordsize="3813,1848" path="m7840,1300r4,-2l7847,1296r9,-6l7852,1269r-5,-6l7837,1281r3,19xe" fillcolor="fuchsia" stroked="f">
              <v:path arrowok="t"/>
            </v:shape>
            <v:shape id="_x0000_s5591" style="position:absolute;left:7698;top:-505;width:3813;height:1848" coordorigin="7698,-505" coordsize="3813,1848" path="m7847,1263r-14,l7831,1264r-3,3l7828,1300r-5,2l7819,1291r,-10l7819,1291r4,11l7823,1295r-4,-16l7818,1307r22,-7l7837,1300r,-19l7831,1264r6,17l7847,1263xe" fillcolor="fuchsia" stroked="f">
              <v:path arrowok="t"/>
            </v:shape>
            <v:shape id="_x0000_s5590" style="position:absolute;left:7698;top:-505;width:3813;height:1848" coordorigin="7698,-505" coordsize="3813,1848" path="m7847,1296r-3,2l7847,1300r9,-9l7856,1290r-9,6xe" fillcolor="fuchsia" stroked="f">
              <v:path arrowok="t"/>
            </v:shape>
            <v:shape id="_x0000_s5589" style="position:absolute;left:7698;top:-505;width:3813;height:1848" coordorigin="7698,-505" coordsize="3813,1848" path="m7789,1306r5,5l7789,1292r-3,-4l7786,1302r3,10l7805,1311r4,-2l7802,1274r-8,l7798,1275r6,36l7794,1311r-5,-5l7786,1292r3,14l7789,1302r,4xe" fillcolor="fuchsia" stroked="f">
              <v:path arrowok="t"/>
            </v:shape>
            <v:shape id="_x0000_s5588" style="position:absolute;left:7698;top:-505;width:3813;height:1848" coordorigin="7698,-505" coordsize="3813,1848" path="m7791,1277r-21,7l7782,1284r4,-1l7789,1292r5,19l7798,1275r-4,-1l7791,1277xe" fillcolor="fuchsia" stroked="f">
              <v:path arrowok="t"/>
            </v:shape>
            <v:shape id="_x0000_s5587" style="position:absolute;left:7698;top:-505;width:3813;height:1848" coordorigin="7698,-505" coordsize="3813,1848" path="m7805,1311r9,l7818,1307r1,-28l7823,1283r5,17l7828,1267r-4,l7819,1272r-5,2l7809,1309r-4,2xe" fillcolor="fuchsia" stroked="f">
              <v:path arrowok="t"/>
            </v:shape>
            <v:shape id="_x0000_s5586" style="position:absolute;left:7698;top:-505;width:3813;height:1848" coordorigin="7698,-505" coordsize="3813,1848" path="m7804,1274r5,35l7814,1274r10,-7l7802,1274r7,35l7804,1274xe" fillcolor="fuchsia" stroked="f">
              <v:path arrowok="t"/>
            </v:shape>
            <v:shape id="_x0000_s5585" style="position:absolute;left:7698;top:-505;width:3813;height:1848" coordorigin="7698,-505" coordsize="3813,1848" path="m7819,1279r4,16l7823,1292r,10l7828,1300r-5,-17l7819,1279xe" fillcolor="fuchsia" stroked="f">
              <v:path arrowok="t"/>
            </v:shape>
            <v:shape id="_x0000_s5584" style="position:absolute;left:7698;top:-505;width:3813;height:1848" coordorigin="7698,-505" coordsize="3813,1848" path="m7831,1264r2,-1l7828,1263r-4,4l7828,1267r3,-3xe" fillcolor="fuchsia" stroked="f">
              <v:path arrowok="t"/>
            </v:shape>
            <v:shape id="_x0000_s5583" style="position:absolute;left:7698;top:-505;width:3813;height:1848" coordorigin="7698,-505" coordsize="3813,1848" path="m7785,1317r20,-6l7789,1312r-3,-10l7786,1288r-2,27l7782,1318r,2l7785,1317xe" fillcolor="fuchsia" stroked="f">
              <v:path arrowok="t"/>
            </v:shape>
            <v:shape id="_x0000_s5582" style="position:absolute;left:7698;top:-505;width:3813;height:1848" coordorigin="7698,-505" coordsize="3813,1848" path="m7745,1332r,l7745,1331r-4,-7l7741,1305r8,-8l7749,1298r5,4l7756,1305r4,9l7761,1320r-1,-1l7756,1315r-2,-3l7754,1308r-5,-10l7749,1297r-3,4l7750,1328r6,-4l7760,1333r10,l7766,1320r-6,-24l7738,1296r,35l7745,1332r,xe" fillcolor="fuchsia" stroked="f">
              <v:path arrowok="t"/>
            </v:shape>
            <v:shape id="_x0000_s5581" style="position:absolute;left:7698;top:-505;width:3813;height:1848" coordorigin="7698,-505" coordsize="3813,1848" path="m7714,1339r3,2l7723,1339r2,-10l7725,1324r-5,-13l7716,1311r-2,l7709,1315r,19l7714,1339r1,2l7717,1341r8,1l7736,1342r-3,-11l7731,1325r2,6l7738,1331r,-16l7731,1315r,19l7725,1340r-1,1l7717,1341r-3,-2l7709,1325r5,14l7714,1313r6,6l7720,1314r,10l7715,1339r-1,xe" fillcolor="fuchsia" stroked="f">
              <v:path arrowok="t"/>
            </v:shape>
            <v:shape id="_x0000_s5580" style="position:absolute;left:7698;top:-505;width:3813;height:1848" coordorigin="7698,-505" coordsize="3813,1848" path="m7725,1340r6,-6l7729,1333r-1,-2l7729,1328r,-11l7731,1315r-4,-7l7731,1315r7,l7730,1308r-5,l7725,1340xe" fillcolor="fuchsia" stroked="f">
              <v:path arrowok="t"/>
            </v:shape>
            <v:shape id="_x0000_s5579" style="position:absolute;left:7698;top:-505;width:3813;height:1848" coordorigin="7698,-505" coordsize="3813,1848" path="m7717,1341r-2,l7714,1339r-5,-5l7709,1315r5,-4l7716,1311r2,-3l7714,1308r1,3l7715,1311r-8,l7707,1339r7,2l7717,1341xe" fillcolor="fuchsia" stroked="f">
              <v:path arrowok="t"/>
            </v:shape>
            <v:shape id="_x0000_s5578" style="position:absolute;left:7698;top:-505;width:3813;height:1848" coordorigin="7698,-505" coordsize="3813,1848" path="m7698,1325r3,8l7701,1317r6,-6l7715,1311r-1,-3l7706,1308r-8,7l7698,1325xe" fillcolor="fuchsia" stroked="f">
              <v:path arrowok="t"/>
            </v:shape>
            <v:shape id="_x0000_s5577" style="position:absolute;left:7698;top:-505;width:3813;height:1848" coordorigin="7698,-505" coordsize="3813,1848" path="m7720,1319r-6,-6l7714,1339r1,l7720,1324r,-5xe" fillcolor="fuchsia" stroked="f">
              <v:path arrowok="t"/>
            </v:shape>
            <v:shape id="_x0000_s5576" style="position:absolute;left:7698;top:-505;width:3813;height:1848" coordorigin="7698,-505" coordsize="3813,1848" path="m7718,1308r-2,3l7723,1311r2,2l7725,1309r-1,-1l7718,1308xe" fillcolor="fuchsia" stroked="f">
              <v:path arrowok="t"/>
            </v:shape>
            <v:shape id="_x0000_s5575" style="position:absolute;left:7698;top:-505;width:3813;height:1848" coordorigin="7698,-505" coordsize="3813,1848" path="m7719,1308r11,l7724,1302r-4,4l7719,1308xe" fillcolor="fuchsia" stroked="f">
              <v:path arrowok="t"/>
            </v:shape>
            <v:shape id="_x0000_s5574" style="position:absolute;left:7698;top:-505;width:3813;height:1848" coordorigin="7698,-505" coordsize="3813,1848" path="m7725,1336r,-7l7723,1339r1,2l7725,1340r,-4xe" fillcolor="fuchsia" stroked="f">
              <v:path arrowok="t"/>
            </v:shape>
            <v:shape id="_x0000_s5573" style="position:absolute;left:7698;top:-505;width:3813;height:1848" coordorigin="7698,-505" coordsize="3813,1848" path="m7729,1331r-1,l7729,1333r2,1l7731,1331r-2,-3l7728,1331r1,xe" fillcolor="fuchsia" stroked="f">
              <v:path arrowok="t"/>
            </v:shape>
            <v:shape id="_x0000_s5572" style="position:absolute;left:7698;top:-505;width:3813;height:1848" coordorigin="7698,-505" coordsize="3813,1848" path="m7723,1311r-3,l7725,1324r,-11l7723,1311xe" fillcolor="fuchsia" stroked="f">
              <v:path arrowok="t"/>
            </v:shape>
            <v:shape id="_x0000_s5571" style="position:absolute;left:7698;top:-505;width:3813;height:1848" coordorigin="7698,-505" coordsize="3813,1848" path="m7731,1331r,-1l7729,1325r2,5l7731,1315r-2,2l7729,1328r2,3xe" fillcolor="fuchsia" stroked="f">
              <v:path arrowok="t"/>
            </v:shape>
            <v:shape id="_x0000_s5570" style="position:absolute;left:7698;top:-505;width:3813;height:1848" coordorigin="7698,-505" coordsize="3813,1848" path="m7738,1315r,-19l7728,1296r-8,9l7720,1306r4,-4l7730,1308r6,l7738,1315xe" fillcolor="fuchsia" stroked="f">
              <v:path arrowok="t"/>
            </v:shape>
            <v:shape id="_x0000_s5569" style="position:absolute;left:7698;top:-505;width:3813;height:1848" coordorigin="7698,-505" coordsize="3813,1848" path="m7739,1337r6,-5l7745,1332r-7,-1l7733,1331r3,11l7745,1334r,-2l7739,1337xe" fillcolor="fuchsia" stroked="f">
              <v:path arrowok="t"/>
            </v:shape>
            <v:shape id="_x0000_s5568" style="position:absolute;left:7698;top:-505;width:3813;height:1848" coordorigin="7698,-505" coordsize="3813,1848" path="m7760,1333r-4,-9l7748,1331r-1,-1l7745,1328r-4,-4l7745,1331r2,l7749,1332r11,1xe" fillcolor="fuchsia" stroked="f">
              <v:path arrowok="t"/>
            </v:shape>
            <v:shape id="_x0000_s5567" style="position:absolute;left:7698;top:-505;width:3813;height:1848" coordorigin="7698,-505" coordsize="3813,1848" path="m7749,1297r-8,8l7745,1315r,10l7745,1323r-4,-9l7745,1323r,-8l7741,1312r,7l7745,1328r2,2l7750,1328r-4,-27l7749,1297xe" fillcolor="fuchsia" stroked="f">
              <v:path arrowok="t"/>
            </v:shape>
            <v:shape id="_x0000_s5566" style="position:absolute;left:7698;top:-505;width:3813;height:1848" coordorigin="7698,-505" coordsize="3813,1848" path="m7746,1331r-1,l7745,1332r4,l7747,1331r-1,xe" fillcolor="fuchsia" stroked="f">
              <v:path arrowok="t"/>
            </v:shape>
            <v:shape id="_x0000_s5565" style="position:absolute;left:7698;top:-505;width:3813;height:1848" coordorigin="7698,-505" coordsize="3813,1848" path="m7760,1314r-4,-9l7754,1302r,6l7756,1315r4,4l7760,1314r-4,-3l7756,1314r,-3l7754,1302r2,9l7760,1314xe" fillcolor="fuchsia" stroked="f">
              <v:path arrowok="t"/>
            </v:shape>
            <v:shape id="_x0000_s5564" style="position:absolute;left:7698;top:-505;width:3813;height:1848" coordorigin="7698,-505" coordsize="3813,1848" path="m7782,1318r2,-3l7778,1305r-8,-9l7770,1284r-9,l7759,1290r-5,4l7752,1296r13,l7766,1285r4,11l7772,1303r6,6l7782,1318xe" fillcolor="fuchsia" stroked="f">
              <v:path arrowok="t"/>
            </v:shape>
            <v:shape id="_x0000_s5563" style="position:absolute;left:7698;top:-505;width:3813;height:1848" coordorigin="7698,-505" coordsize="3813,1848" path="m7750,1328r-3,2l7748,1331r8,-7l7750,1328xe" fillcolor="fuchsia" stroked="f">
              <v:path arrowok="t"/>
            </v:shape>
            <v:shape id="_x0000_s5562" style="position:absolute;left:7698;top:-505;width:3813;height:1848" coordorigin="7698,-505" coordsize="3813,1848" path="m7778,1321r,-1l7771,1320r1,-17l7770,1296r-4,-11l7765,1296r1,24l7772,1326r6,-5xe" fillcolor="fuchsia" stroked="f">
              <v:path arrowok="t"/>
            </v:shape>
            <v:shape id="_x0000_s5561" style="position:absolute;left:7698;top:-505;width:3813;height:1848" coordorigin="7698,-505" coordsize="3813,1848" path="m7754,1292r,2l7759,1290r2,-6l7754,1292xe" fillcolor="fuchsia" stroked="f">
              <v:path arrowok="t"/>
            </v:shape>
            <v:shape id="_x0000_s5560" style="position:absolute;left:7698;top:-505;width:3813;height:1848" coordorigin="7698,-505" coordsize="3813,1848" path="m7772,1326r-6,-6l7770,1333r8,-9l7778,1321r-6,5xe" fillcolor="fuchsia" stroked="f">
              <v:path arrowok="t"/>
            </v:shape>
            <v:shape id="_x0000_s5559" style="position:absolute;left:7698;top:-505;width:3813;height:1848" coordorigin="7698,-505" coordsize="3813,1848" path="m7771,1320r7,l7778,1314r,7l7779,1320r3,-2l7778,1309r-1,10l7771,1320xe" fillcolor="fuchsia" stroked="f">
              <v:path arrowok="t"/>
            </v:shape>
            <v:shape id="_x0000_s5558" style="position:absolute;left:7698;top:-505;width:3813;height:1848" coordorigin="7698,-505" coordsize="3813,1848" path="m7772,1303r-1,17l7777,1319r1,-10l7772,1303xe" fillcolor="fuchsia" stroked="f">
              <v:path arrowok="t"/>
            </v:shape>
            <v:shape id="_x0000_s5557" style="position:absolute;left:7698;top:-505;width:3813;height:1848" coordorigin="7698,-505" coordsize="3813,1848" path="m7778,1305r6,10l7782,1284r-12,l7770,1296r8,9xe" fillcolor="fuchsia" stroked="f">
              <v:path arrowok="t"/>
            </v:shape>
            <v:shape id="_x0000_s5556" style="position:absolute;left:7698;top:-505;width:3813;height:1848" coordorigin="7698,-505" coordsize="3813,1848" path="m7786,1288r3,4l7786,1283r-4,1l7784,1315r2,-27xe" fillcolor="fuchsia" stroked="f">
              <v:path arrowok="t"/>
            </v:shape>
            <v:shape id="_x0000_s5555" style="position:absolute;left:7698;top:-505;width:3813;height:1848" coordorigin="7698,-505" coordsize="3813,1848" path="m7707,1339r,-28l7701,1317r,16l7706,1341r8,l7707,1339xe" fillcolor="fuchsia" stroked="f">
              <v:path arrowok="t"/>
            </v:shape>
            <v:shape id="_x0000_s5554" style="position:absolute;left:7698;top:-505;width:3813;height:1848" coordorigin="7698,-505" coordsize="3813,1848" path="m7701,1333r-3,-8l7698,1334r8,7l7701,1333xe" fillcolor="fuchsia" stroked="f">
              <v:path arrowok="t"/>
            </v:shape>
            <v:shape id="_x0000_s5553" style="position:absolute;left:7698;top:-505;width:3813;height:1848" coordorigin="7698,-505" coordsize="3813,1848" path="m7701,1317r,16l7701,1317xe" fillcolor="fuchsia" stroked="f">
              <v:path arrowok="t"/>
            </v:shape>
            <v:shape id="_x0000_s5552" style="position:absolute;left:7698;top:-505;width:3813;height:1848" coordorigin="7698,-505" coordsize="3813,1848" path="m7725,1342r-8,-1l7718,1342r7,xe" fillcolor="fuchsia" stroked="f">
              <v:path arrowok="t"/>
            </v:shape>
            <v:shape id="_x0000_s5551" style="position:absolute;left:7698;top:-505;width:3813;height:1848" coordorigin="7698,-505" coordsize="3813,1848" path="m7745,1315r-4,-10l7741,1312r4,3xe" fillcolor="fuchsia" stroked="f">
              <v:path arrowok="t"/>
            </v:shape>
            <v:shape id="_x0000_s5550" style="position:absolute;left:7698;top:-505;width:3813;height:1848" coordorigin="7698,-505" coordsize="3813,1848" path="m7782,1320r,-2l7779,1320r3,xe" fillcolor="fuchsia" stroked="f">
              <v:path arrowok="t"/>
            </v:shape>
            <v:shape id="_x0000_s5549" style="position:absolute;left:7698;top:-505;width:3813;height:1848" coordorigin="7698,-505" coordsize="3813,1848" path="m7760,1296r6,24l7765,1296r-5,xe" fillcolor="fuchsia" stroked="f">
              <v:path arrowok="t"/>
            </v:shape>
            <v:shape id="_x0000_s5548" style="position:absolute;left:7698;top:-505;width:3813;height:1848" coordorigin="7698,-505" coordsize="3813,1848" path="m7761,1320r-1,-6l7760,1319r1,1xe" fillcolor="fuchsia" stroked="f">
              <v:path arrowok="t"/>
            </v:shape>
            <v:shape id="_x0000_s5547" style="position:absolute;left:7698;top:-505;width:3813;height:1848" coordorigin="7698,-505" coordsize="3813,1848" path="m7756,1315r-2,-7l7754,1312r2,3xe" fillcolor="fuchsia" stroked="f">
              <v:path arrowok="t"/>
            </v:shape>
            <v:shape id="_x0000_s5546" style="position:absolute;left:7698;top:-505;width:3813;height:1848" coordorigin="7698,-505" coordsize="3813,1848" path="m7749,1298r5,10l7754,1302r-5,-4xe" fillcolor="fuchsia" stroked="f">
              <v:path arrowok="t"/>
            </v:shape>
            <v:shape id="_x0000_s5545" style="position:absolute;left:7698;top:-505;width:3813;height:1848" coordorigin="7698,-505" coordsize="3813,1848" path="m7760,1333r-11,-1l7750,1333r10,xe" fillcolor="fuchsia" stroked="f">
              <v:path arrowok="t"/>
            </v:shape>
            <v:shape id="_x0000_s5544" style="position:absolute;left:7698;top:-505;width:3813;height:1848" coordorigin="7698,-505" coordsize="3813,1848" path="m7745,1328r-4,-9l7741,1324r4,4xe" fillcolor="fuchsia" stroked="f">
              <v:path arrowok="t"/>
            </v:shape>
            <v:shape id="_x0000_s5543" style="position:absolute;left:7698;top:-505;width:3813;height:1848" coordorigin="7698,-505" coordsize="3813,1848" path="m7738,1315r-2,-7l7730,1308r8,7xe" fillcolor="fuchsia" stroked="f">
              <v:path arrowok="t"/>
            </v:shape>
            <v:shape id="_x0000_s5542" style="position:absolute;left:7698;top:-505;width:3813;height:1848" coordorigin="7698,-505" coordsize="3813,1848" path="m7725,1308r-1,l7725,1309r,-1xe" fillcolor="fuchsia" stroked="f">
              <v:path arrowok="t"/>
            </v:shape>
            <v:shape id="_x0000_s5541" style="position:absolute;left:7698;top:-505;width:3813;height:1848" coordorigin="7698,-505" coordsize="3813,1848" path="m7723,1339r-6,2l7724,1341r-1,-2xe" fillcolor="fuchsia" stroked="f">
              <v:path arrowok="t"/>
            </v:shape>
            <v:shape id="_x0000_s5540" style="position:absolute;left:7698;top:-505;width:3813;height:1848" coordorigin="7698,-505" coordsize="3813,1848" path="m7714,1339r,-26l7714,1339xe" fillcolor="fuchsia" stroked="f">
              <v:path arrowok="t"/>
            </v:shape>
            <v:shape id="_x0000_s5539" style="position:absolute;left:7698;top:-505;width:3813;height:1848" coordorigin="7698,-505" coordsize="3813,1848" path="m7798,1275r-4,36l7804,1311r-6,-36xe" fillcolor="fuchsia" stroked="f">
              <v:path arrowok="t"/>
            </v:shape>
            <v:shape id="_x0000_s5538" style="position:absolute;left:7698;top:-505;width:3813;height:1848" coordorigin="7698,-505" coordsize="3813,1848" path="m7847,1300r-3,-2l7840,1300r7,xe" fillcolor="fuchsia" stroked="f">
              <v:path arrowok="t"/>
            </v:shape>
            <v:shape id="_x0000_s5537" style="position:absolute;left:7698;top:-505;width:3813;height:1848" coordorigin="7698,-505" coordsize="3813,1848" path="m7837,1281r,19l7840,1300r-3,-19xe" fillcolor="fuchsia" stroked="f">
              <v:path arrowok="t"/>
            </v:shape>
            <v:shape id="_x0000_s5536" style="position:absolute;left:7698;top:-505;width:3813;height:1848" coordorigin="7698,-505" coordsize="3813,1848" path="m7824,1267r-10,7l7819,1272r5,-5xe" fillcolor="fuchsia" stroked="f">
              <v:path arrowok="t"/>
            </v:shape>
            <v:shape id="_x0000_s5535" style="position:absolute;left:7698;top:-505;width:3813;height:1848" coordorigin="7698,-505" coordsize="3813,1848" path="m8000,1197r33,-16l7999,1197r1,xe" fillcolor="fuchsia" stroked="f">
              <v:path arrowok="t"/>
            </v:shape>
            <v:shape id="_x0000_s5534" style="position:absolute;left:7698;top:-505;width:3813;height:1848" coordorigin="7698,-505" coordsize="3813,1848" path="m7922,1258r30,-13l7922,1248r,10xe" fillcolor="fuchsia" stroked="f">
              <v:path arrowok="t"/>
            </v:shape>
            <v:shape id="_x0000_s5533" style="position:absolute;left:7698;top:-505;width:3813;height:1848" coordorigin="7698,-505" coordsize="3813,1848" path="m7922,1239r16,6l7931,1236r-9,3xe" fillcolor="fuchsia" stroked="f">
              <v:path arrowok="t"/>
            </v:shape>
            <v:shape id="_x0000_s5532" style="position:absolute;left:7698;top:-505;width:3813;height:1848" coordorigin="7698,-505" coordsize="3813,1848" path="m7904,1230r29,-15l7901,1230r3,xe" fillcolor="fuchsia" stroked="f">
              <v:path arrowok="t"/>
            </v:shape>
            <v:shape id="_x0000_s5531" style="position:absolute;left:7698;top:-505;width:3813;height:1848" coordorigin="7698,-505" coordsize="3813,1848" path="m7904,1267r-8,-34l7894,1267r10,xe" fillcolor="fuchsia" stroked="f">
              <v:path arrowok="t"/>
            </v:shape>
            <v:shape id="_x0000_s5530" style="position:absolute;left:7698;top:-505;width:3813;height:1848" coordorigin="7698,-505" coordsize="3813,1848" path="m7871,1241r20,-7l7869,1241r2,xe" fillcolor="fuchsia" stroked="f">
              <v:path arrowok="t"/>
            </v:shape>
            <v:shape id="_x0000_s5529" style="position:absolute;left:7698;top:-505;width:3813;height:1848" coordorigin="7698,-505" coordsize="3813,1848" path="m7887,1239r-7,2l7887,1247r,-8xe" fillcolor="fuchsia" stroked="f">
              <v:path arrowok="t"/>
            </v:shape>
            <v:shape id="_x0000_s5528" style="position:absolute;left:7698;top:-505;width:3813;height:1848" coordorigin="7698,-505" coordsize="3813,1848" path="m7861,1244r-5,28l7861,1278r,-34xe" fillcolor="fuchsia" stroked="f">
              <v:path arrowok="t"/>
            </v:shape>
            <v:shape id="_x0000_s5527" style="position:absolute;left:7698;top:-505;width:3813;height:1848" coordorigin="7698,-505" coordsize="3813,1848" path="m7871,1260r,18l7875,1278r-4,-18xe" fillcolor="fuchsia" stroked="f">
              <v:path arrowok="t"/>
            </v:shape>
            <v:shape id="_x0000_s5526" style="position:absolute;left:7698;top:-505;width:3813;height:1848" coordorigin="7698,-505" coordsize="3813,1848" path="m8149,1156r13,l8149,1156xe" fillcolor="fuchsia" stroked="f">
              <v:path arrowok="t"/>
            </v:shape>
            <v:shape id="_x0000_s5525" style="position:absolute;left:7698;top:-505;width:3813;height:1848" coordorigin="7698,-505" coordsize="3813,1848" path="m8122,1151r,19l8122,1151xe" fillcolor="fuchsia" stroked="f">
              <v:path arrowok="t"/>
            </v:shape>
            <v:shape id="_x0000_s5524" style="position:absolute;left:7698;top:-505;width:3813;height:1848" coordorigin="7698,-505" coordsize="3813,1848" path="m8085,1152r,18l8085,1152xe" fillcolor="fuchsia" stroked="f">
              <v:path arrowok="t"/>
            </v:shape>
            <v:shape id="_x0000_s5523" style="position:absolute;left:7698;top:-505;width:3813;height:1848" coordorigin="7698,-505" coordsize="3813,1848" path="m8054,1211r-32,14l8019,1228r35,-17xe" fillcolor="fuchsia" stroked="f">
              <v:path arrowok="t"/>
            </v:shape>
            <v:shape id="_x0000_s5522" style="position:absolute;left:7698;top:-505;width:3813;height:1848" coordorigin="7698,-505" coordsize="3813,1848" path="m8022,1215r16,-4l8022,1204r,11xe" fillcolor="fuchsia" stroked="f">
              <v:path arrowok="t"/>
            </v:shape>
            <v:shape id="_x0000_s5521" style="position:absolute;left:7698;top:-505;width:3813;height:1848" coordorigin="7698,-505" coordsize="3813,1848" path="m8044,1175r-6,l8039,1178r5,-3xe" fillcolor="fuchsia" stroked="f">
              <v:path arrowok="t"/>
            </v:shape>
            <v:shape id="_x0000_s5520" style="position:absolute;left:7698;top:-505;width:3813;height:1848" coordorigin="7698,-505" coordsize="3813,1848" path="m8263,1101r-43,24l8219,1127r44,-26xe" fillcolor="fuchsia" stroked="f">
              <v:path arrowok="t"/>
            </v:shape>
            <v:shape id="_x0000_s5519" style="position:absolute;left:7698;top:-505;width:3813;height:1848" coordorigin="7698,-505" coordsize="3813,1848" path="m8332,1041r,18l8332,1041xe" fillcolor="fuchsia" stroked="f">
              <v:path arrowok="t"/>
            </v:shape>
            <v:shape id="_x0000_s5518" style="position:absolute;left:7698;top:-505;width:3813;height:1848" coordorigin="7698,-505" coordsize="3813,1848" path="m8193,1101r,-3l8185,1106r8,-5xe" fillcolor="fuchsia" stroked="f">
              <v:path arrowok="t"/>
            </v:shape>
            <v:shape id="_x0000_s5517" style="position:absolute;left:7698;top:-505;width:3813;height:1848" coordorigin="7698,-505" coordsize="3813,1848" path="m8398,1019r,19l8398,1019xe" fillcolor="fuchsia" stroked="f">
              <v:path arrowok="t"/>
            </v:shape>
            <v:shape id="_x0000_s5516" style="position:absolute;left:7698;top:-505;width:3813;height:1848" coordorigin="7698,-505" coordsize="3813,1848" path="m8398,1038r-8,8l8398,1039r,-1xe" fillcolor="fuchsia" stroked="f">
              <v:path arrowok="t"/>
            </v:shape>
            <v:shape id="_x0000_s5515" style="position:absolute;left:7698;top:-505;width:3813;height:1848" coordorigin="7698,-505" coordsize="3813,1848" path="m8559,958r-51,15l8504,976r55,-18xe" fillcolor="fuchsia" stroked="f">
              <v:path arrowok="t"/>
            </v:shape>
            <v:shape id="_x0000_s5514" style="position:absolute;left:7698;top:-505;width:3813;height:1848" coordorigin="7698,-505" coordsize="3813,1848" path="m8490,945r53,-18l8489,945r1,xe" fillcolor="fuchsia" stroked="f">
              <v:path arrowok="t"/>
            </v:shape>
            <v:shape id="_x0000_s5513" style="position:absolute;left:7698;top:-505;width:3813;height:1848" coordorigin="7698,-505" coordsize="3813,1848" path="m8436,978r38,-27l8430,978r6,xe" fillcolor="fuchsia" stroked="f">
              <v:path arrowok="t"/>
            </v:shape>
            <v:shape id="_x0000_s5512" style="position:absolute;left:7698;top:-505;width:3813;height:1848" coordorigin="7698,-505" coordsize="3813,1848" path="m8618,925r-43,25l8573,952r45,-27xe" fillcolor="fuchsia" stroked="f">
              <v:path arrowok="t"/>
            </v:shape>
            <v:shape id="_x0000_s5511" style="position:absolute;left:7698;top:-505;width:3813;height:1848" coordorigin="7698,-505" coordsize="3813,1848" path="m8681,903r-51,15l8627,921r54,-18xe" fillcolor="fuchsia" stroked="f">
              <v:path arrowok="t"/>
            </v:shape>
            <v:shape id="_x0000_s5510" style="position:absolute;left:7698;top:-505;width:3813;height:1848" coordorigin="7698,-505" coordsize="3813,1848" path="m8630,908r40,-5l8630,898r,10xe" fillcolor="fuchsia" stroked="f">
              <v:path arrowok="t"/>
            </v:shape>
            <v:shape id="_x0000_s5509" style="position:absolute;left:7698;top:-505;width:3813;height:1848" coordorigin="7698,-505" coordsize="3813,1848" path="m8680,868r41,-28l8675,868r5,xe" fillcolor="fuchsia" stroked="f">
              <v:path arrowok="t"/>
            </v:shape>
            <v:shape id="_x0000_s5508" style="position:absolute;left:7698;top:-505;width:3813;height:1848" coordorigin="7698,-505" coordsize="3813,1848" path="m8819,809r27,-5l8838,797r-19,12xe" fillcolor="fuchsia" stroked="f">
              <v:path arrowok="t"/>
            </v:shape>
            <v:shape id="_x0000_s5507" style="position:absolute;left:7698;top:-505;width:3813;height:1848" coordorigin="7698,-505" coordsize="3813,1848" path="m8800,802r40,-26l8796,802r4,xe" fillcolor="fuchsia" stroked="f">
              <v:path arrowok="t"/>
            </v:shape>
            <v:shape id="_x0000_s5506" style="position:absolute;left:7698;top:-505;width:3813;height:1848" coordorigin="7698,-505" coordsize="3813,1848" path="m8926,772r-53,25l8872,798r54,-26xe" fillcolor="fuchsia" stroked="f">
              <v:path arrowok="t"/>
            </v:shape>
            <v:shape id="_x0000_s5505" style="position:absolute;left:7698;top:-505;width:3813;height:1848" coordorigin="7698,-505" coordsize="3813,1848" path="m8995,739r-54,24l8939,765r56,-26xe" fillcolor="fuchsia" stroked="f">
              <v:path arrowok="t"/>
            </v:shape>
            <v:shape id="_x0000_s5504" style="position:absolute;left:7698;top:-505;width:3813;height:1848" coordorigin="7698,-505" coordsize="3813,1848" path="m9059,706r-53,25l9002,735r57,-29xe" fillcolor="fuchsia" stroked="f">
              <v:path arrowok="t"/>
            </v:shape>
            <v:shape id="_x0000_s5503" style="position:absolute;left:7698;top:-505;width:3813;height:1848" coordorigin="7698,-505" coordsize="3813,1848" path="m9047,670r,3l9051,670r-4,xe" fillcolor="fuchsia" stroked="f">
              <v:path arrowok="t"/>
            </v:shape>
            <v:shape id="_x0000_s5502" style="position:absolute;left:7698;top:-505;width:3813;height:1848" coordorigin="7698,-505" coordsize="3813,1848" path="m9294,585r-43,16l9251,610r43,-25xe" fillcolor="fuchsia" stroked="f">
              <v:path arrowok="t"/>
            </v:shape>
            <v:shape id="_x0000_s5501" style="position:absolute;left:7698;top:-505;width:3813;height:1848" coordorigin="7698,-505" coordsize="3813,1848" path="m9621,420r13,l9621,420xe" fillcolor="fuchsia" stroked="f">
              <v:path arrowok="t"/>
            </v:shape>
            <v:shape id="_x0000_s5500" style="position:absolute;left:7698;top:-505;width:3813;height:1848" coordorigin="7698,-505" coordsize="3813,1848" path="m9593,415r,19l9593,415xe" fillcolor="fuchsia" stroked="f">
              <v:path arrowok="t"/>
            </v:shape>
            <v:shape id="_x0000_s5499" style="position:absolute;left:7698;top:-505;width:3813;height:1848" coordorigin="7698,-505" coordsize="3813,1848" path="m9580,442r-42,25l9536,469r44,-27xe" fillcolor="fuchsia" stroked="f">
              <v:path arrowok="t"/>
            </v:shape>
            <v:shape id="_x0000_s5498" style="position:absolute;left:7698;top:-505;width:3813;height:1848" coordorigin="7698,-505" coordsize="3813,1848" path="m9566,442r14,l9566,442xe" fillcolor="fuchsia" stroked="f">
              <v:path arrowok="t"/>
            </v:shape>
            <v:shape id="_x0000_s5497" style="position:absolute;left:7698;top:-505;width:3813;height:1848" coordorigin="7698,-505" coordsize="3813,1848" path="m9566,408r4,1l9573,408r-7,xe" fillcolor="fuchsia" stroked="f">
              <v:path arrowok="t"/>
            </v:shape>
            <v:shape id="_x0000_s5496" style="position:absolute;left:7698;top:-505;width:3813;height:1848" coordorigin="7698,-505" coordsize="3813,1848" path="m9408,530r-3,-1l9402,530r6,xe" fillcolor="fuchsia" stroked="f">
              <v:path arrowok="t"/>
            </v:shape>
            <v:shape id="_x0000_s5495" style="position:absolute;left:7698;top:-505;width:3813;height:1848" coordorigin="7698,-505" coordsize="3813,1848" path="m9360,545r42,-15l9360,535r,10xe" fillcolor="fuchsia" stroked="f">
              <v:path arrowok="t"/>
            </v:shape>
            <v:shape id="_x0000_s5494" style="position:absolute;left:7698;top:-505;width:3813;height:1848" coordorigin="7698,-505" coordsize="3813,1848" path="m9333,518r4,1l9340,518r-7,xe" fillcolor="fuchsia" stroked="f">
              <v:path arrowok="t"/>
            </v:shape>
            <v:shape id="_x0000_s5493" style="position:absolute;left:7698;top:-505;width:3813;height:1848" coordorigin="7698,-505" coordsize="3813,1848" path="m9129,646r,19l9129,646xe" fillcolor="fuchsia" stroked="f">
              <v:path arrowok="t"/>
            </v:shape>
            <v:shape id="_x0000_s5492" style="position:absolute;left:7698;top:-505;width:3813;height:1848" coordorigin="7698,-505" coordsize="3813,1848" path="m9687,353r42,-18l9684,353r3,xe" fillcolor="fuchsia" stroked="f">
              <v:path arrowok="t"/>
            </v:shape>
            <v:shape id="_x0000_s5491" style="position:absolute;left:7698;top:-505;width:3813;height:1848" coordorigin="7698,-505" coordsize="3813,1848" path="m9649,393r29,-6l9670,379r-21,14xe" fillcolor="fuchsia" stroked="f">
              <v:path arrowok="t"/>
            </v:shape>
            <v:shape id="_x0000_s5490" style="position:absolute;left:7698;top:-505;width:3813;height:1848" coordorigin="7698,-505" coordsize="3813,1848" path="m9769,306r-10,33l9769,324r,-18xe" fillcolor="fuchsia" stroked="f">
              <v:path arrowok="t"/>
            </v:shape>
            <v:shape id="_x0000_s5489" style="position:absolute;left:7698;top:-505;width:3813;height:1848" coordorigin="7698,-505" coordsize="3813,1848" path="m9732,334r2,-3l9729,335r3,-1xe" fillcolor="fuchsia" stroked="f">
              <v:path arrowok="t"/>
            </v:shape>
            <v:shape id="_x0000_s5488" style="position:absolute;left:7698;top:-505;width:3813;height:1848" coordorigin="7698,-505" coordsize="3813,1848" path="m9793,332r-34,25l9759,358r34,-26xe" fillcolor="fuchsia" stroked="f">
              <v:path arrowok="t"/>
            </v:shape>
            <v:shape id="_x0000_s5487" style="position:absolute;left:7698;top:-505;width:3813;height:1848" coordorigin="7698,-505" coordsize="3813,1848" path="m9804,324r29,-13l9804,315r,9xe" fillcolor="fuchsia" stroked="f">
              <v:path arrowok="t"/>
            </v:shape>
            <v:shape id="_x0000_s5486" style="position:absolute;left:7698;top:-505;width:3813;height:1848" coordorigin="7698,-505" coordsize="3813,1848" path="m9886,254r27,-23l9881,254r5,xe" fillcolor="fuchsia" stroked="f">
              <v:path arrowok="t"/>
            </v:shape>
            <v:shape id="_x0000_s5485" style="position:absolute;left:7698;top:-505;width:3813;height:1848" coordorigin="7698,-505" coordsize="3813,1848" path="m9814,284r-27,14l9796,298r18,-14xe" fillcolor="fuchsia" stroked="f">
              <v:path arrowok="t"/>
            </v:shape>
            <v:shape id="_x0000_s5484" style="position:absolute;left:7698;top:-505;width:3813;height:1848" coordorigin="7698,-505" coordsize="3813,1848" path="m9931,221r41,-17l9928,221r3,xe" fillcolor="fuchsia" stroked="f">
              <v:path arrowok="t"/>
            </v:shape>
            <v:shape id="_x0000_s5483" style="position:absolute;left:7698;top:-505;width:3813;height:1848" coordorigin="7698,-505" coordsize="3813,1848" path="m9904,262r17,-6l9913,247r-9,15xe" fillcolor="fuchsia" stroked="f">
              <v:path arrowok="t"/>
            </v:shape>
            <v:shape id="_x0000_s5482" style="position:absolute;left:7698;top:-505;width:3813;height:1848" coordorigin="7698,-505" coordsize="3813,1848" path="m10092,178r-44,25l10045,206r47,-28xe" fillcolor="fuchsia" stroked="f">
              <v:path arrowok="t"/>
            </v:shape>
            <v:shape id="_x0000_s5481" style="position:absolute;left:7698;top:-505;width:3813;height:1848" coordorigin="7698,-505" coordsize="3813,1848" path="m10247,112r-44,14l10199,131r48,-19xe" fillcolor="fuchsia" stroked="f">
              <v:path arrowok="t"/>
            </v:shape>
            <v:shape id="_x0000_s5480" style="position:absolute;left:7698;top:-505;width:3813;height:1848" coordorigin="7698,-505" coordsize="3813,1848" path="m10258,86r,18l10258,86xe" fillcolor="fuchsia" stroked="f">
              <v:path arrowok="t"/>
            </v:shape>
            <v:shape id="_x0000_s5479" style="position:absolute;left:7698;top:-505;width:3813;height:1848" coordorigin="7698,-505" coordsize="3813,1848" path="m10275,90r15,l10275,90xe" fillcolor="fuchsia" stroked="f">
              <v:path arrowok="t"/>
            </v:shape>
            <v:shape id="_x0000_s5478" style="position:absolute;left:7698;top:-505;width:3813;height:1848" coordorigin="7698,-505" coordsize="3813,1848" path="m10329,35r42,-18l10326,35r3,xe" fillcolor="fuchsia" stroked="f">
              <v:path arrowok="t"/>
            </v:shape>
            <v:shape id="_x0000_s5477" style="position:absolute;left:7698;top:-505;width:3813;height:1848" coordorigin="7698,-505" coordsize="3813,1848" path="m10302,82r33,-14l10302,74r,8xe" fillcolor="fuchsia" stroked="f">
              <v:path arrowok="t"/>
            </v:shape>
            <v:shape id="_x0000_s5476" style="position:absolute;left:7698;top:-505;width:3813;height:1848" coordorigin="7698,-505" coordsize="3813,1848" path="m10302,64r18,4l10312,60r-10,4xe" fillcolor="fuchsia" stroked="f">
              <v:path arrowok="t"/>
            </v:shape>
            <v:shape id="_x0000_s5475" style="position:absolute;left:7698;top:-505;width:3813;height:1848" coordorigin="7698,-505" coordsize="3813,1848" path="m10285,57r30,-17l10280,57r5,xe" fillcolor="fuchsia" stroked="f">
              <v:path arrowok="t"/>
            </v:shape>
            <v:shape id="_x0000_s5474" style="position:absolute;left:7698;top:-505;width:3813;height:1848" coordorigin="7698,-505" coordsize="3813,1848" path="m10434,24r-32,15l10399,41r35,-17xe" fillcolor="fuchsia" stroked="f">
              <v:path arrowok="t"/>
            </v:shape>
            <v:shape id="_x0000_s5473" style="position:absolute;left:7698;top:-505;width:3813;height:1848" coordorigin="7698,-505" coordsize="3813,1848" path="m10578,-38r31,-15l10578,-47r,9xe" fillcolor="fuchsia" stroked="f">
              <v:path arrowok="t"/>
            </v:shape>
            <v:shape id="_x0000_s5472" style="position:absolute;left:7698;top:-505;width:3813;height:1848" coordorigin="7698,-505" coordsize="3813,1848" path="m10562,-64r29,-16l10560,-64r2,xe" fillcolor="fuchsia" stroked="f">
              <v:path arrowok="t"/>
            </v:shape>
            <v:shape id="_x0000_s5471" style="position:absolute;left:7698;top:-505;width:3813;height:1848" coordorigin="7698,-505" coordsize="3813,1848" path="m10889,-216r-4,l10883,-215r6,-1xe" fillcolor="fuchsia" stroked="f">
              <v:path arrowok="t"/>
            </v:shape>
            <v:shape id="_x0000_s5470" style="position:absolute;left:7698;top:-505;width:3813;height:1848" coordorigin="7698,-505" coordsize="3813,1848" path="m10937,-209r-10,-16l10933,-208r4,-1xe" fillcolor="fuchsia" stroked="f">
              <v:path arrowok="t"/>
            </v:shape>
            <v:shape id="_x0000_s5469" style="position:absolute;left:7698;top:-505;width:3813;height:1848" coordorigin="7698,-505" coordsize="3813,1848" path="m10933,-207r-24,15l10908,-190r25,-17xe" fillcolor="fuchsia" stroked="f">
              <v:path arrowok="t"/>
            </v:shape>
            <v:shape id="_x0000_s5468" style="position:absolute;left:7698;top:-505;width:3813;height:1848" coordorigin="7698,-505" coordsize="3813,1848" path="m10937,-207r,-2l10933,-207r4,xe" fillcolor="fuchsia" stroked="f">
              <v:path arrowok="t"/>
            </v:shape>
            <v:shape id="_x0000_s5467" style="position:absolute;left:7698;top:-505;width:3813;height:1848" coordorigin="7698,-505" coordsize="3813,1848" path="m11073,-304r3,1l11078,-304r-5,xe" fillcolor="fuchsia" stroked="f">
              <v:path arrowok="t"/>
            </v:shape>
            <v:shape id="_x0000_s5466" style="position:absolute;left:7698;top:-505;width:3813;height:1848" coordorigin="7698,-505" coordsize="3813,1848" path="m11109,-285r-11,5l11096,-278r13,-7xe" fillcolor="fuchsia" stroked="f">
              <v:path arrowok="t"/>
            </v:shape>
            <v:shape id="_x0000_s5465" style="position:absolute;left:7698;top:-505;width:3813;height:1848" coordorigin="7698,-505" coordsize="3813,1848" path="m11153,-307r-11,5l11140,-300r13,-7xe" fillcolor="fuchsia" stroked="f">
              <v:path arrowok="t"/>
            </v:shape>
            <v:shape id="_x0000_s5464" style="position:absolute;left:7698;top:-505;width:3813;height:1848" coordorigin="7698,-505" coordsize="3813,1848" path="m11156,-341r-6,4l11156,-337r,-4xe" fillcolor="fuchsia" stroked="f">
              <v:path arrowok="t"/>
            </v:shape>
            <v:shape id="_x0000_s5463" style="position:absolute;left:7698;top:-505;width:3813;height:1848" coordorigin="7698,-505" coordsize="3813,1848" path="m11282,-387r1,15l11289,-374r-7,-13xe" fillcolor="fuchsia" stroked="f">
              <v:path arrowok="t"/>
            </v:shape>
            <v:shape id="_x0000_s5462" style="position:absolute;left:7698;top:-505;width:3813;height:1848" coordorigin="7698,-505" coordsize="3813,1848" path="m11282,-387r4,4l11281,-389r1,2xe" fillcolor="fuchsia" stroked="f">
              <v:path arrowok="t"/>
            </v:shape>
            <v:shape id="_x0000_s5461" style="position:absolute;left:7698;top:-505;width:3813;height:1848" coordorigin="7698,-505" coordsize="3813,1848" path="m11317,-394r-10,3l11306,-389r11,-5xe" fillcolor="fuchsia" stroked="f">
              <v:path arrowok="t"/>
            </v:shape>
            <v:shape id="_x0000_s5460" style="position:absolute;left:7698;top:-505;width:3813;height:1848" coordorigin="7698,-505" coordsize="3813,1848" path="m11359,-421r4,4l11363,-418r-4,-3xe" fillcolor="fuchsia" stroked="f">
              <v:path arrowok="t"/>
            </v:shape>
            <v:shape id="_x0000_s5459" style="position:absolute;left:7698;top:-505;width:3813;height:1848" coordorigin="7698,-505" coordsize="3813,1848" path="m11418,-440r-12,5l11403,-432r15,-8xe" fillcolor="fuchsia" stroked="f">
              <v:path arrowok="t"/>
            </v:shape>
            <v:shape id="_x0000_s5458" style="position:absolute;left:7698;top:-505;width:3813;height:1848" coordorigin="7698,-505" coordsize="3813,1848" path="m11467,-486r4,-5l11467,-486xe" fillcolor="fuchsia" stroked="f">
              <v:path arrowok="t"/>
            </v:shape>
            <v:shape id="_x0000_s5457" style="position:absolute;left:7698;top:-505;width:3813;height:1848" coordorigin="7698,-505" coordsize="3813,1848" path="m11509,-491r-7,5l11502,-483r7,-8xe" fillcolor="fuchsia" stroked="f">
              <v:path arrowok="t"/>
            </v:shape>
            <v:shape id="_x0000_s5456" style="position:absolute;left:7698;top:-505;width:3813;height:1848" coordorigin="7698,-505" coordsize="3813,1848" path="m11499,-490r-2,-6l11496,-496r3,6xe" fillcolor="fuchsia" stroked="f">
              <v:path arrowok="t"/>
            </v:shape>
            <v:shape id="_x0000_s5455" style="position:absolute;left:7698;top:-505;width:3813;height:1848" coordorigin="7698,-505" coordsize="3813,1848" path="m11486,-492r2,13l11492,-481r5,5l11502,-481r,-2l11498,-480r-6,-16l11496,-501r-6,5l11488,-496r-1,-1l11476,-497r-5,5l11471,-491r3,-2l11481,-486r1,1l11488,-479r-2,-13l11489,-495r1,-1l11487,-496r-5,4l11482,-486r,-6l11487,-496r3,l11492,-492r,6l11486,-492xe" fillcolor="fuchsia" stroked="f">
              <v:path arrowok="t"/>
            </v:shape>
            <v:shape id="_x0000_s5454" style="position:absolute;left:7698;top:-505;width:3813;height:1848" coordorigin="7698,-505" coordsize="3813,1848" path="m11489,-495r-3,3l11492,-486r,-6l11490,-496r-1,1xe" fillcolor="fuchsia" stroked="f">
              <v:path arrowok="t"/>
            </v:shape>
            <v:shape id="_x0000_s5453" style="position:absolute;left:7698;top:-505;width:3813;height:1848" coordorigin="7698,-505" coordsize="3813,1848" path="m11499,-490r3,-2l11498,-503r-2,1l11496,-501r-4,5l11498,-480r4,-3l11502,-486r7,-5l11508,-492r-4,2l11499,-490r-3,-6l11496,-497r,1l11497,-496r2,6xe" fillcolor="fuchsia" stroked="f">
              <v:path arrowok="t"/>
            </v:shape>
            <v:shape id="_x0000_s5452" style="position:absolute;left:7698;top:-505;width:3813;height:1848" coordorigin="7698,-505" coordsize="3813,1848" path="m11512,-502r-8,-3l11499,-505r-3,3l11498,-503r4,11l11499,-490r5,l11508,-492r4,-1l11512,-502xe" fillcolor="fuchsia" stroked="f">
              <v:path arrowok="t"/>
            </v:shape>
            <v:shape id="_x0000_s5451" style="position:absolute;left:7698;top:-505;width:3813;height:1848" coordorigin="7698,-505" coordsize="3813,1848" path="m11476,-476r,-10l11471,-491r-4,5l11466,-487r-7,l11466,-486r-2,l11459,-481r1,5l11467,-475r3,7l11470,-475r1,4l11471,-469r1,5l11476,-464r-4,-6l11471,-471r7,3l11481,-476r,-6l11482,-481r4,4l11487,-476r10,l11492,-481r-4,2l11482,-485r-1,-1l11476,-486r,10l11471,-474r,-1l11470,-475r,l11466,-476r-4,-6l11466,-486r1,l11470,-483r,-3l11471,-486r5,10xe" fillcolor="fuchsia" stroked="f">
              <v:path arrowok="t"/>
            </v:shape>
            <v:shape id="_x0000_s5450" style="position:absolute;left:7698;top:-505;width:3813;height:1848" coordorigin="7698,-505" coordsize="3813,1848" path="m11486,-476r1,l11486,-477r-4,-4l11482,-472r4,-4xe" fillcolor="fuchsia" stroked="f">
              <v:path arrowok="t"/>
            </v:shape>
            <v:shape id="_x0000_s5449" style="position:absolute;left:7698;top:-505;width:3813;height:1848" coordorigin="7698,-505" coordsize="3813,1848" path="m11471,-481r5,5l11471,-486r-1,l11470,-483r-3,-3l11466,-486r-4,4l11466,-476r4,1l11470,-475r1,l11471,-474r5,-2l11471,-481xe" fillcolor="fuchsia" stroked="f">
              <v:path arrowok="t"/>
            </v:shape>
            <v:shape id="_x0000_s5448" style="position:absolute;left:7698;top:-505;width:3813;height:1848" coordorigin="7698,-505" coordsize="3813,1848" path="m11448,-452r4,l11449,-456r-1,-8l11448,-469r2,5l11450,-471r2,7l11459,-464r,-5l11460,-464r,7l11459,-455r-4,3l11466,-452r6,-6l11472,-464r-1,-5l11471,-471r-1,-4l11470,-464r-6,l11460,-468r-1,-4l11456,-475r-1,-1l11452,-476r3,l11452,-487r-4,6l11448,-476r3,1l11449,-472r-1,2l11448,-473r,21xe" fillcolor="fuchsia" stroked="f">
              <v:path arrowok="t"/>
            </v:shape>
            <v:shape id="_x0000_s5447" style="position:absolute;left:7698;top:-505;width:3813;height:1848" coordorigin="7698,-505" coordsize="3813,1848" path="m11460,-468r4,4l11470,-464r,-4l11467,-475r-7,4l11459,-475r,-12l11452,-487r3,11l11456,-475r3,3l11460,-468xe" fillcolor="fuchsia" stroked="f">
              <v:path arrowok="t"/>
            </v:shape>
            <v:shape id="_x0000_s5446" style="position:absolute;left:7698;top:-505;width:3813;height:1848" coordorigin="7698,-505" coordsize="3813,1848" path="m11467,-475r-7,-1l11459,-481r5,-5l11466,-486r-7,-1l11459,-475r1,4l11467,-475xe" fillcolor="fuchsia" stroked="f">
              <v:path arrowok="t"/>
            </v:shape>
            <v:shape id="_x0000_s5445" style="position:absolute;left:7698;top:-505;width:3813;height:1848" coordorigin="7698,-505" coordsize="3813,1848" path="m11459,-464r-7,l11450,-471r,14l11450,-464r-2,-5l11448,-464r1,8l11452,-452r3,l11459,-455r1,-2l11460,-464r-1,-5l11459,-464xe" fillcolor="fuchsia" stroked="f">
              <v:path arrowok="t"/>
            </v:shape>
            <v:shape id="_x0000_s5444" style="position:absolute;left:7698;top:-505;width:3813;height:1848" coordorigin="7698,-505" coordsize="3813,1848" path="m11482,-476r,-5l11481,-482r,6l11478,-468r-7,-3l11472,-470r4,6l11482,-469r,-7xe" fillcolor="fuchsia" stroked="f">
              <v:path arrowok="t"/>
            </v:shape>
            <v:shape id="_x0000_s5443" style="position:absolute;left:7698;top:-505;width:3813;height:1848" coordorigin="7698,-505" coordsize="3813,1848" path="m11474,-493r-3,2l11476,-486r5,l11474,-493xe" fillcolor="fuchsia" stroked="f">
              <v:path arrowok="t"/>
            </v:shape>
            <v:shape id="_x0000_s5442" style="position:absolute;left:7698;top:-505;width:3813;height:1848" coordorigin="7698,-505" coordsize="3813,1848" path="m11449,-472r2,-3l11448,-476r-19,l11428,-473r-3,7l11424,-469r-1,3l11424,-466r-1,l11424,-465r1,1l11425,-440r8,l11429,-446r,-14l11433,-466r3,14l11440,-452r-1,-1l11436,-455r-1,-2l11435,-464r,7l11436,-455r,-8l11435,-466r,-5l11436,-472r10,17l11444,-452r4,l11448,-475r1,3xe" fillcolor="fuchsia" stroked="f">
              <v:path arrowok="t"/>
            </v:shape>
            <v:shape id="_x0000_s5441" style="position:absolute;left:7698;top:-505;width:3813;height:1848" coordorigin="7698,-505" coordsize="3813,1848" path="m11435,-471r,5l11436,-463r,8l11439,-453r1,1l11439,-452r,5l11443,-452r1,l11446,-455r-10,-17l11435,-471r1,6l11439,-460r,7l11439,-460r-3,-5l11435,-471xe" fillcolor="fuchsia" stroked="f">
              <v:path arrowok="t"/>
            </v:shape>
            <v:shape id="_x0000_s5440" style="position:absolute;left:7698;top:-505;width:3813;height:1848" coordorigin="7698,-505" coordsize="3813,1848" path="m11414,-444r-1,-13l11413,-446r1,6l11416,-440r-2,-4l11413,-453r1,9xe" fillcolor="fuchsia" stroked="f">
              <v:path arrowok="t"/>
            </v:shape>
            <v:shape id="_x0000_s5439" style="position:absolute;left:7698;top:-505;width:3813;height:1848" coordorigin="7698,-505" coordsize="3813,1848" path="m11421,-441r-7,-13l11419,-440r,l11425,-440r,-14l11421,-441xe" fillcolor="fuchsia" stroked="f">
              <v:path arrowok="t"/>
            </v:shape>
            <v:shape id="_x0000_s5438" style="position:absolute;left:7698;top:-505;width:3813;height:1848" coordorigin="7698,-505" coordsize="3813,1848" path="m11424,-457r-3,-9l11408,-466r-3,3l11409,-465r4,5l11414,-462r3,-1l11424,-457xe" fillcolor="fuchsia" stroked="f">
              <v:path arrowok="t"/>
            </v:shape>
            <v:shape id="_x0000_s5437" style="position:absolute;left:7698;top:-505;width:3813;height:1848" coordorigin="7698,-505" coordsize="3813,1848" path="m11439,-446r,-6l11436,-452r-7,-1l11436,-452r-3,-14l11429,-460r,8l11435,-443r4,-3xe" fillcolor="fuchsia" stroked="f">
              <v:path arrowok="t"/>
            </v:shape>
            <v:shape id="_x0000_s5436" style="position:absolute;left:7698;top:-505;width:3813;height:1848" coordorigin="7698,-505" coordsize="3813,1848" path="m11428,-473r1,-3l11424,-471r,2l11425,-466r3,-7xe" fillcolor="fuchsia" stroked="f">
              <v:path arrowok="t"/>
            </v:shape>
            <v:shape id="_x0000_s5435" style="position:absolute;left:7698;top:-505;width:3813;height:1848" coordorigin="7698,-505" coordsize="3813,1848" path="m11449,-472r-1,-3l11448,-470r1,-2xe" fillcolor="fuchsia" stroked="f">
              <v:path arrowok="t"/>
            </v:shape>
            <v:shape id="_x0000_s5434" style="position:absolute;left:7698;top:-505;width:3813;height:1848" coordorigin="7698,-505" coordsize="3813,1848" path="m11435,-443r-6,-9l11429,-446r4,6l11439,-446r-4,3xe" fillcolor="fuchsia" stroked="f">
              <v:path arrowok="t"/>
            </v:shape>
            <v:shape id="_x0000_s5433" style="position:absolute;left:7698;top:-505;width:3813;height:1848" coordorigin="7698,-505" coordsize="3813,1848" path="m11391,-456r1,2l11396,-449r-4,-6l11405,-463r-15,7l11390,-457r-9,l11389,-456r2,1l11392,-455r-1,-1xe" fillcolor="fuchsia" stroked="f">
              <v:path arrowok="t"/>
            </v:shape>
            <v:shape id="_x0000_s5432" style="position:absolute;left:7698;top:-505;width:3813;height:1848" coordorigin="7698,-505" coordsize="3813,1848" path="m11392,-442r-3,-13l11385,-455r,15l11381,-443r,14l11385,-425r,-13l11391,-432r-5,-22l11392,-442xe" fillcolor="fuchsia" stroked="f">
              <v:path arrowok="t"/>
            </v:shape>
            <v:shape id="_x0000_s5431" style="position:absolute;left:7698;top:-505;width:3813;height:1848" coordorigin="7698,-505" coordsize="3813,1848" path="m11385,-425r3,-4l11385,-431r3,2l11400,-429r3,-3l11406,-435r12,-5l11408,-440r-2,-2l11402,-446r,-7l11406,-449r-4,-11l11400,-455r-2,25l11396,-435r-4,4l11391,-432r-6,-6l11385,-425xe" fillcolor="fuchsia" stroked="f">
              <v:path arrowok="t"/>
            </v:shape>
            <v:shape id="_x0000_s5430" style="position:absolute;left:7698;top:-505;width:3813;height:1848" coordorigin="7698,-505" coordsize="3813,1848" path="m11377,-446r2,-3l11381,-457r-7,l11371,-452r,6l11371,-431r2,2l11374,-428r,-1l11379,-435r-2,-11xe" fillcolor="fuchsia" stroked="f">
              <v:path arrowok="t"/>
            </v:shape>
            <v:shape id="_x0000_s5429" style="position:absolute;left:7698;top:-505;width:3813;height:1848" coordorigin="7698,-505" coordsize="3813,1848" path="m11368,-448r-3,2l11368,-435r3,4l11371,-446r,-6l11374,-457r-6,8l11368,-442r,-6xe" fillcolor="fuchsia" stroked="f">
              <v:path arrowok="t"/>
            </v:shape>
            <v:shape id="_x0000_s5428" style="position:absolute;left:7698;top:-505;width:3813;height:1848" coordorigin="7698,-505" coordsize="3813,1848" path="m11341,-435r-4,4l11334,-429r7,11l11334,-424r,11l11339,-400r10,-5l11341,-405r,3l11341,-405r-7,-15l11341,-405r,-4l11341,-405r7,l11350,-406r2,-1l11357,-407r2,-1l11366,-407r8,-6l11369,-410r2,-8l11363,-429r-4,-3l11356,-435r,11l11359,-421r4,8l11363,-417r-4,-4l11356,-431r3,10l11363,-418r,-2l11363,-413r-4,-8l11354,-408r-2,1l11348,-410r-4,-3l11342,-433r6,-2l11341,-435xe" fillcolor="fuchsia" stroked="f">
              <v:path arrowok="t"/>
            </v:shape>
            <v:shape id="_x0000_s5427" style="position:absolute;left:7698;top:-505;width:3813;height:1848" coordorigin="7698,-505" coordsize="3813,1848" path="m11354,-408r5,-13l11356,-424r,-11l11366,-435r5,17l11379,-418r6,-6l11385,-425r-4,4l11380,-421r-6,-7l11374,-428r,8l11374,-428r-4,-3l11368,-435r-7,-7l11360,-441r-4,3l11353,-435r-4,4l11354,-408xe" fillcolor="fuchsia" stroked="f">
              <v:path arrowok="t"/>
            </v:shape>
            <v:shape id="_x0000_s5426" style="position:absolute;left:7698;top:-505;width:3813;height:1848" coordorigin="7698,-505" coordsize="3813,1848" path="m11352,-435r-4,l11344,-429r,9l11344,-429r4,-6l11342,-433r2,20l11348,-410r,-22l11352,-435xe" fillcolor="fuchsia" stroked="f">
              <v:path arrowok="t"/>
            </v:shape>
            <v:shape id="_x0000_s5425" style="position:absolute;left:7698;top:-505;width:3813;height:1848" coordorigin="7698,-505" coordsize="3813,1848" path="m11350,-406r-2,1l11356,-405r1,-1l11366,-407r-14,l11350,-406xe" fillcolor="fuchsia" stroked="f">
              <v:path arrowok="t"/>
            </v:shape>
            <v:shape id="_x0000_s5424" style="position:absolute;left:7698;top:-505;width:3813;height:1848" coordorigin="7698,-505" coordsize="3813,1848" path="m11348,-410r4,3l11354,-408r-5,-23l11353,-435r-1,l11348,-432r,22xe" fillcolor="fuchsia" stroked="f">
              <v:path arrowok="t"/>
            </v:shape>
            <v:shape id="_x0000_s5423" style="position:absolute;left:7698;top:-505;width:3813;height:1848" coordorigin="7698,-505" coordsize="3813,1848" path="m11371,-418r-5,-17l11356,-435r3,3l11363,-429r8,11xe" fillcolor="fuchsia" stroked="f">
              <v:path arrowok="t"/>
            </v:shape>
            <v:shape id="_x0000_s5422" style="position:absolute;left:7698;top:-505;width:3813;height:1848" coordorigin="7698,-505" coordsize="3813,1848" path="m11374,-415r2,-3l11371,-418r-2,8l11374,-413r,-2xe" fillcolor="fuchsia" stroked="f">
              <v:path arrowok="t"/>
            </v:shape>
            <v:shape id="_x0000_s5421" style="position:absolute;left:7698;top:-505;width:3813;height:1848" coordorigin="7698,-505" coordsize="3813,1848" path="m11381,-452r,9l11385,-440r,-15l11381,-452xe" fillcolor="fuchsia" stroked="f">
              <v:path arrowok="t"/>
            </v:shape>
            <v:shape id="_x0000_s5420" style="position:absolute;left:7698;top:-505;width:3813;height:1848" coordorigin="7698,-505" coordsize="3813,1848" path="m11392,-442r-6,-12l11391,-432r1,1l11396,-435r2,5l11400,-455r2,-5l11406,-449r-4,-4l11402,-446r4,4l11402,-453r4,11l11408,-440r11,l11419,-440r-5,-14l11413,-457r1,13l11416,-440r-2,l11413,-446r,-11l11414,-454r7,13l11425,-454r,-10l11424,-465r-1,-1l11424,-469r-3,3l11424,-457r,-7l11424,-457r-7,-6l11414,-462r-1,2l11409,-465r-4,2l11392,-455r4,6l11396,-442r,-7l11392,-454r-1,-1l11389,-456r-8,-1l11379,-449r,7l11379,-449r-2,3l11379,-435r-5,6l11374,-428r-1,-1l11371,-431r-3,-4l11365,-446r-2,l11356,-440r,2l11360,-441r1,-1l11368,-435r2,4l11374,-428r,l11380,-421r1,l11385,-425r-4,-4l11381,-452r4,-3l11389,-455r3,13xe" fillcolor="fuchsia" stroked="f">
              <v:path arrowok="t"/>
            </v:shape>
            <v:shape id="_x0000_s5419" style="position:absolute;left:7698;top:-505;width:3813;height:1848" coordorigin="7698,-505" coordsize="3813,1848" path="m11339,-400r-5,-13l11334,-424r-16,l11315,-420r-3,2l11307,-423r,25l11307,-407r-6,-6l11300,-418r2,-2l11289,-413r11,l11300,-409r6,15l11315,-394r-3,-8l11312,-414r3,4l11322,-397r-3,-26l11327,-408r,-12l11329,-418r4,21l11339,-400xe" fillcolor="fuchsia" stroked="f">
              <v:path arrowok="t"/>
            </v:shape>
            <v:shape id="_x0000_s5418" style="position:absolute;left:7698;top:-505;width:3813;height:1848" coordorigin="7698,-505" coordsize="3813,1848" path="m11315,-424r-9,l11302,-420r-2,2l11301,-413r6,6l11307,-423r5,5l11315,-420r3,-4l11315,-424xe" fillcolor="fuchsia" stroked="f">
              <v:path arrowok="t"/>
            </v:shape>
            <v:shape id="_x0000_s5417" style="position:absolute;left:7698;top:-505;width:3813;height:1848" coordorigin="7698,-505" coordsize="3813,1848" path="m11317,-394r1,l11318,-395r-3,-4l11317,-394xe" fillcolor="fuchsia" stroked="f">
              <v:path arrowok="t"/>
            </v:shape>
            <v:shape id="_x0000_s5416" style="position:absolute;left:7698;top:-505;width:3813;height:1848" coordorigin="7698,-505" coordsize="3813,1848" path="m11339,-400r-6,3l11329,-404r-2,-4l11319,-423r3,26l11315,-410r-3,-4l11312,-402r3,8l11306,-394r-6,-15l11300,-402r,-11l11297,-396r6,8l11300,-386r-3,-8l11294,-398r3,8l11297,-383r-12,l11286,-383r-4,-4l11289,-374r3,-3l11297,-382r2,-1l11297,-387r2,4l11302,-387r4,-2l11307,-391r10,-3l11315,-399r-3,-10l11315,-399r3,4l11318,-394r9,l11327,-399r2,-3l11334,-394r5,-6xe" fillcolor="fuchsia" stroked="f">
              <v:path arrowok="t"/>
            </v:shape>
            <v:shape id="_x0000_s5415" style="position:absolute;left:7698;top:-505;width:3813;height:1848" coordorigin="7698,-505" coordsize="3813,1848" path="m11329,-404r4,7l11329,-418r-2,-2l11327,-408r2,4l11329,-409r,5xe" fillcolor="fuchsia" stroked="f">
              <v:path arrowok="t"/>
            </v:shape>
            <v:shape id="_x0000_s5414" style="position:absolute;left:7698;top:-505;width:3813;height:1848" coordorigin="7698,-505" coordsize="3813,1848" path="m11327,-399r,5l11334,-394r-5,-8l11327,-399xe" fillcolor="fuchsia" stroked="f">
              <v:path arrowok="t"/>
            </v:shape>
            <v:shape id="_x0000_s5413" style="position:absolute;left:7698;top:-505;width:3813;height:1848" coordorigin="7698,-505" coordsize="3813,1848" path="m11322,-424r12,l11341,-418r-7,-11l11337,-431r-15,7xe" fillcolor="fuchsia" stroked="f">
              <v:path arrowok="t"/>
            </v:shape>
            <v:shape id="_x0000_s5412" style="position:absolute;left:7698;top:-505;width:3813;height:1848" coordorigin="7698,-505" coordsize="3813,1848" path="m11270,-398r-14,7l11259,-391r9,-5l11270,-398xe" fillcolor="fuchsia" stroked="f">
              <v:path arrowok="t"/>
            </v:shape>
            <v:shape id="_x0000_s5411" style="position:absolute;left:7698;top:-505;width:3813;height:1848" coordorigin="7698,-505" coordsize="3813,1848" path="m11297,-380r,-2l11292,-377r-3,3l11283,-372r-9,-4l11283,-372r-1,-15l11281,-389r-2,-9l11281,-389r5,6l11297,-383r,-7l11294,-398r-4,-4l11279,-402r,11l11272,-398r2,13l11274,-369r12,-3l11290,-372r7,-8xe" fillcolor="fuchsia" stroked="f">
              <v:path arrowok="t"/>
            </v:shape>
            <v:shape id="_x0000_s5410" style="position:absolute;left:7698;top:-505;width:3813;height:1848" coordorigin="7698,-505" coordsize="3813,1848" path="m11286,-372r-12,3l11274,-372r-6,-15l11274,-372r,-13l11268,-391r,11l11267,-364r-2,1l11259,-362r-6,-3l11259,-362r6,-1l11253,-390r,28l11262,-362r3,-1l11271,-365r15,-7xe" fillcolor="fuchsia" stroked="f">
              <v:path arrowok="t"/>
            </v:shape>
            <v:shape id="_x0000_s5409" style="position:absolute;left:7698;top:-505;width:3813;height:1848" coordorigin="7698,-505" coordsize="3813,1848" path="m11273,-400r2,-1l11276,-402r-2,l11270,-398r3,-2xe" fillcolor="fuchsia" stroked="f">
              <v:path arrowok="t"/>
            </v:shape>
            <v:shape id="_x0000_s5408" style="position:absolute;left:7698;top:-505;width:3813;height:1848" coordorigin="7698,-505" coordsize="3813,1848" path="m11300,-386r3,-2l11297,-396r-4,-4l11286,-412r3,10l11290,-402r4,4l11297,-394r3,8xe" fillcolor="fuchsia" stroked="f">
              <v:path arrowok="t"/>
            </v:shape>
            <v:shape id="_x0000_s5407" style="position:absolute;left:7698;top:-505;width:3813;height:1848" coordorigin="7698,-505" coordsize="3813,1848" path="m11279,-407r,2l11283,-408r2,-5l11279,-407xe" fillcolor="fuchsia" stroked="f">
              <v:path arrowok="t"/>
            </v:shape>
            <v:shape id="_x0000_s5406" style="position:absolute;left:7698;top:-505;width:3813;height:1848" coordorigin="7698,-505" coordsize="3813,1848" path="m11302,-387r-3,4l11301,-383r5,-6l11302,-387xe" fillcolor="fuchsia" stroked="f">
              <v:path arrowok="t"/>
            </v:shape>
            <v:shape id="_x0000_s5405" style="position:absolute;left:7698;top:-505;width:3813;height:1848" coordorigin="7698,-505" coordsize="3813,1848" path="m11265,-363r-3,1l11268,-362r3,-3l11265,-363xe" fillcolor="fuchsia" stroked="f">
              <v:path arrowok="t"/>
            </v:shape>
            <v:shape id="_x0000_s5404" style="position:absolute;left:7698;top:-505;width:3813;height:1848" coordorigin="7698,-505" coordsize="3813,1848" path="m11252,-357r10,-5l11253,-362r,-28l11265,-363r2,-1l11268,-380r,-11l11274,-385r-2,-13l11279,-391r,-11l11289,-402r-3,-10l11293,-400r4,4l11300,-413r-15,l11283,-408r-4,3l11276,-402r-1,1l11273,-400r-3,2l11268,-396r-9,5l11252,-391r-6,5l11236,-381r2,l11244,-353r8,-4l11253,-358r-1,-4l11244,-369r,-16l11246,-381r6,19l11253,-358r-1,1xe" fillcolor="fuchsia" stroked="f">
              <v:path arrowok="t"/>
            </v:shape>
            <v:shape id="_x0000_s5403" style="position:absolute;left:7698;top:-505;width:3813;height:1848" coordorigin="7698,-505" coordsize="3813,1848" path="m11244,-381r,12l11252,-362r-6,-19l11244,-385r,9l11244,-381xe" fillcolor="fuchsia" stroked="f">
              <v:path arrowok="t"/>
            </v:shape>
            <v:shape id="_x0000_s5402" style="position:absolute;left:7698;top:-505;width:3813;height:1848" coordorigin="7698,-505" coordsize="3813,1848" path="m11236,-381r-6,l11225,-376r-1,2l11215,-369r-4,l11208,-368r1,16l11209,-343r,-9l11201,-358r-1,-5l11202,-365r-13,7l11200,-358r6,18l11220,-340r-5,l11222,-341r-13,-27l11222,-341r2,-28l11230,-351r,-12l11231,-379r5,-2xe" fillcolor="fuchsia" stroked="f">
              <v:path arrowok="t"/>
            </v:shape>
            <v:shape id="_x0000_s5401" style="position:absolute;left:7698;top:-505;width:3813;height:1848" coordorigin="7698,-505" coordsize="3813,1848" path="m11238,-381r-2,l11231,-379r-1,16l11230,-346r,-5l11224,-365r6,14l11224,-369r,11l11228,-344r12,-7l11246,-351r6,-6l11244,-353r-6,2l11230,-354r8,3l11244,-353r-6,-28xe" fillcolor="fuchsia" stroked="f">
              <v:path arrowok="t"/>
            </v:shape>
            <v:shape id="_x0000_s5400" style="position:absolute;left:7698;top:-505;width:3813;height:1848" coordorigin="7698,-505" coordsize="3813,1848" path="m11189,-358r-4,l11180,-353r-1,5l11178,-348r,13l11185,-322r13,-7l11194,-329r-8,-12l11185,-329r1,5l11186,-332r,8l11185,-329r-7,-14l11185,-329r1,-12l11186,-357r3,-1xe" fillcolor="fuchsia" stroked="f">
              <v:path arrowok="t"/>
            </v:shape>
            <v:shape id="_x0000_s5399" style="position:absolute;left:7698;top:-505;width:3813;height:1848" coordorigin="7698,-505" coordsize="3813,1848" path="m11206,-340r-6,-18l11200,-346r7,13l11209,-335r-2,2l11220,-340r-14,l11200,-354r6,14xe" fillcolor="fuchsia" stroked="f">
              <v:path arrowok="t"/>
            </v:shape>
            <v:shape id="_x0000_s5398" style="position:absolute;left:7698;top:-505;width:3813;height:1848" coordorigin="7698,-505" coordsize="3813,1848" path="m11200,-330r,-28l11189,-358r-3,1l11186,-341r8,12l11201,-329r6,-4l11200,-346r,16xe" fillcolor="fuchsia" stroked="f">
              <v:path arrowok="t"/>
            </v:shape>
            <v:shape id="_x0000_s5397" style="position:absolute;left:7698;top:-505;width:3813;height:1848" coordorigin="7698,-505" coordsize="3813,1848" path="m11201,-358r8,6l11208,-368r3,-1l11206,-369r-4,4l11200,-363r1,5xe" fillcolor="fuchsia" stroked="f">
              <v:path arrowok="t"/>
            </v:shape>
            <v:shape id="_x0000_s5396" style="position:absolute;left:7698;top:-505;width:3813;height:1848" coordorigin="7698,-505" coordsize="3813,1848" path="m11222,-341r-7,1l11224,-340r4,-4l11224,-358r,-11l11222,-341xe" fillcolor="fuchsia" stroked="f">
              <v:path arrowok="t"/>
            </v:shape>
            <v:shape id="_x0000_s5395" style="position:absolute;left:7698;top:-505;width:3813;height:1848" coordorigin="7698,-505" coordsize="3813,1848" path="m11225,-376r-14,7l11215,-369r9,-5l11225,-376xe" fillcolor="fuchsia" stroked="f">
              <v:path arrowok="t"/>
            </v:shape>
            <v:shape id="_x0000_s5394" style="position:absolute;left:7698;top:-505;width:3813;height:1848" coordorigin="7698,-505" coordsize="3813,1848" path="m11178,-348r1,l11180,-353r-11,5l11162,-348r2,2l11164,-318r15,l11185,-322r-7,3l11171,-318r-7,-3l11171,-318r7,-1l11171,-348r7,-4l11178,-348xe" fillcolor="fuchsia" stroked="f">
              <v:path arrowok="t"/>
            </v:shape>
            <v:shape id="_x0000_s5393" style="position:absolute;left:7698;top:-505;width:3813;height:1848" coordorigin="7698,-505" coordsize="3813,1848" path="m11150,-337r6,29l11156,-324r6,6l11158,-337r-1,-5l11147,-337r-4,2l11142,-336r-5,2l11134,-330r-8,4l11118,-326r-5,5l11111,-319r-6,4l11097,-315r1,1l11098,-288r,-9l11091,-304r-2,-4l11093,-312r-15,8l11076,-303r-3,-1l11069,-299r6,-3l11089,-275r-7,-29l11089,-304r,5l11089,-304r,13l11097,-285r8,l11098,-313r,l11111,-286r-2,1l11114,-285r5,-5l11111,-302r,-13l11114,-315r5,-9l11120,-325r14,28l11134,-326r1,l11142,-319r,-16l11156,-308r-6,-29l11156,-341r,9l11156,-337r-6,xe" fillcolor="fuchsia" stroked="f">
              <v:path arrowok="t"/>
            </v:shape>
            <v:shape id="_x0000_s5392" style="position:absolute;left:7698;top:-505;width:3813;height:1848" coordorigin="7698,-505" coordsize="3813,1848" path="m11142,-336r1,1l11147,-337r-6,l11137,-334r5,-2xe" fillcolor="fuchsia" stroked="f">
              <v:path arrowok="t"/>
            </v:shape>
            <v:shape id="_x0000_s5391" style="position:absolute;left:7698;top:-505;width:3813;height:1848" coordorigin="7698,-505" coordsize="3813,1848" path="m11185,-322r-7,-13l11178,-352r-7,4l11178,-319r7,-3xe" fillcolor="fuchsia" stroked="f">
              <v:path arrowok="t"/>
            </v:shape>
            <v:shape id="_x0000_s5390" style="position:absolute;left:7698;top:-505;width:3813;height:1848" coordorigin="7698,-505" coordsize="3813,1848" path="m11142,-335r,25l11142,-319r-7,-7l11134,-326r,5l11134,-326r,13l11141,-307r9,l11142,-335xe" fillcolor="fuchsia" stroked="f">
              <v:path arrowok="t"/>
            </v:shape>
            <v:shape id="_x0000_s5389" style="position:absolute;left:7698;top:-505;width:3813;height:1848" coordorigin="7698,-505" coordsize="3813,1848" path="m11093,-312r-4,4l11091,-304r7,7l11098,-314r-1,-1l11093,-312xe" fillcolor="fuchsia" stroked="f">
              <v:path arrowok="t"/>
            </v:shape>
            <v:shape id="_x0000_s5388" style="position:absolute;left:7698;top:-505;width:3813;height:1848" coordorigin="7698,-505" coordsize="3813,1848" path="m11119,-290r12,-6l11118,-296r-7,-14l11118,-296r2,-12l11134,-297r-14,-28l11119,-324r-5,9l11111,-315r,13l11119,-290r1,-1l11119,-290xe" fillcolor="fuchsia" stroked="f">
              <v:path arrowok="t"/>
            </v:shape>
            <v:shape id="_x0000_s5387" style="position:absolute;left:7698;top:-505;width:3813;height:1848" coordorigin="7698,-505" coordsize="3813,1848" path="m11113,-321r-10,6l11105,-315r6,-4l11113,-321xe" fillcolor="fuchsia" stroked="f">
              <v:path arrowok="t"/>
            </v:shape>
            <v:shape id="_x0000_s5386" style="position:absolute;left:7698;top:-505;width:3813;height:1848" coordorigin="7698,-505" coordsize="3813,1848" path="m11131,-296r-5,l11120,-299r6,3l11135,-296r5,-4l11142,-302r11,-5l11158,-307r5,-5l11176,-318r-12,l11164,-313r,-33l11162,-348r-5,6l11158,-337r4,19l11156,-324r,16l11142,-335r8,28l11141,-307r-7,-6l11134,-326r,29l11120,-308r-2,12l11131,-296xe" fillcolor="fuchsia" stroked="f">
              <v:path arrowok="t"/>
            </v:shape>
            <v:shape id="_x0000_s5385" style="position:absolute;left:7698;top:-505;width:3813;height:1848" coordorigin="7698,-505" coordsize="3813,1848" path="m11137,-334r-14,8l11126,-326r8,-4l11137,-334xe" fillcolor="fuchsia" stroked="f">
              <v:path arrowok="t"/>
            </v:shape>
            <v:shape id="_x0000_s5384" style="position:absolute;left:7698;top:-505;width:3813;height:1848" coordorigin="7698,-505" coordsize="3813,1848" path="m11031,-252r-9,-29l11018,-252r-9,5l11004,-243r27,-9l11026,-252r5,xe" fillcolor="fuchsia" stroked="f">
              <v:path arrowok="t"/>
            </v:shape>
            <v:shape id="_x0000_s5383" style="position:absolute;left:7698;top:-505;width:3813;height:1848" coordorigin="7698,-505" coordsize="3813,1848" path="m10992,-271r10,l11009,-264r,9l11012,-258r,-17l11015,-278r-23,7xe" fillcolor="fuchsia" stroked="f">
              <v:path arrowok="t"/>
            </v:shape>
            <v:shape id="_x0000_s5382" style="position:absolute;left:7698;top:-505;width:3813;height:1848" coordorigin="7698,-505" coordsize="3813,1848" path="m11037,-254r5,-4l11042,-275r-7,-7l11026,-282r5,30l11035,-252r2,-2xe" fillcolor="fuchsia" stroked="f">
              <v:path arrowok="t"/>
            </v:shape>
            <v:shape id="_x0000_s5381" style="position:absolute;left:7698;top:-505;width:3813;height:1848" coordorigin="7698,-505" coordsize="3813,1848" path="m11045,-269r,-8l11052,-262r1,-29l11062,-273r-1,-20l11069,-299r-11,6l11052,-293r-3,3l11055,-292r1,l11055,-292r-6,2l11045,-286r,17xe" fillcolor="fuchsia" stroked="f">
              <v:path arrowok="t"/>
            </v:shape>
            <v:shape id="_x0000_s5380" style="position:absolute;left:7698;top:-505;width:3813;height:1848" coordorigin="7698,-505" coordsize="3813,1848" path="m11067,-264r,-24l11067,-264r-1,1l11062,-273r-9,-18l11052,-262r18,l11075,-268r1,-6l11076,-277r,3l11082,-274r-6,-12l11073,-274r-6,-19l11067,-264xe" fillcolor="fuchsia" stroked="f">
              <v:path arrowok="t"/>
            </v:shape>
            <v:shape id="_x0000_s5379" style="position:absolute;left:7698;top:-505;width:3813;height:1848" coordorigin="7698,-505" coordsize="3813,1848" path="m11066,-263r1,-1l11067,-297r3,4l11076,-286r6,12l11076,-274r-1,6l11087,-274r-11,5l11087,-274r4,l11096,-278r2,-2l11109,-285r2,-1l11098,-313r,l11105,-285r-8,l11089,-291r,-13l11082,-304r7,29l11075,-302r-6,3l11061,-293r1,20l11066,-263xe" fillcolor="fuchsia" stroked="f">
              <v:path arrowok="t"/>
            </v:shape>
            <v:shape id="_x0000_s5378" style="position:absolute;left:7698;top:-505;width:3813;height:1848" coordorigin="7698,-505" coordsize="3813,1848" path="m11070,-293r-3,-4l11067,-293r6,19l11076,-286r-6,-7xe" fillcolor="fuchsia" stroked="f">
              <v:path arrowok="t"/>
            </v:shape>
            <v:shape id="_x0000_s5377" style="position:absolute;left:7698;top:-505;width:3813;height:1848" coordorigin="7698,-505" coordsize="3813,1848" path="m10977,-242r,9l10985,-241r-7,-14l10985,-241r,-30l10980,-266r-2,2l10978,-247r-1,5xe" fillcolor="fuchsia" stroked="f">
              <v:path arrowok="t"/>
            </v:shape>
            <v:shape id="_x0000_s5376" style="position:absolute;left:7698;top:-505;width:3813;height:1848" coordorigin="7698,-505" coordsize="3813,1848" path="m10998,-241r4,l11004,-243r-2,l10993,-257r,16l10998,-241xe" fillcolor="fuchsia" stroked="f">
              <v:path arrowok="t"/>
            </v:shape>
            <v:shape id="_x0000_s5375" style="position:absolute;left:7698;top:-505;width:3813;height:1848" coordorigin="7698,-505" coordsize="3813,1848" path="m10909,-209r,8l10919,-207r-7,-15l10919,-207r,-31l10913,-232r-1,1l10912,-214r-3,5xe" fillcolor="fuchsia" stroked="f">
              <v:path arrowok="t"/>
            </v:shape>
            <v:shape id="_x0000_s5374" style="position:absolute;left:7698;top:-505;width:3813;height:1848" coordorigin="7698,-505" coordsize="3813,1848" path="m10927,-225r1,18l10933,-207r4,-2l10937,-207r3,-3l10937,-209r-4,1l10927,-225xe" fillcolor="fuchsia" stroked="f">
              <v:path arrowok="t"/>
            </v:shape>
            <v:shape id="_x0000_s5373" style="position:absolute;left:7698;top:-505;width:3813;height:1848" coordorigin="7698,-505" coordsize="3813,1848" path="m10944,-222r1,-3l10945,-242r4,-4l10926,-238r11,l10944,-231r,9xe" fillcolor="fuchsia" stroked="f">
              <v:path arrowok="t"/>
            </v:shape>
            <v:shape id="_x0000_s5372" style="position:absolute;left:7698;top:-505;width:3813;height:1848" coordorigin="7698,-505" coordsize="3813,1848" path="m10953,-247r3,-1l10956,-249r-3,l10949,-246r4,-1xe" fillcolor="fuchsia" stroked="f">
              <v:path arrowok="t"/>
            </v:shape>
            <v:shape id="_x0000_s5371" style="position:absolute;left:7698;top:-505;width:3813;height:1848" coordorigin="7698,-505" coordsize="3813,1848" path="m10970,-221r7,-4l10977,-226r-7,-23l10961,-249r,15l10961,-219r9,l10977,-225r-7,4xe" fillcolor="fuchsia" stroked="f">
              <v:path arrowok="t"/>
            </v:shape>
            <v:shape id="_x0000_s5370" style="position:absolute;left:7698;top:-505;width:3813;height:1848" coordorigin="7698,-505" coordsize="3813,1848" path="m10961,-234r-8,-13l10953,-219r-9,5l10940,-210r26,-9l10961,-219r,-15xe" fillcolor="fuchsia" stroked="f">
              <v:path arrowok="t"/>
            </v:shape>
            <v:shape id="_x0000_s5369" style="position:absolute;left:7698;top:-505;width:3813;height:1848" coordorigin="7698,-505" coordsize="3813,1848" path="m10844,-181r,-18l10825,-183r-18,l10807,-152r-7,6l10800,-176r-22,14l10776,-160r2,-2l10775,-162r-5,5l10774,-159r12,17l10784,-162r8,l10800,-137r22,-15l10816,-152r,-17l10809,-182r7,13l10825,-155r1,1l10825,-152r6,-6l10832,-159r,-18l10844,-181xe" fillcolor="fuchsia" stroked="f">
              <v:path arrowok="t"/>
            </v:shape>
            <v:shape id="_x0000_s5368" style="position:absolute;left:7698;top:-505;width:3813;height:1848" coordorigin="7698,-505" coordsize="3813,1848" path="m10807,-183r-7,6l10800,-168r,-8l10800,-155r,-4l10807,-152r,-31xe" fillcolor="fuchsia" stroked="f">
              <v:path arrowok="t"/>
            </v:shape>
            <v:shape id="_x0000_s5367" style="position:absolute;left:7698;top:-505;width:3813;height:1848" coordorigin="7698,-505" coordsize="3813,1848" path="m10823,-154r2,-1l10816,-169r,17l10825,-152r1,-2l10825,-155r-2,1xe" fillcolor="fuchsia" stroked="f">
              <v:path arrowok="t"/>
            </v:shape>
            <v:shape id="_x0000_s5366" style="position:absolute;left:7698;top:-505;width:3813;height:1848" coordorigin="7698,-505" coordsize="3813,1848" path="m10845,-200r-34,17l10825,-183r19,-16l10844,-181r-12,4l10832,-159r-1,1l10863,-174r-31,6l10852,-174r-8,-16l10852,-174r1,-30l10855,-205r5,14l10868,-176r5,-1l10876,-181r9,-4l10878,-201r7,16l10885,-214r4,-2l10893,-202r10,15l10908,-190r1,-2l10933,-207r-5,l10927,-225r-5,-12l10927,-225r10,16l10940,-210r4,-4l10953,-219r-8,-14l10953,-219r,-28l10961,-234r,-15l10970,-249r7,23l10998,-241r-5,l10993,-257r-5,-13l10993,-257r9,14l11004,-243r5,-4l11018,-252r-6,-14l11018,-252r4,-29l11022,-281r,l11031,-252r-5,-30l11035,-282r7,7l11042,-258r-5,4l11062,-262r-10,l11045,-277r,8l11045,-286r4,-4l11025,-282r-2,1l11025,-282r-7,l11015,-278r-3,3l11012,-258r-3,3l11009,-264r-7,-7l10985,-271r,30l10977,-233r,-9l10978,-247r,-17l10980,-266r-24,17l10956,-248r-3,1l10949,-246r-4,4l10945,-225r-1,3l10944,-231r-7,-7l10919,-238r,31l10909,-201r,-8l10903,-216r-14,l10883,-215r-5,6l10878,-192r-2,2l10876,-199r-7,-8l10852,-207r-7,7xe" fillcolor="fuchsia" stroked="f">
              <v:path arrowok="t"/>
            </v:shape>
            <v:shape id="_x0000_s5365" style="position:absolute;left:7698;top:-505;width:3813;height:1848" coordorigin="7698,-505" coordsize="3813,1848" path="m10855,-205r-2,1l10860,-174r9,l10873,-177r-8,2l10865,-175r-5,-16l10855,-205xe" fillcolor="fuchsia" stroked="f">
              <v:path arrowok="t"/>
            </v:shape>
            <v:shape id="_x0000_s5364" style="position:absolute;left:7698;top:-505;width:3813;height:1848" coordorigin="7698,-505" coordsize="3813,1848" path="m10852,-174r-20,6l10863,-174r-3,l10853,-204r-1,30xe" fillcolor="fuchsia" stroked="f">
              <v:path arrowok="t"/>
            </v:shape>
            <v:shape id="_x0000_s5363" style="position:absolute;left:7698;top:-505;width:3813;height:1848" coordorigin="7698,-505" coordsize="3813,1848" path="m10868,-176r-8,-15l10865,-175r,l10873,-177r-5,1xe" fillcolor="fuchsia" stroked="f">
              <v:path arrowok="t"/>
            </v:shape>
            <v:shape id="_x0000_s5362" style="position:absolute;left:7698;top:-505;width:3813;height:1848" coordorigin="7698,-505" coordsize="3813,1848" path="m10876,-190r2,-2l10878,-209r5,-6l10859,-207r10,l10876,-199r,9xe" fillcolor="fuchsia" stroked="f">
              <v:path arrowok="t"/>
            </v:shape>
            <v:shape id="_x0000_s5361" style="position:absolute;left:7698;top:-505;width:3813;height:1848" coordorigin="7698,-505" coordsize="3813,1848" path="m10889,-216r-4,2l10894,-185r9,l10898,-186r-5,-16l10889,-216xe" fillcolor="fuchsia" stroked="f">
              <v:path arrowok="t"/>
            </v:shape>
            <v:shape id="_x0000_s5360" style="position:absolute;left:7698;top:-505;width:3813;height:1848" coordorigin="7698,-505" coordsize="3813,1848" path="m10885,-185r-9,4l10873,-177r22,-8l10894,-185r-9,-29l10885,-185xe" fillcolor="fuchsia" stroked="f">
              <v:path arrowok="t"/>
            </v:shape>
            <v:shape id="_x0000_s5359" style="position:absolute;left:7698;top:-505;width:3813;height:1848" coordorigin="7698,-505" coordsize="3813,1848" path="m10903,-187r-10,-15l10898,-186r5,1l10908,-190r-5,3xe" fillcolor="fuchsia" stroked="f">
              <v:path arrowok="t"/>
            </v:shape>
            <v:shape id="_x0000_s5358" style="position:absolute;left:7698;top:-505;width:3813;height:1848" coordorigin="7698,-505" coordsize="3813,1848" path="m10912,-231r1,-1l10889,-216r14,l10909,-209r3,-5l10912,-231xe" fillcolor="fuchsia" stroked="f">
              <v:path arrowok="t"/>
            </v:shape>
            <v:shape id="_x0000_s5357" style="position:absolute;left:7698;top:-505;width:3813;height:1848" coordorigin="7698,-505" coordsize="3813,1848" path="m10800,-155r,9l10807,-152r-7,-7l10800,-155xe" fillcolor="fuchsia" stroked="f">
              <v:path arrowok="t"/>
            </v:shape>
            <v:shape id="_x0000_s5356" style="position:absolute;left:7698;top:-505;width:3813;height:1848" coordorigin="7698,-505" coordsize="3813,1848" path="m10786,-142r-12,-17l10770,-157r-35,17l10748,-140r20,-15l10768,-137r-12,5l10756,-115r-4,4l10789,-130r-33,6l10775,-130r-7,-16l10775,-130r-1,-29l10786,-142xe" fillcolor="fuchsia" stroked="f">
              <v:path arrowok="t"/>
            </v:shape>
            <v:shape id="_x0000_s5355" style="position:absolute;left:7698;top:-505;width:3813;height:1848" coordorigin="7698,-505" coordsize="3813,1848" path="m10756,-124r33,-6l10784,-130r8,l10800,-137r-8,5l10791,-131r-5,-11l10774,-159r1,29l10756,-124xe" fillcolor="fuchsia" stroked="f">
              <v:path arrowok="t"/>
            </v:shape>
            <v:shape id="_x0000_s5354" style="position:absolute;left:7698;top:-505;width:3813;height:1848" coordorigin="7698,-505" coordsize="3813,1848" path="m10792,-132r8,-5l10792,-162r-8,l10786,-142r5,11l10792,-132xe" fillcolor="fuchsia" stroked="f">
              <v:path arrowok="t"/>
            </v:shape>
            <v:shape id="_x0000_s5353" style="position:absolute;left:7698;top:-505;width:3813;height:1848" coordorigin="7698,-505" coordsize="3813,1848" path="m10710,-92r34,-16l10711,-102r20,-6l10723,-124r8,16l10732,-138r3,-2l10731,-140r-4,4l10693,-119r11,l10723,-132r,17l10711,-111r,18l10710,-92xe" fillcolor="fuchsia" stroked="f">
              <v:path arrowok="t"/>
            </v:shape>
            <v:shape id="_x0000_s5352" style="position:absolute;left:7698;top:-505;width:3813;height:1848" coordorigin="7698,-505" coordsize="3813,1848" path="m10747,-109r1,1l10752,-111r4,-4l10756,-132r12,-5l10768,-155r-20,15l10735,-140r-3,2l10740,-108r8,l10747,-109xe" fillcolor="fuchsia" stroked="f">
              <v:path arrowok="t"/>
            </v:shape>
            <v:shape id="_x0000_s5351" style="position:absolute;left:7698;top:-505;width:3813;height:1848" coordorigin="7698,-505" coordsize="3813,1848" path="m10731,-108r-20,6l10744,-108r-4,l10732,-138r-1,30xe" fillcolor="fuchsia" stroked="f">
              <v:path arrowok="t"/>
            </v:shape>
            <v:shape id="_x0000_s5350" style="position:absolute;left:7698;top:-505;width:3813;height:1848" coordorigin="7698,-505" coordsize="3813,1848" path="m10663,-68r35,-18l10667,-80r20,-6l10679,-102r8,16l10688,-116r5,-3l10687,-119r-7,6l10679,-111r,18l10667,-90r,19l10663,-68xe" fillcolor="fuchsia" stroked="f">
              <v:path arrowok="t"/>
            </v:shape>
            <v:shape id="_x0000_s5349" style="position:absolute;left:7698;top:-505;width:3813;height:1848" coordorigin="7698,-505" coordsize="3813,1848" path="m10703,-88r1,2l10710,-92r1,-1l10711,-111r12,-4l10723,-132r-19,13l10693,-119r-5,3l10695,-86r9,l10703,-88xe" fillcolor="fuchsia" stroked="f">
              <v:path arrowok="t"/>
            </v:shape>
            <v:shape id="_x0000_s5348" style="position:absolute;left:7698;top:-505;width:3813;height:1848" coordorigin="7698,-505" coordsize="3813,1848" path="m10687,-86r-20,6l10698,-86r-3,l10688,-116r-1,30xe" fillcolor="fuchsia" stroked="f">
              <v:path arrowok="t"/>
            </v:shape>
            <v:shape id="_x0000_s5347" style="position:absolute;left:7698;top:-505;width:3813;height:1848" coordorigin="7698,-505" coordsize="3813,1848" path="m10567,-31r4,l10575,-35r3,-22l10591,-60r6,7l10607,-53r-1,-17l10599,-83r7,13l10603,-85r4,-1l10597,-86r-6,6l10562,-64r-10,l10545,-57r10,-4l10570,-32r1,-32l10591,-79r,10l10591,-79r-20,15l10570,-32r-3,1xe" fillcolor="fuchsia" stroked="f">
              <v:path arrowok="t"/>
            </v:shape>
            <v:shape id="_x0000_s5346" style="position:absolute;left:7698;top:-505;width:3813;height:1848" coordorigin="7698,-505" coordsize="3813,1848" path="m10639,-94r-4,4l10635,-80r,-10l10639,-94r-31,8l10607,-86r-4,1l10606,-70r1,17l10597,-53r-6,-7l10578,-57r-3,22l10609,-53r-31,15l10578,-47r31,-6l10610,-53r4,-2l10615,-86r8,7l10635,-71r7,7l10651,-64r-7,-30l10639,-94xe" fillcolor="fuchsia" stroked="f">
              <v:path arrowok="t"/>
            </v:shape>
            <v:shape id="_x0000_s5345" style="position:absolute;left:7698;top:-505;width:3813;height:1848" coordorigin="7698,-505" coordsize="3813,1848" path="m10617,-55r38,-9l10623,-60r,-19l10615,-86r-1,31l10610,-53r-1,l10615,-53r2,-2xe" fillcolor="fuchsia" stroked="f">
              <v:path arrowok="t"/>
            </v:shape>
            <v:shape id="_x0000_s5344" style="position:absolute;left:7698;top:-505;width:3813;height:1848" coordorigin="7698,-505" coordsize="3813,1848" path="m10642,-97r-3,3l10644,-94r7,30l10642,-64r-19,-5l10642,-64r-7,-7l10623,-79r,19l10655,-64r4,l10658,-65r1,1l10663,-68r-4,-29l10651,-97r,17l10645,-95r-3,-2xe" fillcolor="fuchsia" stroked="f">
              <v:path arrowok="t"/>
            </v:shape>
            <v:shape id="_x0000_s5343" style="position:absolute;left:7698;top:-505;width:3813;height:1848" coordorigin="7698,-505" coordsize="3813,1848" path="m10667,-90r12,-3l10679,-111r1,-2l10648,-97r-1,1l10648,-97r-6,l10645,-95r6,15l10651,-97r8,l10663,-68r4,-3l10667,-90xe" fillcolor="fuchsia" stroked="f">
              <v:path arrowok="t"/>
            </v:shape>
            <v:shape id="_x0000_s5342" style="position:absolute;left:7698;top:-505;width:3813;height:1848" coordorigin="7698,-505" coordsize="3813,1848" path="m10530,-13r37,-18l10534,-25r18,-6l10545,-47r7,16l10567,-31r3,-1l10555,-61r-10,4l10545,-38r-11,3l10534,-16r-4,3xe" fillcolor="fuchsia" stroked="f">
              <v:path arrowok="t"/>
            </v:shape>
            <v:shape id="_x0000_s5341" style="position:absolute;left:7698;top:-505;width:3813;height:1848" coordorigin="7698,-505" coordsize="3813,1848" path="m10552,-31r-18,6l10567,-31r-15,xe" fillcolor="fuchsia" stroked="f">
              <v:path arrowok="t"/>
            </v:shape>
            <v:shape id="_x0000_s5340" style="position:absolute;left:7698;top:-505;width:3813;height:1848" coordorigin="7698,-505" coordsize="3813,1848" path="m10344,64r47,-18l10347,52r28,-6l10368,30r7,16l10385,46r-7,-31l10379,15r6,15l10392,45r7,-4l10402,39r32,-15l10429,24r,-33l10438,-9r7,7l10445,8r19,5l10456,-13r,19l10456,-3r,9l10456,-13r4,-4l10426,-9r-4,2l10420,24r-18,6l10402,20r-8,-7l10382,13r-3,1l10371,17r-42,18l10326,35r-4,1l10329,68r-9,l10302,64r-2,21l10335,68r-33,14l10302,74r33,-6l10330,51r-7,-15l10330,51r9,-16l10368,20r,19l10347,42r,18l10344,64xe" fillcolor="fuchsia" stroked="f">
              <v:path arrowok="t"/>
            </v:shape>
            <v:shape id="_x0000_s5339" style="position:absolute;left:7698;top:-505;width:3813;height:1848" coordorigin="7698,-505" coordsize="3813,1848" path="m10394,13r8,7l10412,17r8,7l10422,-7r4,-2l10420,-9r-8,7l10412,8r,-10l10382,13r12,xe" fillcolor="fuchsia" stroked="f">
              <v:path arrowok="t"/>
            </v:shape>
            <v:shape id="_x0000_s5338" style="position:absolute;left:7698;top:-505;width:3813;height:1848" coordorigin="7698,-505" coordsize="3813,1848" path="m10464,13r-19,-5l10445,-2r-7,-7l10429,-9r,33l10434,24r-1,l10437,23r3,-1l10445,17r19,-4xe" fillcolor="fuchsia" stroked="f">
              <v:path arrowok="t"/>
            </v:shape>
            <v:shape id="_x0000_s5337" style="position:absolute;left:7698;top:-505;width:3813;height:1848" coordorigin="7698,-505" coordsize="3813,1848" path="m10402,20r,10l10420,24r-8,-7l10402,20xe" fillcolor="fuchsia" stroked="f">
              <v:path arrowok="t"/>
            </v:shape>
            <v:shape id="_x0000_s5336" style="position:absolute;left:7698;top:-505;width:3813;height:1848" coordorigin="7698,-505" coordsize="3813,1848" path="m10436,23r-3,1l10438,24r2,-2l10437,23r-4,1l10436,23xe" fillcolor="fuchsia" stroked="f">
              <v:path arrowok="t"/>
            </v:shape>
            <v:shape id="_x0000_s5335" style="position:absolute;left:7698;top:-505;width:3813;height:1848" coordorigin="7698,-505" coordsize="3813,1848" path="m10471,-20r-7,l10460,-17r-4,4l10464,13r-19,4l10440,22r37,-9l10482,13r-1,-1l10482,-20r8,7l10490,-3r18,-6l10511,-40r4,-2l10508,-42r-7,7l10501,-16r,-9l10501,-16r,-19l10474,-20r,33l10466,-18r2,l10470,-19r1,-1xe" fillcolor="fuchsia" stroked="f">
              <v:path arrowok="t"/>
            </v:shape>
            <v:shape id="_x0000_s5334" style="position:absolute;left:7698;top:-505;width:3813;height:1848" coordorigin="7698,-505" coordsize="3813,1848" path="m10474,-3r,-17l10501,-35r-30,15l10470,-19r-2,1l10466,-18r8,31l10474,-3xe" fillcolor="fuchsia" stroked="f">
              <v:path arrowok="t"/>
            </v:shape>
            <v:shape id="_x0000_s5333" style="position:absolute;left:7698;top:-505;width:3813;height:1848" coordorigin="7698,-505" coordsize="3813,1848" path="m10486,9r37,-18l10490,6r,-19l10482,-20r-1,32l10482,13r4,-4xe" fillcolor="fuchsia" stroked="f">
              <v:path arrowok="t"/>
            </v:shape>
            <v:shape id="_x0000_s5332" style="position:absolute;left:7698;top:-505;width:3813;height:1848" coordorigin="7698,-505" coordsize="3813,1848" path="m10490,-13r,19l10523,-9r-5,l10525,-10r-7,-32l10526,-42r4,29l10534,-16r,-19l10545,-38r,-19l10515,-42r-4,2l10508,-9r-18,6l10490,-13xe" fillcolor="fuchsia" stroked="f">
              <v:path arrowok="t"/>
            </v:shape>
            <v:shape id="_x0000_s5331" style="position:absolute;left:7698;top:-505;width:3813;height:1848" coordorigin="7698,-505" coordsize="3813,1848" path="m10525,-10r-7,1l10526,-9r4,-4l10526,-42r-8,l10525,-10xe" fillcolor="fuchsia" stroked="f">
              <v:path arrowok="t"/>
            </v:shape>
            <v:shape id="_x0000_s5330" style="position:absolute;left:7698;top:-505;width:3813;height:1848" coordorigin="7698,-505" coordsize="3813,1848" path="m10290,90r5,l10300,85r2,-21l10312,60r8,8l10329,68r-7,-32l10326,35r-6,l10315,40r-30,17l10275,57r-5,5l10278,58r15,31l10295,57r17,-15l10312,52r,-10l10295,57r-2,32l10290,90xe" fillcolor="fuchsia" stroked="f">
              <v:path arrowok="t"/>
            </v:shape>
            <v:shape id="_x0000_s5329" style="position:absolute;left:7698;top:-505;width:3813;height:1848" coordorigin="7698,-505" coordsize="3813,1848" path="m10347,60r,-18l10368,39r,-19l10339,35r-9,16l10335,68r4,l10344,64r-7,3l10336,67r1,-1l10344,64r3,-4xe" fillcolor="fuchsia" stroked="f">
              <v:path arrowok="t"/>
            </v:shape>
            <v:shape id="_x0000_s5328" style="position:absolute;left:7698;top:-505;width:3813;height:1848" coordorigin="7698,-505" coordsize="3813,1848" path="m10337,67r7,-3l10337,66r-1,1l10337,67xe" fillcolor="fuchsia" stroked="f">
              <v:path arrowok="t"/>
            </v:shape>
            <v:shape id="_x0000_s5327" style="position:absolute;left:7698;top:-505;width:3813;height:1848" coordorigin="7698,-505" coordsize="3813,1848" path="m10375,13r-4,4l10379,14r3,-1l10375,13xe" fillcolor="fuchsia" stroked="f">
              <v:path arrowok="t"/>
            </v:shape>
            <v:shape id="_x0000_s5326" style="position:absolute;left:7698;top:-505;width:3813;height:1848" coordorigin="7698,-505" coordsize="3813,1848" path="m10379,15r-1,l10385,46r-10,l10347,52r44,-6l10394,46r5,-5l10392,45r-7,-15l10379,15xe" fillcolor="fuchsia" stroked="f">
              <v:path arrowok="t"/>
            </v:shape>
            <v:shape id="_x0000_s5325" style="position:absolute;left:7698;top:-505;width:3813;height:1848" coordorigin="7698,-505" coordsize="3813,1848" path="m10236,79r-5,l10234,80r1,l10234,80r-3,32l10203,118r,-10l10195,101r-18,l10173,104r-3,4l10177,135r1,-33l10185,135r10,l10199,131r-7,3l10191,133r-7,-19l10179,102r5,12l10193,132r6,-1l10203,126r44,-14l10241,112r-1,-19l10241,79r10,l10256,107r34,-17l10275,90r-7,-8l10268,74r,8l10275,90r-7,-26l10258,86r,18l10258,86r10,-22l10275,90r15,l10293,89r-15,-31l10270,62r-34,17l10234,80r2,-1xe" fillcolor="fuchsia" stroked="f">
              <v:path arrowok="t"/>
            </v:shape>
            <v:shape id="_x0000_s5324" style="position:absolute;left:7698;top:-505;width:3813;height:1848" coordorigin="7698,-505" coordsize="3813,1848" path="m10203,108r,10l10231,112r-7,-16l10231,112r3,-32l10231,79r-4,4l10224,86r,18l10203,108xe" fillcolor="fuchsia" stroked="f">
              <v:path arrowok="t"/>
            </v:shape>
            <v:shape id="_x0000_s5323" style="position:absolute;left:7698;top:-505;width:3813;height:1848" coordorigin="7698,-505" coordsize="3813,1848" path="m10248,110r3,2l10256,107r-5,-28l10241,79r-1,14l10241,112r10,l10248,110xe" fillcolor="fuchsia" stroked="f">
              <v:path arrowok="t"/>
            </v:shape>
            <v:shape id="_x0000_s5322" style="position:absolute;left:7698;top:-505;width:3813;height:1848" coordorigin="7698,-505" coordsize="3813,1848" path="m10096,176r48,-20l10102,162r30,-6l10124,140r8,16l10134,124r,l10134,124r7,14l10141,123r8,31l10151,123r7,7l10158,140r19,-5l10170,108r,18l10170,118r,8l10170,108r3,-4l10136,123r-1,1l10136,123r-4,l10128,127r-45,18l10094,145r30,-15l10124,148r-22,4l10102,170r-6,6xe" fillcolor="fuchsia" stroked="f">
              <v:path arrowok="t"/>
            </v:shape>
            <v:shape id="_x0000_s5321" style="position:absolute;left:7698;top:-505;width:3813;height:1848" coordorigin="7698,-505" coordsize="3813,1848" path="m10134,124r-2,32l10102,162r42,-6l10151,156r5,-5l10188,135r-30,13l10158,130r-7,-7l10149,154r-2,l10141,156r-7,-32xe" fillcolor="fuchsia" stroked="f">
              <v:path arrowok="t"/>
            </v:shape>
            <v:shape id="_x0000_s5320" style="position:absolute;left:7698;top:-505;width:3813;height:1848" coordorigin="7698,-505" coordsize="3813,1848" path="m10141,138r-7,-14l10141,156r6,-2l10149,154r-8,-31l10141,138xe" fillcolor="fuchsia" stroked="f">
              <v:path arrowok="t"/>
            </v:shape>
            <v:shape id="_x0000_s5319" style="position:absolute;left:7698;top:-505;width:3813;height:1848" coordorigin="7698,-505" coordsize="3813,1848" path="m10158,130r,18l10188,135r-3,l10178,102r-1,33l10158,140r,-10xe" fillcolor="fuchsia" stroked="f">
              <v:path arrowok="t"/>
            </v:shape>
            <v:shape id="_x0000_s5318" style="position:absolute;left:7698;top:-505;width:3813;height:1848" coordorigin="7698,-505" coordsize="3813,1848" path="m10193,132r-9,-18l10191,133r1,1l10199,131r-6,1xe" fillcolor="fuchsia" stroked="f">
              <v:path arrowok="t"/>
            </v:shape>
            <v:shape id="_x0000_s5317" style="position:absolute;left:7698;top:-505;width:3813;height:1848" coordorigin="7698,-505" coordsize="3813,1848" path="m10182,101r13,l10203,108r21,-4l10224,86r3,-3l10182,101xe" fillcolor="fuchsia" stroked="f">
              <v:path arrowok="t"/>
            </v:shape>
            <v:shape id="_x0000_s5316" style="position:absolute;left:7698;top:-505;width:3813;height:1848" coordorigin="7698,-505" coordsize="3813,1848" path="m10033,212r5,-3l10039,209r6,-3l10048,203r44,-25l10076,178r-8,-16l10076,178r,-31l10087,164r-4,-19l10076,145r4,1l10076,145r-7,6l10068,152r,18l10048,185r,10l10048,185r-9,-7l10032,198r-2,14l10033,212xe" fillcolor="fuchsia" stroked="f">
              <v:path arrowok="t"/>
            </v:shape>
            <v:shape id="_x0000_s5315" style="position:absolute;left:7698;top:-505;width:3813;height:1848" coordorigin="7698,-505" coordsize="3813,1848" path="m10124,148r,-18l10094,145r,31l10092,178r-6,l10076,147r,31l10092,178r2,-1l10096,176r6,-6l10102,152r22,-4xe" fillcolor="fuchsia" stroked="f">
              <v:path arrowok="t"/>
            </v:shape>
            <v:shape id="_x0000_s5314" style="position:absolute;left:7698;top:-505;width:3813;height:1848" coordorigin="7698,-505" coordsize="3813,1848" path="m10087,164r-11,-17l10086,178r6,l10094,176r,-31l10083,145r4,19xe" fillcolor="fuchsia" stroked="f">
              <v:path arrowok="t"/>
            </v:shape>
            <v:shape id="_x0000_s5313" style="position:absolute;left:7698;top:-505;width:3813;height:1848" coordorigin="7698,-505" coordsize="3813,1848" path="m10094,177r-2,1l10094,178r2,-2l10094,177xe" fillcolor="fuchsia" stroked="f">
              <v:path arrowok="t"/>
            </v:shape>
            <v:shape id="_x0000_s5312" style="position:absolute;left:7698;top:-505;width:3813;height:1848" coordorigin="7698,-505" coordsize="3813,1848" path="m9944,252r45,-18l9948,239r28,-5l9969,217r7,17l9979,201r,l9979,201r6,12l9986,200r7,31l9995,200r8,7l10003,217r18,-5l10013,185r,18l10013,195r,8l10013,185r3,-3l9981,200r-1,1l9981,200r-5,l9972,204r-41,17l9921,221r,35l9904,262r,17l9935,256r-31,15l9935,256r-4,l9931,239r-7,-16l9931,239r9,-18l9969,207r,18l9948,229r,18l9944,252xe" fillcolor="fuchsia" stroked="f">
              <v:path arrowok="t"/>
            </v:shape>
            <v:shape id="_x0000_s5311" style="position:absolute;left:7698;top:-505;width:3813;height:1848" coordorigin="7698,-505" coordsize="3813,1848" path="m9979,201r-3,33l9948,239r41,-5l9995,234r6,-6l10033,212r-30,13l10003,207r-8,-7l9993,231r-1,1l9986,234r-7,-33xe" fillcolor="fuchsia" stroked="f">
              <v:path arrowok="t"/>
            </v:shape>
            <v:shape id="_x0000_s5310" style="position:absolute;left:7698;top:-505;width:3813;height:1848" coordorigin="7698,-505" coordsize="3813,1848" path="m9985,213r-6,-12l9986,234r6,-2l9993,231r-7,-31l9985,213xe" fillcolor="fuchsia" stroked="f">
              <v:path arrowok="t"/>
            </v:shape>
            <v:shape id="_x0000_s5309" style="position:absolute;left:7698;top:-505;width:3813;height:1848" coordorigin="7698,-505" coordsize="3813,1848" path="m10013,185r8,27l10022,180r1,-1l10023,179r-7,3l10013,185xe" fillcolor="fuchsia" stroked="f">
              <v:path arrowok="t"/>
            </v:shape>
            <v:shape id="_x0000_s5308" style="position:absolute;left:7698;top:-505;width:3813;height:1848" coordorigin="7698,-505" coordsize="3813,1848" path="m10039,212r6,-6l10039,209r-1,l10033,212r6,xe" fillcolor="fuchsia" stroked="f">
              <v:path arrowok="t"/>
            </v:shape>
            <v:shape id="_x0000_s5307" style="position:absolute;left:7698;top:-505;width:3813;height:1848" coordorigin="7698,-505" coordsize="3813,1848" path="m10068,152r1,-1l10026,178r-5,l10016,182r7,-3l10023,179r-1,1l10021,212r-18,5l10003,207r,18l10033,212r-3,l10032,198r-2,-20l10032,198r7,-20l10048,185r20,-15l10068,152xe" fillcolor="fuchsia" stroked="f">
              <v:path arrowok="t"/>
            </v:shape>
            <v:shape id="_x0000_s5306" style="position:absolute;left:7698;top:-505;width:3813;height:1848" coordorigin="7698,-505" coordsize="3813,1848" path="m9896,289r8,-9l9904,262r9,-15l9921,256r,-35l9913,229r,10l9913,231r-27,23l9881,254r-2,2l9876,258r,31l9848,293r,-9l9848,303r41,-14l9886,289r,-17l9880,256r6,16l9896,254r,35xe" fillcolor="fuchsia" stroked="f">
              <v:path arrowok="t"/>
            </v:shape>
            <v:shape id="_x0000_s5305" style="position:absolute;left:7698;top:-505;width:3813;height:1848" coordorigin="7698,-505" coordsize="3813,1848" path="m9948,247r,-18l9969,225r,-18l9940,221r-9,18l9931,256r9,l9944,252r-7,2l9937,254r3,-2l9944,252r4,-5xe" fillcolor="fuchsia" stroked="f">
              <v:path arrowok="t"/>
            </v:shape>
            <v:shape id="_x0000_s5304" style="position:absolute;left:7698;top:-505;width:3813;height:1848" coordorigin="7698,-505" coordsize="3813,1848" path="m9940,252r-3,2l9937,254r7,-2l9940,252xe" fillcolor="fuchsia" stroked="f">
              <v:path arrowok="t"/>
            </v:shape>
            <v:shape id="_x0000_s5303" style="position:absolute;left:7698;top:-505;width:3813;height:1848" coordorigin="7698,-505" coordsize="3813,1848" path="m9753,362r6,-23l9769,306r-33,25l9733,334r1,31l9704,370r41,-5l9752,365r7,-7l9759,357r34,-25l9778,332r-9,-17l9778,332r7,-20l9779,300r6,12l9797,328r5,-2l9804,306r10,-3l9822,311r9,l9830,291r-7,-13l9830,291r-5,-13l9828,276r-6,l9817,281r-36,17l9787,298r27,-14l9814,293r,-9l9796,298r-18,l9777,301r-8,5l9769,324r-10,15l9759,348r,-9l9753,362r-5,2l9742,365r-1,-20l9736,332r6,-1l9752,331r1,31xe" fillcolor="fuchsia" stroked="f">
              <v:path arrowok="t"/>
            </v:shape>
            <v:shape id="_x0000_s5302" style="position:absolute;left:7698;top:-505;width:3813;height:1848" coordorigin="7698,-505" coordsize="3813,1848" path="m9769,306r,l9777,301r1,-3l9769,306xe" fillcolor="fuchsia" stroked="f">
              <v:path arrowok="t"/>
            </v:shape>
            <v:shape id="_x0000_s5301" style="position:absolute;left:7698;top:-505;width:3813;height:1848" coordorigin="7698,-505" coordsize="3813,1848" path="m9796,332r6,-6l9797,328r-12,-16l9778,332r15,l9787,332r7,-2l9798,329r-2,3xe" fillcolor="fuchsia" stroked="f">
              <v:path arrowok="t"/>
            </v:shape>
            <v:shape id="_x0000_s5300" style="position:absolute;left:7698;top:-505;width:3813;height:1848" coordorigin="7698,-505" coordsize="3813,1848" path="m9793,332r3,l9798,329r-4,1l9787,332r6,xe" fillcolor="fuchsia" stroked="f">
              <v:path arrowok="t"/>
            </v:shape>
            <v:shape id="_x0000_s5299" style="position:absolute;left:7698;top:-505;width:3813;height:1848" coordorigin="7698,-505" coordsize="3813,1848" path="m9837,309r,l9845,306r44,-17l9848,303r,-19l9869,280r7,9l9876,258r3,-2l9881,254r-5,l9872,259r-41,17l9830,291r1,20l9822,311r-8,-8l9804,306r-2,20l9833,311r-29,13l9804,315r29,-4l9837,309r1,-1l9841,276r28,-14l9869,271r,-9l9841,276r-3,32l9837,309xe" fillcolor="fuchsia" stroked="f">
              <v:path arrowok="t"/>
            </v:shape>
            <v:shape id="_x0000_s5298" style="position:absolute;left:7698;top:-505;width:3813;height:1848" coordorigin="7698,-505" coordsize="3813,1848" path="m9828,276r-3,2l9830,291r1,-15l9872,259r-44,17xe" fillcolor="fuchsia" stroked="f">
              <v:path arrowok="t"/>
            </v:shape>
            <v:shape id="_x0000_s5297" style="position:absolute;left:7698;top:-505;width:3813;height:1848" coordorigin="7698,-505" coordsize="3813,1848" path="m9837,309r,l9833,311r8,l9845,306r-8,3xe" fillcolor="fuchsia" stroked="f">
              <v:path arrowok="t"/>
            </v:shape>
            <v:shape id="_x0000_s5296" style="position:absolute;left:7698;top:-505;width:3813;height:1848" coordorigin="7698,-505" coordsize="3813,1848" path="m9886,272r,17l9889,289r4,-2l9896,285r,-31l9886,272xe" fillcolor="fuchsia" stroked="f">
              <v:path arrowok="t"/>
            </v:shape>
            <v:shape id="_x0000_s5295" style="position:absolute;left:7698;top:-505;width:3813;height:1848" coordorigin="7698,-505" coordsize="3813,1848" path="m9893,287r-4,2l9896,289r,-4l9893,287xe" fillcolor="fuchsia" stroked="f">
              <v:path arrowok="t"/>
            </v:shape>
            <v:shape id="_x0000_s5294" style="position:absolute;left:7698;top:-505;width:3813;height:1848" coordorigin="7698,-505" coordsize="3813,1848" path="m9848,284r,9l9876,289r-7,-9l9848,284xe" fillcolor="fuchsia" stroked="f">
              <v:path arrowok="t"/>
            </v:shape>
            <v:shape id="_x0000_s5293" style="position:absolute;left:7698;top:-505;width:3813;height:1848" coordorigin="7698,-505" coordsize="3813,1848" path="m9700,384r45,-19l9704,370r30,-5l9725,348r9,17l9733,334r3,-3l9734,331r-2,3l9729,335r-42,18l9678,353r,34l9649,393r,19l9647,414r45,-27l9649,403r43,-16l9687,387r,-17l9681,354r6,16l9697,353r28,-14l9725,357r-21,4l9704,379r-4,5xe" fillcolor="fuchsia" stroked="f">
              <v:path arrowok="t"/>
            </v:shape>
            <v:shape id="_x0000_s5292" style="position:absolute;left:7698;top:-505;width:3813;height:1848" coordorigin="7698,-505" coordsize="3813,1848" path="m9741,345r1,20l9748,364r5,-2l9752,331r-10,l9736,332r5,13xe" fillcolor="fuchsia" stroked="f">
              <v:path arrowok="t"/>
            </v:shape>
            <v:shape id="_x0000_s5291" style="position:absolute;left:7698;top:-505;width:3813;height:1848" coordorigin="7698,-505" coordsize="3813,1848" path="m9614,412r7,8l9614,393r-21,22l9593,434r,-19l9614,393r7,27l9641,420r6,-6l9649,412r,-19l9670,379r8,8l9678,353r-8,8l9670,370r,-9l9641,386r-1,32l9638,419r-7,-16l9623,389r-6,2l9573,408r-3,1l9566,408r-7,7l9567,411r9,14l9576,408r10,l9589,438r45,-18l9621,420r-7,-8l9614,403r,9xe" fillcolor="fuchsia" stroked="f">
              <v:path arrowok="t"/>
            </v:shape>
            <v:shape id="_x0000_s5290" style="position:absolute;left:7698;top:-505;width:3813;height:1848" coordorigin="7698,-505" coordsize="3813,1848" path="m9704,379r,-18l9725,357r,-18l9697,353r-10,17l9687,387r10,l9700,384r-4,2l9694,386r3,-1l9700,384r4,-5xe" fillcolor="fuchsia" stroked="f">
              <v:path arrowok="t"/>
            </v:shape>
            <v:shape id="_x0000_s5289" style="position:absolute;left:7698;top:-505;width:3813;height:1848" coordorigin="7698,-505" coordsize="3813,1848" path="m9697,385r-3,1l9696,386r4,-2l9697,385xe" fillcolor="fuchsia" stroked="f">
              <v:path arrowok="t"/>
            </v:shape>
            <v:shape id="_x0000_s5288" style="position:absolute;left:7698;top:-505;width:3813;height:1848" coordorigin="7698,-505" coordsize="3813,1848" path="m9160,642r7,9l9160,624r-31,22l9129,665r,-19l9164,619r-58,20l9102,639r-9,7l9102,641r10,15l9111,639r9,l9125,669r55,-18l9187,651r-4,-1l9177,651r-10,l9160,642r,-10l9160,642xe" fillcolor="fuchsia" stroked="f">
              <v:path arrowok="t"/>
            </v:shape>
            <v:shape id="_x0000_s5287" style="position:absolute;left:7698;top:-505;width:3813;height:1848" coordorigin="7698,-505" coordsize="3813,1848" path="m9102,641r-9,5l9102,673r9,l9112,656r-10,-15xe" fillcolor="fuchsia" stroked="f">
              <v:path arrowok="t"/>
            </v:shape>
            <v:shape id="_x0000_s5286" style="position:absolute;left:7698;top:-505;width:3813;height:1848" coordorigin="7698,-505" coordsize="3813,1848" path="m9120,670r-3,2l9120,670r5,-1l9120,639r-9,l9112,656r5,16l9120,670xe" fillcolor="fuchsia" stroked="f">
              <v:path arrowok="t"/>
            </v:shape>
            <v:shape id="_x0000_s5285" style="position:absolute;left:7698;top:-505;width:3813;height:1848" coordorigin="7698,-505" coordsize="3813,1848" path="m9129,646r31,-22l9167,651r10,l9183,650r4,1l9192,644r-6,4l9177,633r-9,-15l9164,619r-35,27xe" fillcolor="fuchsia" stroked="f">
              <v:path arrowok="t"/>
            </v:shape>
            <v:shape id="_x0000_s5284" style="position:absolute;left:7698;top:-505;width:3813;height:1848" coordorigin="7698,-505" coordsize="3813,1848" path="m9164,619r4,-1l9177,633r9,15l9192,644r2,-2l9194,624r-7,-9l9167,615r-3,4l9170,617r1,l9170,617r-6,2xe" fillcolor="fuchsia" stroked="f">
              <v:path arrowok="t"/>
            </v:shape>
            <v:shape id="_x0000_s5283" style="position:absolute;left:7698;top:-505;width:3813;height:1848" coordorigin="7698,-505" coordsize="3813,1848" path="m9192,644r46,-26l9194,632r44,-14l9234,618r8,-3l9234,584r8,l9251,610r,-19l9279,585r-8,-27l9271,576r,-9l9271,576r,-18l9273,556r-45,28l9224,586r,32l9216,611r-22,13l9194,642r-2,2xe" fillcolor="fuchsia" stroked="f">
              <v:path arrowok="t"/>
            </v:shape>
            <v:shape id="_x0000_s5282" style="position:absolute;left:7698;top:-505;width:3813;height:1848" coordorigin="7698,-505" coordsize="3813,1848" path="m9177,615r10,l9216,591r,10l9216,591r-29,24l9194,624r22,-13l9224,618r,-32l9228,584r-4,l9218,589r-45,26l9177,615xe" fillcolor="fuchsia" stroked="f">
              <v:path arrowok="t"/>
            </v:shape>
            <v:shape id="_x0000_s5281" style="position:absolute;left:7698;top:-505;width:3813;height:1848" coordorigin="7698,-505" coordsize="3813,1848" path="m9242,615r-8,3l9242,618r9,-7l9251,610r-9,-26l9234,584r8,31xe" fillcolor="fuchsia" stroked="f">
              <v:path arrowok="t"/>
            </v:shape>
            <v:shape id="_x0000_s5280" style="position:absolute;left:7698;top:-505;width:3813;height:1848" coordorigin="7698,-505" coordsize="3813,1848" path="m9251,610r,-9l9294,585r-6,l9298,582r-10,-32l9298,550r6,29l9348,552r-15,l9306,558r,18l9306,567r,9l9306,558r20,-13l9326,525r-43,25l9279,552r,33l9251,591r,19xe" fillcolor="fuchsia" stroked="f">
              <v:path arrowok="t"/>
            </v:shape>
            <v:shape id="_x0000_s5279" style="position:absolute;left:7698;top:-505;width:3813;height:1848" coordorigin="7698,-505" coordsize="3813,1848" path="m9271,558r8,27l9279,552r4,-2l9279,550r-6,6l9271,558xe" fillcolor="fuchsia" stroked="f">
              <v:path arrowok="t"/>
            </v:shape>
            <v:shape id="_x0000_s5278" style="position:absolute;left:7698;top:-505;width:3813;height:1848" coordorigin="7698,-505" coordsize="3813,1848" path="m9298,582r-10,3l9298,585r6,-6l9298,550r-10,l9298,582xe" fillcolor="fuchsia" stroked="f">
              <v:path arrowok="t"/>
            </v:shape>
            <v:shape id="_x0000_s5277" style="position:absolute;left:7698;top:-505;width:3813;height:1848" coordorigin="7698,-505" coordsize="3813,1848" path="m9306,558r27,-6l9326,535r7,17l9348,552r3,-1l9357,548r3,-23l9381,503r,9l9381,503r-21,22l9381,521r8,9l9399,530r-1,-19l9391,497r-6,2l9353,518r-1,32l9350,550r-5,-12l9335,520r-9,5l9326,545r-20,13xe" fillcolor="fuchsia" stroked="f">
              <v:path arrowok="t"/>
            </v:shape>
            <v:shape id="_x0000_s5276" style="position:absolute;left:7698;top:-505;width:3813;height:1848" coordorigin="7698,-505" coordsize="3813,1848" path="m9353,518r32,-19l9340,518r-3,1l9333,518r-7,7l9335,520r10,18l9343,518r10,xe" fillcolor="fuchsia" stroked="f">
              <v:path arrowok="t"/>
            </v:shape>
            <v:shape id="_x0000_s5275" style="position:absolute;left:7698;top:-505;width:3813;height:1848" coordorigin="7698,-505" coordsize="3813,1848" path="m9345,538r5,12l9352,550r1,-32l9343,518r2,20xe" fillcolor="fuchsia" stroked="f">
              <v:path arrowok="t"/>
            </v:shape>
            <v:shape id="_x0000_s5274" style="position:absolute;left:7698;top:-505;width:3813;height:1848" coordorigin="7698,-505" coordsize="3813,1848" path="m9351,551r-3,1l9353,552r4,-4l9351,551xe" fillcolor="fuchsia" stroked="f">
              <v:path arrowok="t"/>
            </v:shape>
            <v:shape id="_x0000_s5273" style="position:absolute;left:7698;top:-505;width:3813;height:1848" coordorigin="7698,-505" coordsize="3813,1848" path="m9405,529r3,1l9414,524r2,-3l9416,503r32,-13l9457,497r1,-33l9451,467r-52,28l9398,511r1,19l9389,530r-8,-9l9360,525r-3,23l9402,530r-42,15l9360,535r42,-5l9405,529r1,-1l9408,495r40,-25l9448,480r,-10l9408,495r-2,33l9405,529xe" fillcolor="fuchsia" stroked="f">
              <v:path arrowok="t"/>
            </v:shape>
            <v:shape id="_x0000_s5272" style="position:absolute;left:7698;top:-505;width:3813;height:1848" coordorigin="7698,-505" coordsize="3813,1848" path="m9389,495r-4,4l9391,497r7,14l9399,495r52,-28l9396,495r-3,1l9393,496r-4,-1xe" fillcolor="fuchsia" stroked="f">
              <v:path arrowok="t"/>
            </v:shape>
            <v:shape id="_x0000_s5271" style="position:absolute;left:7698;top:-505;width:3813;height:1848" coordorigin="7698,-505" coordsize="3813,1848" path="m9396,495r-7,l9393,496r,l9396,495xe" fillcolor="fuchsia" stroked="f">
              <v:path arrowok="t"/>
            </v:shape>
            <v:shape id="_x0000_s5270" style="position:absolute;left:7698;top:-505;width:3813;height:1848" coordorigin="7698,-505" coordsize="3813,1848" path="m9414,524r55,-27l9416,512r53,-15l9465,497r-1,-20l9465,463r41,-17l9462,463r-5,l9451,467r7,-3l9459,464r-1,l9457,497r-9,-7l9416,503r,18l9414,524xe" fillcolor="fuchsia" stroked="f">
              <v:path arrowok="t"/>
            </v:shape>
            <v:shape id="_x0000_s5269" style="position:absolute;left:7698;top:-505;width:3813;height:1848" coordorigin="7698,-505" coordsize="3813,1848" path="m9465,497r7,-2l9474,495r1,-32l9503,448r,10l9503,448r-28,15l9474,495r-2,l9465,497r4,l9472,496r8,-3l9524,475r-40,15l9484,470r19,-3l9511,475r1,-32l9513,443r3,-2l9511,441r-5,5l9465,463r-1,14l9465,497xe" fillcolor="fuchsia" stroked="f">
              <v:path arrowok="t"/>
            </v:shape>
            <v:shape id="_x0000_s5268" style="position:absolute;left:7698;top:-505;width:3813;height:1848" coordorigin="7698,-505" coordsize="3813,1848" path="m9472,496r-3,1l9475,497r5,-4l9472,496xe" fillcolor="fuchsia" stroked="f">
              <v:path arrowok="t"/>
            </v:shape>
            <v:shape id="_x0000_s5267" style="position:absolute;left:7698;top:-505;width:3813;height:1848" coordorigin="7698,-505" coordsize="3813,1848" path="m9484,470r,20l9524,475r-3,l9521,458r-7,-16l9521,458r8,15l9530,475r6,-6l9538,467r42,-25l9566,442r-7,-17l9566,442r14,l9584,440r5,-2l9586,408r-1,32l9582,441r-6,-16l9567,411r-8,5l9559,434r-21,14l9538,458r,-10l9530,441r-14,l9513,443r-1,l9511,475r-27,5l9484,470xe" fillcolor="fuchsia" stroked="f">
              <v:path arrowok="t"/>
            </v:shape>
            <v:shape id="_x0000_s5266" style="position:absolute;left:7698;top:-505;width:3813;height:1848" coordorigin="7698,-505" coordsize="3813,1848" path="m9484,470r,10l9511,475r-8,-8l9484,470xe" fillcolor="fuchsia" stroked="f">
              <v:path arrowok="t"/>
            </v:shape>
            <v:shape id="_x0000_s5265" style="position:absolute;left:7698;top:-505;width:3813;height:1848" coordorigin="7698,-505" coordsize="3813,1848" path="m9527,474r-6,1l9530,475r-1,-2l9521,458r,17l9527,474xe" fillcolor="fuchsia" stroked="f">
              <v:path arrowok="t"/>
            </v:shape>
            <v:shape id="_x0000_s5264" style="position:absolute;left:7698;top:-505;width:3813;height:1848" coordorigin="7698,-505" coordsize="3813,1848" path="m9559,416r-43,25l9530,441r8,7l9559,434r,-18xe" fillcolor="fuchsia" stroked="f">
              <v:path arrowok="t"/>
            </v:shape>
            <v:shape id="_x0000_s5263" style="position:absolute;left:7698;top:-505;width:3813;height:1848" coordorigin="7698,-505" coordsize="3813,1848" path="m9576,425r6,16l9585,440r1,-32l9576,408r,17xe" fillcolor="fuchsia" stroked="f">
              <v:path arrowok="t"/>
            </v:shape>
            <v:shape id="_x0000_s5262" style="position:absolute;left:7698;top:-505;width:3813;height:1848" coordorigin="7698,-505" coordsize="3813,1848" path="m9584,440r-4,2l9586,442r3,-4l9584,440xe" fillcolor="fuchsia" stroked="f">
              <v:path arrowok="t"/>
            </v:shape>
            <v:shape id="_x0000_s5261" style="position:absolute;left:7698;top:-505;width:3813;height:1848" coordorigin="7698,-505" coordsize="3813,1848" path="m9617,391r6,-2l9631,403r,-17l9621,386r-4,5l9624,388r1,-1l9624,388r-7,3xe" fillcolor="fuchsia" stroked="f">
              <v:path arrowok="t"/>
            </v:shape>
            <v:shape id="_x0000_s5260" style="position:absolute;left:7698;top:-505;width:3813;height:1848" coordorigin="7698,-505" coordsize="3813,1848" path="m9638,419r2,-1l9641,386r29,-25l9627,386r4,l9631,403r7,16xe" fillcolor="fuchsia" stroked="f">
              <v:path arrowok="t"/>
            </v:shape>
            <v:shape id="_x0000_s5259" style="position:absolute;left:7698;top:-505;width:3813;height:1848" coordorigin="7698,-505" coordsize="3813,1848" path="m9047,670r-7,6l9047,673r1,l9047,673r,33l9056,706r,-18l9056,670r37,-24l9051,670r-4,3l9047,670xe" fillcolor="fuchsia" stroked="f">
              <v:path arrowok="t"/>
            </v:shape>
            <v:shape id="_x0000_s5258" style="position:absolute;left:7698;top:-505;width:3813;height:1848" coordorigin="7698,-505" coordsize="3813,1848" path="m9040,676r-54,27l8997,737r5,-2l9006,731r53,-25l9064,703r1,l9065,670r9,9l9074,697r-3,3l9116,673r4,l9125,669r-5,1l9117,672r-5,-16l9111,673r-9,l9093,646r,19l9093,656r,9l9093,646r-37,24l9056,688r,18l9047,706r-9,-9l9038,687r,10l9047,706r-9,-27l9006,712r,10l9006,712r-8,-9l8989,703r51,-27xe" fillcolor="fuchsia" stroked="f">
              <v:path arrowok="t"/>
            </v:shape>
            <v:shape id="_x0000_s5257" style="position:absolute;left:7698;top:-505;width:3813;height:1848" coordorigin="7698,-505" coordsize="3813,1848" path="m9040,676r-51,27l8998,703r8,9l9038,679r9,27l9047,673r-7,3xe" fillcolor="fuchsia" stroked="f">
              <v:path arrowok="t"/>
            </v:shape>
            <v:shape id="_x0000_s5256" style="position:absolute;left:7698;top:-505;width:3813;height:1848" coordorigin="7698,-505" coordsize="3813,1848" path="m9074,679r-9,-9l9065,703r-1,l9059,706r6,l9071,700r3,-3l9074,679xe" fillcolor="fuchsia" stroked="f">
              <v:path arrowok="t"/>
            </v:shape>
            <v:shape id="_x0000_s5255" style="position:absolute;left:7698;top:-505;width:3813;height:1848" coordorigin="7698,-505" coordsize="3813,1848" path="m8973,710r-53,26l8931,769r8,-4l8941,763r54,-24l8979,739r-8,-17l8979,739r2,-33l8986,703r-7,l8973,710r-2,2l8971,731r-30,14l8941,753r,-8l8933,736r-10,l8973,710xe" fillcolor="fuchsia" stroked="f">
              <v:path arrowok="t"/>
            </v:shape>
            <v:shape id="_x0000_s5254" style="position:absolute;left:7698;top:-505;width:3813;height:1848" coordorigin="7698,-505" coordsize="3813,1848" path="m8997,737r-11,-34l8981,706r8,33l8998,739r4,-4l8997,737xe" fillcolor="fuchsia" stroked="f">
              <v:path arrowok="t"/>
            </v:shape>
            <v:shape id="_x0000_s5253" style="position:absolute;left:7698;top:-505;width:3813;height:1848" coordorigin="7698,-505" coordsize="3813,1848" path="m8979,739r16,l8989,739r-8,-33l8979,739xe" fillcolor="fuchsia" stroked="f">
              <v:path arrowok="t"/>
            </v:shape>
            <v:shape id="_x0000_s5252" style="position:absolute;left:7698;top:-505;width:3813;height:1848" coordorigin="7698,-505" coordsize="3813,1848" path="m8907,742r-54,27l8846,769r-6,7l8847,772r1,l8847,772r-1,32l8819,809r,20l8816,831r44,-27l8819,819r41,-15l8856,804r8,-2l8872,798r1,-1l8926,772r-12,l8905,753r9,19l8915,739r5,-3l8914,736r-7,6l8905,745r,18l8873,778r,9l8873,778r-7,-9l8856,769r51,-27xe" fillcolor="fuchsia" stroked="f">
              <v:path arrowok="t"/>
            </v:shape>
            <v:shape id="_x0000_s5251" style="position:absolute;left:7698;top:-505;width:3813;height:1848" coordorigin="7698,-505" coordsize="3813,1848" path="m8931,769r-11,-33l8915,739r8,33l8933,772r6,-7l8931,769xe" fillcolor="fuchsia" stroked="f">
              <v:path arrowok="t"/>
            </v:shape>
            <v:shape id="_x0000_s5250" style="position:absolute;left:7698;top:-505;width:3813;height:1848" coordorigin="7698,-505" coordsize="3813,1848" path="m8923,736r10,l8941,745r30,-14l8971,712r2,-2l8923,736xe" fillcolor="fuchsia" stroked="f">
              <v:path arrowok="t"/>
            </v:shape>
            <v:shape id="_x0000_s5249" style="position:absolute;left:7698;top:-505;width:3813;height:1848" coordorigin="7698,-505" coordsize="3813,1848" path="m8914,772r12,l8923,772r-8,-33l8914,772xe" fillcolor="fuchsia" stroked="f">
              <v:path arrowok="t"/>
            </v:shape>
            <v:shape id="_x0000_s5248" style="position:absolute;left:7698;top:-505;width:3813;height:1848" coordorigin="7698,-505" coordsize="3813,1848" path="m8783,829r-31,14l8804,837r-3,-17l8793,804r8,16l8810,802r28,-24l8838,787r,-9l8810,802r,33l8809,835r-8,-15l8804,837r6,l8816,831r3,-2l8819,809r19,-12l8846,804r1,-32l8840,776r-40,26l8796,802r-4,2l8792,805r8,32l8792,837r-9,-8xe" fillcolor="fuchsia" stroked="f">
              <v:path arrowok="t"/>
            </v:shape>
            <v:shape id="_x0000_s5247" style="position:absolute;left:7698;top:-505;width:3813;height:1848" coordorigin="7698,-505" coordsize="3813,1848" path="m8810,835r,-33l8801,820r8,15l8810,835xe" fillcolor="fuchsia" stroked="f">
              <v:path arrowok="t"/>
            </v:shape>
            <v:shape id="_x0000_s5246" style="position:absolute;left:7698;top:-505;width:3813;height:1848" coordorigin="7698,-505" coordsize="3813,1848" path="m8864,802r-8,2l8866,804r6,-6l8864,802xe" fillcolor="fuchsia" stroked="f">
              <v:path arrowok="t"/>
            </v:shape>
            <v:shape id="_x0000_s5245" style="position:absolute;left:7698;top:-505;width:3813;height:1848" coordorigin="7698,-505" coordsize="3813,1848" path="m8905,745r2,-3l8856,769r10,l8873,778r32,-15l8905,745xe" fillcolor="fuchsia" stroked="f">
              <v:path arrowok="t"/>
            </v:shape>
            <v:shape id="_x0000_s5244" style="position:absolute;left:7698;top:-505;width:3813;height:1848" coordorigin="7698,-505" coordsize="3813,1848" path="m8734,853r-8,-16l8725,837r10,33l8742,868r1,-1l8735,835r-4,l8726,837r8,16xe" fillcolor="fuchsia" stroked="f">
              <v:path arrowok="t"/>
            </v:shape>
            <v:shape id="_x0000_s5243" style="position:absolute;left:7698;top:-505;width:3813;height:1848" coordorigin="7698,-505" coordsize="3813,1848" path="m8744,868r-4,2l8745,870r7,-7l8744,868xe" fillcolor="fuchsia" stroked="f">
              <v:path arrowok="t"/>
            </v:shape>
            <v:shape id="_x0000_s5242" style="position:absolute;left:7698;top:-505;width:3813;height:1848" coordorigin="7698,-505" coordsize="3813,1848" path="m8735,835r8,32l8745,835r38,-26l8731,835r4,xe" fillcolor="fuchsia" stroked="f">
              <v:path arrowok="t"/>
            </v:shape>
            <v:shape id="_x0000_s5241" style="position:absolute;left:7698;top:-505;width:3813;height:1848" coordorigin="7698,-505" coordsize="3813,1848" path="m8697,876r-2,21l8697,895r,-9l8740,870r-15,l8718,863r-21,13xe" fillcolor="fuchsia" stroked="f">
              <v:path arrowok="t"/>
            </v:shape>
            <v:shape id="_x0000_s5240" style="position:absolute;left:7698;top:-505;width:3813;height:1848" coordorigin="7698,-505" coordsize="3813,1848" path="m8697,895r-2,2l8740,870r-43,16l8697,895xe" fillcolor="fuchsia" stroked="f">
              <v:path arrowok="t"/>
            </v:shape>
            <v:shape id="_x0000_s5239" style="position:absolute;left:7698;top:-505;width:3813;height:1848" coordorigin="7698,-505" coordsize="3813,1848" path="m8500,980r,-2l8496,979r4,-1l8504,976r4,-3l8559,958r-1,l8557,940r-5,-16l8557,940r9,16l8568,958r5,-6l8575,950r43,-25l8603,925r-8,-17l8603,925r,-33l8612,908r1,-18l8666,872r-55,18l8603,890r4,1l8603,890r-6,6l8595,898r,20l8575,930r,10l8575,930r-7,-7l8552,923r-4,2l8548,958r-40,5l8508,953r-8,-8l8491,962r-1,18l8500,980xe" fillcolor="fuchsia" stroked="f">
              <v:path arrowok="t"/>
            </v:shape>
            <v:shape id="_x0000_s5238" style="position:absolute;left:7698;top:-505;width:3813;height:1848" coordorigin="7698,-505" coordsize="3813,1848" path="m8603,925r15,l8618,924r4,-1l8623,890r7,8l8670,903r-8,-27l8662,895r,-9l8662,895r,-19l8670,903r19,l8695,897r2,-21l8718,863r7,7l8740,870r4,-2l8752,863r52,-26l8752,843r,20l8752,853r,10l8752,843r31,-14l8792,837r8,l8792,805r,-1l8796,802r-4,l8783,809r,10l8783,809r-38,26l8743,867r-1,1l8735,870r-10,-33l8726,837r5,-2l8725,835r-4,5l8680,868r-5,l8671,870r9,16l8675,869r5,17l8689,868r29,-25l8718,853r,-10l8689,868r-1,33l8685,902r-5,-16l8671,870r-5,2l8613,890r-1,18l8613,925r-10,xe" fillcolor="fuchsia" stroked="f">
              <v:path arrowok="t"/>
            </v:shape>
            <v:shape id="_x0000_s5237" style="position:absolute;left:7698;top:-505;width:3813;height:1848" coordorigin="7698,-505" coordsize="3813,1848" path="m8622,923r-4,1l8618,925r5,l8627,921r3,-3l8681,903r-11,l8630,908r,-10l8623,890r-1,33xe" fillcolor="fuchsia" stroked="f">
              <v:path arrowok="t"/>
            </v:shape>
            <v:shape id="_x0000_s5236" style="position:absolute;left:7698;top:-505;width:3813;height:1848" coordorigin="7698,-505" coordsize="3813,1848" path="m8603,892r,33l8613,925r-1,-17l8603,892xe" fillcolor="fuchsia" stroked="f">
              <v:path arrowok="t"/>
            </v:shape>
            <v:shape id="_x0000_s5235" style="position:absolute;left:7698;top:-505;width:3813;height:1848" coordorigin="7698,-505" coordsize="3813,1848" path="m8671,870r4,-2l8670,868r-4,4l8671,870xe" fillcolor="fuchsia" stroked="f">
              <v:path arrowok="t"/>
            </v:shape>
            <v:shape id="_x0000_s5234" style="position:absolute;left:7698;top:-505;width:3813;height:1848" coordorigin="7698,-505" coordsize="3813,1848" path="m8688,901r1,-33l8680,886r5,16l8688,901xe" fillcolor="fuchsia" stroked="f">
              <v:path arrowok="t"/>
            </v:shape>
            <v:shape id="_x0000_s5233" style="position:absolute;left:7698;top:-505;width:3813;height:1848" coordorigin="7698,-505" coordsize="3813,1848" path="m8500,978r,2l8504,976r-4,2l8496,979r4,-1xe" fillcolor="fuchsia" stroked="f">
              <v:path arrowok="t"/>
            </v:shape>
            <v:shape id="_x0000_s5232" style="position:absolute;left:7698;top:-505;width:3813;height:1848" coordorigin="7698,-505" coordsize="3813,1848" path="m8548,958r,-33l8552,923r-4,l8543,927r-4,3l8539,940r,-10l8543,927r-53,18l8480,945r5,1l8481,947r-1,33l8473,973r-20,12l8453,1004r-2,3l8496,980r-43,15l8496,980r-6,l8491,962r9,-17l8508,953r31,-3l8548,958xe" fillcolor="fuchsia" stroked="f">
              <v:path arrowok="t"/>
            </v:shape>
            <v:shape id="_x0000_s5231" style="position:absolute;left:7698;top:-505;width:3813;height:1848" coordorigin="7698,-505" coordsize="3813,1848" path="m8508,953r,10l8548,958r-9,-8l8508,953xe" fillcolor="fuchsia" stroked="f">
              <v:path arrowok="t"/>
            </v:shape>
            <v:shape id="_x0000_s5230" style="position:absolute;left:7698;top:-505;width:3813;height:1848" coordorigin="7698,-505" coordsize="3813,1848" path="m8563,957r-5,1l8568,958r-2,-2l8557,940r1,18l8563,957xe" fillcolor="fuchsia" stroked="f">
              <v:path arrowok="t"/>
            </v:shape>
            <v:shape id="_x0000_s5229" style="position:absolute;left:7698;top:-505;width:3813;height:1848" coordorigin="7698,-505" coordsize="3813,1848" path="m8552,923r16,l8575,930r20,-12l8595,898r2,-2l8552,923xe" fillcolor="fuchsia" stroked="f">
              <v:path arrowok="t"/>
            </v:shape>
            <v:shape id="_x0000_s5228" style="position:absolute;left:7698;top:-505;width:3813;height:1848" coordorigin="7698,-505" coordsize="3813,1848" path="m8440,1013r4,-2l8436,1013r-10,l8417,1004r-19,15l8398,1038r42,-25xe" fillcolor="fuchsia" stroked="f">
              <v:path arrowok="t"/>
            </v:shape>
            <v:shape id="_x0000_s5227" style="position:absolute;left:7698;top:-505;width:3813;height:1848" coordorigin="7698,-505" coordsize="3813,1848" path="m8426,980r,33l8436,1013r8,-2l8426,980xe" fillcolor="fuchsia" stroked="f">
              <v:path arrowok="t"/>
            </v:shape>
            <v:shape id="_x0000_s5226" style="position:absolute;left:7698;top:-505;width:3813;height:1848" coordorigin="7698,-505" coordsize="3813,1848" path="m8380,1028r-6,-16l8371,1013r9,33l8385,1045r4,-1l8380,1011r-5,l8374,1012r6,16xe" fillcolor="fuchsia" stroked="f">
              <v:path arrowok="t"/>
            </v:shape>
            <v:shape id="_x0000_s5225" style="position:absolute;left:7698;top:-505;width:3813;height:1848" coordorigin="7698,-505" coordsize="3813,1848" path="m8362,1039r9,7l8362,1019r-30,22l8332,1059r,-18l8367,1014r-54,19l8309,1034r4,-1l8304,1033r-5,6l8297,1041r,18l8276,1074r,10l8320,1068r-16,l8297,1050r7,18l8305,1035r9,33l8315,1050r-1,-17l8324,1033r3,31l8382,1046r-11,l8362,1039r,-10l8362,1039xe" fillcolor="fuchsia" stroked="f">
              <v:path arrowok="t"/>
            </v:shape>
            <v:shape id="_x0000_s5224" style="position:absolute;left:7698;top:-505;width:3813;height:1848" coordorigin="7698,-505" coordsize="3813,1848" path="m8380,1011r9,33l8390,1011r27,-26l8375,1011r5,xe" fillcolor="fuchsia" stroked="f">
              <v:path arrowok="t"/>
            </v:shape>
            <v:shape id="_x0000_s5223" style="position:absolute;left:7698;top:-505;width:3813;height:1848" coordorigin="7698,-505" coordsize="3813,1848" path="m8375,1011r-4,l8367,1014r-35,27l8362,1019r9,27l8390,1046r8,-8l8398,1019r19,-15l8426,1013r,-33l8444,1011r,-33l8473,953r,10l8473,953r-29,25l8444,1011r-4,2l8444,1013r7,-6l8453,1004r,-19l8473,973r7,7l8481,947r4,-1l8480,945r-6,6l8436,978r-10,l8417,985r,10l8417,985r-27,26l8389,1044r-4,1l8380,1046r-9,-33l8374,1012r1,-1xe" fillcolor="fuchsia" stroked="f">
              <v:path arrowok="t"/>
            </v:shape>
            <v:shape id="_x0000_s5222" style="position:absolute;left:7698;top:-505;width:3813;height:1848" coordorigin="7698,-505" coordsize="3813,1848" path="m8140,1148r9,8l8140,1129r-18,22l8122,1170r,-19l8140,1129r9,27l8169,1156r5,-6l8206,1134r-30,14l8206,1134r-30,5l8176,1129r9,-4l8193,1134r1,-33l8197,1098r-4,l8193,1101r-8,5l8185,1115r,-9l8169,1120r-3,35l8165,1155r-6,-14l8150,1123r-5,1l8099,1144r-3,1l8103,1161r,-17l8113,1144r4,31l8162,1156r-13,l8140,1148r,-9l8140,1148xe" fillcolor="fuchsia" stroked="f">
              <v:path arrowok="t"/>
            </v:shape>
            <v:shape id="_x0000_s5221" style="position:absolute;left:11448;top:-464;width:11;height:0" coordorigin="11448,-464" coordsize="11,0" path="m11448,-464r11,e" filled="f" strokecolor="fuchsia" strokeweight=".46556mm">
              <v:path arrowok="t"/>
            </v:shape>
            <v:shape id="_x0000_s5220" style="position:absolute;left:11436;top:-464;width:11;height:0" coordorigin="11436,-464" coordsize="11,0" path="m11436,-464r12,e" filled="f" strokecolor="fuchsia" strokeweight=".46556mm">
              <v:path arrowok="t"/>
            </v:shape>
            <v:shape id="_x0000_s5219" style="position:absolute;left:11414;top:-453;width:11;height:0" coordorigin="11414,-453" coordsize="11,0" path="m11414,-453r11,e" filled="f" strokecolor="fuchsia" strokeweight=".50856mm">
              <v:path arrowok="t"/>
            </v:shape>
            <v:shape id="_x0000_s5218" style="position:absolute;left:11315;top:-409;width:12;height:0" coordorigin="11315,-409" coordsize="12,0" path="m11315,-409r12,e" filled="f" strokecolor="fuchsia" strokeweight=".55158mm">
              <v:path arrowok="t"/>
            </v:shape>
            <v:shape id="_x0000_s5217" style="position:absolute;left:8093;top:-181;width:3494;height:1493" coordorigin="8093,-181" coordsize="3494,1493" path="m8181,-91r,-7l8176,-102r5,4l8188,-98r-3,-18l8183,-118r-7,8l8176,-109r1,l8181,-112r4,-3l8181,-112r-5,5l8176,-98r5,7xe" fillcolor="fuchsia" stroked="f">
              <v:path arrowok="t"/>
            </v:shape>
            <v:shape id="_x0000_s5216" style="position:absolute;left:8093;top:-181;width:3494;height:1493" coordorigin="8093,-181" coordsize="3494,1493" path="m8192,-102r,-16l8183,-118r2,2l8188,-98r2,l8192,-102xe" fillcolor="fuchsia" stroked="f">
              <v:path arrowok="t"/>
            </v:shape>
            <v:shape id="_x0000_s5215" style="position:absolute;left:8093;top:-181;width:3494;height:1493" coordorigin="8093,-181" coordsize="3494,1493" path="m8181,-133r4,4l8185,-132r-5,-3l8175,-129r10,l8181,-133xe" fillcolor="fuchsia" stroked="f">
              <v:path arrowok="t"/>
            </v:shape>
            <v:shape id="_x0000_s5214" style="position:absolute;left:8093;top:-181;width:3494;height:1493" coordorigin="8093,-181" coordsize="3494,1493" path="m8204,-118r-3,l8202,-114r-4,4l8198,-118r-1,-1l8197,-121r-7,-8l8187,-129r5,5l8197,-118r1,10l8203,-89r1,2l8214,-87r6,5l8214,-87r8,6l8220,-87r-6,-17l8207,-88r1,-5l8203,-113r,-3l8204,-118xe" fillcolor="fuchsia" stroked="f">
              <v:path arrowok="t"/>
            </v:shape>
            <v:shape id="_x0000_s5213" style="position:absolute;left:8093;top:-181;width:3494;height:1493" coordorigin="8093,-181" coordsize="3494,1493" path="m8198,-118r,8l8202,-114r-1,-4l8198,-118xe" fillcolor="fuchsia" stroked="f">
              <v:path arrowok="t"/>
            </v:shape>
            <v:shape id="_x0000_s5212" style="position:absolute;left:8093;top:-181;width:3494;height:1493" coordorigin="8093,-181" coordsize="3494,1493" path="m8226,-114r-6,-2l8220,-91r,-25l8214,-118r-10,l8203,-116r5,6l8214,-104r6,17l8222,-81r1,-6l8228,-107r1,-3l8241,-107r-15,-7xe" fillcolor="fuchsia" stroked="f">
              <v:path arrowok="t"/>
            </v:shape>
            <v:shape id="_x0000_s5211" style="position:absolute;left:8093;top:-181;width:3494;height:1493" coordorigin="8093,-181" coordsize="3494,1493" path="m8203,-116r,3l8208,-93r-1,5l8214,-104r-6,-6l8208,-102r,-8l8203,-116xe" fillcolor="fuchsia" stroked="f">
              <v:path arrowok="t"/>
            </v:shape>
            <v:shape id="_x0000_s5210" style="position:absolute;left:8093;top:-181;width:3494;height:1493" coordorigin="8093,-181" coordsize="3494,1493" path="m8158,-155r4,4l8162,-154r-7,-6l8153,-160r5,5xe" fillcolor="fuchsia" stroked="f">
              <v:path arrowok="t"/>
            </v:shape>
            <v:shape id="_x0000_s5209" style="position:absolute;left:8093;top:-181;width:3494;height:1493" coordorigin="8093,-181" coordsize="3494,1493" path="m8174,-128r,-1l8172,-129r-6,8l8166,-120r4,-4l8174,-128xe" fillcolor="fuchsia" stroked="f">
              <v:path arrowok="t"/>
            </v:shape>
            <v:shape id="_x0000_s5208" style="position:absolute;left:8093;top:-181;width:3494;height:1493" coordorigin="8093,-181" coordsize="3494,1493" path="m8249,-103r-4,-4l8241,-107r-12,-3l8228,-107r-5,20l8222,-81r6,6l8229,-77r,-30l8236,-107r8,2l8249,-103xe" fillcolor="fuchsia" stroked="f">
              <v:path arrowok="t"/>
            </v:shape>
            <v:shape id="_x0000_s5207" style="position:absolute;left:8093;top:-181;width:3494;height:1493" coordorigin="8093,-181" coordsize="3494,1493" path="m8223,-118r-9,l8220,-116r6,2l8223,-118xe" fillcolor="fuchsia" stroked="f">
              <v:path arrowok="t"/>
            </v:shape>
            <v:shape id="_x0000_s5206" style="position:absolute;left:8093;top:-181;width:3494;height:1493" coordorigin="8093,-181" coordsize="3494,1493" path="m8233,-75r10,5l8241,-71r2,1l8249,-64r2,-1l8258,-79r,-18l8252,-99r,2l8249,-97r-4,22l8252,-82r,-9l8252,-82r-7,7l8233,-75xe" fillcolor="fuchsia" stroked="f">
              <v:path arrowok="t"/>
            </v:shape>
            <v:shape id="_x0000_s5205" style="position:absolute;left:8093;top:-181;width:3494;height:1493" coordorigin="8093,-181" coordsize="3494,1493" path="m8249,-64r8,l8254,-65r3,1l8278,-57r-20,-7l8258,-79r-7,14l8249,-64xe" fillcolor="fuchsia" stroked="f">
              <v:path arrowok="t"/>
            </v:shape>
            <v:shape id="_x0000_s5204" style="position:absolute;left:8093;top:-181;width:3494;height:1493" coordorigin="8093,-181" coordsize="3494,1493" path="m8271,-93r-4,-4l8263,-96r3,2l8267,-64r7,4l8274,-90r8,4l8292,-86r-1,18l8292,-53r7,-30l8297,-85r-4,-1l8271,-93xe" fillcolor="fuchsia" stroked="f">
              <v:path arrowok="t"/>
            </v:shape>
            <v:shape id="_x0000_s5203" style="position:absolute;left:8093;top:-181;width:3494;height:1493" coordorigin="8093,-181" coordsize="3494,1493" path="m8263,-96r4,-1l8261,-97r2,1l8266,-94r-3,-2xe" fillcolor="fuchsia" stroked="f">
              <v:path arrowok="t"/>
            </v:shape>
            <v:shape id="_x0000_s5202" style="position:absolute;left:8093;top:-181;width:3494;height:1493" coordorigin="8093,-181" coordsize="3494,1493" path="m8282,-86r-8,-4l8274,-71r,-9l8274,-60r-7,-4l8266,-94r-3,-2l8261,-97r-12,-6l8244,-105r-3,15l8241,-80r,-10l8244,-105r-15,3l8244,-105r-8,-2l8229,-107r,30l8228,-75r17,l8249,-97r3,l8252,-99r6,2l8258,-79r,15l8278,-57r-4,-12l8278,-57r4,4l8287,-53r,-1l8287,-53r15,7l8298,-53r,-15l8305,-75r9,l8316,-62r-2,20l8324,-42r-3,-30l8328,-71r-4,-4l8320,-74r,1l8316,-75r-8,-4l8306,-80r-6,-6l8293,-86r4,1l8299,-83r-7,30l8298,-49r-6,-4l8291,-68r-6,13l8284,-54r1,-1l8282,-86xe" fillcolor="fuchsia" stroked="f">
              <v:path arrowok="t"/>
            </v:shape>
            <v:shape id="_x0000_s5201" style="position:absolute;left:8093;top:-181;width:3494;height:1493" coordorigin="8093,-181" coordsize="3494,1493" path="m8292,-86r-10,l8285,-55r6,-13l8292,-86xe" fillcolor="fuchsia" stroked="f">
              <v:path arrowok="t"/>
            </v:shape>
            <v:shape id="_x0000_s5200" style="position:absolute;left:8093;top:-181;width:3494;height:1493" coordorigin="8093,-181" coordsize="3494,1493" path="m8307,-43r-5,-3l8305,-42r4,l8307,-43xe" fillcolor="fuchsia" stroked="f">
              <v:path arrowok="t"/>
            </v:shape>
            <v:shape id="_x0000_s5199" style="position:absolute;left:8093;top:-181;width:3494;height:1493" coordorigin="8093,-181" coordsize="3494,1493" path="m8320,-74r4,-1l8316,-75r4,2l8320,-74xe" fillcolor="fuchsia" stroked="f">
              <v:path arrowok="t"/>
            </v:shape>
            <v:shape id="_x0000_s5198" style="position:absolute;left:8093;top:-181;width:3494;height:1493" coordorigin="8093,-181" coordsize="3494,1493" path="m8330,-48r1,-1l8331,-58r6,-6l8348,-64r-17,-4l8330,-57r,9xe" fillcolor="fuchsia" stroked="f">
              <v:path arrowok="t"/>
            </v:shape>
            <v:shape id="_x0000_s5197" style="position:absolute;left:8093;top:-181;width:3494;height:1493" coordorigin="8093,-181" coordsize="3494,1493" path="m8328,-71r-7,-1l8324,-42r6,-6l8330,-57r1,-11l8348,-64r-20,-7xe" fillcolor="fuchsia" stroked="f">
              <v:path arrowok="t"/>
            </v:shape>
            <v:shape id="_x0000_s5196" style="position:absolute;left:8093;top:-181;width:3494;height:1493" coordorigin="8093,-181" coordsize="3494,1493" path="m8363,-38r,-9l8363,-27r-7,-4l8352,-63r-11,31l8334,-34r3,3l8347,-31r21,9l8363,-36r5,14l8371,-19r8,l8374,-20r6,-33l8371,-53r-8,-4l8363,-38xe" fillcolor="fuchsia" stroked="f">
              <v:path arrowok="t"/>
            </v:shape>
            <v:shape id="_x0000_s5195" style="position:absolute;left:8093;top:-181;width:3494;height:1493" coordorigin="8093,-181" coordsize="3494,1493" path="m8359,-60r-3,-4l8337,-64r-6,6l8331,-49r-1,1l8324,-42r-10,l8316,-62r-8,2l8300,-53r-2,-5l8300,-53r8,-7l8308,-69r,9l8316,-62r-2,-13l8305,-75r-7,7l8298,-53r4,7l8307,-43r2,1l8334,-34r-4,-4l8330,-47r,9l8334,-34r-3,-24l8334,-34r7,2l8352,-63r4,32l8363,-27r,-30l8371,-53r9,l8374,-20r5,1l8380,-19r20,7l8396,-25r4,13l8398,-36r2,24l8404,-11r2,1l8409,-8r5,l8430,6r,-9l8430,6,8414,-8r16,14l8430,-13r-7,5l8414,-26r-5,17l8414,-26r-10,-16l8398,-36r,9l8396,-26r,10l8389,-19r-4,-33l8375,-20r10,-32l8382,-53r-23,-7xe" fillcolor="fuchsia" stroked="f">
              <v:path arrowok="t"/>
            </v:shape>
            <v:shape id="_x0000_s5194" style="position:absolute;left:8093;top:-181;width:3494;height:1493" coordorigin="8093,-181" coordsize="3494,1493" path="m8394,-49r-5,-4l8382,-53r3,1l8389,-19r7,3l8396,-35r2,-11l8415,-42r-21,-7xe" fillcolor="fuchsia" stroked="f">
              <v:path arrowok="t"/>
            </v:shape>
            <v:shape id="_x0000_s5193" style="position:absolute;left:8093;top:-181;width:3494;height:1493" coordorigin="8093,-181" coordsize="3494,1493" path="m8406,-10r-2,-1l8400,-12r4,4l8409,-8r-3,-2xe" fillcolor="fuchsia" stroked="f">
              <v:path arrowok="t"/>
            </v:shape>
            <v:shape id="_x0000_s5192" style="position:absolute;left:8093;top:-181;width:3494;height:1493" coordorigin="8093,-181" coordsize="3494,1493" path="m8446,-4r9,-14l8451,-20r-5,l8446,-4xe" fillcolor="fuchsia" stroked="f">
              <v:path arrowok="t"/>
            </v:shape>
            <v:shape id="_x0000_s5191" style="position:absolute;left:8093;top:-181;width:3494;height:1493" coordorigin="8093,-181" coordsize="3494,1493" path="m8455,-20r-3,l8453,-19r4,1l8455,-20xe" fillcolor="fuchsia" stroked="f">
              <v:path arrowok="t"/>
            </v:shape>
            <v:shape id="_x0000_s5190" style="position:absolute;left:8093;top:-181;width:3494;height:1493" coordorigin="8093,-181" coordsize="3494,1493" path="m8535,15r-2,-2l8515,13r-8,7l8507,17r-7,8l8491,7r-5,17l8491,7r9,-14l8507,-2r-7,-7l8490,-9r5,l8457,-18r6,5l8481,-9r-8,7l8473,17r-18,-3l8447,14r31,8l8473,8r5,14l8481,21r3,2l8487,25r3,l8507,39r,-9l8515,43r9,-14l8533,15r-5,-2l8530,13r5,2xe" fillcolor="fuchsia" stroked="f">
              <v:path arrowok="t"/>
            </v:shape>
            <v:shape id="_x0000_s5189" style="position:absolute;left:8093;top:-181;width:3494;height:1493" coordorigin="8093,-181" coordsize="3494,1493" path="m8484,23r-3,-2l8478,22r3,3l8487,25r-3,-2xe" fillcolor="fuchsia" stroked="f">
              <v:path arrowok="t"/>
            </v:shape>
            <v:shape id="_x0000_s5188" style="position:absolute;left:8093;top:-181;width:3494;height:1493" coordorigin="8093,-181" coordsize="3494,1493" path="m8507,20r8,-7l8507,8r8,5l8529,13,8507,-2r,22xe" fillcolor="fuchsia" stroked="f">
              <v:path arrowok="t"/>
            </v:shape>
            <v:shape id="_x0000_s5187" style="position:absolute;left:8093;top:-181;width:3494;height:1493" coordorigin="8093,-181" coordsize="3494,1493" path="m8491,7r9,18l8507,17r,-19l8529,13,8507,-2r-7,-5l8491,7xe" fillcolor="fuchsia" stroked="f">
              <v:path arrowok="t"/>
            </v:shape>
            <v:shape id="_x0000_s5186" style="position:absolute;left:8093;top:-181;width:3494;height:1493" coordorigin="8093,-181" coordsize="3494,1493" path="m8473,-2r8,-7l8463,-13r-6,-5l8453,-19r-1,-1l8431,-34r-8,-8l8419,-41r4,1l8431,-16r,-9l8437,-20r,30l8446,-4r,-16l8451,-20r4,2l8463,6r,-9l8463,6r-8,-24l8446,-4r-9,14l8442,13r5,1l8455,14r18,3l8473,-2xe" fillcolor="fuchsia" stroked="f">
              <v:path arrowok="t"/>
            </v:shape>
            <v:shape id="_x0000_s5185" style="position:absolute;left:8093;top:-181;width:3494;height:1493" coordorigin="8093,-181" coordsize="3494,1493" path="m8507,39r,1l8515,47r5,-1l8524,47r9,l8550,51r,-20l8559,24r13,l8542,20r-7,-5l8530,13r-2,l8533,15r9,25l8542,30r,10l8533,15r-9,14l8515,43r-8,-13l8507,39xe" fillcolor="fuchsia" stroked="f">
              <v:path arrowok="t"/>
            </v:shape>
            <v:shape id="_x0000_s5184" style="position:absolute;left:8093;top:-181;width:3494;height:1493" coordorigin="8093,-181" coordsize="3494,1493" path="m8520,46r-5,1l8524,47r-4,-1xe" fillcolor="fuchsia" stroked="f">
              <v:path arrowok="t"/>
            </v:shape>
            <v:shape id="_x0000_s5183" style="position:absolute;left:8093;top:-181;width:3494;height:1493" coordorigin="8093,-181" coordsize="3494,1493" path="m8583,28r-6,-4l8559,24r-9,7l8550,51r-17,-4l8524,47r31,8l8550,41r5,14l8560,56r8,-16l8565,58r30,15l8569,58r7,-33l8583,28xe" fillcolor="fuchsia" stroked="f">
              <v:path arrowok="t"/>
            </v:shape>
            <v:shape id="_x0000_s5182" style="position:absolute;left:8093;top:-181;width:3494;height:1493" coordorigin="8093,-181" coordsize="3494,1493" path="m8555,55r4,3l8565,58r3,-18l8560,56r-5,-1l8561,56r3,1l8561,56r-6,-1xe" fillcolor="fuchsia" stroked="f">
              <v:path arrowok="t"/>
            </v:shape>
            <v:shape id="_x0000_s5181" style="position:absolute;left:8093;top:-181;width:3494;height:1493" coordorigin="8093,-181" coordsize="3494,1493" path="m8622,46r-19,l8586,31r,10l8586,31r32,15l8583,28r3,23l8595,73r,-20l8604,78r16,-31l8622,80r17,13l8630,53r-3,-3l8630,73r,-10l8630,73r-3,-23l8622,46xe" fillcolor="fuchsia" stroked="f">
              <v:path arrowok="t"/>
            </v:shape>
            <v:shape id="_x0000_s5180" style="position:absolute;left:8093;top:-181;width:3494;height:1493" coordorigin="8093,-181" coordsize="3494,1493" path="m8577,58r18,15l8586,51r-3,-23l8576,25r-7,33l8595,73,8577,58xe" fillcolor="fuchsia" stroked="f">
              <v:path arrowok="t"/>
            </v:shape>
            <v:shape id="_x0000_s5179" style="position:absolute;left:8093;top:-181;width:3494;height:1493" coordorigin="8093,-181" coordsize="3494,1493" path="m8595,73r8,7l8613,80r28,16l8639,85r2,11l8648,98r1,1l8649,99r-8,-3l8648,102r5,l8672,115r-15,-13l8655,88r2,-21l8648,67r-9,8l8639,93,8622,80r-2,-33l8604,78r-9,-25l8595,63r,-10l8595,73xe" fillcolor="fuchsia" stroked="f">
              <v:path arrowok="t"/>
            </v:shape>
            <v:shape id="_x0000_s5178" style="position:absolute;left:8093;top:-181;width:3494;height:1493" coordorigin="8093,-181" coordsize="3494,1493" path="m8618,46l8586,31r17,15l8618,46xe" fillcolor="fuchsia" stroked="f">
              <v:path arrowok="t"/>
            </v:shape>
            <v:shape id="_x0000_s5177" style="position:absolute;left:8093;top:-181;width:3494;height:1493" coordorigin="8093,-181" coordsize="3494,1493" path="m8648,98r-7,-2l8649,99r,l8648,98xe" fillcolor="fuchsia" stroked="f">
              <v:path arrowok="t"/>
            </v:shape>
            <v:shape id="_x0000_s5176" style="position:absolute;left:8093;top:-181;width:3494;height:1493" coordorigin="8093,-181" coordsize="3494,1493" path="m8639,93r,-18l8648,67r9,l8655,88r2,14l8672,115r,-8l8672,117r9,7l8681,121r-9,-24l8667,102r,-32l8665,69r-5,-2l8627,50r3,3l8639,93xe" fillcolor="fuchsia" stroked="f">
              <v:path arrowok="t"/>
            </v:shape>
            <v:shape id="_x0000_s5175" style="position:absolute;left:8093;top:-181;width:3494;height:1493" coordorigin="8093,-181" coordsize="3494,1493" path="m8667,70r,32l8672,97r9,24l8682,121r-1,l8681,124r6,l8686,113r5,-24l8681,89r-6,-4l8675,93r-8,-23xe" fillcolor="fuchsia" stroked="f">
              <v:path arrowok="t"/>
            </v:shape>
            <v:shape id="_x0000_s5174" style="position:absolute;left:8093;top:-181;width:3494;height:1493" coordorigin="8093,-181" coordsize="3494,1493" path="m8695,89r3,2l8701,92r,32l8717,139r,-20l8725,110r12,l8708,97r-2,-2l8708,117r,-10l8708,117r-2,-22l8701,92r-6,-3xe" fillcolor="fuchsia" stroked="f">
              <v:path arrowok="t"/>
            </v:shape>
            <v:shape id="_x0000_s5173" style="position:absolute;left:8093;top:-181;width:3494;height:1493" coordorigin="8093,-181" coordsize="3494,1493" path="m8701,89r-6,l8701,92r5,3l8701,89xe" fillcolor="fuchsia" stroked="f">
              <v:path arrowok="t"/>
            </v:shape>
            <v:shape id="_x0000_s5172" style="position:absolute;left:8093;top:-181;width:3494;height:1493" coordorigin="8093,-181" coordsize="3494,1493" path="m8691,124r26,15l8701,124r,-32l8691,124xe" fillcolor="fuchsia" stroked="f">
              <v:path arrowok="t"/>
            </v:shape>
            <v:shape id="_x0000_s5171" style="position:absolute;left:8093;top:-181;width:3494;height:1493" coordorigin="8093,-181" coordsize="3494,1493" path="m8771,167r8,-35l8769,132r-8,9l8752,119r,20l8745,146r-3,-33l8726,145r-7,-4l8725,146r10,l8761,160r-9,-31l8761,160r,-9l8761,160r-26,-14l8764,163r5,5l8776,168r-5,-1xe" fillcolor="fuchsia" stroked="f">
              <v:path arrowok="t"/>
            </v:shape>
            <v:shape id="_x0000_s5170" style="position:absolute;left:8093;top:-181;width:3494;height:1493" coordorigin="8093,-181" coordsize="3494,1493" path="m8793,137r-4,-5l8782,132r-2,16l8789,168r8,-8l8797,151r,9l8789,168r27,14l8816,163r9,-9l8797,141r-4,-4l8787,135r-2,-1l8785,134r8,3xe" fillcolor="fuchsia" stroked="f">
              <v:path arrowok="t"/>
            </v:shape>
            <v:shape id="_x0000_s5169" style="position:absolute;left:8093;top:-181;width:3494;height:1493" coordorigin="8093,-181" coordsize="3494,1493" path="m8785,134r,l8787,135r6,2l8785,134xe" fillcolor="fuchsia" stroked="f">
              <v:path arrowok="t"/>
            </v:shape>
            <v:shape id="_x0000_s5168" style="position:absolute;left:8093;top:-181;width:3494;height:1493" coordorigin="8093,-181" coordsize="3494,1493" path="m8889,176r-20,l8861,185r,19l8835,190r-1,-18l8826,187r-6,-1l8825,190r2,-1l8828,188r3,2l8864,207r-3,-12l8864,207r6,3l8886,179r3,33l8896,204r,-19l8926,198r-32,-15l8889,176xe" fillcolor="fuchsia" stroked="f">
              <v:path arrowok="t"/>
            </v:shape>
            <v:shape id="_x0000_s5167" style="position:absolute;left:8093;top:-181;width:3494;height:1493" coordorigin="8093,-181" coordsize="3494,1493" path="m8827,189r-2,1l8831,190r-3,-2l8827,189xe" fillcolor="fuchsia" stroked="f">
              <v:path arrowok="t"/>
            </v:shape>
            <v:shape id="_x0000_s5166" style="position:absolute;left:8093;top:-181;width:3494;height:1493" coordorigin="8093,-181" coordsize="3494,1493" path="m8838,154r-45,-17l8797,141r28,13l8835,154r6,2l8845,154r-7,xe" fillcolor="fuchsia" stroked="f">
              <v:path arrowok="t"/>
            </v:shape>
            <v:shape id="_x0000_s5165" style="position:absolute;left:8093;top:-181;width:3494;height:1493" coordorigin="8093,-181" coordsize="3494,1493" path="m8852,163r,10l8861,204r,-19l8869,176r13,l8850,161r-8,-4l8845,190r7,-8l8852,163xe" fillcolor="fuchsia" stroked="f">
              <v:path arrowok="t"/>
            </v:shape>
            <v:shape id="_x0000_s5164" style="position:absolute;left:8093;top:-181;width:3494;height:1493" coordorigin="8093,-181" coordsize="3494,1493" path="m8852,173r,9l8845,190r-3,-33l8850,161r-5,-7l8841,156r-6,-2l8825,154r-9,9l8816,182r-27,-14l8780,148r-7,19l8780,148r2,-16l8750,117r-5,-7l8725,110r-8,9l8717,139r-26,-15l8701,92r-3,-1l8695,89,8675,75r-8,-8l8660,67r5,2l8667,70r8,23l8675,85r6,4l8691,89r-5,24l8687,124r32,17l8717,129r2,12l8726,145r16,-32l8745,146r7,-7l8752,119r9,22l8769,132r10,l8771,167r5,1l8779,168r41,18l8816,173r4,13l8826,187r8,-15l8835,190r26,14l8852,173xe" fillcolor="fuchsia" stroked="f">
              <v:path arrowok="t"/>
            </v:shape>
            <v:shape id="_x0000_s5163" style="position:absolute;left:8093;top:-181;width:3494;height:1493" coordorigin="8093,-181" coordsize="3494,1493" path="m8864,207r5,5l8879,212r26,14l8896,195r9,31l8905,217r,9l8879,212r29,17l8905,207r-9,-22l8896,204r-7,8l8886,179r-16,31l8864,207xe" fillcolor="fuchsia" stroked="f">
              <v:path arrowok="t"/>
            </v:shape>
            <v:shape id="_x0000_s5162" style="position:absolute;left:8093;top:-181;width:3494;height:1493" coordorigin="8093,-181" coordsize="3494,1493" path="m8960,259r8,8l8971,265r-2,-1l8960,240r-19,-33l8941,226r-8,8l8939,205r-7,-4l8925,213r-10,19l8914,231r,-33l8926,198r-30,-13l8905,207r3,22l8915,232r3,2l8923,234r37,25l8941,217r19,42l8960,250r,9xe" fillcolor="fuchsia" stroked="f">
              <v:path arrowok="t"/>
            </v:shape>
            <v:shape id="_x0000_s5161" style="position:absolute;left:8093;top:-181;width:3494;height:1493" coordorigin="8093,-181" coordsize="3494,1493" path="m8915,232r-7,-3l8914,234r4,l8915,232xe" fillcolor="fuchsia" stroked="f">
              <v:path arrowok="t"/>
            </v:shape>
            <v:shape id="_x0000_s5160" style="position:absolute;left:8093;top:-181;width:3494;height:1493" coordorigin="8093,-181" coordsize="3494,1493" path="m8939,205r-6,-7l8931,201r-5,-3l8914,198r,33l8915,232r10,-19l8923,198r2,15l8932,201r7,4xe" fillcolor="fuchsia" stroked="f">
              <v:path arrowok="t"/>
            </v:shape>
            <v:shape id="_x0000_s5159" style="position:absolute;left:8093;top:-181;width:3494;height:1493" coordorigin="8093,-181" coordsize="3494,1493" path="m8968,231r-27,-24l8960,240r9,24l8968,231xe" fillcolor="fuchsia" stroked="f">
              <v:path arrowok="t"/>
            </v:shape>
            <v:shape id="_x0000_s5158" style="position:absolute;left:8093;top:-181;width:3494;height:1493" coordorigin="8093,-181" coordsize="3494,1493" path="m8991,235r-4,-4l8978,231r,18l8987,267r28,14l9015,262r8,-9l9037,253r-41,-13l8991,235r-5,-2l8985,232r2,2l8996,259r,-9l8996,259r-9,-25l8985,232r1,1l8991,235xe" fillcolor="fuchsia" stroked="f">
              <v:path arrowok="t"/>
            </v:shape>
            <v:shape id="_x0000_s5157" style="position:absolute;left:8093;top:-181;width:3494;height:1493" coordorigin="8093,-181" coordsize="3494,1493" path="m9087,308r-44,-19l9040,255r-1,-1l9035,269r-8,18l9017,284r6,5l9033,289r54,19xe" fillcolor="fuchsia" stroked="f">
              <v:path arrowok="t"/>
            </v:shape>
            <v:shape id="_x0000_s5156" style="position:absolute;left:8093;top:-181;width:3494;height:1493" coordorigin="8093,-181" coordsize="3494,1493" path="m9043,253r-6,l9040,254r7,3l9043,253xe" fillcolor="fuchsia" stroked="f">
              <v:path arrowok="t"/>
            </v:shape>
            <v:shape id="_x0000_s5155" style="position:absolute;left:8093;top:-181;width:3494;height:1493" coordorigin="8093,-181" coordsize="3494,1493" path="m9091,308r-4,l9095,311r,-1l9091,308xe" fillcolor="fuchsia" stroked="f">
              <v:path arrowok="t"/>
            </v:shape>
            <v:shape id="_x0000_s5154" style="position:absolute;left:8093;top:-181;width:3494;height:1493" coordorigin="8093,-181" coordsize="3494,1493" path="m9116,282r-5,-7l9102,275r4,1l9109,278r2,34l9118,303r,-19l9138,315r8,26l9155,308r-10,l9161,308r-45,-26xe" fillcolor="fuchsia" stroked="f">
              <v:path arrowok="t"/>
            </v:shape>
            <v:shape id="_x0000_s5153" style="position:absolute;left:8093;top:-181;width:3494;height:1493" coordorigin="8093,-181" coordsize="3494,1493" path="m9146,341r-8,-26l9118,284r,19l9111,312r-2,-34l9106,276r-4,-1l9047,257r4,24l9051,262r,9l9082,303r,-19l9091,275r10,l9101,312r37,24l9118,293r20,43l9138,326r,10l9145,343r10,l9195,360r-3,-12l9195,360r7,3l9211,348r7,-17l9220,332r9,26l9247,391r,-21l9256,396r4,2l9320,418r-5,-15l9320,418r-5,-26l9315,413r-31,-22l9278,365r-2,-2l9271,363r1,l9276,365r,33l9266,398r,-35l9256,363r-27,-25l9229,348r,-11l9220,330r-20,l9192,337r,21l9173,315r-3,-2l9173,336r,-10l9173,336r-3,-23l9163,310r-2,-2l9162,309r3,2l9166,343r-11,-17l9149,342r-3,-1xe" fillcolor="fuchsia" stroked="f">
              <v:path arrowok="t"/>
            </v:shape>
            <v:shape id="_x0000_s5152" style="position:absolute;left:8093;top:-181;width:3494;height:1493" coordorigin="8093,-181" coordsize="3494,1493" path="m9155,326r11,17l9165,311r-3,-2l9161,308r-6,l9146,341r3,1l9155,326xe" fillcolor="fuchsia" stroked="f">
              <v:path arrowok="t"/>
            </v:shape>
            <v:shape id="_x0000_s5151" style="position:absolute;left:8093;top:-181;width:3494;height:1493" coordorigin="8093,-181" coordsize="3494,1493" path="m9166,308r-5,l9163,310r7,3l9166,308xe" fillcolor="fuchsia" stroked="f">
              <v:path arrowok="t"/>
            </v:shape>
            <v:shape id="_x0000_s5150" style="position:absolute;left:8093;top:-181;width:3494;height:1493" coordorigin="8093,-181" coordsize="3494,1493" path="m9195,360r5,5l9206,365r41,26l9210,365r1,-17l9202,363r-7,-3l9203,364r1,l9203,364r-8,-4xe" fillcolor="fuchsia" stroked="f">
              <v:path arrowok="t"/>
            </v:shape>
            <v:shape id="_x0000_s5149" style="position:absolute;left:8093;top:-181;width:3494;height:1493" coordorigin="8093,-181" coordsize="3494,1493" path="m9220,365r9,-7l9220,332r-2,-1l9211,348r-1,17l9247,391r-18,-33l9220,365xe" fillcolor="fuchsia" stroked="f">
              <v:path arrowok="t"/>
            </v:shape>
            <v:shape id="_x0000_s5148" style="position:absolute;left:8093;top:-181;width:3494;height:1493" coordorigin="8093,-181" coordsize="3494,1493" path="m9192,358r,-21l9200,330r15,l9170,313r3,2l9192,358xe" fillcolor="fuchsia" stroked="f">
              <v:path arrowok="t"/>
            </v:shape>
            <v:shape id="_x0000_s5147" style="position:absolute;left:8093;top:-181;width:3494;height:1493" coordorigin="8093,-181" coordsize="3494,1493" path="m9256,396r-9,-26l9247,391r9,7l9260,398r-4,-2l9247,381r9,15xe" fillcolor="fuchsia" stroked="f">
              <v:path arrowok="t"/>
            </v:shape>
            <v:shape id="_x0000_s5146" style="position:absolute;left:8093;top:-181;width:3494;height:1493" coordorigin="8093,-181" coordsize="3494,1493" path="m9229,338r27,25l9266,363r,35l9276,398r,-33l9272,363r-1,l9229,338xe" fillcolor="fuchsia" stroked="f">
              <v:path arrowok="t"/>
            </v:shape>
            <v:shape id="_x0000_s5145" style="position:absolute;left:8093;top:-181;width:3494;height:1493" coordorigin="8093,-181" coordsize="3494,1493" path="m9369,446r9,7l9383,453r-4,-2l9388,418r1,17l9397,420r5,2l9397,418r,2l9394,419r-1,-1l9378,418r-9,7l9351,392r,21l9343,420r-10,-18l9327,420r-3,-2l9322,385r-38,-15l9284,381r,-11l9335,385r-57,-20l9284,391r31,22l9315,392r5,26l9322,420r10,l9369,445r-18,-42l9369,445r,-9l9369,446xe" fillcolor="fuchsia" stroked="f">
              <v:path arrowok="t"/>
            </v:shape>
            <v:shape id="_x0000_s5144" style="position:absolute;left:8093;top:-181;width:3494;height:1493" coordorigin="8093,-181" coordsize="3494,1493" path="m9333,402r10,18l9342,387r-4,-1l9335,385r-3,l9324,418r3,2l9333,402xe" fillcolor="fuchsia" stroked="f">
              <v:path arrowok="t"/>
            </v:shape>
            <v:shape id="_x0000_s5143" style="position:absolute;left:8093;top:-181;width:3494;height:1493" coordorigin="8093,-181" coordsize="3494,1493" path="m9322,385r2,33l9332,385r3,l9284,370r38,15xe" fillcolor="fuchsia" stroked="f">
              <v:path arrowok="t"/>
            </v:shape>
            <v:shape id="_x0000_s5142" style="position:absolute;left:8093;top:-181;width:3494;height:1493" coordorigin="8093,-181" coordsize="3494,1493" path="m9335,385r3,1l9342,387r1,33l9351,413r,-21l9343,385r-8,xe" fillcolor="fuchsia" stroked="f">
              <v:path arrowok="t"/>
            </v:shape>
            <v:shape id="_x0000_s5141" style="position:absolute;left:8093;top:-181;width:3494;height:1493" coordorigin="8093,-181" coordsize="3494,1493" path="m9379,451r4,2l9388,453r53,19l9406,436r31,32l9437,458r,10l9406,436r35,36l9437,447r-31,-22l9406,446r-9,7l9389,435r-1,-17l9379,451xe" fillcolor="fuchsia" stroked="f">
              <v:path arrowok="t"/>
            </v:shape>
            <v:shape id="_x0000_s5140" style="position:absolute;left:8093;top:-181;width:3494;height:1493" coordorigin="8093,-181" coordsize="3494,1493" path="m9351,392r18,33l9378,418r15,l9351,392xe" fillcolor="fuchsia" stroked="f">
              <v:path arrowok="t"/>
            </v:shape>
            <v:shape id="_x0000_s5139" style="position:absolute;left:8093;top:-181;width:3494;height:1493" coordorigin="8093,-181" coordsize="3494,1493" path="m9393,418r1,1l9397,420r,-2l9393,418xe" fillcolor="fuchsia" stroked="f">
              <v:path arrowok="t"/>
            </v:shape>
            <v:shape id="_x0000_s5138" style="position:absolute;left:8093;top:-181;width:3494;height:1493" coordorigin="8093,-181" coordsize="3494,1493" path="m9389,435r8,18l9406,446r,-21l9444,440r4,34l9449,475r,l9441,472r3,4l9454,476r-1,-14l9455,440r5,l9402,422r-5,-2l9389,435xe" fillcolor="fuchsia" stroked="f">
              <v:path arrowok="t"/>
            </v:shape>
            <v:shape id="_x0000_s5137" style="position:absolute;left:8093;top:-181;width:3494;height:1493" coordorigin="8093,-181" coordsize="3494,1493" path="m9406,425r31,22l9441,472r8,3l9449,475r-1,-1l9444,440r-38,-15xe" fillcolor="fuchsia" stroked="f">
              <v:path arrowok="t"/>
            </v:shape>
            <v:shape id="_x0000_s5136" style="position:absolute;left:8093;top:-181;width:3494;height:1493" coordorigin="8093,-181" coordsize="3494,1493" path="m9460,440r-5,l9453,462r1,14l9515,503r-50,-27l9455,476r8,-35l9460,440xe" fillcolor="fuchsia" stroked="f">
              <v:path arrowok="t"/>
            </v:shape>
            <v:shape id="_x0000_s5135" style="position:absolute;left:8093;top:-181;width:3494;height:1493" coordorigin="8093,-181" coordsize="3494,1493" path="m9474,447r,11l9513,501r,-21l9522,473r14,l9471,444r3,24l9474,447xe" fillcolor="fuchsia" stroked="f">
              <v:path arrowok="t"/>
            </v:shape>
            <v:shape id="_x0000_s5134" style="position:absolute;left:8093;top:-181;width:3494;height:1493" coordorigin="8093,-181" coordsize="3494,1493" path="m9585,527r-44,-18l9539,474r-1,l9532,489r-7,19l9524,507r-9,-4l9522,509r10,l9585,527xe" fillcolor="fuchsia" stroked="f">
              <v:path arrowok="t"/>
            </v:shape>
            <v:shape id="_x0000_s5133" style="position:absolute;left:8093;top:-181;width:3494;height:1493" coordorigin="8093,-181" coordsize="3494,1493" path="m9541,473r-5,l9539,474r7,3l9541,473xe" fillcolor="fuchsia" stroked="f">
              <v:path arrowok="t"/>
            </v:shape>
            <v:shape id="_x0000_s5132" style="position:absolute;left:8093;top:-181;width:3494;height:1493" coordorigin="8093,-181" coordsize="3494,1493" path="m9550,480r,11l9580,523r,-21l9588,493r12,l9546,477r4,24l9550,480xe" fillcolor="fuchsia" stroked="f">
              <v:path arrowok="t"/>
            </v:shape>
            <v:shape id="_x0000_s5131" style="position:absolute;left:8093;top:-181;width:3494;height:1493" coordorigin="8093,-181" coordsize="3494,1493" path="m9646,556r-37,-26l9598,530r1,-18l9591,529r-6,-2l9593,530r,l9648,558r-2,-12l9648,558r-2,-23l9646,556xe" fillcolor="fuchsia" stroked="f">
              <v:path arrowok="t"/>
            </v:shape>
            <v:shape id="_x0000_s5130" style="position:absolute;left:8093;top:-181;width:3494;height:1493" coordorigin="8093,-181" coordsize="3494,1493" path="m9585,527r3,3l9593,530r55,28l9593,530r,l9585,527xe" fillcolor="fuchsia" stroked="f">
              <v:path arrowok="t"/>
            </v:shape>
            <v:shape id="_x0000_s5129" style="position:absolute;left:8093;top:-181;width:3494;height:1493" coordorigin="8093,-181" coordsize="3494,1493" path="m9599,512r-1,18l9609,530r-2,-34l9604,495r-5,17xe" fillcolor="fuchsia" stroked="f">
              <v:path arrowok="t"/>
            </v:shape>
            <v:shape id="_x0000_s5128" style="position:absolute;left:8093;top:-181;width:3494;height:1493" coordorigin="8093,-181" coordsize="3494,1493" path="m9677,530r-3,-2l9665,528r-9,34l9660,563r5,-18l9670,528r3,l9677,530xe" fillcolor="fuchsia" stroked="f">
              <v:path arrowok="t"/>
            </v:shape>
            <v:shape id="_x0000_s5127" style="position:absolute;left:8093;top:-181;width:3494;height:1493" coordorigin="8093,-181" coordsize="3494,1493" path="m9615,500r2,2l9655,528r1,34l9665,528r6,l9615,500xe" fillcolor="fuchsia" stroked="f">
              <v:path arrowok="t"/>
            </v:shape>
            <v:shape id="_x0000_s5126" style="position:absolute;left:8093;top:-181;width:3494;height:1493" coordorigin="8093,-181" coordsize="3494,1493" path="m9674,564r9,-8l9683,535r41,22l9732,548r2,36l9734,584r-2,1l9736,585r57,28l9742,585r-5,l9742,567r,-19l9747,550r4,1l9753,585r37,26l9761,557r-2,-2l9761,578r,-11l9761,578r-2,-23l9753,548r-10,l9677,530r-3,34xe" fillcolor="fuchsia" stroked="f">
              <v:path arrowok="t"/>
            </v:shape>
            <v:shape id="_x0000_s5125" style="position:absolute;left:8093;top:-181;width:3494;height:1493" coordorigin="8093,-181" coordsize="3494,1493" path="m9730,583r2,2l9734,584r,l9732,548r-8,9l9683,535r,21l9674,564r3,-34l9673,528r,1l9673,528r-3,l9665,545r-5,18l9656,562r-1,-34l9617,502r-2,-2l9617,523r,-11l9617,523r-2,-23l9609,493r-21,l9580,502r,21l9550,491r,10l9546,477r-7,-3l9536,473r-14,l9513,480r,21l9474,458r,10l9471,444r-6,-4l9460,440r3,1l9455,476r10,l9515,503r-2,-12l9515,503r9,4l9525,508r7,-19l9538,474r1,l9541,509r44,18l9580,512r5,15l9591,529r8,-17l9604,495r3,1l9609,530r37,26l9646,535r2,23l9655,564r10,l9730,583r-47,-37l9724,578r,-11l9724,578r6,5xe" fillcolor="fuchsia" stroked="f">
              <v:path arrowok="t"/>
            </v:shape>
            <v:shape id="_x0000_s5124" style="position:absolute;left:8093;top:-181;width:3494;height:1493" coordorigin="8093,-181" coordsize="3494,1493" path="m9871,646r-53,-27l9817,584r-1,l9810,597r-9,21l9800,617r-7,-4l9799,619r10,l9871,646xe" fillcolor="fuchsia" stroked="f">
              <v:path arrowok="t"/>
            </v:shape>
            <v:shape id="_x0000_s5123" style="position:absolute;left:8093;top:-181;width:3494;height:1493" coordorigin="8093,-181" coordsize="3494,1493" path="m9790,611r,-21l9799,582r16,l9759,555r2,2l9790,611xe" fillcolor="fuchsia" stroked="f">
              <v:path arrowok="t"/>
            </v:shape>
            <v:shape id="_x0000_s5122" style="position:absolute;left:8093;top:-181;width:3494;height:1493" coordorigin="8093,-181" coordsize="3494,1493" path="m9818,582r-3,l9817,584r7,3l9818,582xe" fillcolor="fuchsia" stroked="f">
              <v:path arrowok="t"/>
            </v:shape>
            <v:shape id="_x0000_s5121" style="position:absolute;left:8093;top:-181;width:3494;height:1493" coordorigin="8093,-181" coordsize="3494,1493" path="m9827,590r,11l9868,643r,-20l9876,614r12,l9824,587r3,24l9827,590xe" fillcolor="fuchsia" stroked="f">
              <v:path arrowok="t"/>
            </v:shape>
            <v:shape id="_x0000_s5120" style="position:absolute;left:8093;top:-181;width:3494;height:1493" coordorigin="8093,-181" coordsize="3494,1493" path="m9933,676r-37,-25l9886,651r,-18l9878,649r,1l9878,649r-7,-3l9876,651r4,l9879,650r1,1l9934,678r-1,-22l9933,667r,-11l9933,676xe" fillcolor="fuchsia" stroked="f">
              <v:path arrowok="t"/>
            </v:shape>
            <v:shape id="_x0000_s5119" style="position:absolute;left:8093;top:-181;width:3494;height:1493" coordorigin="8093,-181" coordsize="3494,1493" path="m9886,633r,18l9896,651r-1,-34l9894,617r-8,16xe" fillcolor="fuchsia" stroked="f">
              <v:path arrowok="t"/>
            </v:shape>
            <v:shape id="_x0000_s5118" style="position:absolute;left:8093;top:-181;width:3494;height:1493" coordorigin="8093,-181" coordsize="3494,1493" path="m9954,663r9,22l9960,650r-2,-2l9953,648r-9,34l9948,684r6,-21xe" fillcolor="fuchsia" stroked="f">
              <v:path arrowok="t"/>
            </v:shape>
            <v:shape id="_x0000_s5117" style="position:absolute;left:8093;top:-181;width:3494;height:1493" coordorigin="8093,-181" coordsize="3494,1493" path="m9944,682r9,-34l9958,648r-56,-28l9905,623r37,25l9944,682xe" fillcolor="fuchsia" stroked="f">
              <v:path arrowok="t"/>
            </v:shape>
            <v:shape id="_x0000_s5116" style="position:absolute;left:8093;top:-181;width:3494;height:1493" coordorigin="8093,-181" coordsize="3494,1493" path="m9958,648r2,2l9963,685r8,-9l9965,650r-2,-2l9958,648xe" fillcolor="fuchsia" stroked="f">
              <v:path arrowok="t"/>
            </v:shape>
            <v:shape id="_x0000_s5115" style="position:absolute;left:8093;top:-181;width:3494;height:1493" coordorigin="8093,-181" coordsize="3494,1493" path="m9971,656r41,22l10017,703r4,4l10023,705r-2,-36l9971,656xe" fillcolor="fuchsia" stroked="f">
              <v:path arrowok="t"/>
            </v:shape>
            <v:shape id="_x0000_s5114" style="position:absolute;left:8093;top:-181;width:3494;height:1493" coordorigin="8093,-181" coordsize="3494,1493" path="m10026,707r80,29l10040,707r-3,-37l10035,670r-3,11l10030,707r-4,xe" fillcolor="fuchsia" stroked="f">
              <v:path arrowok="t"/>
            </v:shape>
            <v:shape id="_x0000_s5113" style="position:absolute;left:8093;top:-181;width:3494;height:1493" coordorigin="8093,-181" coordsize="3494,1493" path="m10137,711r,11l10178,764r,-21l10187,735r11,l10134,708r3,23l10137,711xe" fillcolor="fuchsia" stroked="f">
              <v:path arrowok="t"/>
            </v:shape>
            <v:shape id="_x0000_s5112" style="position:absolute;left:8093;top:-181;width:3494;height:1493" coordorigin="8093,-181" coordsize="3494,1493" path="m10101,722r,-11l10101,731r5,5l10101,711r,11xe" fillcolor="fuchsia" stroked="f">
              <v:path arrowok="t"/>
            </v:shape>
            <v:shape id="_x0000_s5111" style="position:absolute;left:8093;top:-181;width:3494;height:1493" coordorigin="8093,-181" coordsize="3494,1493" path="m10181,767r6,6l10197,773r63,28l10256,797r,-21l10215,743r-2,-2l10206,735r-2,2l10206,773r9,-9l10215,753r,11l10206,773r-2,-36l10189,770r-8,-3xe" fillcolor="fuchsia" stroked="f">
              <v:path arrowok="t"/>
            </v:shape>
            <v:shape id="_x0000_s5110" style="position:absolute;left:8093;top:-181;width:3494;height:1493" coordorigin="8093,-181" coordsize="3494,1493" path="m10260,801r4,5l10274,806r61,26l10332,830r,-21l10293,776r-3,-2l10282,770r3,36l10293,797r,-10l10293,797r-8,9l10282,770r-8,-1l10267,804r-7,-3xe" fillcolor="fuchsia" stroked="f">
              <v:path arrowok="t"/>
            </v:shape>
            <v:shape id="_x0000_s5109" style="position:absolute;left:8093;top:-181;width:3494;height:1493" coordorigin="8093,-181" coordsize="3494,1493" path="m10260,801r7,3l10274,769r8,1l10290,774r-5,-5l10264,769r-4,32xe" fillcolor="fuchsia" stroked="f">
              <v:path arrowok="t"/>
            </v:shape>
            <v:shape id="_x0000_s5108" style="position:absolute;left:8093;top:-181;width:3494;height:1493" coordorigin="8093,-181" coordsize="3494,1493" path="m10256,776r,21l10260,801r4,-32l10279,769r-66,-28l10215,743r41,33l10256,787r,-11xe" fillcolor="fuchsia" stroked="f">
              <v:path arrowok="t"/>
            </v:shape>
            <v:shape id="_x0000_s5107" style="position:absolute;left:8093;top:-181;width:3494;height:1493" coordorigin="8093,-181" coordsize="3494,1493" path="m10335,832r6,5l10352,837r62,30l10370,819r41,44l10411,853r,10l10370,819r44,48l10411,842r-41,-33l10370,830r-8,7l10366,805r-7,-3l10352,801r-8,35l10335,832xe" fillcolor="fuchsia" stroked="f">
              <v:path arrowok="t"/>
            </v:shape>
            <v:shape id="_x0000_s5106" style="position:absolute;left:8093;top:-181;width:3494;height:1493" coordorigin="8093,-181" coordsize="3494,1493" path="m10335,832r9,4l10352,801r7,1l10366,805r-4,-4l10341,801r-6,31xe" fillcolor="fuchsia" stroked="f">
              <v:path arrowok="t"/>
            </v:shape>
            <v:shape id="_x0000_s5105" style="position:absolute;left:8093;top:-181;width:3494;height:1493" coordorigin="8093,-181" coordsize="3494,1493" path="m10362,837r8,-7l10370,809r48,25l10422,870r3,2l10493,900r-5,-14l10493,900r-5,-25l10488,896r-40,-33l10448,842r49,25l10500,903r2,1l10568,933r-3,-3l10525,886r40,44l10565,919r,11l10568,933r-3,-24l10525,875r,21l10517,904r-10,l10514,869r-7,-2l10509,867r-64,-27l10439,872r-10,l10437,836r-8,-2l10431,834r-65,-29l10362,837xe" fillcolor="fuchsia" stroked="f">
              <v:path arrowok="t"/>
            </v:shape>
            <v:shape id="_x0000_s5104" style="position:absolute;left:8093;top:-181;width:3494;height:1493" coordorigin="8093,-181" coordsize="3494,1493" path="m10332,809r,21l10335,832r6,-31l10356,801r-66,-27l10293,776r39,33l10332,819r,-10xe" fillcolor="fuchsia" stroked="f">
              <v:path arrowok="t"/>
            </v:shape>
            <v:shape id="_x0000_s5103" style="position:absolute;left:8093;top:-181;width:3494;height:1493" coordorigin="8093,-181" coordsize="3494,1493" path="m10370,809r41,33l10414,867r4,5l10425,872r-3,-2l10418,834r-48,-25xe" fillcolor="fuchsia" stroked="f">
              <v:path arrowok="t"/>
            </v:shape>
            <v:shape id="_x0000_s5102" style="position:absolute;left:8093;top:-181;width:3494;height:1493" coordorigin="8093,-181" coordsize="3494,1493" path="m10437,836r-8,36l10439,872r6,-32l10439,834r-10,l10437,836xe" fillcolor="fuchsia" stroked="f">
              <v:path arrowok="t"/>
            </v:shape>
            <v:shape id="_x0000_s5101" style="position:absolute;left:8093;top:-181;width:3494;height:1493" coordorigin="8093,-181" coordsize="3494,1493" path="m10448,842r,21l10488,896r,-21l10493,900r4,4l10502,904r-2,-1l10497,867r-49,-25l10448,853r,-11xe" fillcolor="fuchsia" stroked="f">
              <v:path arrowok="t"/>
            </v:shape>
            <v:shape id="_x0000_s5100" style="position:absolute;left:8093;top:-181;width:3494;height:1493" coordorigin="8093,-181" coordsize="3494,1493" path="m10525,875r40,34l10568,933r5,4l10578,937r-2,-1l10573,901r-48,-26xe" fillcolor="fuchsia" stroked="f">
              <v:path arrowok="t"/>
            </v:shape>
            <v:shape id="_x0000_s5099" style="position:absolute;left:8093;top:-181;width:3494;height:1493" coordorigin="8093,-181" coordsize="3494,1493" path="m10588,901r-5,l10582,922r1,15l10592,902r-1,l10589,901r-6,l10588,901xe" fillcolor="fuchsia" stroked="f">
              <v:path arrowok="t"/>
            </v:shape>
            <v:shape id="_x0000_s5098" style="position:absolute;left:8093;top:-181;width:3494;height:1493" coordorigin="8093,-181" coordsize="3494,1493" path="m10583,937r11,l10597,903r-3,-2l10589,901r2,1l10592,902r-9,35xe" fillcolor="fuchsia" stroked="f">
              <v:path arrowok="t"/>
            </v:shape>
            <v:shape id="_x0000_s5097" style="position:absolute;left:8093;top:-181;width:3494;height:1493" coordorigin="8093,-181" coordsize="3494,1493" path="m10654,957r-1,l10651,922r-48,-13l10603,930r44,25l10642,951r,-21l10647,955r4,4l10658,959r-4,-2xe" fillcolor="fuchsia" stroked="f">
              <v:path arrowok="t"/>
            </v:shape>
            <v:shape id="_x0000_s5096" style="position:absolute;left:8093;top:-181;width:3494;height:1493" coordorigin="8093,-181" coordsize="3494,1493" path="m10642,940r5,15l10642,930r,21l10647,955r-5,-15xe" fillcolor="fuchsia" stroked="f">
              <v:path arrowok="t"/>
            </v:shape>
            <v:shape id="_x0000_s5095" style="position:absolute;left:8093;top:-181;width:3494;height:1493" coordorigin="8093,-181" coordsize="3494,1493" path="m10662,922r1,15l10667,923r2,1l10672,959r38,25l10710,963r9,-9l10732,954r-51,-24l10679,929r2,22l10681,940r,11l10679,929r-7,-7l10662,922xe" fillcolor="fuchsia" stroked="f">
              <v:path arrowok="t"/>
            </v:shape>
            <v:shape id="_x0000_s5094" style="position:absolute;left:8093;top:-181;width:3494;height:1493" coordorigin="8093,-181" coordsize="3494,1493" path="m10789,1019r-49,-27l10737,957r-1,l10730,970r-9,21l10720,990r-8,-4l10719,992r9,l10789,1019xe" fillcolor="fuchsia" stroked="f">
              <v:path arrowok="t"/>
            </v:shape>
            <v:shape id="_x0000_s5093" style="position:absolute;left:8093;top:-181;width:3494;height:1493" coordorigin="8093,-181" coordsize="3494,1493" path="m10740,954r-8,l10737,957r8,4l10740,954xe" fillcolor="fuchsia" stroked="f">
              <v:path arrowok="t"/>
            </v:shape>
            <v:shape id="_x0000_s5092" style="position:absolute;left:8093;top:-181;width:3494;height:1493" coordorigin="8093,-181" coordsize="3494,1493" path="m10747,963r,11l10786,1017r,-21l10795,987r10,l10812,989r4,-2l10809,987r-64,-26l10747,984r,-21xe" fillcolor="fuchsia" stroked="f">
              <v:path arrowok="t"/>
            </v:shape>
            <v:shape id="_x0000_s5091" style="position:absolute;left:8093;top:-181;width:3494;height:1493" coordorigin="8093,-181" coordsize="3494,1493" path="m10789,1019r6,6l10801,1025r-4,-2l10801,1025r55,28l10854,1051r-29,-45l10854,1051r,-11l10854,1051r2,2l10854,1030r-29,-34l10825,1017r-9,8l10805,1025r-2,-15l10796,1022r,1l10789,1019xe" fillcolor="fuchsia" stroked="f">
              <v:path arrowok="t"/>
            </v:shape>
            <v:shape id="_x0000_s5090" style="position:absolute;left:8093;top:-181;width:3494;height:1493" coordorigin="8093,-181" coordsize="3494,1493" path="m10816,1025r9,-8l10825,996r36,26l10864,1057r2,1l10923,1086r-4,-3l10891,1040r28,43l10919,1073r,10l10923,1086r-4,-24l10891,1030r,21l10882,1058r-9,l10881,1023r-8,-1l10879,1022r-56,-27l10814,990r-11,20l10805,1025r11,xe" fillcolor="fuchsia" stroked="f">
              <v:path arrowok="t"/>
            </v:shape>
            <v:shape id="_x0000_s5089" style="position:absolute;left:8093;top:-181;width:3494;height:1493" coordorigin="8093,-181" coordsize="3494,1493" path="m10825,996r29,34l10856,1053r5,5l10866,1058r-2,-1l10861,1022r-36,-26xe" fillcolor="fuchsia" stroked="f">
              <v:path arrowok="t"/>
            </v:shape>
            <v:shape id="_x0000_s5088" style="position:absolute;left:8093;top:-181;width:3494;height:1493" coordorigin="8093,-181" coordsize="3494,1493" path="m10928,1053r-37,-23l10919,1062r4,24l10930,1090r-2,-37xe" fillcolor="fuchsia" stroked="f">
              <v:path arrowok="t"/>
            </v:shape>
            <v:shape id="_x0000_s5087" style="position:absolute;left:8093;top:-181;width:3494;height:1493" coordorigin="8093,-181" coordsize="3494,1493" path="m11022,1081r-7,-6l11012,1076r-6,-1l10994,1075r-8,9l10986,1104r-28,-31l10958,1083r-5,-26l10944,1055r-2,-2l10938,1053r,21l10944,1054r3,2l10949,1091r41,18l10986,1095r4,14l10997,1111r9,-17l11014,1078r8,3xe" fillcolor="fuchsia" stroked="f">
              <v:path arrowok="t"/>
            </v:shape>
            <v:shape id="_x0000_s5086" style="position:absolute;left:8093;top:-181;width:3494;height:1493" coordorigin="8093,-181" coordsize="3494,1493" path="m10937,1091r53,18l10949,1091r-2,-35l10944,1054r-6,20l10938,1091r-1,xe" fillcolor="fuchsia" stroked="f">
              <v:path arrowok="t"/>
            </v:shape>
            <v:shape id="_x0000_s5085" style="position:absolute;left:8093;top:-181;width:3494;height:1493" coordorigin="8093,-181" coordsize="3494,1493" path="m10949,1053r-7,l10944,1055r9,2l10949,1053xe" fillcolor="fuchsia" stroked="f">
              <v:path arrowok="t"/>
            </v:shape>
            <v:shape id="_x0000_s5084" style="position:absolute;left:8093;top:-181;width:3494;height:1493" coordorigin="8093,-181" coordsize="3494,1493" path="m10958,1062r,11l10986,1104r,-20l10994,1075r12,l11012,1076r3,-1l11008,1075r-55,-18l10958,1083r,-21xe" fillcolor="fuchsia" stroked="f">
              <v:path arrowok="t"/>
            </v:shape>
            <v:shape id="_x0000_s5083" style="position:absolute;left:8093;top:-181;width:3494;height:1493" coordorigin="8093,-181" coordsize="3494,1493" path="m10990,1109r4,4l11002,1113r55,29l11052,1137r-28,-42l11052,1137r,-9l11052,1137r5,5l11052,1117r-28,-33l11024,1104r-9,9l11006,1113r,-19l10997,1111r-7,-2l10999,1112r-9,-3xe" fillcolor="fuchsia" stroked="f">
              <v:path arrowok="t"/>
            </v:shape>
            <v:shape id="_x0000_s5082" style="position:absolute;left:8093;top:-181;width:3494;height:1493" coordorigin="8093,-181" coordsize="3494,1493" path="m11015,1113r9,-9l11024,1084r37,24l11062,1145r4,1l11123,1164r-4,-14l11123,1164r-4,-25l11119,1159r-28,-22l11091,1117r36,13l11131,1166r1,1l11131,1166r-4,2l11134,1168r-3,-1l11134,1168r44,17l11139,1168r,-38l11141,1130r-55,-18l11082,1146r-11,l11072,1125r-1,-17l11075,1108r-53,-27l11014,1078r-8,16l11006,1113r9,xe" fillcolor="fuchsia" stroked="f">
              <v:path arrowok="t"/>
            </v:shape>
            <v:shape id="_x0000_s5081" style="position:absolute;left:8093;top:-181;width:3494;height:1493" coordorigin="8093,-181" coordsize="3494,1493" path="m11024,1084r28,33l11057,1142r4,4l11066,1146r-4,-1l11061,1108r-37,-24xe" fillcolor="fuchsia" stroked="f">
              <v:path arrowok="t"/>
            </v:shape>
            <v:shape id="_x0000_s5080" style="position:absolute;left:8093;top:-181;width:3494;height:1493" coordorigin="8093,-181" coordsize="3494,1493" path="m11086,1112r-4,-4l11071,1108r1,17l11071,1146r11,l11086,1112r-7,-1l11077,1109r,l11086,1112xe" fillcolor="fuchsia" stroked="f">
              <v:path arrowok="t"/>
            </v:shape>
            <v:shape id="_x0000_s5079" style="position:absolute;left:8093;top:-181;width:3494;height:1493" coordorigin="8093,-181" coordsize="3494,1493" path="m11079,1111r7,1l11077,1109r,l11079,1111xe" fillcolor="fuchsia" stroked="f">
              <v:path arrowok="t"/>
            </v:shape>
            <v:shape id="_x0000_s5078" style="position:absolute;left:8093;top:-181;width:3494;height:1493" coordorigin="8093,-181" coordsize="3494,1493" path="m11127,1168r4,-2l11127,1130r-36,-13l11091,1128r,-11l11091,1137r28,22l11119,1139r4,25l11127,1168xe" fillcolor="fuchsia" stroked="f">
              <v:path arrowok="t"/>
            </v:shape>
            <v:shape id="_x0000_s5077" style="position:absolute;left:8093;top:-181;width:3494;height:1493" coordorigin="8093,-181" coordsize="3494,1493" path="m11204,1152r-21,l11174,1161r,20l11148,1168r-2,-37l11145,1131r-4,-1l11139,1130r,38l11178,1185r-4,-15l11178,1185r5,5l11186,1189r14,-36l11194,1190r10,l11208,1156r-4,-4xe" fillcolor="fuchsia" stroked="f">
              <v:path arrowok="t"/>
            </v:shape>
            <v:shape id="_x0000_s5076" style="position:absolute;left:8093;top:-181;width:3494;height:1493" coordorigin="8093,-181" coordsize="3494,1493" path="m11152,1134r5,25l11157,1150r,9l11152,1134r-4,-4l11141,1130r4,1l11146,1131r2,37l11174,1181r,-20l11183,1152r14,l11157,1139r-5,-5xe" fillcolor="fuchsia" stroked="f">
              <v:path arrowok="t"/>
            </v:shape>
            <v:shape id="_x0000_s5075" style="position:absolute;left:8093;top:-181;width:3494;height:1493" coordorigin="8093,-181" coordsize="3494,1493" path="m11183,1190r8,l11188,1189r3,1l11247,1210r-6,-16l11247,1210r-6,-27l11241,1203r-29,-22l11212,1161r37,13l11253,1211r,l11253,1212r3,l11299,1229r-40,-17l11256,1203r3,-29l11262,1174r-54,-18l11204,1190r-10,l11200,1153r-14,36l11183,1190xe" fillcolor="fuchsia" stroked="f">
              <v:path arrowok="t"/>
            </v:shape>
            <v:shape id="_x0000_s5074" style="position:absolute;left:8093;top:-181;width:3494;height:1493" coordorigin="8093,-181" coordsize="3494,1493" path="m11249,1212r4,l11253,1211r,l11249,1174r-37,-13l11212,1170r,-9l11212,1181r29,22l11241,1183r6,27l11249,1212xe" fillcolor="fuchsia" stroked="f">
              <v:path arrowok="t"/>
            </v:shape>
            <v:shape id="_x0000_s5073" style="position:absolute;left:8093;top:-181;width:3494;height:1493" coordorigin="8093,-181" coordsize="3494,1493" path="m11333,1203r-7,-7l11322,1197r-7,-1l11303,1196r-8,8l11295,1225r-25,-13l11267,1175r-2,l11262,1174r-3,l11256,1203r3,9l11299,1229r-4,-14l11299,1229r7,3l11313,1219r2,15l11339,1247r-5,-32l11334,1225r-8,9l11323,1198r10,5xe" fillcolor="fuchsia" stroked="f">
              <v:path arrowok="t"/>
            </v:shape>
            <v:shape id="_x0000_s5072" style="position:absolute;left:8093;top:-181;width:3494;height:1493" coordorigin="8093,-181" coordsize="3494,1493" path="m11275,1178r4,25l11279,1194r,9l11275,1178r-5,-4l11262,1174r3,1l11267,1175r3,37l11295,1225r,-21l11303,1196r-24,-13l11275,1178xe" fillcolor="fuchsia" stroked="f">
              <v:path arrowok="t"/>
            </v:shape>
            <v:shape id="_x0000_s5071" style="position:absolute;left:8093;top:-181;width:3494;height:1493" coordorigin="8093,-181" coordsize="3494,1493" path="m11372,1220r-2,-2l11367,1219r-3,-1l11348,1218r-9,8l11339,1247r-24,-13l11313,1219r-7,13l11306,1233r,-1l11299,1229r4,5l11309,1234r-2,-1l11309,1234r32,15l11339,1236r2,13l11350,1253r9,-17l11368,1219r4,1xe" fillcolor="fuchsia" stroked="f">
              <v:path arrowok="t"/>
            </v:shape>
            <v:shape id="_x0000_s5070" style="position:absolute;left:8093;top:-181;width:3494;height:1493" coordorigin="8093,-181" coordsize="3494,1493" path="m11319,1196r-44,-18l11279,1183r24,13l11315,1196r7,1l11326,1196r-7,xe" fillcolor="fuchsia" stroked="f">
              <v:path arrowok="t"/>
            </v:shape>
            <v:shape id="_x0000_s5069" style="position:absolute;left:8093;top:-181;width:3494;height:1493" coordorigin="8093,-181" coordsize="3494,1493" path="m11334,1204r,11l11339,1247r,-21l11348,1218r16,l11367,1219r3,-1l11365,1218r-32,-15l11323,1198r3,36l11334,1225r,-21xe" fillcolor="fuchsia" stroked="f">
              <v:path arrowok="t"/>
            </v:shape>
            <v:shape id="_x0000_s5068" style="position:absolute;left:8093;top:-181;width:3494;height:1493" coordorigin="8093,-181" coordsize="3494,1493" path="m11419,1233r-5,-4l11408,1230r-5,-1l11392,1229r-9,8l11383,1258r-4,-22l11379,1247r-7,-27l11370,1256r-11,-20l11350,1253r-9,-4l11348,1256r11,l11389,1264r-6,-16l11389,1264r8,2l11403,1250r,18l11414,1268r-5,-38l11419,1233xe" fillcolor="fuchsia" stroked="f">
              <v:path arrowok="t"/>
            </v:shape>
            <v:shape id="_x0000_s5067" style="position:absolute;left:8093;top:-181;width:3494;height:1493" coordorigin="8093,-181" coordsize="3494,1493" path="m11379,1226r,10l11383,1258r,-21l11392,1229r11,l11408,1230r6,-1l11404,1229r-32,-9l11379,1247r,-21xe" fillcolor="fuchsia" stroked="f">
              <v:path arrowok="t"/>
            </v:shape>
            <v:shape id="_x0000_s5066" style="position:absolute;left:8093;top:-181;width:3494;height:1493" coordorigin="8093,-181" coordsize="3494,1493" path="m11368,1219r-9,17l11370,1256r2,-36l11368,1219xe" fillcolor="fuchsia" stroked="f">
              <v:path arrowok="t"/>
            </v:shape>
            <v:shape id="_x0000_s5065" style="position:absolute;left:8093;top:-181;width:3494;height:1493" coordorigin="8093,-181" coordsize="3494,1493" path="m11427,1240r12,l11419,1233r-1,15l11418,1259r,-11l11419,1233r-10,-3l11414,1268r4,-4l11423,1258r,-21l11427,1240xe" fillcolor="fuchsia" stroked="f">
              <v:path arrowok="t"/>
            </v:shape>
            <v:shape id="_x0000_s5064" style="position:absolute;left:8093;top:-181;width:3494;height:1493" coordorigin="8093,-181" coordsize="3494,1493" path="m11493,1262r11,l11505,1270r,11l11505,1276r-1,-14l11493,1262r-4,-3l11489,1280r-4,5l11481,1289r-11,l11470,1270r,-19l11472,1251r-20,-7l11451,1259r,11l11451,1259r1,-15l11448,1240r-5,1l11436,1278r12,l11451,1274r5,-5l11456,1248r4,3l11464,1288r1,1l11490,1297r-5,-5l11490,1297r-1,-27l11490,1297r3,4l11497,1300r7,-21l11505,1292r9,9l11509,1267r-2,-5l11493,1262xe" fillcolor="fuchsia" stroked="f">
              <v:path arrowok="t"/>
            </v:shape>
            <v:shape id="_x0000_s5063" style="position:absolute;left:8093;top:-181;width:3494;height:1493" coordorigin="8093,-181" coordsize="3494,1493" path="m11470,1251r,19l11476,1252r1,l11481,1289r4,-4l11489,1280r,-21l11493,1262r14,l11485,1255r,26l11485,1255r-4,-4l11470,1251xe" fillcolor="fuchsia" stroked="f">
              <v:path arrowok="t"/>
            </v:shape>
            <v:shape id="_x0000_s5062" style="position:absolute;left:8093;top:-181;width:3494;height:1493" coordorigin="8093,-181" coordsize="3494,1493" path="m11470,1270r,19l11481,1289r-4,-37l11476,1252r-6,18xe" fillcolor="fuchsia" stroked="f">
              <v:path arrowok="t"/>
            </v:shape>
            <v:shape id="_x0000_s5061" style="position:absolute;left:8093;top:-181;width:3494;height:1493" coordorigin="8093,-181" coordsize="3494,1493" path="m11504,1301r10,l11505,1292r-1,-13l11497,1300r-4,1l11504,1301xe" fillcolor="fuchsia" stroked="f">
              <v:path arrowok="t"/>
            </v:shape>
            <v:shape id="_x0000_s5060" style="position:absolute;left:8093;top:-181;width:3494;height:1493" coordorigin="8093,-181" coordsize="3494,1493" path="m11514,1262r-7,l11509,1267r5,34l11517,1299r7,-7l11521,1301r8,4l11525,1301r-1,-17l11516,1298r-2,-36l11510,1263r4,-1xe" fillcolor="fuchsia" stroked="f">
              <v:path arrowok="t"/>
            </v:shape>
            <v:shape id="_x0000_s5059" style="position:absolute;left:8093;top:-181;width:3494;height:1493" coordorigin="8093,-181" coordsize="3494,1493" path="m11544,1269r-8,-7l11525,1262r-1,8l11524,1284r1,17l11528,1303r-3,-2l11529,1305r10,4l11536,1301r3,8l11540,1297r-4,-24l11528,1281r,20l11525,1281r-1,l11525,1281r9,-17l11544,1269xe" fillcolor="fuchsia" stroked="f">
              <v:path arrowok="t"/>
            </v:shape>
            <v:shape id="_x0000_s5058" style="position:absolute;left:8093;top:-181;width:3494;height:1493" coordorigin="8093,-181" coordsize="3494,1493" path="m11524,1270r1,-8l11514,1262r2,36l11524,1284r,-14xe" fillcolor="fuchsia" stroked="f">
              <v:path arrowok="t"/>
            </v:shape>
            <v:shape id="_x0000_s5057" style="position:absolute;left:8093;top:-181;width:3494;height:1493" coordorigin="8093,-181" coordsize="3494,1493" path="m11521,1301r3,-9l11517,1299r-3,2l11521,1301xe" fillcolor="fuchsia" stroked="f">
              <v:path arrowok="t"/>
            </v:shape>
            <v:shape id="_x0000_s5056" style="position:absolute;left:8093;top:-181;width:3494;height:1493" coordorigin="8093,-181" coordsize="3494,1493" path="m11549,1273r2,10l11553,1280r7,-6l11561,1274r,1l11565,1279r2,2l11567,1292r,-11l11565,1279r2,24l11569,1306r,-31l11571,1275r-2,-1l11561,1273r-3,l11556,1275r-5,-2l11549,1273xe" fillcolor="fuchsia" stroked="f">
              <v:path arrowok="t"/>
            </v:shape>
            <v:shape id="_x0000_s5055" style="position:absolute;left:8093;top:-181;width:3494;height:1493" coordorigin="8093,-181" coordsize="3494,1493" path="m11551,1285r2,-5l11551,1283r-2,-10l11551,1285xe" fillcolor="fuchsia" stroked="f">
              <v:path arrowok="t"/>
            </v:shape>
            <v:shape id="_x0000_s5054" style="position:absolute;left:8093;top:-181;width:3494;height:1493" coordorigin="8093,-181" coordsize="3494,1493" path="m11560,1311r-2,1l11561,1312r-1,-1xe" fillcolor="fuchsia" stroked="f">
              <v:path arrowok="t"/>
            </v:shape>
            <v:shape id="_x0000_s5053" style="position:absolute;left:8093;top:-181;width:3494;height:1493" coordorigin="8093,-181" coordsize="3494,1493" path="m11561,1310r-1,1l11569,1311r-8,-1xe" fillcolor="fuchsia" stroked="f">
              <v:path arrowok="t"/>
            </v:shape>
            <v:shape id="_x0000_s5052" style="position:absolute;left:8093;top:-181;width:3494;height:1493" coordorigin="8093,-181" coordsize="3494,1493" path="m11577,1279r-1,l11578,1303r5,-3l11583,1285r-4,-10l11572,1275r-1,-1l11561,1273r8,1l11571,1275r,36l11561,1312r8,l11571,1311r1,-2l11576,1306r,-27l11577,1279r1,2l11578,1292r,-11l11577,1279xe" fillcolor="fuchsia" stroked="f">
              <v:path arrowok="t"/>
            </v:shape>
            <v:shape id="_x0000_s5051" style="position:absolute;left:8093;top:-181;width:3494;height:1493" coordorigin="8093,-181" coordsize="3494,1493" path="m11561,1309r1,-3l11561,1280r-1,-4l11553,1283r,9l11553,1283r,19l11560,1308r-4,-8l11556,1285r4,-4l11561,1304r,5xe" fillcolor="fuchsia" stroked="f">
              <v:path arrowok="t"/>
            </v:shape>
            <v:shape id="_x0000_s5050" style="position:absolute;left:8093;top:-181;width:3494;height:1493" coordorigin="8093,-181" coordsize="3494,1493" path="m11560,1303r-4,-3l11560,1308r-7,-6l11551,1292r2,10l11553,1283r7,-7l11561,1280r1,26l11561,1309r8,2l11560,1311r-9,-9l11551,1285r-2,-12l11551,1273r-7,-4l11534,1264r-9,17l11528,1301r,-20l11536,1273r4,24l11545,1292r,-16l11547,1274r,-1l11545,1273r-5,8l11540,1292r,-11l11545,1273r,-3l11547,1273r,38l11541,1305r-1,-2l11541,1305r6,-13l11545,1276r,16l11540,1297r-1,12l11529,1305r7,7l11558,1312r2,-1l11561,1312r10,-1l11569,1309r-4,-3l11562,1279r-1,-4l11561,1274r,1l11560,1274r-7,6l11551,1285r,17l11560,1311r1,-1l11569,1311r-8,-2l11561,1304r-1,-23l11556,1285r,15l11560,1303xe" fillcolor="fuchsia" stroked="f">
              <v:path arrowok="t"/>
            </v:shape>
            <v:shape id="_x0000_s5049" style="position:absolute;left:8093;top:-181;width:3494;height:1493" coordorigin="8093,-181" coordsize="3494,1493" path="m11569,1306r-2,-3l11565,1279r-4,-4l11562,1279r3,27l11569,1309r2,2l11571,1275r-2,l11569,1306xe" fillcolor="fuchsia" stroked="f">
              <v:path arrowok="t"/>
            </v:shape>
            <v:shape id="_x0000_s5048" style="position:absolute;left:8093;top:-181;width:3494;height:1493" coordorigin="8093,-181" coordsize="3494,1493" path="m11580,1311r8,-9l11587,1292r1,10l11588,1283r-1,l11587,1302r-7,9xe" fillcolor="fuchsia" stroked="f">
              <v:path arrowok="t"/>
            </v:shape>
            <v:shape id="_x0000_s5047" style="position:absolute;left:8093;top:-181;width:3494;height:1493" coordorigin="8093,-181" coordsize="3494,1493" path="m11578,1303r-2,-24l11576,1306r1,l11583,1300r-5,3xe" fillcolor="fuchsia" stroked="f">
              <v:path arrowok="t"/>
            </v:shape>
            <v:shape id="_x0000_s5046" style="position:absolute;left:8093;top:-181;width:3494;height:1493" coordorigin="8093,-181" coordsize="3494,1493" path="m11580,1311r-1,-2l11580,1311r7,-9l11587,1283r1,l11580,1274r-9,l11569,1273r-8,l11571,1274r1,1l11579,1275r4,10l11583,1292r,-7l11583,1300r-6,6l11576,1306r-4,3l11571,1311r9,xe" fillcolor="fuchsia" stroked="f">
              <v:path arrowok="t"/>
            </v:shape>
            <v:shape id="_x0000_s5045" style="position:absolute;left:8093;top:-181;width:3494;height:1493" coordorigin="8093,-181" coordsize="3494,1493" path="m11561,1274r-1,l11561,1275r,-1xe" fillcolor="fuchsia" stroked="f">
              <v:path arrowok="t"/>
            </v:shape>
            <v:shape id="_x0000_s5044" style="position:absolute;left:8093;top:-181;width:3494;height:1493" coordorigin="8093,-181" coordsize="3494,1493" path="m11547,1273r-2,-3l11545,1273r2,xe" fillcolor="fuchsia" stroked="f">
              <v:path arrowok="t"/>
            </v:shape>
            <v:shape id="_x0000_s5043" style="position:absolute;left:8093;top:-181;width:3494;height:1493" coordorigin="8093,-181" coordsize="3494,1493" path="m11558,1273r-7,l11556,1275r2,-2xe" fillcolor="fuchsia" stroked="f">
              <v:path arrowok="t"/>
            </v:shape>
            <v:shape id="_x0000_s5042" style="position:absolute;left:8093;top:-181;width:3494;height:1493" coordorigin="8093,-181" coordsize="3494,1493" path="m11545,1276r2,16l11547,1274r-2,2xe" fillcolor="fuchsia" stroked="f">
              <v:path arrowok="t"/>
            </v:shape>
            <v:shape id="_x0000_s5041" style="position:absolute;left:8093;top:-181;width:3494;height:1493" coordorigin="8093,-181" coordsize="3494,1493" path="m11547,1292r-6,13l11547,1311r,-19xe" fillcolor="fuchsia" stroked="f">
              <v:path arrowok="t"/>
            </v:shape>
            <v:shape id="_x0000_s5040" style="position:absolute;left:8093;top:-181;width:3494;height:1493" coordorigin="8093,-181" coordsize="3494,1493" path="m11545,1276r,16l11545,1276xe" fillcolor="fuchsia" stroked="f">
              <v:path arrowok="t"/>
            </v:shape>
            <v:shape id="_x0000_s5039" style="position:absolute;left:8093;top:-181;width:3494;height:1493" coordorigin="8093,-181" coordsize="3494,1493" path="m11504,1262r1,14l11505,1270r-1,-8xe" fillcolor="fuchsia" stroked="f">
              <v:path arrowok="t"/>
            </v:shape>
            <v:shape id="_x0000_s5038" style="position:absolute;left:8093;top:-181;width:3494;height:1493" coordorigin="8093,-181" coordsize="3494,1493" path="m11460,1251r-4,-3l11456,1269r-5,5l11448,1278r-12,l11443,1241r5,-1l11427,1240r-4,-3l11423,1258r-5,6l11414,1268r-11,l11403,1250r-6,16l11397,1267r,-1l11389,1264r3,4l11401,1268r-3,-1l11401,1268r24,8l11418,1269r7,7l11423,1248r2,28l11427,1278r3,l11458,1286r-7,-6l11458,1286r-2,-27l11458,1286r2,3l11464,1289r26,8l11465,1289r-1,-1l11460,1251xe" fillcolor="fuchsia" stroked="f">
              <v:path arrowok="t"/>
            </v:shape>
            <v:shape id="_x0000_s5037" style="position:absolute;left:8093;top:-181;width:3494;height:1493" coordorigin="8093,-181" coordsize="3494,1493" path="m11389,1264r-30,-8l11354,1256r35,8xe" fillcolor="fuchsia" stroked="f">
              <v:path arrowok="t"/>
            </v:shape>
            <v:shape id="_x0000_s5036" style="position:absolute;left:8093;top:-181;width:3494;height:1493" coordorigin="8093,-181" coordsize="3494,1493" path="m11157,1139r40,13l11152,1134r5,5xe" fillcolor="fuchsia" stroked="f">
              <v:path arrowok="t"/>
            </v:shape>
            <v:shape id="_x0000_s5035" style="position:absolute;left:8093;top:-181;width:3494;height:1493" coordorigin="8093,-181" coordsize="3494,1493" path="m10938,1074r,-21l10942,1053r-56,-28l10882,1022r-9,l10881,1023r-8,35l10882,1058r9,-7l10891,1030r37,23l10930,1090r3,l10930,1090r-7,-4l10928,1091r10,l10938,1074xe" fillcolor="fuchsia" stroked="f">
              <v:path arrowok="t"/>
            </v:shape>
            <v:shape id="_x0000_s5034" style="position:absolute;left:8093;top:-181;width:3494;height:1493" coordorigin="8093,-181" coordsize="3494,1493" path="m10789,1019r-61,-27l10724,992r65,27xe" fillcolor="fuchsia" stroked="f">
              <v:path arrowok="t"/>
            </v:shape>
            <v:shape id="_x0000_s5033" style="position:absolute;left:8093;top:-181;width:3494;height:1493" coordorigin="8093,-181" coordsize="3494,1493" path="m10681,930r51,24l10679,929r2,1xe" fillcolor="fuchsia" stroked="f">
              <v:path arrowok="t"/>
            </v:shape>
            <v:shape id="_x0000_s5032" style="position:absolute;left:8093;top:-181;width:3494;height:1493" coordorigin="8093,-181" coordsize="3494,1493" path="m10712,986r-50,-27l10658,959r54,27xe" fillcolor="fuchsia" stroked="f">
              <v:path arrowok="t"/>
            </v:shape>
            <v:shape id="_x0000_s5031" style="position:absolute;left:8093;top:-181;width:3494;height:1493" coordorigin="8093,-181" coordsize="3494,1493" path="m10603,909r48,13l10653,957r1,l10658,959r4,l10712,986r-2,-12l10712,986r8,4l10721,991r9,-21l10736,957r1,l10740,992r49,27l10786,1006r3,13l10796,1023r,-1l10803,1010r11,-20l10823,995r-7,-8l10812,989r-7,-2l10795,987r-9,9l10786,1017r-39,-43l10747,984r-2,-23l10737,957r-5,-3l10719,954r-9,9l10710,984r-38,-25l10669,924r-2,-1l10663,937r-6,21l10663,937r-1,-15l10663,922r-66,-19l10594,937r-11,l10582,922r1,-21l10589,901r-66,-28l10517,867r-10,l10514,869r-7,35l10517,904r8,-8l10525,875r48,26l10576,936r2,1l10647,955r-44,-25l10603,909xe" fillcolor="fuchsia" stroked="f">
              <v:path arrowok="t"/>
            </v:shape>
            <v:shape id="_x0000_s5030" style="position:absolute;left:8093;top:-181;width:3494;height:1493" coordorigin="8093,-181" coordsize="3494,1493" path="m10414,867r-62,-30l10347,837r67,30xe" fillcolor="fuchsia" stroked="f">
              <v:path arrowok="t"/>
            </v:shape>
            <v:shape id="_x0000_s5029" style="position:absolute;left:8093;top:-181;width:3494;height:1493" coordorigin="8093,-181" coordsize="3494,1493" path="m10335,832r-61,-26l10270,806r65,26xe" fillcolor="fuchsia" stroked="f">
              <v:path arrowok="t"/>
            </v:shape>
            <v:shape id="_x0000_s5028" style="position:absolute;left:8093;top:-181;width:3494;height:1493" coordorigin="8093,-181" coordsize="3494,1493" path="m10260,801r-63,-28l10195,773r65,28xe" fillcolor="fuchsia" stroked="f">
              <v:path arrowok="t"/>
            </v:shape>
            <v:shape id="_x0000_s5027" style="position:absolute;left:8093;top:-181;width:3494;height:1493" coordorigin="8093,-181" coordsize="3494,1493" path="m10119,703r-7,36l10109,703r-60,-25l10049,698r-4,-25l10040,669r-10,l10032,681r3,-11l10037,670r3,37l10106,736r-5,-5l10101,711r5,25l10109,740r6,l10181,767r-52,-27l10119,740r7,-36l10125,704r-6,-1xe" fillcolor="fuchsia" stroked="f">
              <v:path arrowok="t"/>
            </v:shape>
            <v:shape id="_x0000_s5026" style="position:absolute;left:8093;top:-181;width:3494;height:1493" coordorigin="8093,-181" coordsize="3494,1493" path="m10137,731r-3,-23l10129,703r-7,l10045,673r4,25l10049,678r60,25l10112,739r7,-36l10125,704r1,l10119,740r10,l10181,767r-3,-14l10181,767r8,3l10204,737r2,-2l10187,735r-9,8l10178,764r-41,-42l10137,731xe" fillcolor="fuchsia" stroked="f">
              <v:path arrowok="t"/>
            </v:shape>
            <v:shape id="_x0000_s5025" style="position:absolute;left:8093;top:-181;width:3494;height:1493" coordorigin="8093,-181" coordsize="3494,1493" path="m10026,707r-3,-1l10021,707r5,xe" fillcolor="fuchsia" stroked="f">
              <v:path arrowok="t"/>
            </v:shape>
            <v:shape id="_x0000_s5024" style="position:absolute;left:8093;top:-181;width:3494;height:1493" coordorigin="8093,-181" coordsize="3494,1493" path="m10017,703r-64,-18l9952,685r65,18xe" fillcolor="fuchsia" stroked="f">
              <v:path arrowok="t"/>
            </v:shape>
            <v:shape id="_x0000_s5023" style="position:absolute;left:8093;top:-181;width:3494;height:1493" coordorigin="8093,-181" coordsize="3494,1493" path="m9971,667r46,36l10012,698r-41,-31xe" fillcolor="fuchsia" stroked="f">
              <v:path arrowok="t"/>
            </v:shape>
            <v:shape id="_x0000_s5022" style="position:absolute;left:8093;top:-181;width:3494;height:1493" coordorigin="8093,-181" coordsize="3494,1493" path="m9871,646r-62,-27l9804,619r67,27xe" fillcolor="fuchsia" stroked="f">
              <v:path arrowok="t"/>
            </v:shape>
            <v:shape id="_x0000_s5021" style="position:absolute;left:8093;top:-181;width:3494;height:1493" coordorigin="8093,-181" coordsize="3494,1493" path="m9810,597r6,-13l9817,584r1,35l9871,646r-3,-14l9871,646r7,3l9886,633r8,-16l9895,617r1,34l9933,676r,-20l9934,678r8,7l9953,685r64,18l9971,667r41,31l10012,687r,11l10017,703r-5,-25l9971,656r50,13l10023,705r2,1l10023,705r-2,2l10023,706r3,1l10030,707r2,-26l10030,669r1,l9965,650r6,26l9963,685r-9,-22l9948,684r-4,-2l9942,648r-37,-25l9902,620r3,23l9905,632r,11l9902,620r-6,-6l9876,614r-8,9l9868,643r-41,-42l9827,611r-3,-24l9817,584r-2,-2l9799,582r-9,8l9790,611r-37,-26l9751,551r-4,-1l9742,548r,19l9737,585r5,l9793,613r-3,-12l9793,613r7,4l9801,618r9,-21xe" fillcolor="fuchsia" stroked="f">
              <v:path arrowok="t"/>
            </v:shape>
            <v:shape id="_x0000_s5020" style="position:absolute;left:8093;top:-181;width:3494;height:1493" coordorigin="8093,-181" coordsize="3494,1493" path="m9730,583r-65,-19l9664,564r66,19xe" fillcolor="fuchsia" stroked="f">
              <v:path arrowok="t"/>
            </v:shape>
            <v:shape id="_x0000_s5019" style="position:absolute;left:8093;top:-181;width:3494;height:1493" coordorigin="8093,-181" coordsize="3494,1493" path="m9683,546r47,37l9724,578r-41,-32xe" fillcolor="fuchsia" stroked="f">
              <v:path arrowok="t"/>
            </v:shape>
            <v:shape id="_x0000_s5018" style="position:absolute;left:8093;top:-181;width:3494;height:1493" coordorigin="8093,-181" coordsize="3494,1493" path="m9585,527r-53,-18l9529,509r56,18xe" fillcolor="fuchsia" stroked="f">
              <v:path arrowok="t"/>
            </v:shape>
            <v:shape id="_x0000_s5017" style="position:absolute;left:8093;top:-181;width:3494;height:1493" coordorigin="8093,-181" coordsize="3494,1493" path="m9441,472r-53,-19l9383,453r58,19xe" fillcolor="fuchsia" stroked="f">
              <v:path arrowok="t"/>
            </v:shape>
            <v:shape id="_x0000_s5016" style="position:absolute;left:8093;top:-181;width:3494;height:1493" coordorigin="8093,-181" coordsize="3494,1493" path="m9369,445r-37,-25l9328,420r41,25xe" fillcolor="fuchsia" stroked="f">
              <v:path arrowok="t"/>
            </v:shape>
            <v:shape id="_x0000_s5015" style="position:absolute;left:8093;top:-181;width:3494;height:1493" coordorigin="8093,-181" coordsize="3494,1493" path="m9195,360r-40,-17l9152,343r43,17xe" fillcolor="fuchsia" stroked="f">
              <v:path arrowok="t"/>
            </v:shape>
            <v:shape id="_x0000_s5014" style="position:absolute;left:8093;top:-181;width:3494;height:1493" coordorigin="8093,-181" coordsize="3494,1493" path="m9087,308r-54,-19l9028,289r59,19xe" fillcolor="fuchsia" stroked="f">
              <v:path arrowok="t"/>
            </v:shape>
            <v:shape id="_x0000_s5013" style="position:absolute;left:8093;top:-181;width:3494;height:1493" coordorigin="8093,-181" coordsize="3494,1493" path="m9051,281r-4,-24l9040,254r-3,-1l9023,253r-8,9l9015,281r-28,-14l8978,249r,-18l8983,231r-44,-26l8933,234r8,-8l8941,207r27,24l8969,264r2,1l8968,267r10,l9017,284r-2,-13l9017,284r10,3l9035,269r4,-15l9040,255r3,34l9087,308r-5,-15l9087,308r4,l9095,310r,1l9087,308r4,4l9097,312r41,24l9101,312r,-37l9091,275r-9,9l9082,303r-31,-32l9051,281xe" fillcolor="fuchsia" stroked="f">
              <v:path arrowok="t"/>
            </v:shape>
            <v:shape id="_x0000_s5012" style="position:absolute;left:8093;top:-181;width:3494;height:1493" coordorigin="8093,-181" coordsize="3494,1493" path="m8996,240r41,13l8991,235r5,5xe" fillcolor="fuchsia" stroked="f">
              <v:path arrowok="t"/>
            </v:shape>
            <v:shape id="_x0000_s5011" style="position:absolute;left:8093;top:-181;width:3494;height:1493" coordorigin="8093,-181" coordsize="3494,1493" path="m9017,284r-39,-17l8975,267r42,17xe" fillcolor="fuchsia" stroked="f">
              <v:path arrowok="t"/>
            </v:shape>
            <v:shape id="_x0000_s5010" style="position:absolute;left:8093;top:-181;width:3494;height:1493" coordorigin="8093,-181" coordsize="3494,1493" path="m8960,259r-37,-25l8918,234r42,25xe" fillcolor="fuchsia" stroked="f">
              <v:path arrowok="t"/>
            </v:shape>
            <v:shape id="_x0000_s5009" style="position:absolute;left:8093;top:-181;width:3494;height:1493" coordorigin="8093,-181" coordsize="3494,1493" path="m8931,201r2,-3l8926,198r5,3xe" fillcolor="fuchsia" stroked="f">
              <v:path arrowok="t"/>
            </v:shape>
            <v:shape id="_x0000_s5008" style="position:absolute;left:8093;top:-181;width:3494;height:1493" coordorigin="8093,-181" coordsize="3494,1493" path="m8908,229r-29,-17l8873,212r35,17xe" fillcolor="fuchsia" stroked="f">
              <v:path arrowok="t"/>
            </v:shape>
            <v:shape id="_x0000_s5007" style="position:absolute;left:8093;top:-181;width:3494;height:1493" coordorigin="8093,-181" coordsize="3494,1493" path="m8820,186r-41,-18l8776,168r44,18xe" fillcolor="fuchsia" stroked="f">
              <v:path arrowok="t"/>
            </v:shape>
            <v:shape id="_x0000_s5006" style="position:absolute;left:8093;top:-181;width:3494;height:1493" coordorigin="8093,-181" coordsize="3494,1493" path="m8708,97r29,13l8706,95r2,2xe" fillcolor="fuchsia" stroked="f">
              <v:path arrowok="t"/>
            </v:shape>
            <v:shape id="_x0000_s5005" style="position:absolute;left:8093;top:-181;width:3494;height:1493" coordorigin="8093,-181" coordsize="3494,1493" path="m8764,163r-29,-17l8729,146r35,17xe" fillcolor="fuchsia" stroked="f">
              <v:path arrowok="t"/>
            </v:shape>
            <v:shape id="_x0000_s5004" style="position:absolute;left:8093;top:-181;width:3494;height:1493" coordorigin="8093,-181" coordsize="3494,1493" path="m8641,96l8613,80r-4,l8641,96xe" fillcolor="fuchsia" stroked="f">
              <v:path arrowok="t"/>
            </v:shape>
            <v:shape id="_x0000_s5003" style="position:absolute;left:8093;top:-181;width:3494;height:1493" coordorigin="8093,-181" coordsize="3494,1493" path="m8542,20r30,4l8535,15r7,5xe" fillcolor="fuchsia" stroked="f">
              <v:path arrowok="t"/>
            </v:shape>
            <v:shape id="_x0000_s5002" style="position:absolute;left:8093;top:-181;width:3494;height:1493" coordorigin="8093,-181" coordsize="3494,1493" path="m8507,39l8490,25r-3,l8507,39xe" fillcolor="fuchsia" stroked="f">
              <v:path arrowok="t"/>
            </v:shape>
            <v:shape id="_x0000_s5001" style="position:absolute;left:8093;top:-181;width:3494;height:1493" coordorigin="8093,-181" coordsize="3494,1493" path="m8431,-16r-8,-24l8419,-41r4,-1l8415,-42r-17,-4l8396,-35r,9l8398,-27r,-9l8404,-42r10,l8404,-42r10,16l8423,-8r7,-5l8430,6r7,8l8447,14r-5,-1l8437,10r,-30l8431,-25r,9xe" fillcolor="fuchsia" stroked="f">
              <v:path arrowok="t"/>
            </v:shape>
            <v:shape id="_x0000_s5000" style="position:absolute;left:8093;top:-181;width:3494;height:1493" coordorigin="8093,-181" coordsize="3494,1493" path="m8430,6l8414,-8r-5,l8430,6xe" fillcolor="fuchsia" stroked="f">
              <v:path arrowok="t"/>
            </v:shape>
            <v:shape id="_x0000_s4999" style="position:absolute;left:8093;top:-181;width:3494;height:1493" coordorigin="8093,-181" coordsize="3494,1493" path="m8400,-12r-20,-7l8379,-19r21,7xe" fillcolor="fuchsia" stroked="f">
              <v:path arrowok="t"/>
            </v:shape>
            <v:shape id="_x0000_s4998" style="position:absolute;left:8093;top:-181;width:3494;height:1493" coordorigin="8093,-181" coordsize="3494,1493" path="m8368,-22r-21,-9l8341,-31r27,9xe" fillcolor="fuchsia" stroked="f">
              <v:path arrowok="t"/>
            </v:shape>
            <v:shape id="_x0000_s4997" style="position:absolute;left:8093;top:-181;width:3494;height:1493" coordorigin="8093,-181" coordsize="3494,1493" path="m8308,-79r8,4l8306,-80r2,1xe" fillcolor="fuchsia" stroked="f">
              <v:path arrowok="t"/>
            </v:shape>
            <v:shape id="_x0000_s4996" style="position:absolute;left:8093;top:-181;width:3494;height:1493" coordorigin="8093,-181" coordsize="3494,1493" path="m8220,-116r,25l8220,-116xe" fillcolor="fuchsia" stroked="f">
              <v:path arrowok="t"/>
            </v:shape>
            <v:shape id="_x0000_s4995" style="position:absolute;left:8093;top:-181;width:3494;height:1493" coordorigin="8093,-181" coordsize="3494,1493" path="m8222,-81r-8,-6l8209,-87r13,6xe" fillcolor="fuchsia" stroked="f">
              <v:path arrowok="t"/>
            </v:shape>
            <v:shape id="_x0000_s4994" style="position:absolute;left:8093;top:-181;width:3494;height:1493" coordorigin="8093,-181" coordsize="3494,1493" path="m8166,-120r,l8166,-120r,xe" fillcolor="fuchsia" stroked="f">
              <v:path arrowok="t"/>
            </v:shape>
            <v:shape id="_x0000_s4993" style="position:absolute;left:8093;top:-181;width:3494;height:1493" coordorigin="8093,-181" coordsize="3494,1493" path="m8192,-100r6,7l8197,-104r-5,4xe" fillcolor="fuchsia" stroked="f">
              <v:path arrowok="t"/>
            </v:shape>
            <v:shape id="_x0000_s4992" style="position:absolute;left:8093;top:-181;width:3494;height:1493" coordorigin="8093,-181" coordsize="3494,1493" path="m8112,-175r1,7l8114,-168r,10l8117,-157r2,-2l8121,-157r4,l8123,-159r,-5l8124,-165r1,3l8125,-157r8,l8138,-162r2,2l8138,-170r-1,l8138,-168r,4l8135,-168r-10,l8125,-166r-1,-2l8116,-168r-2,-9l8113,-174r-1,-1l8110,-177r-2,l8110,-159r2,l8112,-175xe" fillcolor="fuchsia" stroked="f">
              <v:path arrowok="t"/>
            </v:shape>
            <v:shape id="_x0000_s4991" style="position:absolute;left:8093;top:-181;width:3494;height:1493" coordorigin="8093,-181" coordsize="3494,1493" path="m8140,-132r1,l8138,-136r-1,-7l8133,-143r,-9l8132,-155r-4,8l8125,-155r-2,-1l8117,-156r-3,-1l8112,-158r-2,-1l8106,-158r-3,-3l8102,-168r1,7l8105,-163r,-5l8105,-163r-2,2l8106,-158r2,-1l8105,-174r-2,-2l8102,-175r,13l8097,-179r-4,5l8093,-163r4,5l8109,-158r3,1l8112,-149r6,6l8125,-143r-7,-12l8123,-155r2,8l8129,-143r2,l8133,-141r,3l8140,-132xe" fillcolor="fuchsia" stroked="f">
              <v:path arrowok="t"/>
            </v:shape>
            <v:shape id="_x0000_s4990" style="position:absolute;left:8093;top:-181;width:3494;height:1493" coordorigin="8093,-181" coordsize="3494,1493" path="m8113,-168r-1,-7l8112,-159r-2,l8108,-177r-5,l8114,-177r2,9l8124,-168r1,2l8125,-168r10,l8138,-164r,-4l8137,-170r1,l8138,-175r-5,5l8129,-170r-4,-10l8125,-170r-7,l8119,-177r-5,l8114,-179r-17,l8102,-162r,-13l8103,-176r2,2l8108,-159r-2,1l8110,-159r2,1l8114,-157r3,1l8123,-156r2,1l8128,-147r4,-8l8133,-154r4,-3l8138,-157r6,14l8150,-149r,-8l8150,-149r-6,6l8138,-157r,14l8144,-142r,10l8148,-125r6,-5l8159,-120r,7l8161,-109r2,l8166,-106r,2l8172,-98r2,l8171,-102r5,-7l8176,-110r7,-8l8192,-118r5,11l8198,-108r-1,-10l8197,-113r,-5l8192,-124r-5,-5l8185,-130r,6l8185,-129r-10,l8174,-127r1,-2l8180,-135r5,3l8177,-138r-1,l8174,-129r,1l8170,-124r,15l8166,-109r,-11l8163,-138r-8,6l8154,-131r-6,-1l8144,-135r4,3l8154,-132r7,-6l8162,-138r,-2l8169,-146r-3,-3l8164,-149r-2,-2l8162,-146r,-3l8151,-149r-1,-11l8141,-160r-3,2l8136,-157r-15,l8119,-159r-2,2l8114,-158r,-1l8112,-161r,-7l8113,-165r1,6l8114,-158r,-10l8113,-168xe" fillcolor="fuchsia" stroked="f">
              <v:path arrowok="t"/>
            </v:shape>
            <v:shape id="_x0000_s4989" style="position:absolute;left:8093;top:-181;width:3494;height:1493" coordorigin="8093,-181" coordsize="3494,1493" path="m8112,-168r,7l8114,-159r-1,-6l8113,-163r,-2l8112,-168xe" fillcolor="fuchsia" stroked="f">
              <v:path arrowok="t"/>
            </v:shape>
            <v:shape id="_x0000_s4988" style="position:absolute;left:8093;top:-181;width:3494;height:1493" coordorigin="8093,-181" coordsize="3494,1493" path="m8109,-158r-2,l8108,-157r4,l8109,-158xe" fillcolor="fuchsia" stroked="f">
              <v:path arrowok="t"/>
            </v:shape>
            <v:shape id="_x0000_s4987" style="position:absolute;left:8093;top:-181;width:3494;height:1493" coordorigin="8093,-181" coordsize="3494,1493" path="m8114,-177r-4,l8112,-175r1,1l8114,-177xe" fillcolor="fuchsia" stroked="f">
              <v:path arrowok="t"/>
            </v:shape>
            <v:shape id="_x0000_s4986" style="position:absolute;left:8093;top:-181;width:3494;height:1493" coordorigin="8093,-181" coordsize="3494,1493" path="m8114,-177r5,l8118,-170r6,l8124,-174r-3,-6l8108,-180r-1,1l8114,-179r,2xe" fillcolor="fuchsia" stroked="f">
              <v:path arrowok="t"/>
            </v:shape>
            <v:shape id="_x0000_s4985" style="position:absolute;left:8093;top:-181;width:3494;height:1493" coordorigin="8093,-181" coordsize="3494,1493" path="m8124,-163r1,1l8124,-165r-1,1l8123,-159r2,2l8125,-162r-1,-1xe" fillcolor="fuchsia" stroked="f">
              <v:path arrowok="t"/>
            </v:shape>
            <v:shape id="_x0000_s4984" style="position:absolute;left:8093;top:-181;width:3494;height:1493" coordorigin="8093,-181" coordsize="3494,1493" path="m8124,-170r1,l8125,-180r4,10l8133,-170r5,-5l8132,-181r-14,l8117,-180r4,l8124,-174r,4xe" fillcolor="fuchsia" stroked="f">
              <v:path arrowok="t"/>
            </v:shape>
            <v:shape id="_x0000_s4983" style="position:absolute;left:8093;top:-181;width:3494;height:1493" coordorigin="8093,-181" coordsize="3494,1493" path="m8133,-157r3,l8138,-158r3,-2l8146,-166r4,3l8150,-164r-6,-6l8138,-170r2,10l8138,-162r-5,5xe" fillcolor="fuchsia" stroked="f">
              <v:path arrowok="t"/>
            </v:shape>
            <v:shape id="_x0000_s4982" style="position:absolute;left:8093;top:-181;width:3494;height:1493" coordorigin="8093,-181" coordsize="3494,1493" path="m8123,-149r2,2l8123,-155r-5,l8125,-143r4,l8125,-147r-2,-2xe" fillcolor="fuchsia" stroked="f">
              <v:path arrowok="t"/>
            </v:shape>
            <v:shape id="_x0000_s4981" style="position:absolute;left:8093;top:-181;width:3494;height:1493" coordorigin="8093,-181" coordsize="3494,1493" path="m8162,-149r,-2l8158,-155r-5,-5l8150,-163r-4,-3l8141,-160r9,l8151,-149r11,xe" fillcolor="fuchsia" stroked="f">
              <v:path arrowok="t"/>
            </v:shape>
            <v:shape id="_x0000_s4980" style="position:absolute;left:8093;top:-181;width:3494;height:1493" coordorigin="8093,-181" coordsize="3494,1493" path="m8161,-109r-2,-4l8159,-120r-5,-10l8148,-125r-4,-7l8144,-142r-6,-1l8138,-149r-5,3l8138,-149r,-8l8144,-143r-6,-14l8137,-157r-4,3l8132,-155r1,3l8133,-143r4,l8138,-136r3,4l8144,-129r,2l8150,-120r3,l8154,-119r,-5l8154,-115r7,6xe" fillcolor="fuchsia" stroked="f">
              <v:path arrowok="t"/>
            </v:shape>
            <v:shape id="_x0000_s4979" style="position:absolute;left:8093;top:-181;width:3494;height:1493" coordorigin="8093,-181" coordsize="3494,1493" path="m8169,-146r-7,6l8162,-138r-1,l8154,-132r-6,l8154,-131r1,-1l8163,-138r3,18l8166,-109r4,l8170,-124r-4,4l8166,-121r6,-8l8174,-129r2,-9l8174,-138r,3l8174,-138r-4,l8166,-120r,l8166,-113r,-7l8166,-120r4,-18l8170,-144r4,1l8166,-149r3,3xe" fillcolor="fuchsia" stroked="f">
              <v:path arrowok="t"/>
            </v:shape>
            <v:shape id="_x0000_s4978" style="position:absolute;left:8093;top:-181;width:3494;height:1493" coordorigin="8093,-181" coordsize="3494,1493" path="m8170,-144r,6l8176,-138r-2,-3l8174,-143r-4,-1xe" fillcolor="fuchsia" stroked="f">
              <v:path arrowok="t"/>
            </v:shape>
            <v:shape id="_x0000_s4977" style="position:absolute;left:8093;top:-181;width:3494;height:1493" coordorigin="8093,-181" coordsize="3494,1493" path="m8176,-109r-5,7l8174,-98r2,2l8176,-93r7,6l8192,-87r,-13l8197,-104r1,11l8198,-102r,9l8192,-100r,13l8204,-87r-1,-2l8198,-108r-1,1l8192,-118r,16l8190,-98r-9,l8181,-91r-5,-7l8176,-107r5,-5l8177,-109r-1,xe" fillcolor="fuchsia" stroked="f">
              <v:path arrowok="t"/>
            </v:shape>
            <v:shape id="_x0000_s4976" style="position:absolute;left:8103;top:-168;width:11;height:0" coordorigin="8103,-168" coordsize="11,0" path="m8103,-168r11,e" filled="f" strokecolor="fuchsia" strokeweight=".40117mm">
              <v:path arrowok="t"/>
            </v:shape>
            <v:shape id="_x0000_s4975" style="position:absolute;left:8112;top:-162;width:26;height:0" coordorigin="8112,-162" coordsize="26,0" path="m8112,-162r26,e" filled="f" strokecolor="fuchsia" strokeweight=".22872mm">
              <v:path arrowok="t"/>
            </v:shape>
            <v:shape id="_x0000_s4974" style="position:absolute;left:8125;top:-157;width:12;height:0" coordorigin="8125,-157" coordsize="12,0" path="m8125,-157r13,e" filled="f" strokecolor="fuchsia" strokeweight=".50856mm">
              <v:path arrowok="t"/>
            </v:shape>
            <v:shape id="_x0000_s4973" style="position:absolute;left:8192;top:-102;width:22;height:0" coordorigin="8192,-102" coordsize="22,0" path="m8192,-102r22,e" filled="f" strokecolor="fuchsia" strokeweight=".57328mm">
              <v:path arrowok="t"/>
            </v:shape>
            <v:shape id="_x0000_s4972" style="position:absolute;left:11504;top:1281;width:21;height:0" coordorigin="11504,1281" coordsize="21,0" path="m11504,1281r21,e" filled="f" strokecolor="fuchsia" strokeweight=".72369mm">
              <v:path arrowok="t"/>
            </v:shape>
            <v:shape id="_x0000_s4971" style="position:absolute;left:11547;top:1292;width:12;height:0" coordorigin="11547,1292" coordsize="12,0" path="m11547,1292r13,e" filled="f" strokecolor="fuchsia" strokeweight=".72369mm">
              <v:path arrowok="t"/>
            </v:shape>
            <v:shape id="_x0000_s4970" type="#_x0000_t75" style="position:absolute;left:7670;top:-1825;width:774;height:218">
              <v:imagedata r:id="rId84" o:title=""/>
            </v:shape>
            <v:shape id="_x0000_s4969" type="#_x0000_t75" style="position:absolute;left:8866;top:-1820;width:661;height:189">
              <v:imagedata r:id="rId85" o:title=""/>
            </v:shape>
            <v:shape id="_x0000_s4968" type="#_x0000_t75" style="position:absolute;left:9928;top:-1863;width:738;height:211">
              <v:imagedata r:id="rId86" o:title=""/>
            </v:shape>
            <v:shape id="_x0000_s4967" type="#_x0000_t75" style="position:absolute;left:12646;top:-1408;width:894;height:503">
              <v:imagedata r:id="rId87" o:title=""/>
            </v:shape>
            <v:shape id="_x0000_s4966" type="#_x0000_t75" style="position:absolute;left:11476;top:-1795;width:1918;height:444">
              <v:imagedata r:id="rId88" o:title=""/>
            </v:shape>
            <w10:wrap anchorx="page"/>
          </v:group>
        </w:pict>
      </w:r>
      <w:r w:rsidR="004D34C5">
        <w:pict>
          <v:shape id="_x0000_s5648" type="#_x0000_t75" style="position:absolute;left:0;text-align:left;margin-left:367.55pt;margin-top:4.45pt;width:14.15pt;height:17pt;z-index:-2899;mso-position-horizontal-relative:page">
            <v:imagedata r:id="rId89" o:title=""/>
            <w10:wrap anchorx="page"/>
          </v:shape>
        </w:pict>
      </w:r>
      <w:proofErr w:type="gramStart"/>
      <w:r w:rsidR="004D34C5">
        <w:rPr>
          <w:rFonts w:ascii="Arial" w:eastAsia="Arial" w:hAnsi="Arial" w:cs="Arial"/>
          <w:sz w:val="48"/>
          <w:szCs w:val="48"/>
        </w:rPr>
        <w:t xml:space="preserve">• </w:t>
      </w:r>
      <w:r w:rsidR="004D34C5">
        <w:rPr>
          <w:rFonts w:ascii="Arial" w:eastAsia="Arial" w:hAnsi="Arial" w:cs="Arial"/>
          <w:spacing w:val="109"/>
          <w:sz w:val="48"/>
          <w:szCs w:val="48"/>
        </w:rPr>
        <w:t xml:space="preserve"> </w:t>
      </w:r>
      <w:r w:rsidR="004D34C5">
        <w:rPr>
          <w:rFonts w:ascii="Calibri" w:eastAsia="Calibri" w:hAnsi="Calibri" w:cs="Calibri"/>
          <w:sz w:val="48"/>
          <w:szCs w:val="48"/>
        </w:rPr>
        <w:t>El</w:t>
      </w:r>
      <w:r w:rsidR="004D34C5">
        <w:rPr>
          <w:rFonts w:ascii="Calibri" w:eastAsia="Calibri" w:hAnsi="Calibri" w:cs="Calibri"/>
          <w:spacing w:val="2"/>
          <w:sz w:val="48"/>
          <w:szCs w:val="48"/>
        </w:rPr>
        <w:t>e</w:t>
      </w:r>
      <w:r w:rsidR="004D34C5">
        <w:rPr>
          <w:rFonts w:ascii="Calibri" w:eastAsia="Calibri" w:hAnsi="Calibri" w:cs="Calibri"/>
          <w:spacing w:val="-1"/>
          <w:sz w:val="48"/>
          <w:szCs w:val="48"/>
        </w:rPr>
        <w:t>c</w:t>
      </w:r>
      <w:r w:rsidR="004D34C5">
        <w:rPr>
          <w:rFonts w:ascii="Calibri" w:eastAsia="Calibri" w:hAnsi="Calibri" w:cs="Calibri"/>
          <w:spacing w:val="2"/>
          <w:sz w:val="48"/>
          <w:szCs w:val="48"/>
        </w:rPr>
        <w:t>t</w:t>
      </w:r>
      <w:r w:rsidR="004D34C5">
        <w:rPr>
          <w:rFonts w:ascii="Calibri" w:eastAsia="Calibri" w:hAnsi="Calibri" w:cs="Calibri"/>
          <w:sz w:val="48"/>
          <w:szCs w:val="48"/>
        </w:rPr>
        <w:t>io</w:t>
      </w:r>
      <w:r w:rsidR="004D34C5">
        <w:rPr>
          <w:rFonts w:ascii="Calibri" w:eastAsia="Calibri" w:hAnsi="Calibri" w:cs="Calibri"/>
          <w:spacing w:val="3"/>
          <w:sz w:val="48"/>
          <w:szCs w:val="48"/>
        </w:rPr>
        <w:t>n</w:t>
      </w:r>
      <w:r w:rsidR="004D34C5">
        <w:rPr>
          <w:rFonts w:ascii="Calibri" w:eastAsia="Calibri" w:hAnsi="Calibri" w:cs="Calibri"/>
          <w:sz w:val="48"/>
          <w:szCs w:val="48"/>
        </w:rPr>
        <w:t>s</w:t>
      </w:r>
      <w:proofErr w:type="gramEnd"/>
    </w:p>
    <w:p w:rsidR="00951351" w:rsidRDefault="00951351">
      <w:pPr>
        <w:spacing w:before="6" w:line="100" w:lineRule="exact"/>
        <w:rPr>
          <w:sz w:val="10"/>
          <w:szCs w:val="10"/>
        </w:rPr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sz w:val="48"/>
          <w:szCs w:val="48"/>
        </w:rPr>
        <w:t>v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proofErr w:type="gramEnd"/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s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4" w:line="280" w:lineRule="exact"/>
        <w:rPr>
          <w:sz w:val="28"/>
          <w:szCs w:val="28"/>
        </w:rPr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 xml:space="preserve">Goal: </w:t>
      </w:r>
      <w:r>
        <w:rPr>
          <w:rFonts w:ascii="Calibri" w:eastAsia="Calibri" w:hAnsi="Calibri" w:cs="Calibri"/>
          <w:spacing w:val="96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om</w:t>
      </w:r>
      <w:r>
        <w:rPr>
          <w:rFonts w:ascii="Calibri" w:eastAsia="Calibri" w:hAnsi="Calibri" w:cs="Calibri"/>
          <w:spacing w:val="3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 xml:space="preserve">e </w:t>
      </w:r>
      <w:r>
        <w:rPr>
          <w:rFonts w:ascii="Calibri" w:eastAsia="Calibri" w:hAnsi="Calibri" w:cs="Calibri"/>
          <w:spacing w:val="10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proofErr w:type="gramEnd"/>
      <w:r>
        <w:rPr>
          <w:rFonts w:ascii="Calibri" w:eastAsia="Calibri" w:hAnsi="Calibri" w:cs="Calibri"/>
          <w:spacing w:val="-2"/>
          <w:sz w:val="48"/>
          <w:szCs w:val="48"/>
        </w:rPr>
        <w:t>(</w:t>
      </w:r>
      <w:r>
        <w:rPr>
          <w:rFonts w:ascii="Calibri" w:eastAsia="Calibri" w:hAnsi="Calibri" w:cs="Calibri"/>
          <w:spacing w:val="1"/>
          <w:sz w:val="48"/>
          <w:szCs w:val="48"/>
        </w:rPr>
        <w:t>x</w:t>
      </w:r>
      <w:r>
        <w:rPr>
          <w:rFonts w:ascii="Calibri" w:eastAsia="Calibri" w:hAnsi="Calibri" w:cs="Calibri"/>
          <w:spacing w:val="1"/>
          <w:position w:val="-12"/>
          <w:sz w:val="32"/>
          <w:szCs w:val="32"/>
        </w:rPr>
        <w:t>1</w:t>
      </w:r>
      <w:r>
        <w:rPr>
          <w:rFonts w:ascii="Calibri" w:eastAsia="Calibri" w:hAnsi="Calibri" w:cs="Calibri"/>
          <w:sz w:val="48"/>
          <w:szCs w:val="48"/>
        </w:rPr>
        <w:t>,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x</w:t>
      </w:r>
      <w:r>
        <w:rPr>
          <w:rFonts w:ascii="Calibri" w:eastAsia="Calibri" w:hAnsi="Calibri" w:cs="Calibri"/>
          <w:position w:val="-12"/>
          <w:sz w:val="32"/>
          <w:szCs w:val="32"/>
        </w:rPr>
        <w:t>2</w:t>
      </w:r>
      <w:r>
        <w:rPr>
          <w:rFonts w:ascii="Calibri" w:eastAsia="Calibri" w:hAnsi="Calibri" w:cs="Calibri"/>
          <w:sz w:val="48"/>
          <w:szCs w:val="48"/>
        </w:rPr>
        <w:t>,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x</w:t>
      </w:r>
      <w:r>
        <w:rPr>
          <w:rFonts w:ascii="Calibri" w:eastAsia="Calibri" w:hAnsi="Calibri" w:cs="Calibri"/>
          <w:position w:val="-12"/>
          <w:sz w:val="32"/>
          <w:szCs w:val="32"/>
        </w:rPr>
        <w:t>3</w:t>
      </w:r>
      <w:r>
        <w:rPr>
          <w:rFonts w:ascii="Calibri" w:eastAsia="Calibri" w:hAnsi="Calibri" w:cs="Calibri"/>
          <w:sz w:val="48"/>
          <w:szCs w:val="48"/>
        </w:rPr>
        <w:t>,</w:t>
      </w:r>
      <w:r>
        <w:rPr>
          <w:rFonts w:ascii="Calibri" w:eastAsia="Calibri" w:hAnsi="Calibri" w:cs="Calibri"/>
          <w:spacing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x</w:t>
      </w:r>
      <w:r>
        <w:rPr>
          <w:rFonts w:ascii="Calibri" w:eastAsia="Calibri" w:hAnsi="Calibri" w:cs="Calibri"/>
          <w:position w:val="-12"/>
          <w:sz w:val="32"/>
          <w:szCs w:val="32"/>
        </w:rPr>
        <w:t>4</w:t>
      </w:r>
      <w:r>
        <w:rPr>
          <w:rFonts w:ascii="Calibri" w:eastAsia="Calibri" w:hAnsi="Calibri" w:cs="Calibri"/>
          <w:sz w:val="48"/>
          <w:szCs w:val="48"/>
        </w:rPr>
        <w:t>)</w:t>
      </w:r>
    </w:p>
    <w:p w:rsidR="00951351" w:rsidRDefault="004D34C5">
      <w:pPr>
        <w:spacing w:line="200" w:lineRule="exact"/>
      </w:pPr>
      <w:r>
        <w:br w:type="column"/>
      </w:r>
    </w:p>
    <w:p w:rsidR="00951351" w:rsidRDefault="00951351">
      <w:pPr>
        <w:spacing w:line="200" w:lineRule="exact"/>
      </w:pPr>
    </w:p>
    <w:p w:rsidR="00951351" w:rsidRDefault="00951351">
      <w:pPr>
        <w:spacing w:before="3" w:line="240" w:lineRule="exact"/>
        <w:rPr>
          <w:sz w:val="24"/>
          <w:szCs w:val="24"/>
        </w:rPr>
      </w:pPr>
    </w:p>
    <w:p w:rsidR="00951351" w:rsidRDefault="004D34C5">
      <w:r>
        <w:pict>
          <v:shape id="_x0000_s5647" type="#_x0000_t75" style="position:absolute;margin-left:478.25pt;margin-top:-.5pt;width:21.7pt;height:18.2pt;z-index:-2898;mso-position-horizontal-relative:page">
            <v:imagedata r:id="rId90" o:title=""/>
            <w10:wrap anchorx="page"/>
          </v:shape>
        </w:pict>
      </w:r>
      <w:r>
        <w:pict>
          <v:shape id="_x0000_s5646" type="#_x0000_t75" style="position:absolute;margin-left:537.95pt;margin-top:-3.3pt;width:24.45pt;height:21.35pt;z-index:-2897;mso-position-horizontal-relative:page">
            <v:imagedata r:id="rId91" o:title=""/>
            <w10:wrap anchorx="page"/>
          </v:shape>
        </w:pict>
      </w:r>
      <w:r>
        <w:pict>
          <v:shape id="_x0000_i1028" type="#_x0000_t75" style="width:22.5pt;height:18pt">
            <v:imagedata r:id="rId92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9" w:line="280" w:lineRule="exact"/>
        <w:rPr>
          <w:sz w:val="28"/>
          <w:szCs w:val="28"/>
        </w:rPr>
      </w:pPr>
    </w:p>
    <w:p w:rsidR="00951351" w:rsidRDefault="004D34C5">
      <w:pPr>
        <w:ind w:left="5130"/>
      </w:pPr>
      <w:r>
        <w:pict>
          <v:shape id="_x0000_i1029" type="#_x0000_t75" style="width:23.25pt;height:18.75pt">
            <v:imagedata r:id="rId93" o:title=""/>
          </v:shape>
        </w:pict>
      </w:r>
    </w:p>
    <w:p w:rsidR="00951351" w:rsidRDefault="00951351">
      <w:pPr>
        <w:spacing w:before="6" w:line="100" w:lineRule="exact"/>
        <w:rPr>
          <w:sz w:val="11"/>
          <w:szCs w:val="11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Pr="00015723" w:rsidRDefault="004D34C5">
      <w:pPr>
        <w:ind w:left="715" w:right="4040"/>
        <w:jc w:val="center"/>
        <w:rPr>
          <w:rFonts w:ascii="Calibri" w:eastAsia="Calibri" w:hAnsi="Calibri" w:cs="Calibri"/>
          <w:color w:val="FF0000"/>
          <w:sz w:val="36"/>
          <w:szCs w:val="36"/>
        </w:rPr>
      </w:pPr>
      <w:proofErr w:type="gramStart"/>
      <w:r w:rsidRPr="00015723">
        <w:rPr>
          <w:rFonts w:ascii="Calibri" w:eastAsia="Calibri" w:hAnsi="Calibri" w:cs="Calibri"/>
          <w:color w:val="FF0000"/>
          <w:spacing w:val="-1"/>
          <w:sz w:val="36"/>
          <w:szCs w:val="36"/>
        </w:rPr>
        <w:t>t</w:t>
      </w:r>
      <w:r w:rsidRPr="00015723">
        <w:rPr>
          <w:rFonts w:ascii="Calibri" w:eastAsia="Calibri" w:hAnsi="Calibri" w:cs="Calibri"/>
          <w:color w:val="FF0000"/>
          <w:sz w:val="36"/>
          <w:szCs w:val="36"/>
        </w:rPr>
        <w:t>r</w:t>
      </w:r>
      <w:r w:rsidRPr="00015723">
        <w:rPr>
          <w:rFonts w:ascii="Calibri" w:eastAsia="Calibri" w:hAnsi="Calibri" w:cs="Calibri"/>
          <w:color w:val="FF0000"/>
          <w:spacing w:val="-3"/>
          <w:sz w:val="36"/>
          <w:szCs w:val="36"/>
        </w:rPr>
        <w:t>u</w:t>
      </w:r>
      <w:r w:rsidRPr="00015723">
        <w:rPr>
          <w:rFonts w:ascii="Calibri" w:eastAsia="Calibri" w:hAnsi="Calibri" w:cs="Calibri"/>
          <w:color w:val="FF0000"/>
          <w:spacing w:val="-7"/>
          <w:sz w:val="36"/>
          <w:szCs w:val="36"/>
        </w:rPr>
        <w:t>s</w:t>
      </w:r>
      <w:r w:rsidRPr="00015723">
        <w:rPr>
          <w:rFonts w:ascii="Calibri" w:eastAsia="Calibri" w:hAnsi="Calibri" w:cs="Calibri"/>
          <w:color w:val="FF0000"/>
          <w:spacing w:val="-5"/>
          <w:sz w:val="36"/>
          <w:szCs w:val="36"/>
        </w:rPr>
        <w:t>t</w:t>
      </w:r>
      <w:r w:rsidRPr="00015723">
        <w:rPr>
          <w:rFonts w:ascii="Calibri" w:eastAsia="Calibri" w:hAnsi="Calibri" w:cs="Calibri"/>
          <w:color w:val="FF0000"/>
          <w:spacing w:val="-2"/>
          <w:sz w:val="36"/>
          <w:szCs w:val="36"/>
        </w:rPr>
        <w:t>e</w:t>
      </w:r>
      <w:r w:rsidRPr="00015723">
        <w:rPr>
          <w:rFonts w:ascii="Calibri" w:eastAsia="Calibri" w:hAnsi="Calibri" w:cs="Calibri"/>
          <w:color w:val="FF0000"/>
          <w:sz w:val="36"/>
          <w:szCs w:val="36"/>
        </w:rPr>
        <w:t>d</w:t>
      </w:r>
      <w:proofErr w:type="gramEnd"/>
    </w:p>
    <w:p w:rsidR="00951351" w:rsidRPr="00015723" w:rsidRDefault="004D34C5">
      <w:pPr>
        <w:spacing w:line="420" w:lineRule="exact"/>
        <w:ind w:left="572" w:right="3893"/>
        <w:jc w:val="center"/>
        <w:rPr>
          <w:rFonts w:ascii="Calibri" w:eastAsia="Calibri" w:hAnsi="Calibri" w:cs="Calibri"/>
          <w:color w:val="FF0000"/>
          <w:sz w:val="36"/>
          <w:szCs w:val="36"/>
        </w:rPr>
        <w:sectPr w:rsidR="00951351" w:rsidRPr="00015723">
          <w:type w:val="continuous"/>
          <w:pgSz w:w="14400" w:h="8120" w:orient="landscape"/>
          <w:pgMar w:top="260" w:right="0" w:bottom="280" w:left="760" w:header="720" w:footer="720" w:gutter="0"/>
          <w:cols w:num="2" w:space="720" w:equalWidth="0">
            <w:col w:w="6875" w:space="857"/>
            <w:col w:w="5908"/>
          </w:cols>
        </w:sectPr>
      </w:pPr>
      <w:proofErr w:type="gramStart"/>
      <w:r w:rsidRPr="00015723">
        <w:rPr>
          <w:rFonts w:ascii="Calibri" w:eastAsia="Calibri" w:hAnsi="Calibri" w:cs="Calibri"/>
          <w:color w:val="FF0000"/>
          <w:sz w:val="36"/>
          <w:szCs w:val="36"/>
        </w:rPr>
        <w:t>a</w:t>
      </w:r>
      <w:r w:rsidRPr="00015723">
        <w:rPr>
          <w:rFonts w:ascii="Calibri" w:eastAsia="Calibri" w:hAnsi="Calibri" w:cs="Calibri"/>
          <w:color w:val="FF0000"/>
          <w:spacing w:val="-2"/>
          <w:sz w:val="36"/>
          <w:szCs w:val="36"/>
        </w:rPr>
        <w:t>u</w:t>
      </w:r>
      <w:r w:rsidRPr="00015723">
        <w:rPr>
          <w:rFonts w:ascii="Calibri" w:eastAsia="Calibri" w:hAnsi="Calibri" w:cs="Calibri"/>
          <w:color w:val="FF0000"/>
          <w:sz w:val="36"/>
          <w:szCs w:val="36"/>
        </w:rPr>
        <w:t>t</w:t>
      </w:r>
      <w:r w:rsidRPr="00015723">
        <w:rPr>
          <w:rFonts w:ascii="Calibri" w:eastAsia="Calibri" w:hAnsi="Calibri" w:cs="Calibri"/>
          <w:color w:val="FF0000"/>
          <w:spacing w:val="-3"/>
          <w:sz w:val="36"/>
          <w:szCs w:val="36"/>
        </w:rPr>
        <w:t>h</w:t>
      </w:r>
      <w:r w:rsidRPr="00015723">
        <w:rPr>
          <w:rFonts w:ascii="Calibri" w:eastAsia="Calibri" w:hAnsi="Calibri" w:cs="Calibri"/>
          <w:color w:val="FF0000"/>
          <w:spacing w:val="2"/>
          <w:sz w:val="36"/>
          <w:szCs w:val="36"/>
        </w:rPr>
        <w:t>o</w:t>
      </w:r>
      <w:r w:rsidRPr="00015723">
        <w:rPr>
          <w:rFonts w:ascii="Calibri" w:eastAsia="Calibri" w:hAnsi="Calibri" w:cs="Calibri"/>
          <w:color w:val="FF0000"/>
          <w:sz w:val="36"/>
          <w:szCs w:val="36"/>
        </w:rPr>
        <w:t>r</w:t>
      </w:r>
      <w:r w:rsidRPr="00015723">
        <w:rPr>
          <w:rFonts w:ascii="Calibri" w:eastAsia="Calibri" w:hAnsi="Calibri" w:cs="Calibri"/>
          <w:color w:val="FF0000"/>
          <w:spacing w:val="-2"/>
          <w:sz w:val="36"/>
          <w:szCs w:val="36"/>
        </w:rPr>
        <w:t>i</w:t>
      </w:r>
      <w:r w:rsidRPr="00015723">
        <w:rPr>
          <w:rFonts w:ascii="Calibri" w:eastAsia="Calibri" w:hAnsi="Calibri" w:cs="Calibri"/>
          <w:color w:val="FF0000"/>
          <w:sz w:val="36"/>
          <w:szCs w:val="36"/>
        </w:rPr>
        <w:t>ty</w:t>
      </w:r>
      <w:proofErr w:type="gramEnd"/>
    </w:p>
    <w:p w:rsidR="00951351" w:rsidRDefault="00951351">
      <w:pPr>
        <w:spacing w:line="200" w:lineRule="exact"/>
      </w:pPr>
    </w:p>
    <w:p w:rsidR="00951351" w:rsidRDefault="00951351">
      <w:pPr>
        <w:spacing w:before="9" w:line="260" w:lineRule="exact"/>
        <w:rPr>
          <w:sz w:val="26"/>
          <w:szCs w:val="26"/>
        </w:rPr>
      </w:pPr>
    </w:p>
    <w:p w:rsidR="00951351" w:rsidRDefault="004D34C5">
      <w:pPr>
        <w:spacing w:line="540" w:lineRule="exact"/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20"/>
          <w:position w:val="2"/>
          <w:sz w:val="48"/>
          <w:szCs w:val="48"/>
        </w:rPr>
        <w:t>“</w:t>
      </w:r>
      <w:proofErr w:type="spellStart"/>
      <w:r>
        <w:rPr>
          <w:rFonts w:ascii="Calibri" w:eastAsia="Calibri" w:hAnsi="Calibri" w:cs="Calibri"/>
          <w:position w:val="2"/>
          <w:sz w:val="48"/>
          <w:szCs w:val="48"/>
        </w:rPr>
        <w:t>T</w:t>
      </w:r>
      <w:r>
        <w:rPr>
          <w:rFonts w:ascii="Calibri" w:eastAsia="Calibri" w:hAnsi="Calibri" w:cs="Calibri"/>
          <w:spacing w:val="3"/>
          <w:position w:val="2"/>
          <w:sz w:val="48"/>
          <w:szCs w:val="48"/>
        </w:rPr>
        <w:t>h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m</w:t>
      </w:r>
      <w:proofErr w:type="spellEnd"/>
      <w:r>
        <w:rPr>
          <w:rFonts w:ascii="Calibri" w:eastAsia="Calibri" w:hAnsi="Calibri" w:cs="Calibri"/>
          <w:position w:val="2"/>
          <w:sz w:val="48"/>
          <w:szCs w:val="48"/>
        </w:rPr>
        <w:t>:</w:t>
      </w:r>
      <w:proofErr w:type="gramStart"/>
      <w:r>
        <w:rPr>
          <w:rFonts w:ascii="Calibri" w:eastAsia="Calibri" w:hAnsi="Calibri" w:cs="Calibri"/>
          <w:position w:val="2"/>
          <w:sz w:val="48"/>
          <w:szCs w:val="48"/>
        </w:rPr>
        <w:t xml:space="preserve">” </w:t>
      </w:r>
      <w:r>
        <w:rPr>
          <w:rFonts w:ascii="Calibri" w:eastAsia="Calibri" w:hAnsi="Calibri" w:cs="Calibri"/>
          <w:spacing w:val="97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>a</w:t>
      </w:r>
      <w:r>
        <w:rPr>
          <w:rFonts w:ascii="Calibri" w:eastAsia="Calibri" w:hAnsi="Calibri" w:cs="Calibri"/>
          <w:spacing w:val="-7"/>
          <w:position w:val="2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position w:val="2"/>
          <w:sz w:val="48"/>
          <w:szCs w:val="48"/>
        </w:rPr>
        <w:t>y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h</w:t>
      </w:r>
      <w:r>
        <w:rPr>
          <w:rFonts w:ascii="Calibri" w:eastAsia="Calibri" w:hAnsi="Calibri" w:cs="Calibri"/>
          <w:position w:val="2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n</w:t>
      </w:r>
      <w:r>
        <w:rPr>
          <w:rFonts w:ascii="Calibri" w:eastAsia="Calibri" w:hAnsi="Calibri" w:cs="Calibri"/>
          <w:position w:val="2"/>
          <w:sz w:val="48"/>
          <w:szCs w:val="48"/>
        </w:rPr>
        <w:t>g</w:t>
      </w:r>
      <w:proofErr w:type="gramEnd"/>
      <w:r>
        <w:rPr>
          <w:rFonts w:ascii="Calibri" w:eastAsia="Calibri" w:hAnsi="Calibri" w:cs="Calibri"/>
          <w:spacing w:val="-8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h</w:t>
      </w:r>
      <w:r>
        <w:rPr>
          <w:rFonts w:ascii="Calibri" w:eastAsia="Calibri" w:hAnsi="Calibri" w:cs="Calibri"/>
          <w:spacing w:val="-4"/>
          <w:position w:val="2"/>
          <w:sz w:val="48"/>
          <w:szCs w:val="48"/>
        </w:rPr>
        <w:t>a</w:t>
      </w:r>
      <w:r>
        <w:rPr>
          <w:rFonts w:ascii="Calibri" w:eastAsia="Calibri" w:hAnsi="Calibri" w:cs="Calibri"/>
          <w:position w:val="2"/>
          <w:sz w:val="48"/>
          <w:szCs w:val="48"/>
        </w:rPr>
        <w:t>t</w:t>
      </w:r>
      <w:r>
        <w:rPr>
          <w:rFonts w:ascii="Calibri" w:eastAsia="Calibri" w:hAnsi="Calibri" w:cs="Calibri"/>
          <w:spacing w:val="-2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position w:val="2"/>
          <w:sz w:val="48"/>
          <w:szCs w:val="48"/>
        </w:rPr>
        <w:t>c</w:t>
      </w:r>
      <w:r>
        <w:rPr>
          <w:rFonts w:ascii="Calibri" w:eastAsia="Calibri" w:hAnsi="Calibri" w:cs="Calibri"/>
          <w:position w:val="2"/>
          <w:sz w:val="48"/>
          <w:szCs w:val="48"/>
        </w:rPr>
        <w:t xml:space="preserve">an 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d</w:t>
      </w:r>
      <w:r>
        <w:rPr>
          <w:rFonts w:ascii="Calibri" w:eastAsia="Calibri" w:hAnsi="Calibri" w:cs="Calibri"/>
          <w:position w:val="2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position w:val="2"/>
          <w:sz w:val="48"/>
          <w:szCs w:val="48"/>
        </w:rPr>
        <w:t>n</w:t>
      </w:r>
      <w:r>
        <w:rPr>
          <w:rFonts w:ascii="Calibri" w:eastAsia="Calibri" w:hAnsi="Calibri" w:cs="Calibri"/>
          <w:position w:val="2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position w:val="2"/>
          <w:sz w:val="48"/>
          <w:szCs w:val="48"/>
        </w:rPr>
        <w:t>w</w:t>
      </w:r>
      <w:r>
        <w:rPr>
          <w:rFonts w:ascii="Calibri" w:eastAsia="Calibri" w:hAnsi="Calibri" w:cs="Calibri"/>
          <w:position w:val="2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t</w:t>
      </w:r>
      <w:r>
        <w:rPr>
          <w:rFonts w:ascii="Calibri" w:eastAsia="Calibri" w:hAnsi="Calibri" w:cs="Calibri"/>
          <w:position w:val="2"/>
          <w:sz w:val="48"/>
          <w:szCs w:val="48"/>
        </w:rPr>
        <w:t>h</w:t>
      </w:r>
      <w:r>
        <w:rPr>
          <w:rFonts w:ascii="Calibri" w:eastAsia="Calibri" w:hAnsi="Calibri" w:cs="Calibri"/>
          <w:spacing w:val="-2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t</w:t>
      </w:r>
      <w:r>
        <w:rPr>
          <w:rFonts w:ascii="Calibri" w:eastAsia="Calibri" w:hAnsi="Calibri" w:cs="Calibri"/>
          <w:position w:val="2"/>
          <w:sz w:val="48"/>
          <w:szCs w:val="48"/>
        </w:rPr>
        <w:t>r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u</w:t>
      </w:r>
      <w:r>
        <w:rPr>
          <w:rFonts w:ascii="Calibri" w:eastAsia="Calibri" w:hAnsi="Calibri" w:cs="Calibri"/>
          <w:spacing w:val="-5"/>
          <w:position w:val="2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position w:val="2"/>
          <w:sz w:val="48"/>
          <w:szCs w:val="48"/>
        </w:rPr>
        <w:t>t</w:t>
      </w:r>
      <w:r>
        <w:rPr>
          <w:rFonts w:ascii="Calibri" w:eastAsia="Calibri" w:hAnsi="Calibri" w:cs="Calibri"/>
          <w:position w:val="2"/>
          <w:sz w:val="48"/>
          <w:szCs w:val="48"/>
        </w:rPr>
        <w:t>ed</w:t>
      </w:r>
      <w:r>
        <w:rPr>
          <w:rFonts w:ascii="Calibri" w:eastAsia="Calibri" w:hAnsi="Calibri" w:cs="Calibri"/>
          <w:spacing w:val="-10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2"/>
          <w:sz w:val="48"/>
          <w:szCs w:val="48"/>
        </w:rPr>
        <w:t>ut</w:t>
      </w:r>
      <w:r>
        <w:rPr>
          <w:rFonts w:ascii="Calibri" w:eastAsia="Calibri" w:hAnsi="Calibri" w:cs="Calibri"/>
          <w:spacing w:val="1"/>
          <w:position w:val="2"/>
          <w:sz w:val="48"/>
          <w:szCs w:val="48"/>
        </w:rPr>
        <w:t>h</w:t>
      </w:r>
      <w:r>
        <w:rPr>
          <w:rFonts w:ascii="Calibri" w:eastAsia="Calibri" w:hAnsi="Calibri" w:cs="Calibri"/>
          <w:position w:val="2"/>
          <w:sz w:val="48"/>
          <w:szCs w:val="48"/>
        </w:rPr>
        <w:t>.</w:t>
      </w:r>
      <w:r>
        <w:rPr>
          <w:rFonts w:ascii="Calibri" w:eastAsia="Calibri" w:hAnsi="Calibri" w:cs="Calibri"/>
          <w:spacing w:val="-9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position w:val="2"/>
          <w:sz w:val="48"/>
          <w:szCs w:val="48"/>
        </w:rPr>
        <w:t>c</w:t>
      </w:r>
      <w:r>
        <w:rPr>
          <w:rFonts w:ascii="Calibri" w:eastAsia="Calibri" w:hAnsi="Calibri" w:cs="Calibri"/>
          <w:position w:val="2"/>
          <w:sz w:val="48"/>
          <w:szCs w:val="48"/>
        </w:rPr>
        <w:t>an also</w:t>
      </w:r>
    </w:p>
    <w:p w:rsidR="00951351" w:rsidRDefault="004D34C5">
      <w:pPr>
        <w:spacing w:line="560" w:lineRule="exact"/>
        <w:ind w:left="1823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b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proofErr w:type="gramEnd"/>
      <w:r>
        <w:rPr>
          <w:rFonts w:ascii="Calibri" w:eastAsia="Calibri" w:hAnsi="Calibri" w:cs="Calibri"/>
          <w:spacing w:val="-7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d</w:t>
      </w:r>
      <w:r>
        <w:rPr>
          <w:rFonts w:ascii="Calibri" w:eastAsia="Calibri" w:hAnsi="Calibri" w:cs="Calibri"/>
          <w:position w:val="1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w</w:t>
      </w:r>
      <w:r>
        <w:rPr>
          <w:rFonts w:ascii="Calibri" w:eastAsia="Calibri" w:hAnsi="Calibri" w:cs="Calibri"/>
          <w:position w:val="1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h</w:t>
      </w:r>
      <w:r>
        <w:rPr>
          <w:rFonts w:ascii="Calibri" w:eastAsia="Calibri" w:hAnsi="Calibri" w:cs="Calibri"/>
          <w:position w:val="1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t</w:t>
      </w:r>
    </w:p>
    <w:p w:rsidR="00951351" w:rsidRDefault="00951351">
      <w:pPr>
        <w:spacing w:line="200" w:lineRule="exact"/>
      </w:pPr>
    </w:p>
    <w:p w:rsidR="00951351" w:rsidRDefault="00951351">
      <w:pPr>
        <w:spacing w:before="13" w:line="260" w:lineRule="exact"/>
        <w:rPr>
          <w:sz w:val="26"/>
          <w:szCs w:val="26"/>
        </w:rPr>
      </w:pPr>
    </w:p>
    <w:p w:rsidR="00951351" w:rsidRDefault="004D34C5">
      <w:pPr>
        <w:spacing w:line="560" w:lineRule="exact"/>
        <w:ind w:left="104"/>
        <w:rPr>
          <w:rFonts w:ascii="Calibri" w:eastAsia="Calibri" w:hAnsi="Calibri" w:cs="Calibri"/>
          <w:sz w:val="48"/>
          <w:szCs w:val="48"/>
        </w:rPr>
        <w:sectPr w:rsidR="00951351">
          <w:type w:val="continuous"/>
          <w:pgSz w:w="14400" w:h="8120" w:orient="landscape"/>
          <w:pgMar w:top="260" w:right="0" w:bottom="280" w:left="760" w:header="720" w:footer="720" w:gutter="0"/>
          <w:cols w:space="720"/>
        </w:sectPr>
      </w:pPr>
      <w:proofErr w:type="gramStart"/>
      <w:r>
        <w:rPr>
          <w:rFonts w:ascii="Arial" w:eastAsia="Arial" w:hAnsi="Arial" w:cs="Arial"/>
          <w:position w:val="1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8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Sec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>r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proofErr w:type="gramEnd"/>
      <w:r>
        <w:rPr>
          <w:rFonts w:ascii="Calibri" w:eastAsia="Calibri" w:hAnsi="Calibri" w:cs="Calibri"/>
          <w:spacing w:val="-7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l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-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p</w:t>
      </w:r>
      <w:r>
        <w:rPr>
          <w:rFonts w:ascii="Calibri" w:eastAsia="Calibri" w:hAnsi="Calibri" w:cs="Calibri"/>
          <w:position w:val="1"/>
          <w:sz w:val="48"/>
          <w:szCs w:val="48"/>
        </w:rPr>
        <w:t>ar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position w:val="1"/>
          <w:sz w:val="48"/>
          <w:szCs w:val="48"/>
        </w:rPr>
        <w:t>y</w:t>
      </w:r>
      <w:r>
        <w:rPr>
          <w:rFonts w:ascii="Calibri" w:eastAsia="Calibri" w:hAnsi="Calibri" w:cs="Calibri"/>
          <w:spacing w:val="-18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om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spacing w:val="-2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position w:val="1"/>
          <w:sz w:val="48"/>
          <w:szCs w:val="48"/>
        </w:rPr>
        <w:t>ion</w:t>
      </w:r>
    </w:p>
    <w:p w:rsidR="00951351" w:rsidRDefault="004D34C5">
      <w:pPr>
        <w:spacing w:line="940" w:lineRule="exact"/>
        <w:ind w:left="4576" w:right="-152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position w:val="4"/>
          <w:sz w:val="88"/>
          <w:szCs w:val="88"/>
        </w:rPr>
        <w:lastRenderedPageBreak/>
        <w:t>C</w:t>
      </w:r>
      <w:r>
        <w:rPr>
          <w:rFonts w:ascii="Calibri" w:eastAsia="Calibri" w:hAnsi="Calibri" w:cs="Calibri"/>
          <w:spacing w:val="6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y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>p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-21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magic</w:t>
      </w:r>
    </w:p>
    <w:p w:rsidR="00951351" w:rsidRDefault="00951351">
      <w:pPr>
        <w:spacing w:line="200" w:lineRule="exact"/>
      </w:pPr>
    </w:p>
    <w:p w:rsidR="00951351" w:rsidRDefault="00951351">
      <w:pPr>
        <w:spacing w:before="18" w:line="200" w:lineRule="exact"/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6"/>
          <w:sz w:val="48"/>
          <w:szCs w:val="48"/>
        </w:rPr>
        <w:t>v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ely</w:t>
      </w:r>
      <w:proofErr w:type="gramEnd"/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sz w:val="48"/>
          <w:szCs w:val="48"/>
        </w:rPr>
        <w:t>u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so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1"/>
          <w:sz w:val="48"/>
          <w:szCs w:val="48"/>
        </w:rPr>
        <w:t>mpu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</w:p>
    <w:p w:rsidR="00951351" w:rsidRDefault="00951351">
      <w:pPr>
        <w:spacing w:before="4" w:line="160" w:lineRule="exact"/>
        <w:rPr>
          <w:sz w:val="17"/>
          <w:szCs w:val="17"/>
        </w:rPr>
      </w:pPr>
    </w:p>
    <w:p w:rsidR="00951351" w:rsidRDefault="00951351">
      <w:pPr>
        <w:spacing w:line="200" w:lineRule="exact"/>
      </w:pPr>
    </w:p>
    <w:p w:rsidR="00951351" w:rsidRDefault="004D34C5">
      <w:pPr>
        <w:spacing w:line="400" w:lineRule="exact"/>
        <w:ind w:left="3599" w:right="4621"/>
        <w:jc w:val="center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pacing w:val="-2"/>
          <w:position w:val="-1"/>
          <w:sz w:val="36"/>
          <w:szCs w:val="36"/>
        </w:rPr>
        <w:t>se</w:t>
      </w:r>
      <w:r>
        <w:rPr>
          <w:rFonts w:ascii="Calibri" w:eastAsia="Calibri" w:hAnsi="Calibri" w:cs="Calibri"/>
          <w:position w:val="-1"/>
          <w:sz w:val="36"/>
          <w:szCs w:val="36"/>
        </w:rPr>
        <w:t>a</w:t>
      </w:r>
      <w:r>
        <w:rPr>
          <w:rFonts w:ascii="Calibri" w:eastAsia="Calibri" w:hAnsi="Calibri" w:cs="Calibri"/>
          <w:spacing w:val="-6"/>
          <w:position w:val="-1"/>
          <w:sz w:val="36"/>
          <w:szCs w:val="36"/>
        </w:rPr>
        <w:t>r</w:t>
      </w:r>
      <w:r>
        <w:rPr>
          <w:rFonts w:ascii="Calibri" w:eastAsia="Calibri" w:hAnsi="Calibri" w:cs="Calibri"/>
          <w:spacing w:val="1"/>
          <w:position w:val="-1"/>
          <w:sz w:val="36"/>
          <w:szCs w:val="36"/>
        </w:rPr>
        <w:t>c</w:t>
      </w:r>
      <w:r>
        <w:rPr>
          <w:rFonts w:ascii="Calibri" w:eastAsia="Calibri" w:hAnsi="Calibri" w:cs="Calibri"/>
          <w:position w:val="-1"/>
          <w:sz w:val="36"/>
          <w:szCs w:val="36"/>
        </w:rPr>
        <w:t>h</w:t>
      </w:r>
      <w:proofErr w:type="gramEnd"/>
    </w:p>
    <w:p w:rsidR="00951351" w:rsidRDefault="004D34C5">
      <w:pPr>
        <w:spacing w:line="200" w:lineRule="exact"/>
      </w:pPr>
      <w:r>
        <w:br w:type="column"/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5" w:line="200" w:lineRule="exact"/>
      </w:pPr>
    </w:p>
    <w:p w:rsidR="00951351" w:rsidRDefault="004D34C5">
      <w:pPr>
        <w:ind w:left="-49" w:right="161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90"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color w:val="000090"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color w:val="000090"/>
          <w:spacing w:val="-5"/>
          <w:sz w:val="32"/>
          <w:szCs w:val="32"/>
        </w:rPr>
        <w:t>a</w:t>
      </w:r>
      <w:r>
        <w:rPr>
          <w:rFonts w:ascii="Calibri" w:eastAsia="Calibri" w:hAnsi="Calibri" w:cs="Calibri"/>
          <w:color w:val="000090"/>
          <w:sz w:val="32"/>
          <w:szCs w:val="32"/>
        </w:rPr>
        <w:t>t</w:t>
      </w:r>
      <w:r>
        <w:rPr>
          <w:rFonts w:ascii="Calibri" w:eastAsia="Calibri" w:hAnsi="Calibri" w:cs="Calibri"/>
          <w:color w:val="000090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90"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>i</w:t>
      </w:r>
      <w:r>
        <w:rPr>
          <w:rFonts w:ascii="Calibri" w:eastAsia="Calibri" w:hAnsi="Calibri" w:cs="Calibri"/>
          <w:color w:val="000090"/>
          <w:sz w:val="32"/>
          <w:szCs w:val="32"/>
        </w:rPr>
        <w:t xml:space="preserve">d </w:t>
      </w:r>
      <w:r>
        <w:rPr>
          <w:rFonts w:ascii="Calibri" w:eastAsia="Calibri" w:hAnsi="Calibri" w:cs="Calibri"/>
          <w:color w:val="000090"/>
          <w:spacing w:val="-2"/>
          <w:sz w:val="32"/>
          <w:szCs w:val="32"/>
        </w:rPr>
        <w:t>s</w:t>
      </w:r>
      <w:r>
        <w:rPr>
          <w:rFonts w:ascii="Calibri" w:eastAsia="Calibri" w:hAnsi="Calibri" w:cs="Calibri"/>
          <w:color w:val="000090"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color w:val="000090"/>
          <w:sz w:val="32"/>
          <w:szCs w:val="32"/>
        </w:rPr>
        <w:t>e</w:t>
      </w:r>
    </w:p>
    <w:p w:rsidR="00951351" w:rsidRDefault="004D34C5">
      <w:pPr>
        <w:spacing w:line="380" w:lineRule="exact"/>
        <w:ind w:left="95" w:right="1753"/>
        <w:jc w:val="center"/>
        <w:rPr>
          <w:rFonts w:ascii="Calibri" w:eastAsia="Calibri" w:hAnsi="Calibri" w:cs="Calibri"/>
          <w:sz w:val="32"/>
          <w:szCs w:val="32"/>
        </w:rPr>
        <w:sectPr w:rsidR="00951351">
          <w:footerReference w:type="default" r:id="rId94"/>
          <w:pgSz w:w="14400" w:h="8120" w:orient="landscape"/>
          <w:pgMar w:top="-20" w:right="0" w:bottom="0" w:left="280" w:header="0" w:footer="0" w:gutter="0"/>
          <w:cols w:num="2" w:space="720" w:equalWidth="0">
            <w:col w:w="9267" w:space="1481"/>
            <w:col w:w="3372"/>
          </w:cols>
        </w:sectPr>
      </w:pPr>
      <w:proofErr w:type="gramStart"/>
      <w:r>
        <w:rPr>
          <w:rFonts w:ascii="Calibri" w:eastAsia="Calibri" w:hAnsi="Calibri" w:cs="Calibri"/>
          <w:color w:val="000090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color w:val="000090"/>
          <w:spacing w:val="-2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color w:val="000090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color w:val="000090"/>
          <w:spacing w:val="-7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color w:val="000090"/>
          <w:spacing w:val="-2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color w:val="000090"/>
          <w:position w:val="1"/>
          <w:sz w:val="32"/>
          <w:szCs w:val="32"/>
        </w:rPr>
        <w:t>h</w:t>
      </w:r>
      <w:proofErr w:type="gramEnd"/>
      <w:r>
        <w:rPr>
          <w:rFonts w:ascii="Calibri" w:eastAsia="Calibri" w:hAnsi="Calibri" w:cs="Calibri"/>
          <w:color w:val="000090"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90"/>
          <w:spacing w:val="-7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color w:val="000090"/>
          <w:spacing w:val="-2"/>
          <w:position w:val="1"/>
          <w:sz w:val="32"/>
          <w:szCs w:val="32"/>
        </w:rPr>
        <w:t>or</w:t>
      </w:r>
      <w:r>
        <w:rPr>
          <w:rFonts w:ascii="Calibri" w:eastAsia="Calibri" w:hAnsi="Calibri" w:cs="Calibri"/>
          <w:color w:val="000090"/>
          <w:position w:val="1"/>
          <w:sz w:val="32"/>
          <w:szCs w:val="32"/>
        </w:rPr>
        <w:t>?</w:t>
      </w:r>
    </w:p>
    <w:p w:rsidR="00951351" w:rsidRDefault="004D34C5">
      <w:pPr>
        <w:spacing w:before="20"/>
        <w:ind w:right="66"/>
        <w:jc w:val="right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pacing w:val="-2"/>
          <w:sz w:val="36"/>
          <w:szCs w:val="36"/>
        </w:rPr>
        <w:lastRenderedPageBreak/>
        <w:t>que</w:t>
      </w:r>
      <w:r>
        <w:rPr>
          <w:rFonts w:ascii="Calibri" w:eastAsia="Calibri" w:hAnsi="Calibri" w:cs="Calibri"/>
          <w:sz w:val="36"/>
          <w:szCs w:val="36"/>
        </w:rPr>
        <w:t>ry</w:t>
      </w:r>
      <w:proofErr w:type="gramEnd"/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0" w:line="240" w:lineRule="exact"/>
        <w:rPr>
          <w:sz w:val="24"/>
          <w:szCs w:val="24"/>
        </w:rPr>
      </w:pPr>
    </w:p>
    <w:p w:rsidR="00951351" w:rsidRDefault="004D34C5">
      <w:pPr>
        <w:spacing w:line="420" w:lineRule="exact"/>
        <w:jc w:val="right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pacing w:val="-6"/>
          <w:sz w:val="36"/>
          <w:szCs w:val="36"/>
        </w:rPr>
        <w:t>r</w:t>
      </w:r>
      <w:r>
        <w:rPr>
          <w:rFonts w:ascii="Calibri" w:eastAsia="Calibri" w:hAnsi="Calibri" w:cs="Calibri"/>
          <w:spacing w:val="-2"/>
          <w:sz w:val="36"/>
          <w:szCs w:val="36"/>
        </w:rPr>
        <w:t>e</w:t>
      </w:r>
      <w:r>
        <w:rPr>
          <w:rFonts w:ascii="Calibri" w:eastAsia="Calibri" w:hAnsi="Calibri" w:cs="Calibri"/>
          <w:spacing w:val="-1"/>
          <w:sz w:val="36"/>
          <w:szCs w:val="36"/>
        </w:rPr>
        <w:t>s</w:t>
      </w:r>
      <w:r>
        <w:rPr>
          <w:rFonts w:ascii="Calibri" w:eastAsia="Calibri" w:hAnsi="Calibri" w:cs="Calibri"/>
          <w:spacing w:val="-2"/>
          <w:sz w:val="36"/>
          <w:szCs w:val="36"/>
        </w:rPr>
        <w:t>u</w:t>
      </w:r>
      <w:r>
        <w:rPr>
          <w:rFonts w:ascii="Calibri" w:eastAsia="Calibri" w:hAnsi="Calibri" w:cs="Calibri"/>
          <w:spacing w:val="-1"/>
          <w:sz w:val="36"/>
          <w:szCs w:val="36"/>
        </w:rPr>
        <w:t>l</w:t>
      </w:r>
      <w:r>
        <w:rPr>
          <w:rFonts w:ascii="Calibri" w:eastAsia="Calibri" w:hAnsi="Calibri" w:cs="Calibri"/>
          <w:sz w:val="36"/>
          <w:szCs w:val="36"/>
        </w:rPr>
        <w:t>ts</w:t>
      </w:r>
      <w:proofErr w:type="gramEnd"/>
    </w:p>
    <w:p w:rsidR="00951351" w:rsidRDefault="004D34C5">
      <w:pPr>
        <w:spacing w:before="8" w:line="180" w:lineRule="exact"/>
        <w:rPr>
          <w:sz w:val="18"/>
          <w:szCs w:val="18"/>
        </w:rPr>
      </w:pPr>
      <w:r>
        <w:br w:type="column"/>
      </w:r>
    </w:p>
    <w:p w:rsidR="00951351" w:rsidRDefault="004D34C5">
      <w:pPr>
        <w:ind w:right="-74"/>
        <w:rPr>
          <w:rFonts w:ascii="Calibri" w:eastAsia="Calibri" w:hAnsi="Calibri" w:cs="Calibri"/>
          <w:sz w:val="36"/>
          <w:szCs w:val="36"/>
        </w:rPr>
      </w:pPr>
      <w:r>
        <w:pict>
          <v:group id="_x0000_s4961" style="position:absolute;margin-left:185.6pt;margin-top:-33.7pt;width:142.1pt;height:125.85pt;z-index:-2895;mso-position-horizontal-relative:page" coordorigin="3713,-674" coordsize="2843,2517">
            <v:shape id="_x0000_s4964" type="#_x0000_t75" style="position:absolute;left:4859;top:-187;width:1696;height:1560">
              <v:imagedata r:id="rId10" o:title=""/>
            </v:shape>
            <v:shape id="_x0000_s4963" style="position:absolute;left:3781;top:-667;width:1259;height:1018" coordorigin="3781,-667" coordsize="1259,1018" path="m3781,351r1259,l5040,-667r-1259,l3781,351xe" filled="f" strokecolor="red">
              <v:path arrowok="t"/>
            </v:shape>
            <v:shape id="_x0000_s4962" style="position:absolute;left:3720;top:1253;width:1280;height:582" coordorigin="3720,1253" coordsize="1280,582" path="m3720,1835r1280,l5000,1253r-1280,l3720,1835xe" filled="f" strokecolor="red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2"/>
          <w:sz w:val="36"/>
          <w:szCs w:val="36"/>
        </w:rPr>
        <w:t>A</w:t>
      </w:r>
      <w:r>
        <w:rPr>
          <w:rFonts w:ascii="Calibri" w:eastAsia="Calibri" w:hAnsi="Calibri" w:cs="Calibri"/>
          <w:spacing w:val="-1"/>
          <w:sz w:val="36"/>
          <w:szCs w:val="36"/>
        </w:rPr>
        <w:t>li</w:t>
      </w:r>
      <w:r>
        <w:rPr>
          <w:rFonts w:ascii="Calibri" w:eastAsia="Calibri" w:hAnsi="Calibri" w:cs="Calibri"/>
          <w:spacing w:val="1"/>
          <w:sz w:val="36"/>
          <w:szCs w:val="36"/>
        </w:rPr>
        <w:t>c</w:t>
      </w:r>
      <w:r>
        <w:rPr>
          <w:rFonts w:ascii="Calibri" w:eastAsia="Calibri" w:hAnsi="Calibri" w:cs="Calibri"/>
          <w:sz w:val="36"/>
          <w:szCs w:val="36"/>
        </w:rPr>
        <w:t>e</w:t>
      </w:r>
    </w:p>
    <w:p w:rsidR="00951351" w:rsidRDefault="004D34C5">
      <w:pPr>
        <w:spacing w:line="400" w:lineRule="exact"/>
        <w:ind w:left="70" w:right="4609"/>
        <w:jc w:val="center"/>
        <w:rPr>
          <w:rFonts w:ascii="Calibri" w:eastAsia="Calibri" w:hAnsi="Calibri" w:cs="Calibri"/>
          <w:sz w:val="40"/>
          <w:szCs w:val="40"/>
        </w:rPr>
      </w:pPr>
      <w:r>
        <w:br w:type="column"/>
      </w:r>
      <w:r>
        <w:rPr>
          <w:rFonts w:ascii="Calibri" w:eastAsia="Calibri" w:hAnsi="Calibri" w:cs="Calibri"/>
          <w:spacing w:val="2"/>
          <w:position w:val="3"/>
          <w:sz w:val="40"/>
          <w:szCs w:val="40"/>
        </w:rPr>
        <w:lastRenderedPageBreak/>
        <w:t>E</w:t>
      </w:r>
      <w:proofErr w:type="gramStart"/>
      <w:r>
        <w:rPr>
          <w:rFonts w:ascii="Calibri" w:eastAsia="Calibri" w:hAnsi="Calibri" w:cs="Calibri"/>
          <w:position w:val="3"/>
          <w:sz w:val="40"/>
          <w:szCs w:val="40"/>
        </w:rPr>
        <w:t>[</w:t>
      </w:r>
      <w:r>
        <w:rPr>
          <w:rFonts w:ascii="Calibri" w:eastAsia="Calibri" w:hAnsi="Calibri" w:cs="Calibri"/>
          <w:spacing w:val="-9"/>
          <w:position w:val="3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position w:val="3"/>
          <w:sz w:val="40"/>
          <w:szCs w:val="40"/>
        </w:rPr>
        <w:t>qu</w:t>
      </w:r>
      <w:r>
        <w:rPr>
          <w:rFonts w:ascii="Calibri" w:eastAsia="Calibri" w:hAnsi="Calibri" w:cs="Calibri"/>
          <w:spacing w:val="-1"/>
          <w:position w:val="3"/>
          <w:sz w:val="40"/>
          <w:szCs w:val="40"/>
        </w:rPr>
        <w:t>e</w:t>
      </w:r>
      <w:r>
        <w:rPr>
          <w:rFonts w:ascii="Calibri" w:eastAsia="Calibri" w:hAnsi="Calibri" w:cs="Calibri"/>
          <w:position w:val="3"/>
          <w:sz w:val="40"/>
          <w:szCs w:val="40"/>
        </w:rPr>
        <w:t>ry</w:t>
      </w:r>
      <w:proofErr w:type="gramEnd"/>
      <w:r>
        <w:rPr>
          <w:rFonts w:ascii="Calibri" w:eastAsia="Calibri" w:hAnsi="Calibri" w:cs="Calibri"/>
          <w:spacing w:val="-7"/>
          <w:position w:val="3"/>
          <w:sz w:val="40"/>
          <w:szCs w:val="40"/>
        </w:rPr>
        <w:t xml:space="preserve"> </w:t>
      </w:r>
      <w:r>
        <w:rPr>
          <w:rFonts w:ascii="Calibri" w:eastAsia="Calibri" w:hAnsi="Calibri" w:cs="Calibri"/>
          <w:w w:val="99"/>
          <w:position w:val="3"/>
          <w:sz w:val="40"/>
          <w:szCs w:val="40"/>
        </w:rPr>
        <w:t>]</w:t>
      </w:r>
    </w:p>
    <w:p w:rsidR="00951351" w:rsidRDefault="00951351">
      <w:pPr>
        <w:spacing w:line="200" w:lineRule="exact"/>
      </w:pPr>
    </w:p>
    <w:p w:rsidR="00951351" w:rsidRDefault="00951351">
      <w:pPr>
        <w:spacing w:before="13" w:line="260" w:lineRule="exact"/>
        <w:rPr>
          <w:sz w:val="26"/>
          <w:szCs w:val="26"/>
        </w:rPr>
      </w:pPr>
    </w:p>
    <w:p w:rsidR="00951351" w:rsidRDefault="004D34C5">
      <w:pPr>
        <w:ind w:left="-50" w:right="4583"/>
        <w:jc w:val="center"/>
        <w:rPr>
          <w:rFonts w:ascii="Calibri" w:eastAsia="Calibri" w:hAnsi="Calibri" w:cs="Calibri"/>
          <w:sz w:val="40"/>
          <w:szCs w:val="40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num="3" w:space="720" w:equalWidth="0">
            <w:col w:w="4553" w:space="653"/>
            <w:col w:w="703" w:space="1879"/>
            <w:col w:w="6332"/>
          </w:cols>
        </w:sectPr>
      </w:pPr>
      <w:r>
        <w:pict>
          <v:group id="_x0000_s4933" style="position:absolute;left:0;text-align:left;margin-left:347.5pt;margin-top:-106.7pt;width:342.5pt;height:170.8pt;z-index:-2894;mso-position-horizontal-relative:page" coordorigin="6950,-2134" coordsize="6850,3416">
            <v:shape id="_x0000_s4960" type="#_x0000_t75" style="position:absolute;left:12240;top:743;width:1560;height:539">
              <v:imagedata r:id="rId95" o:title=""/>
            </v:shape>
            <v:shape id="_x0000_s4959" type="#_x0000_t75" style="position:absolute;left:12240;top:-758;width:1440;height:1455">
              <v:imagedata r:id="rId20" o:title=""/>
            </v:shape>
            <v:shape id="_x0000_s4958" type="#_x0000_t75" style="position:absolute;left:10238;top:-2120;width:3523;height:1603">
              <v:imagedata r:id="rId96" o:title=""/>
            </v:shape>
            <v:shape id="_x0000_s4957" type="#_x0000_t75" style="position:absolute;left:10762;top:-2134;width:2309;height:1008">
              <v:imagedata r:id="rId97" o:title=""/>
            </v:shape>
            <v:shape id="_x0000_s4956" style="position:absolute;left:10317;top:-2075;width:3364;height:960" coordorigin="10317,-2075" coordsize="3364,960" path="m10623,-1759r-4,-16l10619,-1792r2,-16l10637,-1840r27,-29l10703,-1897r23,-13l10751,-1922r28,-11l10809,-1944r33,-9l10876,-1962r36,-8l10950,-1976r40,-5l11031,-1986r42,-3l11114,-1990r21,l11156,-1990r41,1l11237,-1987r41,3l11317,-1979r38,6l11393,-1966r16,4l11446,-1984r21,-10l11489,-2004r25,-8l11540,-2019r27,-7l11595,-2032r29,-5l11654,-2041r31,-3l11716,-2046r32,-2l11780,-2048r32,1l11844,-2046r32,3l11908,-2040r31,5l11970,-2029r41,9l12049,-2008r18,6l12095,-2020r35,-16l12149,-2043r21,-6l12192,-2055r23,-5l12238,-2064r25,-4l12288,-2071r25,-2l12339,-2074r26,-1l12392,-2075r26,1l12445,-2072r26,3l12497,-2065r25,4l12544,-2056r21,5l12585,-2045r18,6l12637,-2024r3,1l12661,-2032r23,-8l12707,-2047r25,-6l12758,-2059r27,-5l12812,-2067r28,-4l12869,-2073r28,-1l12926,-2075r29,1l12984,-2073r29,2l13041,-2068r28,4l13096,-2059r27,5l13148,-2047r25,7l13198,-2031r22,10l13241,-2011r32,23l13295,-1963r5,9l13333,-1950r31,5l13393,-1939r28,6l13448,-1925r24,8l13495,-1908r21,9l13535,-1889r16,11l13566,-1867r13,11l13589,-1844r8,12l13603,-1820r3,13l13606,-1794r-2,13l13599,-1768r-7,12l13580,-1741r-7,7l13598,-1721r21,15l13638,-1692r15,15l13665,-1661r8,15l13679,-1630r2,16l13681,-1599r-4,16l13670,-1567r-10,15l13648,-1537r-16,14l13613,-1508r-22,13l13567,-1482r-28,13l13509,-1458r-33,11l13458,-1442r-18,5l13422,-1433r-19,4l13384,-1425r-20,3l13344,-1418r-20,3l13303,-1413r-21,2l13261,-1409r-21,2l13229,-1407r-6,29l13205,-1352r-28,25l13140,-1304r-21,11l13095,-1284r-26,10l13042,-1266r-29,7l12983,-1252r-32,5l12918,-1242r-34,4l12849,-1235r-36,1l12776,-1233r-21,-1l12713,-1235r-41,-3l12632,-1243r-39,-6l12556,-1257r-15,-3l12510,-1229r-43,28l12415,-1176r-29,10l12354,-1156r-33,9l12286,-1139r-36,7l12212,-1126r-38,5l12134,-1118r-40,2l12053,-1114r-42,-1l11970,-1116r-42,-3l11886,-1123r-46,-7l11796,-1138r-42,-9l11714,-1158r-37,-12l11644,-1184r-31,-15l11602,-1205r-43,9l11514,-1188r-45,6l11423,-1177r-46,3l11331,-1172r-47,l11238,-1173r-46,-2l11147,-1179r-44,-5l11060,-1190r-42,-8l10977,-1207r-38,-10l10902,-1228r-35,-13l10835,-1255r-30,-14l10778,-1286r-4,-2l10771,-1290r-27,1l10716,-1289r-27,-1l10663,-1292r-26,-2l10612,-1297r-24,-4l10564,-1306r-22,-5l10521,-1317r-20,-7l10483,-1331r-17,-8l10450,-1347r-14,-9l10424,-1365r-10,-10l10406,-1385r-7,-10l10393,-1420r2,-15l10401,-1449r11,-15l10426,-1477r19,-13l10467,-1502r17,-8l10458,-1517r-23,-7l10413,-1532r-20,-9l10376,-1550r-16,-10l10347,-1570r-11,-10l10328,-1591r-6,-11l10318,-1613r-1,-12l10319,-1636r4,-12l10329,-1659r9,-11l10350,-1681r14,-10l10377,-1699r14,-8l10407,-1714r16,-6l10441,-1726r19,-6l10480,-1737r21,-5l10522,-1746r22,-3l10567,-1752r24,-2l10615,-1755r6,-1l10623,-1759xe" filled="f" strokecolor="#497dba">
              <v:path arrowok="t"/>
            </v:shape>
            <v:shape id="_x0000_s4955" style="position:absolute;left:12600;top:-685;width:53;height:53" coordorigin="12600,-685" coordsize="53,53" path="m12653,-658r,15l12641,-631r-15,l12612,-631r-12,-12l12600,-658r,-15l12612,-685r14,l12641,-685r12,12l12653,-658xe" filled="f" strokecolor="#497dba">
              <v:path arrowok="t"/>
            </v:shape>
            <v:shape id="_x0000_s4954" style="position:absolute;left:12479;top:-853;width:107;height:107" coordorigin="12479,-853" coordsize="107,107" path="m12586,-799r-5,22l12568,-760r-19,11l12532,-746r-22,-5l12493,-763r-11,-19l12479,-799r5,-22l12496,-839r19,-11l12532,-853r22,5l12572,-835r11,19l12586,-799xe" filled="f" strokecolor="#497dba">
              <v:path arrowok="t"/>
            </v:shape>
            <v:shape id="_x0000_s4953" style="position:absolute;left:12328;top:-1065;width:160;height:160" coordorigin="12328,-1065" coordsize="160,160" path="m12488,-985r-3,22l12476,-943r-14,17l12444,-914r-21,7l12408,-905r-22,-3l12366,-917r-17,-14l12337,-949r-7,-21l12328,-985r4,-23l12341,-1028r14,-16l12372,-1057r21,-7l12408,-1065r23,3l12451,-1053r17,14l12480,-1021r7,21l12488,-985xe" filled="f" strokecolor="#497dba">
              <v:path arrowok="t"/>
            </v:shape>
            <v:shape id="_x0000_s4952" style="position:absolute;left:10488;top:-1514;width:197;height:18" coordorigin="10488,-1514" coordsize="197,18" path="m10685,-1496r-21,l10643,-1496r-20,-1l10602,-1498r-20,-1l10562,-1501r-19,-3l10523,-1507r-18,-3l10488,-1514e" filled="f" strokecolor="#497dba">
              <v:path arrowok="t"/>
            </v:shape>
            <v:shape id="_x0000_s4951" style="position:absolute;left:10773;top:-1302;width:86;height:8" coordorigin="10773,-1302" coordsize="86,8" path="m10859,-1302r-20,2l10820,-1297r-20,1l10779,-1294r-6,e" filled="f" strokecolor="#497dba">
              <v:path arrowok="t"/>
            </v:shape>
            <v:shape id="_x0000_s4950" style="position:absolute;left:11550;top:-1248;width:52;height:39" coordorigin="11550,-1248" coordsize="52,39" path="m11602,-1209r-19,-12l11567,-1233r-14,-12l11550,-1248e" filled="f" strokecolor="#497dba">
              <v:path arrowok="t"/>
            </v:shape>
            <v:shape id="_x0000_s4949" style="position:absolute;left:12541;top:-1306;width:21;height:42" coordorigin="12541,-1306" coordsize="21,42" path="m12562,-1306r-6,18l12546,-1270r-5,7e" filled="f" strokecolor="#497dba">
              <v:path arrowok="t"/>
            </v:shape>
            <v:shape id="_x0000_s4948" style="position:absolute;left:12974;top:-1568;width:253;height:159" coordorigin="12974,-1568" coordsize="253,159" path="m12974,-1568r31,6l13033,-1555r27,8l13086,-1538r23,9l13131,-1519r19,10l13168,-1498r15,12l13197,-1474r11,12l13216,-1449r7,13l13226,-1423r1,13l13227,-1409e" filled="f" strokecolor="#497dba">
              <v:path arrowok="t"/>
            </v:shape>
            <v:shape id="_x0000_s4947" style="position:absolute;left:13458;top:-1737;width:113;height:59" coordorigin="13458,-1737" coordsize="113,59" path="m13571,-1737r-13,11l13543,-1716r-16,10l13508,-1697r-20,9l13467,-1680r-9,3e" filled="f" strokecolor="#497dba">
              <v:path arrowok="t"/>
            </v:shape>
            <v:shape id="_x0000_s4946" style="position:absolute;left:13301;top:-1957;width:6;height:28" coordorigin="13301,-1957" coordsize="6,28" path="m13301,-1957r4,9l13307,-1939r,10e" filled="f" strokecolor="#497dba">
              <v:path arrowok="t"/>
            </v:shape>
            <v:shape id="_x0000_s4945" style="position:absolute;left:12582;top:-2026;width:58;height:36" coordorigin="12582,-2026" coordsize="58,36" path="m12582,-1990r14,-11l12612,-2012r19,-10l12639,-2026e" filled="f" strokecolor="#497dba">
              <v:path arrowok="t"/>
            </v:shape>
            <v:shape id="_x0000_s4944" style="position:absolute;left:12042;top:-2004;width:28;height:31" coordorigin="12042,-2004" coordsize="28,31" path="m12042,-1973r11,-15l12069,-2003r1,-1e" filled="f" strokecolor="#497dba">
              <v:path arrowok="t"/>
            </v:shape>
            <v:shape id="_x0000_s4943" style="position:absolute;left:11409;top:-1963;width:101;height:30" coordorigin="11409,-1963" coordsize="101,30" path="m11409,-1963r20,5l11449,-1952r20,5l11487,-1941r18,7l11510,-1933e" filled="f" strokecolor="#497dba">
              <v:path arrowok="t"/>
            </v:shape>
            <v:shape id="_x0000_s4942" style="position:absolute;left:10623;top:-1759;width:18;height:31" coordorigin="10623,-1759" coordsize="18,31" path="m10641,-1727r-8,-10l10627,-1748r-4,-11e" filled="f" strokecolor="#497dba">
              <v:path arrowok="t"/>
            </v:shape>
            <v:shape id="_x0000_s4941" type="#_x0000_t75" style="position:absolute;left:7008;top:-618;width:4642;height:499">
              <v:imagedata r:id="rId98" o:title=""/>
            </v:shape>
            <v:shape id="_x0000_s4940" style="position:absolute;left:7080;top:-491;width:4320;height:186" coordorigin="7080,-491" coordsize="4320,186" path="m11223,-318r6,10l11241,-305r9,-6l11400,-398r-150,-87l11241,-491r-12,3l11223,-478r-5,9l11221,-456r9,5l11287,-418r73,l11360,-378r-73,l11230,-345r-9,5l11218,-327r5,9xe" fillcolor="#4f81bc" stroked="f">
              <v:path arrowok="t"/>
            </v:shape>
            <v:shape id="_x0000_s4939" style="position:absolute;left:7080;top:-491;width:4320;height:186" coordorigin="7080,-491" coordsize="4320,186" path="m11360,-418r-10,3l11350,-381r-29,-17l11350,-415r10,-3l7080,-418r,40l11360,-378r,-40xe" fillcolor="#4f81bc" stroked="f">
              <v:path arrowok="t"/>
            </v:shape>
            <v:shape id="_x0000_s4938" style="position:absolute;left:7080;top:-491;width:4320;height:186" coordorigin="7080,-491" coordsize="4320,186" path="m11350,-415r-29,17l11350,-381r,-34xe" fillcolor="#4f81bc" stroked="f">
              <v:path arrowok="t"/>
            </v:shape>
            <v:shape id="_x0000_s4937" type="#_x0000_t75" style="position:absolute;left:6950;top:-258;width:4522;height:499">
              <v:imagedata r:id="rId99" o:title=""/>
            </v:shape>
            <v:shape id="_x0000_s4936" style="position:absolute;left:7200;top:-131;width:4200;height:186" coordorigin="7200,-131" coordsize="4200,186" path="m7250,-21r63,3l11400,-18r,-40l7240,-58r,40l7350,49r9,6l7371,52r6,-10l7382,33r-3,-13l7370,15r-57,-33l7250,-21r,-34l7279,-38r-29,17xe" fillcolor="#4f81bc" stroked="f">
              <v:path arrowok="t"/>
            </v:shape>
            <v:shape id="_x0000_s4935" style="position:absolute;left:7200;top:-131;width:4200;height:186" coordorigin="7200,-131" coordsize="4200,186" path="m7350,49l7240,-18r,-40l7313,-58r57,-33l7379,-96r3,-13l7377,-118r-6,-10l7359,-131r-9,6l7200,-38r150,87xe" fillcolor="#4f81bc" stroked="f">
              <v:path arrowok="t"/>
            </v:shape>
            <v:shape id="_x0000_s4934" style="position:absolute;left:7200;top:-131;width:4200;height:186" coordorigin="7200,-131" coordsize="4200,186" path="m7279,-38r-29,-17l7250,-21r29,-17xe" fillcolor="#4f81bc" stroked="f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1"/>
          <w:sz w:val="40"/>
          <w:szCs w:val="40"/>
        </w:rPr>
        <w:t>E</w:t>
      </w:r>
      <w:proofErr w:type="gramStart"/>
      <w:r>
        <w:rPr>
          <w:rFonts w:ascii="Calibri" w:eastAsia="Calibri" w:hAnsi="Calibri" w:cs="Calibri"/>
          <w:sz w:val="40"/>
          <w:szCs w:val="40"/>
        </w:rPr>
        <w:t>[</w:t>
      </w:r>
      <w:r>
        <w:rPr>
          <w:rFonts w:ascii="Calibri" w:eastAsia="Calibri" w:hAnsi="Calibri" w:cs="Calibri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5"/>
          <w:sz w:val="40"/>
          <w:szCs w:val="40"/>
        </w:rPr>
        <w:t>r</w:t>
      </w:r>
      <w:r>
        <w:rPr>
          <w:rFonts w:ascii="Calibri" w:eastAsia="Calibri" w:hAnsi="Calibri" w:cs="Calibri"/>
          <w:spacing w:val="-2"/>
          <w:sz w:val="40"/>
          <w:szCs w:val="40"/>
        </w:rPr>
        <w:t>es</w:t>
      </w:r>
      <w:r>
        <w:rPr>
          <w:rFonts w:ascii="Calibri" w:eastAsia="Calibri" w:hAnsi="Calibri" w:cs="Calibri"/>
          <w:spacing w:val="1"/>
          <w:sz w:val="40"/>
          <w:szCs w:val="40"/>
        </w:rPr>
        <w:t>u</w:t>
      </w:r>
      <w:r>
        <w:rPr>
          <w:rFonts w:ascii="Calibri" w:eastAsia="Calibri" w:hAnsi="Calibri" w:cs="Calibri"/>
          <w:sz w:val="40"/>
          <w:szCs w:val="40"/>
        </w:rPr>
        <w:t>lts</w:t>
      </w:r>
      <w:proofErr w:type="gramEnd"/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w w:val="99"/>
          <w:sz w:val="40"/>
          <w:szCs w:val="40"/>
        </w:rPr>
        <w:t>]</w:t>
      </w:r>
    </w:p>
    <w:p w:rsidR="00951351" w:rsidRDefault="00951351">
      <w:pPr>
        <w:spacing w:before="7" w:line="180" w:lineRule="exact"/>
        <w:rPr>
          <w:sz w:val="19"/>
          <w:szCs w:val="19"/>
        </w:rPr>
      </w:pPr>
    </w:p>
    <w:p w:rsidR="00951351" w:rsidRDefault="00951351">
      <w:pPr>
        <w:spacing w:line="200" w:lineRule="exact"/>
        <w:sectPr w:rsidR="00951351">
          <w:type w:val="continuous"/>
          <w:pgSz w:w="14400" w:h="8120" w:orient="landscape"/>
          <w:pgMar w:top="260" w:right="0" w:bottom="280" w:left="280" w:header="720" w:footer="720" w:gutter="0"/>
          <w:cols w:space="720"/>
        </w:sectPr>
      </w:pPr>
    </w:p>
    <w:p w:rsidR="00951351" w:rsidRDefault="004D34C5">
      <w:pPr>
        <w:spacing w:line="560" w:lineRule="exact"/>
        <w:ind w:left="104" w:right="-96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Arial" w:eastAsia="Arial" w:hAnsi="Arial" w:cs="Arial"/>
          <w:position w:val="1"/>
          <w:sz w:val="48"/>
          <w:szCs w:val="48"/>
        </w:rPr>
        <w:lastRenderedPageBreak/>
        <w:t xml:space="preserve">• </w:t>
      </w:r>
      <w:r>
        <w:rPr>
          <w:rFonts w:ascii="Arial" w:eastAsia="Arial" w:hAnsi="Arial" w:cs="Arial"/>
          <w:spacing w:val="109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9"/>
          <w:position w:val="1"/>
          <w:sz w:val="48"/>
          <w:szCs w:val="48"/>
        </w:rPr>
        <w:t>Z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8"/>
          <w:position w:val="1"/>
          <w:sz w:val="48"/>
          <w:szCs w:val="48"/>
        </w:rPr>
        <w:t>r</w:t>
      </w:r>
      <w:r>
        <w:rPr>
          <w:rFonts w:ascii="Calibri" w:eastAsia="Calibri" w:hAnsi="Calibri" w:cs="Calibri"/>
          <w:position w:val="1"/>
          <w:sz w:val="48"/>
          <w:szCs w:val="48"/>
        </w:rPr>
        <w:t>o</w:t>
      </w:r>
      <w:proofErr w:type="gramEnd"/>
      <w:r>
        <w:rPr>
          <w:rFonts w:ascii="Calibri" w:eastAsia="Calibri" w:hAnsi="Calibri" w:cs="Calibri"/>
          <w:spacing w:val="-2"/>
          <w:position w:val="1"/>
          <w:sz w:val="48"/>
          <w:szCs w:val="48"/>
        </w:rPr>
        <w:t xml:space="preserve"> k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position w:val="1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position w:val="1"/>
          <w:sz w:val="48"/>
          <w:szCs w:val="48"/>
        </w:rPr>
        <w:t>w</w:t>
      </w:r>
      <w:r>
        <w:rPr>
          <w:rFonts w:ascii="Calibri" w:eastAsia="Calibri" w:hAnsi="Calibri" w:cs="Calibri"/>
          <w:position w:val="1"/>
          <w:sz w:val="48"/>
          <w:szCs w:val="48"/>
        </w:rPr>
        <w:t>le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d</w:t>
      </w:r>
      <w:r>
        <w:rPr>
          <w:rFonts w:ascii="Calibri" w:eastAsia="Calibri" w:hAnsi="Calibri" w:cs="Calibri"/>
          <w:spacing w:val="-5"/>
          <w:position w:val="1"/>
          <w:sz w:val="48"/>
          <w:szCs w:val="48"/>
        </w:rPr>
        <w:t>g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5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(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p</w:t>
      </w:r>
      <w:r>
        <w:rPr>
          <w:rFonts w:ascii="Calibri" w:eastAsia="Calibri" w:hAnsi="Calibri" w:cs="Calibri"/>
          <w:spacing w:val="-6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>oo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f </w:t>
      </w:r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position w:val="1"/>
          <w:sz w:val="36"/>
          <w:szCs w:val="36"/>
        </w:rPr>
        <w:t>f</w:t>
      </w:r>
      <w:r>
        <w:rPr>
          <w:rFonts w:ascii="Calibri" w:eastAsia="Calibri" w:hAnsi="Calibri" w:cs="Calibri"/>
          <w:spacing w:val="-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k</w:t>
      </w:r>
      <w:r>
        <w:rPr>
          <w:rFonts w:ascii="Calibri" w:eastAsia="Calibri" w:hAnsi="Calibri" w:cs="Calibri"/>
          <w:spacing w:val="-3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w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ed</w:t>
      </w:r>
      <w:r>
        <w:rPr>
          <w:rFonts w:ascii="Calibri" w:eastAsia="Calibri" w:hAnsi="Calibri" w:cs="Calibri"/>
          <w:spacing w:val="-6"/>
          <w:position w:val="1"/>
          <w:sz w:val="36"/>
          <w:szCs w:val="36"/>
        </w:rPr>
        <w:t>g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position w:val="1"/>
          <w:sz w:val="36"/>
          <w:szCs w:val="36"/>
        </w:rPr>
        <w:t>)</w:t>
      </w:r>
    </w:p>
    <w:p w:rsidR="00951351" w:rsidRDefault="004D34C5">
      <w:pPr>
        <w:spacing w:line="200" w:lineRule="exact"/>
      </w:pPr>
      <w:r>
        <w:br w:type="column"/>
      </w:r>
    </w:p>
    <w:p w:rsidR="00951351" w:rsidRDefault="00951351">
      <w:pPr>
        <w:spacing w:before="4" w:line="240" w:lineRule="exact"/>
        <w:rPr>
          <w:sz w:val="24"/>
          <w:szCs w:val="24"/>
        </w:rPr>
      </w:pPr>
    </w:p>
    <w:p w:rsidR="00951351" w:rsidRDefault="004D34C5">
      <w:pPr>
        <w:spacing w:line="380" w:lineRule="exact"/>
        <w:rPr>
          <w:rFonts w:ascii="Calibri" w:eastAsia="Calibri" w:hAnsi="Calibri" w:cs="Calibri"/>
          <w:sz w:val="32"/>
          <w:szCs w:val="32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num="2" w:space="720" w:equalWidth="0">
            <w:col w:w="6924" w:space="2968"/>
            <w:col w:w="4228"/>
          </w:cols>
        </w:sectPr>
      </w:pPr>
      <w:r>
        <w:pict>
          <v:shape id="_x0000_s4932" type="#_x0000_t202" style="position:absolute;margin-left:445.9pt;margin-top:-15.2pt;width:158.15pt;height:87.2pt;z-index:-2896;mso-position-horizontal-relative:page" filled="f" stroked="f">
            <v:textbox style="mso-next-textbox:#_x0000_s4932" inset="0,0,0,0">
              <w:txbxContent>
                <w:p w:rsidR="00951351" w:rsidRDefault="00951351">
                  <w:pPr>
                    <w:spacing w:before="1" w:line="100" w:lineRule="exact"/>
                    <w:rPr>
                      <w:sz w:val="11"/>
                      <w:szCs w:val="11"/>
                    </w:rPr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951351">
                  <w:pPr>
                    <w:spacing w:line="200" w:lineRule="exact"/>
                  </w:pPr>
                </w:p>
                <w:p w:rsidR="00951351" w:rsidRDefault="004D34C5">
                  <w:pPr>
                    <w:spacing w:line="420" w:lineRule="exact"/>
                    <w:ind w:left="2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sz w:val="36"/>
                      <w:szCs w:val="36"/>
                    </w:rPr>
                    <w:t>!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color w:val="000090"/>
          <w:sz w:val="32"/>
          <w:szCs w:val="32"/>
        </w:rPr>
        <w:t>???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5" w:line="220" w:lineRule="exact"/>
        <w:rPr>
          <w:sz w:val="22"/>
          <w:szCs w:val="22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space="720"/>
        </w:sectPr>
      </w:pPr>
    </w:p>
    <w:p w:rsidR="00951351" w:rsidRDefault="00951351">
      <w:pPr>
        <w:spacing w:before="9" w:line="100" w:lineRule="exact"/>
        <w:rPr>
          <w:sz w:val="10"/>
          <w:szCs w:val="10"/>
        </w:rPr>
      </w:pPr>
    </w:p>
    <w:p w:rsidR="00951351" w:rsidRDefault="004D34C5">
      <w:pPr>
        <w:ind w:left="824" w:right="-92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=</w:t>
      </w:r>
      <w:proofErr w:type="spellStart"/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∙</w:t>
      </w:r>
      <w:r>
        <w:rPr>
          <w:rFonts w:ascii="Calibri" w:eastAsia="Calibri" w:hAnsi="Calibri" w:cs="Calibri"/>
          <w:sz w:val="48"/>
          <w:szCs w:val="48"/>
        </w:rPr>
        <w:t>q</w:t>
      </w:r>
      <w:proofErr w:type="spellEnd"/>
    </w:p>
    <w:p w:rsidR="00951351" w:rsidRDefault="004D34C5">
      <w:pPr>
        <w:spacing w:line="420" w:lineRule="exact"/>
        <w:ind w:right="-74"/>
        <w:rPr>
          <w:rFonts w:ascii="Calibri" w:eastAsia="Calibri" w:hAnsi="Calibri" w:cs="Calibri"/>
          <w:sz w:val="36"/>
          <w:szCs w:val="36"/>
        </w:rPr>
      </w:pPr>
      <w:r>
        <w:br w:type="column"/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lastRenderedPageBreak/>
        <w:t>A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li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position w:val="1"/>
          <w:sz w:val="36"/>
          <w:szCs w:val="36"/>
        </w:rPr>
        <w:t>e</w:t>
      </w:r>
    </w:p>
    <w:p w:rsidR="00951351" w:rsidRDefault="004D34C5">
      <w:pPr>
        <w:spacing w:line="420" w:lineRule="exact"/>
        <w:ind w:left="-47" w:right="-47"/>
        <w:jc w:val="center"/>
        <w:rPr>
          <w:rFonts w:ascii="Calibri" w:eastAsia="Calibri" w:hAnsi="Calibri" w:cs="Calibri"/>
          <w:sz w:val="36"/>
          <w:szCs w:val="36"/>
        </w:rPr>
      </w:pPr>
      <w:r>
        <w:br w:type="column"/>
      </w:r>
      <w:r>
        <w:rPr>
          <w:rFonts w:ascii="Calibri" w:eastAsia="Calibri" w:hAnsi="Calibri" w:cs="Calibri"/>
          <w:position w:val="1"/>
          <w:sz w:val="36"/>
          <w:szCs w:val="36"/>
        </w:rPr>
        <w:lastRenderedPageBreak/>
        <w:t>I</w:t>
      </w:r>
      <w:r>
        <w:rPr>
          <w:rFonts w:ascii="Calibri" w:eastAsia="Calibri" w:hAnsi="Calibri" w:cs="Calibri"/>
          <w:spacing w:val="-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k</w:t>
      </w:r>
      <w:r>
        <w:rPr>
          <w:rFonts w:ascii="Calibri" w:eastAsia="Calibri" w:hAnsi="Calibri" w:cs="Calibri"/>
          <w:spacing w:val="-3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position w:val="1"/>
          <w:sz w:val="36"/>
          <w:szCs w:val="36"/>
        </w:rPr>
        <w:t>w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spacing w:val="-3"/>
          <w:position w:val="1"/>
          <w:sz w:val="36"/>
          <w:szCs w:val="36"/>
        </w:rPr>
        <w:t>h</w:t>
      </w:r>
      <w:r>
        <w:rPr>
          <w:rFonts w:ascii="Calibri" w:eastAsia="Calibri" w:hAnsi="Calibri" w:cs="Calibri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spacing w:val="3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36"/>
          <w:szCs w:val="36"/>
        </w:rPr>
        <w:t>f</w:t>
      </w:r>
      <w:r>
        <w:rPr>
          <w:rFonts w:ascii="Calibri" w:eastAsia="Calibri" w:hAnsi="Calibri" w:cs="Calibri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spacing w:val="-5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spacing w:val="-6"/>
          <w:position w:val="1"/>
          <w:sz w:val="36"/>
          <w:szCs w:val="36"/>
        </w:rPr>
        <w:t>r</w:t>
      </w:r>
      <w:r>
        <w:rPr>
          <w:rFonts w:ascii="Calibri" w:eastAsia="Calibri" w:hAnsi="Calibri" w:cs="Calibri"/>
          <w:position w:val="1"/>
          <w:sz w:val="36"/>
          <w:szCs w:val="36"/>
        </w:rPr>
        <w:t>s</w:t>
      </w:r>
      <w:r>
        <w:rPr>
          <w:rFonts w:ascii="Calibri" w:eastAsia="Calibri" w:hAnsi="Calibri" w:cs="Calibri"/>
          <w:spacing w:val="-6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f </w:t>
      </w:r>
      <w:proofErr w:type="gramStart"/>
      <w:r>
        <w:rPr>
          <w:rFonts w:ascii="Calibri" w:eastAsia="Calibri" w:hAnsi="Calibri" w:cs="Calibri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spacing w:val="-2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!</w:t>
      </w:r>
      <w:proofErr w:type="gramEnd"/>
    </w:p>
    <w:p w:rsidR="00951351" w:rsidRDefault="00951351">
      <w:pPr>
        <w:spacing w:before="13" w:line="220" w:lineRule="exact"/>
        <w:rPr>
          <w:sz w:val="22"/>
          <w:szCs w:val="22"/>
        </w:rPr>
      </w:pPr>
    </w:p>
    <w:p w:rsidR="00951351" w:rsidRDefault="004D34C5">
      <w:pPr>
        <w:spacing w:line="420" w:lineRule="exact"/>
        <w:ind w:left="1187" w:right="1071"/>
        <w:jc w:val="center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pacing w:val="-2"/>
          <w:sz w:val="36"/>
          <w:szCs w:val="36"/>
        </w:rPr>
        <w:t>p</w:t>
      </w:r>
      <w:r>
        <w:rPr>
          <w:rFonts w:ascii="Calibri" w:eastAsia="Calibri" w:hAnsi="Calibri" w:cs="Calibri"/>
          <w:spacing w:val="-6"/>
          <w:sz w:val="36"/>
          <w:szCs w:val="36"/>
        </w:rPr>
        <w:t>r</w:t>
      </w:r>
      <w:r>
        <w:rPr>
          <w:rFonts w:ascii="Calibri" w:eastAsia="Calibri" w:hAnsi="Calibri" w:cs="Calibri"/>
          <w:spacing w:val="2"/>
          <w:sz w:val="36"/>
          <w:szCs w:val="36"/>
        </w:rPr>
        <w:t>oo</w:t>
      </w:r>
      <w:r>
        <w:rPr>
          <w:rFonts w:ascii="Calibri" w:eastAsia="Calibri" w:hAnsi="Calibri" w:cs="Calibri"/>
          <w:sz w:val="36"/>
          <w:szCs w:val="36"/>
        </w:rPr>
        <w:t>f</w:t>
      </w:r>
      <w:proofErr w:type="gramEnd"/>
      <w:r>
        <w:rPr>
          <w:rFonts w:ascii="Calibri" w:eastAsia="Calibri" w:hAnsi="Calibri" w:cs="Calibri"/>
          <w:spacing w:val="77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π</w:t>
      </w:r>
    </w:p>
    <w:p w:rsidR="00951351" w:rsidRDefault="004D34C5">
      <w:pPr>
        <w:spacing w:before="9" w:line="100" w:lineRule="exact"/>
        <w:rPr>
          <w:sz w:val="10"/>
          <w:szCs w:val="10"/>
        </w:rPr>
      </w:pPr>
      <w:r>
        <w:br w:type="column"/>
      </w:r>
    </w:p>
    <w:p w:rsidR="00951351" w:rsidRDefault="004D34C5">
      <w:pPr>
        <w:spacing w:line="520" w:lineRule="exact"/>
        <w:ind w:left="1460" w:right="1526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-3"/>
          <w:sz w:val="48"/>
          <w:szCs w:val="48"/>
        </w:rPr>
        <w:t>N</w:t>
      </w:r>
    </w:p>
    <w:p w:rsidR="00951351" w:rsidRDefault="004D34C5">
      <w:pPr>
        <w:spacing w:line="300" w:lineRule="exact"/>
        <w:rPr>
          <w:rFonts w:ascii="Calibri" w:eastAsia="Calibri" w:hAnsi="Calibri" w:cs="Calibri"/>
          <w:sz w:val="36"/>
          <w:szCs w:val="36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num="4" w:space="720" w:equalWidth="0">
            <w:col w:w="2004" w:space="1101"/>
            <w:col w:w="703" w:space="1325"/>
            <w:col w:w="3510" w:space="2069"/>
            <w:col w:w="3408"/>
          </w:cols>
        </w:sectPr>
      </w:pPr>
      <w:r>
        <w:rPr>
          <w:rFonts w:ascii="Calibri" w:eastAsia="Calibri" w:hAnsi="Calibri" w:cs="Calibri"/>
          <w:spacing w:val="1"/>
          <w:position w:val="3"/>
          <w:sz w:val="36"/>
          <w:szCs w:val="36"/>
        </w:rPr>
        <w:t>B</w:t>
      </w:r>
      <w:r>
        <w:rPr>
          <w:rFonts w:ascii="Calibri" w:eastAsia="Calibri" w:hAnsi="Calibri" w:cs="Calibri"/>
          <w:spacing w:val="2"/>
          <w:position w:val="3"/>
          <w:sz w:val="36"/>
          <w:szCs w:val="36"/>
        </w:rPr>
        <w:t>o</w:t>
      </w:r>
      <w:r>
        <w:rPr>
          <w:rFonts w:ascii="Calibri" w:eastAsia="Calibri" w:hAnsi="Calibri" w:cs="Calibri"/>
          <w:position w:val="3"/>
          <w:sz w:val="36"/>
          <w:szCs w:val="36"/>
        </w:rPr>
        <w:t>b</w:t>
      </w:r>
    </w:p>
    <w:p w:rsidR="00951351" w:rsidRDefault="004D34C5">
      <w:pPr>
        <w:spacing w:before="7" w:line="200" w:lineRule="exact"/>
      </w:pPr>
      <w:r>
        <w:lastRenderedPageBreak/>
        <w:pict>
          <v:group id="_x0000_s4906" style="position:absolute;margin-left:0;margin-top:250.55pt;width:10in;height:149.95pt;z-index:-2893;mso-position-horizontal-relative:page;mso-position-vertical-relative:page" coordorigin=",5011" coordsize="14400,2999">
            <v:shape id="_x0000_s4931" type="#_x0000_t75" style="position:absolute;left:4488;top:6830;width:5842;height:499">
              <v:imagedata r:id="rId100" o:title=""/>
            </v:shape>
            <v:shape id="_x0000_s4930" style="position:absolute;left:4560;top:6957;width:5520;height:186" coordorigin="4560,6957" coordsize="5520,186" path="m9903,7130r6,10l9921,7143r9,-6l10080,7050r-150,-87l9921,6957r-12,3l9903,6970r-5,9l9901,6992r9,5l9966,7030r74,l10040,7070r-74,l9910,7103r-9,5l9898,7121r5,9xe" fillcolor="#4f81bc" stroked="f">
              <v:path arrowok="t"/>
            </v:shape>
            <v:shape id="_x0000_s4929" style="position:absolute;left:4560;top:6957;width:5520;height:186" coordorigin="4560,6957" coordsize="5520,186" path="m10040,7030r-10,3l10030,7067r-29,-17l10030,7033r10,-3l4560,7030r,40l10040,7070r,-40xe" fillcolor="#4f81bc" stroked="f">
              <v:path arrowok="t"/>
            </v:shape>
            <v:shape id="_x0000_s4928" style="position:absolute;left:4560;top:6957;width:5520;height:186" coordorigin="4560,6957" coordsize="5520,186" path="m10030,7033r-29,17l10030,7067r,-34xe" fillcolor="#4f81bc" stroked="f">
              <v:path arrowok="t"/>
            </v:shape>
            <v:shape id="_x0000_s4927" type="#_x0000_t75" style="position:absolute;left:8918;top:5208;width:3163;height:1603">
              <v:imagedata r:id="rId101" o:title=""/>
            </v:shape>
            <v:shape id="_x0000_s4926" type="#_x0000_t75" style="position:absolute;left:9902;top:5386;width:1046;height:624">
              <v:imagedata r:id="rId102" o:title=""/>
            </v:shape>
            <v:shape id="_x0000_s4925" style="position:absolute;left:8997;top:5253;width:3004;height:960" coordorigin="8997,5253" coordsize="3004,960" path="m9271,5569r-4,-16l9267,5536r2,-16l9283,5488r24,-29l9342,5431r20,-13l9385,5406r25,-11l9437,5384r29,-9l9496,5366r33,-8l9563,5352r35,-5l9634,5342r38,-3l9714,5338r20,l9755,5338r41,1l9836,5342r40,5l9915,5353r37,8l9973,5366r32,-23l10024,5334r20,-10l10066,5316r23,-7l10113,5302r25,-6l10164,5291r27,-4l10219,5284r28,-2l10275,5280r29,l10332,5281r29,1l10390,5285r28,3l10446,5293r27,6l10494,5304r20,6l10533,5316r26,10l10585,5308r31,-16l10633,5285r19,-7l10671,5273r21,-5l10713,5264r22,-4l10757,5257r23,-2l10803,5254r23,-1l10850,5253r23,1l10897,5256r23,3l10943,5263r23,4l10988,5272r20,6l11027,5285r18,7l11062,5300r10,5l11091,5296r20,-8l11132,5281r22,-6l11177,5269r24,-5l11225,5260r25,-3l11276,5255r25,-1l11327,5253r26,1l11379,5255r26,2l11430,5260r25,4l11479,5269r24,5l11525,5281r22,7l11571,5298r22,10l11612,5320r16,12l11652,5358r9,16l11690,5378r28,5l11744,5389r25,6l11792,5403r22,8l11835,5420r18,9l11870,5439r15,11l11898,5461r12,11l11919,5484r7,12l11931,5508r3,13l11934,5534r-2,13l11928,5559r-7,13l11911,5587r-7,7l11926,5607r20,15l11962,5636r14,15l11986,5667r8,15l11999,5698r2,16l12001,5729r-4,16l11991,5761r-8,15l11971,5791r-14,14l11940,5820r-19,13l11899,5846r-25,12l11847,5870r-29,11l11800,5886r-18,6l11764,5896r-19,5l11725,5905r-20,4l11685,5912r-20,3l11644,5917r-21,2l11602,5921r-4,l11592,5950r-16,26l11551,6001r-33,23l11499,6035r-21,9l11455,6053r-25,9l11405,6069r-27,7l11349,6081r-29,5l11289,6090r-31,3l11226,6094r-33,1l11172,6094r-21,l11130,6092r-20,-1l11069,6086r-39,-7l10993,6071r-10,-3l10955,6099r-38,28l10870,6151r-26,11l10816,6172r-29,9l10755,6189r-32,7l10690,6202r-35,5l10620,6210r-36,2l10547,6213r-37,l10473,6212r-37,-3l10398,6205r-45,-7l10309,6188r-41,-11l10230,6165r-35,-15l10164,6134r-20,-11l10106,6132r-40,7l10026,6146r-41,4l9944,6154r-41,2l9861,6156r-41,-1l9779,6153r-40,-4l9699,6144r-38,-6l9623,6130r-36,-9l9552,6111r-32,-11l9489,6087r-29,-14l9433,6058r-24,-16l9405,6040r-2,-2l9376,6039r-27,l9322,6038r-26,-3l9271,6032r-24,-4l9224,6023r-22,-6l9181,6011r-20,-7l9143,5996r-16,-9l9112,5978r-13,-10l9088,5958r-9,-11l9072,5935r-5,-11l9065,5907r2,-16l9074,5876r11,-15l9099,5847r19,-14l9140,5821r7,-3l9122,5811r-23,-8l9078,5794r-18,-10l9043,5774r-13,-11l9018,5752r-9,-12l9003,5728r-4,-12l8997,5704r2,-13l9003,5679r6,-12l9019,5655r12,-12l9039,5637r13,-9l9066,5620r16,-8l9099,5605r18,-7l9137,5592r20,-5l9178,5583r22,-4l9223,5576r23,-2l9268,5572r3,-3xe" filled="f" strokecolor="#497dba">
              <v:path arrowok="t"/>
            </v:shape>
            <v:shape id="_x0000_s4924" style="position:absolute;left:11033;top:6643;width:53;height:53" coordorigin="11033,6643" coordsize="53,53" path="m11086,6670r,15l11074,6697r-15,l11045,6697r-12,-12l11033,6670r,-15l11045,6643r14,l11074,6643r12,12l11086,6670xe" filled="f" strokecolor="#497dba">
              <v:path arrowok="t"/>
            </v:shape>
            <v:shape id="_x0000_s4923" style="position:absolute;left:10922;top:6476;width:107;height:107" coordorigin="10922,6476" coordsize="107,107" path="m11029,6529r-5,22l11011,6569r-18,11l10975,6582r-21,-4l10936,6565r-11,-19l10922,6529r5,-22l10940,6490r18,-11l10975,6476r22,4l11015,6493r11,19l11029,6529xe" filled="f" strokecolor="#497dba">
              <v:path arrowok="t"/>
            </v:shape>
            <v:shape id="_x0000_s4922" style="position:absolute;left:10784;top:6262;width:160;height:160" coordorigin="10784,6262" coordsize="160,160" path="m10944,6342r-3,23l10932,6385r-14,17l10900,6414r-21,7l10864,6422r-22,-3l10822,6410r-17,-14l10793,6378r-7,-21l10784,6342r4,-22l10797,6300r14,-17l10828,6271r21,-7l10864,6262r23,4l10907,6275r17,14l10936,6306r7,21l10944,6342xe" filled="f" strokecolor="#497dba">
              <v:path arrowok="t"/>
            </v:shape>
            <v:shape id="_x0000_s4921" style="position:absolute;left:9150;top:5814;width:176;height:18" coordorigin="9150,5814" coordsize="176,18" path="m9326,5832r-21,l9285,5832r-21,-1l9244,5830r-20,-2l9204,5825r-19,-3l9166,5818r-16,-4e" filled="f" strokecolor="#497dba">
              <v:path arrowok="t"/>
            </v:shape>
            <v:shape id="_x0000_s4920" style="position:absolute;left:9404;top:6026;width:77;height:8" coordorigin="9404,6026" coordsize="77,8" path="m9481,6026r-19,3l9442,6031r-20,2l9404,6034e" filled="f" strokecolor="#497dba">
              <v:path arrowok="t"/>
            </v:shape>
            <v:shape id="_x0000_s4919" style="position:absolute;left:10098;top:6080;width:46;height:39" coordorigin="10098,6080" coordsize="46,39" path="m10144,6119r-17,-13l10112,6094r-14,-14l10098,6080e" filled="f" strokecolor="#497dba">
              <v:path arrowok="t"/>
            </v:shape>
            <v:shape id="_x0000_s4918" style="position:absolute;left:10983;top:6022;width:18;height:42" coordorigin="10983,6022" coordsize="18,42" path="m11002,6022r-6,19l10987,6059r-4,6e" filled="f" strokecolor="#497dba">
              <v:path arrowok="t"/>
            </v:shape>
            <v:shape id="_x0000_s4917" style="position:absolute;left:11370;top:5760;width:226;height:159" coordorigin="11370,5760" coordsize="226,159" path="m11370,5760r29,7l11427,5775r26,8l11476,5793r22,10l11518,5814r18,12l11552,5838r14,13l11577,5864r8,13l11591,5891r4,14l11596,5919e" filled="f" strokecolor="#497dba">
              <v:path arrowok="t"/>
            </v:shape>
            <v:shape id="_x0000_s4916" style="position:absolute;left:11802;top:5591;width:101;height:59" coordorigin="11802,5591" coordsize="101,59" path="m11903,5591r-13,12l11875,5614r-16,10l11840,5634r-20,9l11802,5651e" filled="f" strokecolor="#497dba">
              <v:path arrowok="t"/>
            </v:shape>
            <v:shape id="_x0000_s4915" style="position:absolute;left:11661;top:5371;width:6;height:28" coordorigin="11661,5371" coordsize="6,28" path="m11661,5371r4,9l11667,5389r,10e" filled="f" strokecolor="#497dba">
              <v:path arrowok="t"/>
            </v:shape>
            <v:shape id="_x0000_s4914" style="position:absolute;left:11019;top:5302;width:51;height:36" coordorigin="11019,5302" coordsize="51,36" path="m11019,5338r14,-12l11049,5314r19,-11l11071,5302e" filled="f" strokecolor="#497dba">
              <v:path arrowok="t"/>
            </v:shape>
            <v:shape id="_x0000_s4913" style="position:absolute;left:10538;top:5324;width:25;height:31" coordorigin="10538,5324" coordsize="25,31" path="m10538,5355r5,-11l10551,5334r12,-10e" filled="f" strokecolor="#497dba">
              <v:path arrowok="t"/>
            </v:shape>
            <v:shape id="_x0000_s4912" style="position:absolute;left:9972;top:5365;width:90;height:30" coordorigin="9972,5365" coordsize="90,30" path="m9972,5365r21,6l10012,5377r19,6l10049,5390r13,5e" filled="f" strokecolor="#497dba">
              <v:path arrowok="t"/>
            </v:shape>
            <v:shape id="_x0000_s4911" style="position:absolute;left:9271;top:5569;width:16;height:31" coordorigin="9271,5569" coordsize="16,31" path="m9287,5601r-8,-10l9274,5580r-3,-11e" filled="f" strokecolor="#497dba">
              <v:path arrowok="t"/>
            </v:shape>
            <v:shape id="_x0000_s4910" type="#_x0000_t75" style="position:absolute;top:5011;width:14400;height:182">
              <v:imagedata r:id="rId103" o:title=""/>
            </v:shape>
            <v:shape id="_x0000_s4909" style="position:absolute;top:5070;width:14400;height:0" coordorigin=",5070" coordsize="14400,0" path="m,5070r14400,e" filled="f" strokecolor="#4f81bc" strokeweight="2pt">
              <v:path arrowok="t"/>
            </v:shape>
            <v:shape id="_x0000_s4908" type="#_x0000_t75" style="position:absolute;left:2760;top:6330;width:1696;height:1560">
              <v:imagedata r:id="rId10" o:title=""/>
            </v:shape>
            <v:shape id="_x0000_s4907" type="#_x0000_t75" style="position:absolute;left:10080;top:6570;width:1680;height:1440">
              <v:imagedata r:id="rId20" o:title=""/>
            </v:shape>
            <w10:wrap anchorx="page" anchory="page"/>
          </v:group>
        </w:pict>
      </w:r>
    </w:p>
    <w:p w:rsidR="00951351" w:rsidRDefault="00951351" w:rsidP="00015723">
      <w:pPr>
        <w:spacing w:before="25"/>
        <w:ind w:right="66"/>
        <w:jc w:val="center"/>
        <w:rPr>
          <w:rFonts w:ascii="Calibri" w:eastAsia="Calibri" w:hAnsi="Calibri" w:cs="Calibri"/>
          <w:sz w:val="18"/>
          <w:szCs w:val="18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space="720"/>
        </w:sectPr>
      </w:pPr>
    </w:p>
    <w:p w:rsidR="00951351" w:rsidRDefault="004D34C5">
      <w:pPr>
        <w:spacing w:line="980" w:lineRule="exact"/>
        <w:ind w:left="3202"/>
        <w:rPr>
          <w:rFonts w:ascii="Calibri" w:eastAsia="Calibri" w:hAnsi="Calibri" w:cs="Calibri"/>
          <w:sz w:val="88"/>
          <w:szCs w:val="88"/>
        </w:rPr>
      </w:pPr>
      <w:r>
        <w:lastRenderedPageBreak/>
        <w:pict>
          <v:group id="_x0000_s4902" style="position:absolute;left:0;text-align:left;margin-left:1.45pt;margin-top:151.45pt;width:44.15pt;height:219.1pt;z-index:-2892;mso-position-horizontal-relative:page;mso-position-vertical-relative:page" coordorigin="29,3029" coordsize="883,4382">
            <v:shape id="_x0000_s4905" type="#_x0000_t75" style="position:absolute;left:29;top:3029;width:883;height:4382">
              <v:imagedata r:id="rId104" o:title=""/>
            </v:shape>
            <v:shape id="_x0000_s4904" type="#_x0000_t75" style="position:absolute;left:638;top:5150;width:144;height:144">
              <v:imagedata r:id="rId38" o:title=""/>
            </v:shape>
            <v:shape id="_x0000_s4903" style="position:absolute;left:120;top:3090;width:720;height:4200" coordorigin="120,3090" coordsize="720,4200" path="m840,7290r-32,l776,7289r-30,-1l716,7286r-28,-2l660,7282r-25,-3l611,7276r-23,-3l567,7269r-18,-4l532,7261r-15,-4l505,7252r-18,-10l480,7231r,-1l480,5250r-1,-5l474,5239r-16,-10l446,5225r-14,-5l416,5216r-19,-4l377,5208r-22,-3l331,5201r-25,-2l279,5196r-28,-2l222,5192r-30,-1l160,5190r-32,l120,5190r32,l184,5189r30,-1l244,5186r28,-2l300,5182r25,-3l349,5176r23,-3l393,5169r18,-4l428,5161r15,-4l455,5152r10,-5l478,5137r2,-7l480,3150r1,-5l486,3139r16,-10l514,3125r14,-5l544,3116r19,-4l583,3108r22,-3l629,3101r25,-2l681,3096r28,-2l738,3092r30,-1l800,3090r32,l840,3090e" filled="f" strokecolor="#4f81bc" strokeweight="2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position w:val="4"/>
          <w:sz w:val="88"/>
          <w:szCs w:val="88"/>
        </w:rPr>
        <w:t>A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ri</w:t>
      </w:r>
      <w:r>
        <w:rPr>
          <w:rFonts w:ascii="Calibri" w:eastAsia="Calibri" w:hAnsi="Calibri" w:cs="Calibri"/>
          <w:spacing w:val="-7"/>
          <w:position w:val="4"/>
          <w:sz w:val="88"/>
          <w:szCs w:val="88"/>
        </w:rPr>
        <w:t>g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ous</w:t>
      </w:r>
      <w:r>
        <w:rPr>
          <w:rFonts w:ascii="Calibri" w:eastAsia="Calibri" w:hAnsi="Calibri" w:cs="Calibri"/>
          <w:spacing w:val="-17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scien</w:t>
      </w:r>
      <w:r>
        <w:rPr>
          <w:rFonts w:ascii="Calibri" w:eastAsia="Calibri" w:hAnsi="Calibri" w:cs="Calibri"/>
          <w:spacing w:val="-4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position w:val="4"/>
          <w:sz w:val="88"/>
          <w:szCs w:val="88"/>
        </w:rPr>
        <w:t>e</w:t>
      </w:r>
    </w:p>
    <w:p w:rsidR="00951351" w:rsidRDefault="00951351">
      <w:pPr>
        <w:spacing w:before="8" w:line="120" w:lineRule="exact"/>
        <w:rPr>
          <w:sz w:val="13"/>
          <w:szCs w:val="13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1"/>
          <w:sz w:val="48"/>
          <w:szCs w:val="48"/>
        </w:rPr>
        <w:t>T</w:t>
      </w:r>
      <w:r>
        <w:rPr>
          <w:rFonts w:ascii="Calibri" w:eastAsia="Calibri" w:hAnsi="Calibri" w:cs="Calibri"/>
          <w:spacing w:val="2"/>
          <w:sz w:val="48"/>
          <w:szCs w:val="48"/>
        </w:rPr>
        <w:t>h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th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ee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in 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ry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-7"/>
          <w:sz w:val="48"/>
          <w:szCs w:val="48"/>
        </w:rPr>
        <w:t>h</w:t>
      </w:r>
      <w:r>
        <w:rPr>
          <w:rFonts w:ascii="Calibri" w:eastAsia="Calibri" w:hAnsi="Calibri" w:cs="Calibri"/>
          <w:sz w:val="48"/>
          <w:szCs w:val="48"/>
        </w:rPr>
        <w:t>y:</w:t>
      </w:r>
    </w:p>
    <w:p w:rsidR="00951351" w:rsidRDefault="00951351">
      <w:pPr>
        <w:spacing w:before="7" w:line="180" w:lineRule="exact"/>
        <w:rPr>
          <w:sz w:val="19"/>
          <w:szCs w:val="19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3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eci</w:t>
      </w:r>
      <w:r>
        <w:rPr>
          <w:rFonts w:ascii="Calibri" w:eastAsia="Calibri" w:hAnsi="Calibri" w:cs="Calibri"/>
          <w:spacing w:val="-1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ely</w:t>
      </w:r>
      <w:proofErr w:type="gramEnd"/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 xml:space="preserve">ecify </w:t>
      </w:r>
      <w:r>
        <w:rPr>
          <w:rFonts w:ascii="Calibri" w:eastAsia="Calibri" w:hAnsi="Calibri" w:cs="Calibri"/>
          <w:spacing w:val="3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h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mo</w:t>
      </w:r>
      <w:r>
        <w:rPr>
          <w:rFonts w:ascii="Calibri" w:eastAsia="Calibri" w:hAnsi="Calibri" w:cs="Calibri"/>
          <w:spacing w:val="3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el</w:t>
      </w:r>
    </w:p>
    <w:p w:rsidR="00951351" w:rsidRDefault="00951351">
      <w:pPr>
        <w:spacing w:before="7" w:line="180" w:lineRule="exact"/>
        <w:rPr>
          <w:sz w:val="19"/>
          <w:szCs w:val="19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7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se</w:t>
      </w:r>
      <w:proofErr w:type="gramEnd"/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</w:p>
    <w:p w:rsidR="00951351" w:rsidRDefault="00951351">
      <w:pPr>
        <w:spacing w:before="7" w:line="180" w:lineRule="exact"/>
        <w:rPr>
          <w:sz w:val="19"/>
          <w:szCs w:val="19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Arial" w:eastAsia="Arial" w:hAnsi="Arial" w:cs="Arial"/>
          <w:sz w:val="48"/>
          <w:szCs w:val="48"/>
        </w:rPr>
        <w:t xml:space="preserve">• </w:t>
      </w:r>
      <w:r>
        <w:rPr>
          <w:rFonts w:ascii="Arial" w:eastAsia="Arial" w:hAnsi="Arial" w:cs="Arial"/>
          <w:spacing w:val="10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8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5"/>
          <w:sz w:val="48"/>
          <w:szCs w:val="48"/>
        </w:rPr>
        <w:t>v</w:t>
      </w:r>
      <w:r>
        <w:rPr>
          <w:rFonts w:ascii="Calibri" w:eastAsia="Calibri" w:hAnsi="Calibri" w:cs="Calibri"/>
          <w:sz w:val="48"/>
          <w:szCs w:val="48"/>
        </w:rPr>
        <w:t>e</w:t>
      </w:r>
      <w:proofErr w:type="gramEnd"/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h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b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ea</w:t>
      </w:r>
      <w:r>
        <w:rPr>
          <w:rFonts w:ascii="Calibri" w:eastAsia="Calibri" w:hAnsi="Calibri" w:cs="Calibri"/>
          <w:spacing w:val="-1"/>
          <w:sz w:val="48"/>
          <w:szCs w:val="48"/>
        </w:rPr>
        <w:t>k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ion</w:t>
      </w:r>
      <w:r>
        <w:rPr>
          <w:rFonts w:ascii="Calibri" w:eastAsia="Calibri" w:hAnsi="Calibri" w:cs="Calibri"/>
          <w:spacing w:val="-1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und</w:t>
      </w:r>
      <w:r>
        <w:rPr>
          <w:rFonts w:ascii="Calibri" w:eastAsia="Calibri" w:hAnsi="Calibri" w:cs="Calibri"/>
          <w:sz w:val="48"/>
          <w:szCs w:val="48"/>
        </w:rPr>
        <w:t>er</w:t>
      </w:r>
    </w:p>
    <w:p w:rsidR="00951351" w:rsidRDefault="004D34C5">
      <w:pPr>
        <w:spacing w:line="560" w:lineRule="exact"/>
        <w:ind w:left="647"/>
        <w:rPr>
          <w:rFonts w:ascii="Calibri" w:eastAsia="Calibri" w:hAnsi="Calibri" w:cs="Calibri"/>
          <w:sz w:val="48"/>
          <w:szCs w:val="48"/>
        </w:rPr>
      </w:pPr>
      <w:proofErr w:type="gramStart"/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h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>r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position w:val="1"/>
          <w:sz w:val="48"/>
          <w:szCs w:val="48"/>
        </w:rPr>
        <w:t>t</w:t>
      </w:r>
      <w:proofErr w:type="gramEnd"/>
      <w:r>
        <w:rPr>
          <w:rFonts w:ascii="Calibri" w:eastAsia="Calibri" w:hAnsi="Calibri" w:cs="Calibri"/>
          <w:spacing w:val="-15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mo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d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w</w:t>
      </w:r>
      <w:r>
        <w:rPr>
          <w:rFonts w:ascii="Calibri" w:eastAsia="Calibri" w:hAnsi="Calibri" w:cs="Calibri"/>
          <w:position w:val="1"/>
          <w:sz w:val="48"/>
          <w:szCs w:val="48"/>
        </w:rPr>
        <w:t>ill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sol</w:t>
      </w:r>
      <w:r>
        <w:rPr>
          <w:rFonts w:ascii="Calibri" w:eastAsia="Calibri" w:hAnsi="Calibri" w:cs="Calibri"/>
          <w:spacing w:val="-6"/>
          <w:position w:val="1"/>
          <w:sz w:val="48"/>
          <w:szCs w:val="48"/>
        </w:rPr>
        <w:t>v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 xml:space="preserve">an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und</w:t>
      </w:r>
      <w:r>
        <w:rPr>
          <w:rFonts w:ascii="Calibri" w:eastAsia="Calibri" w:hAnsi="Calibri" w:cs="Calibri"/>
          <w:position w:val="1"/>
          <w:sz w:val="48"/>
          <w:szCs w:val="48"/>
        </w:rPr>
        <w:t>erlying</w:t>
      </w:r>
      <w:r>
        <w:rPr>
          <w:rFonts w:ascii="Calibri" w:eastAsia="Calibri" w:hAnsi="Calibri" w:cs="Calibri"/>
          <w:spacing w:val="-6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h</w:t>
      </w:r>
      <w:r>
        <w:rPr>
          <w:rFonts w:ascii="Calibri" w:eastAsia="Calibri" w:hAnsi="Calibri" w:cs="Calibri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>r</w:t>
      </w:r>
      <w:r>
        <w:rPr>
          <w:rFonts w:ascii="Calibri" w:eastAsia="Calibri" w:hAnsi="Calibri" w:cs="Calibri"/>
          <w:position w:val="1"/>
          <w:sz w:val="48"/>
          <w:szCs w:val="48"/>
        </w:rPr>
        <w:t>d</w:t>
      </w:r>
      <w:r>
        <w:rPr>
          <w:rFonts w:ascii="Calibri" w:eastAsia="Calibri" w:hAnsi="Calibri" w:cs="Calibri"/>
          <w:spacing w:val="-6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p</w:t>
      </w:r>
      <w:r>
        <w:rPr>
          <w:rFonts w:ascii="Calibri" w:eastAsia="Calibri" w:hAnsi="Calibri" w:cs="Calibri"/>
          <w:spacing w:val="-9"/>
          <w:position w:val="1"/>
          <w:sz w:val="48"/>
          <w:szCs w:val="48"/>
        </w:rPr>
        <w:t>r</w:t>
      </w:r>
      <w:r>
        <w:rPr>
          <w:rFonts w:ascii="Calibri" w:eastAsia="Calibri" w:hAnsi="Calibri" w:cs="Calibri"/>
          <w:position w:val="1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b</w:t>
      </w:r>
      <w:r>
        <w:rPr>
          <w:rFonts w:ascii="Calibri" w:eastAsia="Calibri" w:hAnsi="Calibri" w:cs="Calibri"/>
          <w:position w:val="1"/>
          <w:sz w:val="48"/>
          <w:szCs w:val="48"/>
        </w:rPr>
        <w:t>lem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1" w:line="200" w:lineRule="exact"/>
      </w:pPr>
    </w:p>
    <w:p w:rsidR="00951351" w:rsidRDefault="00951351">
      <w:pPr>
        <w:spacing w:before="25"/>
        <w:ind w:right="66"/>
        <w:jc w:val="right"/>
        <w:rPr>
          <w:rFonts w:ascii="Calibri" w:eastAsia="Calibri" w:hAnsi="Calibri" w:cs="Calibri"/>
          <w:sz w:val="18"/>
          <w:szCs w:val="18"/>
        </w:rPr>
        <w:sectPr w:rsidR="00951351">
          <w:footerReference w:type="default" r:id="rId105"/>
          <w:pgSz w:w="14400" w:h="8120" w:orient="landscape"/>
          <w:pgMar w:top="180" w:right="0" w:bottom="0" w:left="760" w:header="0" w:footer="0" w:gutter="0"/>
          <w:cols w:space="720"/>
        </w:sectPr>
      </w:pPr>
    </w:p>
    <w:p w:rsidR="00951351" w:rsidRDefault="004D34C5">
      <w:pPr>
        <w:spacing w:line="200" w:lineRule="exact"/>
      </w:pPr>
      <w:r>
        <w:lastRenderedPageBreak/>
        <w:pict>
          <v:group id="_x0000_s4900" style="position:absolute;margin-left:658.65pt;margin-top:379.5pt;width:60pt;height:24pt;z-index:-2890;mso-position-horizontal-relative:page;mso-position-vertical-relative:page" coordorigin="13173,7590" coordsize="1200,480">
            <v:shape id="_x0000_s4901" style="position:absolute;left:13173;top:7590;width:1200;height:480" coordorigin="13173,7590" coordsize="1200,480" path="m13173,8070r1200,l14373,7590r-1200,l13173,8070xe" stroked="f">
              <v:path arrowok="t"/>
            </v:shape>
            <w10:wrap anchorx="page" anchory="page"/>
          </v:group>
        </w:pict>
      </w:r>
      <w:r>
        <w:pict>
          <v:shape id="_x0000_s4899" type="#_x0000_t202" style="position:absolute;margin-left:658.65pt;margin-top:379.5pt;width:60pt;height:24.2pt;z-index:-2891;mso-position-horizontal-relative:page;mso-position-vertical-relative:page" filled="f" stroked="f">
            <v:textbox style="mso-next-textbox:#_x0000_s4899" inset="0,0,0,0">
              <w:txbxContent>
                <w:p w:rsidR="00951351" w:rsidRDefault="00951351">
                  <w:pPr>
                    <w:spacing w:before="7" w:line="260" w:lineRule="exact"/>
                    <w:rPr>
                      <w:sz w:val="26"/>
                      <w:szCs w:val="26"/>
                    </w:rPr>
                  </w:pPr>
                </w:p>
                <w:p w:rsidR="00951351" w:rsidRDefault="004D34C5">
                  <w:pPr>
                    <w:spacing w:line="200" w:lineRule="exact"/>
                    <w:ind w:left="35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a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4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w w:val="101"/>
                      <w:sz w:val="18"/>
                      <w:szCs w:val="18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101"/>
                      <w:sz w:val="18"/>
                      <w:szCs w:val="18"/>
                    </w:rPr>
                    <w:t>oneh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Pr="00015723" w:rsidRDefault="004D34C5" w:rsidP="00015723">
      <w:pPr>
        <w:spacing w:line="980" w:lineRule="exact"/>
        <w:ind w:left="3785" w:right="5841"/>
        <w:rPr>
          <w:rFonts w:ascii="Calibri" w:eastAsia="Calibri" w:hAnsi="Calibri" w:cs="Calibri"/>
          <w:sz w:val="88"/>
          <w:szCs w:val="88"/>
        </w:rPr>
      </w:pPr>
      <w:r>
        <w:pict>
          <v:group id="_x0000_s4885" style="position:absolute;left:0;text-align:left;margin-left:242.45pt;margin-top:76.9pt;width:.35pt;height:.35pt;z-index:-2884;mso-position-horizontal-relative:page" coordorigin="4849,1538" coordsize="7,7">
            <v:shape id="_x0000_s4886" style="position:absolute;left:4849;top:1538;width:7;height:7" coordorigin="4849,1538" coordsize="7,7" path="m4856,1542r,-2l4854,1538r-3,l4849,1540r,4l4851,1545r3,l4856,1544r,-2xe" fillcolor="blue" stroked="f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w w:val="99"/>
          <w:position w:val="4"/>
          <w:sz w:val="88"/>
          <w:szCs w:val="88"/>
        </w:rPr>
        <w:t>Hi</w:t>
      </w:r>
      <w:r>
        <w:rPr>
          <w:rFonts w:ascii="Calibri" w:eastAsia="Calibri" w:hAnsi="Calibri" w:cs="Calibri"/>
          <w:spacing w:val="-8"/>
          <w:w w:val="99"/>
          <w:position w:val="4"/>
          <w:sz w:val="88"/>
          <w:szCs w:val="88"/>
        </w:rPr>
        <w:t>s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w w:val="99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7"/>
          <w:w w:val="99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y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8" w:line="240" w:lineRule="exact"/>
        <w:rPr>
          <w:sz w:val="24"/>
          <w:szCs w:val="24"/>
        </w:rPr>
      </w:pPr>
    </w:p>
    <w:p w:rsidR="00951351" w:rsidRDefault="004D34C5">
      <w:pPr>
        <w:spacing w:line="560" w:lineRule="exact"/>
        <w:ind w:left="992" w:right="305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pacing w:val="-9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vid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0"/>
          <w:sz w:val="48"/>
          <w:szCs w:val="48"/>
        </w:rPr>
        <w:t>K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sz w:val="48"/>
          <w:szCs w:val="48"/>
        </w:rPr>
        <w:t>h</w:t>
      </w:r>
      <w:r>
        <w:rPr>
          <w:rFonts w:ascii="Calibri" w:eastAsia="Calibri" w:hAnsi="Calibri" w:cs="Calibri"/>
          <w:spacing w:val="1"/>
          <w:sz w:val="48"/>
          <w:szCs w:val="48"/>
        </w:rPr>
        <w:t>n</w:t>
      </w:r>
      <w:proofErr w:type="gramStart"/>
      <w:r>
        <w:rPr>
          <w:rFonts w:ascii="Calibri" w:eastAsia="Calibri" w:hAnsi="Calibri" w:cs="Calibri"/>
          <w:sz w:val="48"/>
          <w:szCs w:val="48"/>
        </w:rPr>
        <w:t xml:space="preserve">, </w:t>
      </w:r>
      <w:r>
        <w:rPr>
          <w:rFonts w:ascii="Calibri" w:eastAsia="Calibri" w:hAnsi="Calibri" w:cs="Calibri"/>
          <w:spacing w:val="10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0"/>
          <w:sz w:val="48"/>
          <w:szCs w:val="48"/>
        </w:rPr>
        <w:t>“</w:t>
      </w:r>
      <w:proofErr w:type="gramEnd"/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3"/>
          <w:sz w:val="48"/>
          <w:szCs w:val="48"/>
        </w:rPr>
        <w:t>h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6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3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b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ea</w:t>
      </w:r>
      <w:r>
        <w:rPr>
          <w:rFonts w:ascii="Calibri" w:eastAsia="Calibri" w:hAnsi="Calibri" w:cs="Calibri"/>
          <w:spacing w:val="-16"/>
          <w:sz w:val="48"/>
          <w:szCs w:val="48"/>
        </w:rPr>
        <w:t>k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 xml:space="preserve">s” </w:t>
      </w:r>
      <w:r>
        <w:rPr>
          <w:rFonts w:ascii="Calibri" w:eastAsia="Calibri" w:hAnsi="Calibri" w:cs="Calibri"/>
          <w:spacing w:val="9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(</w:t>
      </w:r>
      <w:r>
        <w:rPr>
          <w:rFonts w:ascii="Calibri" w:eastAsia="Calibri" w:hAnsi="Calibri" w:cs="Calibri"/>
          <w:sz w:val="48"/>
          <w:szCs w:val="48"/>
        </w:rPr>
        <w:t>1</w:t>
      </w:r>
      <w:r>
        <w:rPr>
          <w:rFonts w:ascii="Calibri" w:eastAsia="Calibri" w:hAnsi="Calibri" w:cs="Calibri"/>
          <w:spacing w:val="2"/>
          <w:sz w:val="48"/>
          <w:szCs w:val="48"/>
        </w:rPr>
        <w:t>9</w:t>
      </w:r>
      <w:r>
        <w:rPr>
          <w:rFonts w:ascii="Calibri" w:eastAsia="Calibri" w:hAnsi="Calibri" w:cs="Calibri"/>
          <w:sz w:val="48"/>
          <w:szCs w:val="48"/>
        </w:rPr>
        <w:t>9</w:t>
      </w:r>
      <w:r>
        <w:rPr>
          <w:rFonts w:ascii="Calibri" w:eastAsia="Calibri" w:hAnsi="Calibri" w:cs="Calibri"/>
          <w:spacing w:val="2"/>
          <w:sz w:val="48"/>
          <w:szCs w:val="48"/>
        </w:rPr>
        <w:t>6</w:t>
      </w:r>
      <w:r>
        <w:rPr>
          <w:rFonts w:ascii="Calibri" w:eastAsia="Calibri" w:hAnsi="Calibri" w:cs="Calibri"/>
          <w:sz w:val="48"/>
          <w:szCs w:val="48"/>
        </w:rPr>
        <w:t>)</w:t>
      </w:r>
    </w:p>
    <w:p w:rsidR="00951351" w:rsidRDefault="00951351">
      <w:pPr>
        <w:spacing w:before="5" w:line="100" w:lineRule="exact"/>
        <w:rPr>
          <w:sz w:val="11"/>
          <w:szCs w:val="11"/>
        </w:rPr>
      </w:pPr>
    </w:p>
    <w:p w:rsidR="00951351" w:rsidRDefault="00951351">
      <w:pPr>
        <w:ind w:left="3580"/>
      </w:pPr>
    </w:p>
    <w:p w:rsidR="00951351" w:rsidRDefault="00015723">
      <w:pPr>
        <w:spacing w:before="76"/>
        <w:ind w:right="66"/>
        <w:jc w:val="right"/>
        <w:rPr>
          <w:rFonts w:ascii="Calibri" w:eastAsia="Calibri" w:hAnsi="Calibri" w:cs="Calibri"/>
          <w:sz w:val="18"/>
          <w:szCs w:val="18"/>
        </w:rPr>
        <w:sectPr w:rsidR="00951351">
          <w:footerReference w:type="default" r:id="rId106"/>
          <w:pgSz w:w="14400" w:h="8120" w:orient="landscape"/>
          <w:pgMar w:top="180" w:right="0" w:bottom="0" w:left="2060" w:header="0" w:footer="0" w:gutter="0"/>
          <w:cols w:space="720"/>
        </w:sectPr>
      </w:pPr>
      <w:r>
        <w:rPr>
          <w:noProof/>
        </w:rPr>
        <w:drawing>
          <wp:inline distT="0" distB="0" distL="0" distR="0">
            <wp:extent cx="1341896" cy="190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90" cy="191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51" w:rsidRDefault="004D34C5">
      <w:pPr>
        <w:spacing w:line="980" w:lineRule="exact"/>
        <w:ind w:left="1806"/>
        <w:rPr>
          <w:rFonts w:ascii="Calibri" w:eastAsia="Calibri" w:hAnsi="Calibri" w:cs="Calibri"/>
          <w:sz w:val="88"/>
          <w:szCs w:val="88"/>
        </w:rPr>
      </w:pPr>
      <w:r>
        <w:lastRenderedPageBreak/>
        <w:pict>
          <v:group id="_x0000_s4876" style="position:absolute;left:0;text-align:left;margin-left:51.9pt;margin-top:164.4pt;width:276.5pt;height:126.65pt;z-index:-2883;mso-position-horizontal-relative:page;mso-position-vertical-relative:page" coordorigin="1038,3288" coordsize="5530,2533">
            <v:shape id="_x0000_s4883" type="#_x0000_t75" style="position:absolute;left:2918;top:3288;width:1963;height:1838">
              <v:imagedata r:id="rId108" o:title=""/>
            </v:shape>
            <v:shape id="_x0000_s4882" style="position:absolute;left:3000;top:3330;width:1800;height:1680" coordorigin="3000,3330" coordsize="1800,1680" path="m3000,5010r1800,l4800,3330r-1800,l3000,5010xe" fillcolor="#cff" stroked="f">
              <v:path arrowok="t"/>
            </v:shape>
            <v:shape id="_x0000_s4881" style="position:absolute;left:3000;top:3330;width:1800;height:1680" coordorigin="3000,3330" coordsize="1800,1680" path="m3000,5010r1800,l4800,3330r-1800,l3000,5010xe" filled="f" strokecolor="#497dba">
              <v:path arrowok="t"/>
            </v:shape>
            <v:shape id="_x0000_s4880" type="#_x0000_t75" style="position:absolute;left:3597;top:3872;width:572;height:445">
              <v:imagedata r:id="rId109" o:title=""/>
            </v:shape>
            <v:shape id="_x0000_s4879" type="#_x0000_t75" style="position:absolute;left:1038;top:3874;width:1922;height:441">
              <v:imagedata r:id="rId110" o:title=""/>
            </v:shape>
            <v:shape id="_x0000_s4878" type="#_x0000_t75" style="position:absolute;left:4774;top:3599;width:1794;height:606">
              <v:imagedata r:id="rId111" o:title=""/>
            </v:shape>
            <v:shape id="_x0000_s4877" type="#_x0000_t75" style="position:absolute;left:3542;top:4785;width:326;height:1035">
              <v:imagedata r:id="rId112" o:title=""/>
            </v:shape>
            <w10:wrap anchorx="page" anchory="page"/>
          </v:group>
        </w:pict>
      </w:r>
      <w:r>
        <w:pict>
          <v:shape id="_x0000_s4875" type="#_x0000_t75" style="position:absolute;left:0;text-align:left;margin-left:540.4pt;margin-top:132.45pt;width:16.6pt;height:18.2pt;z-index:-2879;mso-position-horizontal-relative:page">
            <v:imagedata r:id="rId113" o:title=""/>
            <w10:wrap anchorx="page"/>
          </v:shape>
        </w:pict>
      </w:r>
      <w:r>
        <w:rPr>
          <w:rFonts w:ascii="Calibri" w:eastAsia="Calibri" w:hAnsi="Calibri" w:cs="Calibri"/>
          <w:spacing w:val="-10"/>
          <w:position w:val="2"/>
          <w:sz w:val="88"/>
          <w:szCs w:val="88"/>
        </w:rPr>
        <w:t>S</w:t>
      </w:r>
      <w:r>
        <w:rPr>
          <w:rFonts w:ascii="Calibri" w:eastAsia="Calibri" w:hAnsi="Calibri" w:cs="Calibri"/>
          <w:position w:val="2"/>
          <w:sz w:val="88"/>
          <w:szCs w:val="88"/>
        </w:rPr>
        <w:t>ymm</w:t>
      </w:r>
      <w:r>
        <w:rPr>
          <w:rFonts w:ascii="Calibri" w:eastAsia="Calibri" w:hAnsi="Calibri" w:cs="Calibri"/>
          <w:spacing w:val="-7"/>
          <w:position w:val="2"/>
          <w:sz w:val="88"/>
          <w:szCs w:val="88"/>
        </w:rPr>
        <w:t>e</w:t>
      </w:r>
      <w:r>
        <w:rPr>
          <w:rFonts w:ascii="Calibri" w:eastAsia="Calibri" w:hAnsi="Calibri" w:cs="Calibri"/>
          <w:position w:val="2"/>
          <w:sz w:val="88"/>
          <w:szCs w:val="88"/>
        </w:rPr>
        <w:t>tric</w:t>
      </w:r>
      <w:r>
        <w:rPr>
          <w:rFonts w:ascii="Calibri" w:eastAsia="Calibri" w:hAnsi="Calibri" w:cs="Calibri"/>
          <w:spacing w:val="-22"/>
          <w:position w:val="2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2"/>
          <w:sz w:val="88"/>
          <w:szCs w:val="88"/>
        </w:rPr>
        <w:t>Ciphe</w:t>
      </w:r>
      <w:r>
        <w:rPr>
          <w:rFonts w:ascii="Calibri" w:eastAsia="Calibri" w:hAnsi="Calibri" w:cs="Calibri"/>
          <w:spacing w:val="-15"/>
          <w:position w:val="2"/>
          <w:sz w:val="88"/>
          <w:szCs w:val="88"/>
        </w:rPr>
        <w:t>r</w:t>
      </w:r>
      <w:r>
        <w:rPr>
          <w:rFonts w:ascii="Calibri" w:eastAsia="Calibri" w:hAnsi="Calibri" w:cs="Calibri"/>
          <w:position w:val="2"/>
          <w:sz w:val="88"/>
          <w:szCs w:val="88"/>
        </w:rPr>
        <w:t>s</w:t>
      </w:r>
    </w:p>
    <w:p w:rsidR="00951351" w:rsidRDefault="00951351">
      <w:pPr>
        <w:spacing w:before="10" w:line="160" w:lineRule="exact"/>
        <w:rPr>
          <w:sz w:val="16"/>
          <w:szCs w:val="16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958"/>
      </w:pPr>
      <w:r>
        <w:pict>
          <v:shape id="_x0000_s4874" type="#_x0000_t75" style="position:absolute;left:0;text-align:left;margin-left:221.4pt;margin-top:4.35pt;width:14.9pt;height:15pt;z-index:-2881;mso-position-horizontal-relative:page">
            <v:imagedata r:id="rId114" o:title=""/>
            <w10:wrap anchorx="page"/>
          </v:shape>
        </w:pict>
      </w:r>
      <w:r>
        <w:pict>
          <v:shape id="_x0000_i1030" type="#_x0000_t75" style="width:48pt;height:22.5pt">
            <v:imagedata r:id="rId115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" w:line="280" w:lineRule="exact"/>
        <w:rPr>
          <w:sz w:val="28"/>
          <w:szCs w:val="28"/>
        </w:rPr>
      </w:pPr>
    </w:p>
    <w:p w:rsidR="00951351" w:rsidRDefault="004D34C5">
      <w:pPr>
        <w:ind w:left="5332"/>
        <w:rPr>
          <w:sz w:val="5"/>
          <w:szCs w:val="5"/>
        </w:rPr>
      </w:pPr>
      <w:r>
        <w:pict>
          <v:group id="_x0000_s4870" style="position:absolute;left:0;text-align:left;margin-left:397.05pt;margin-top:-38.85pt;width:254.65pt;height:135.05pt;z-index:-2882;mso-position-horizontal-relative:page" coordorigin="7941,-777" coordsize="5093,2701">
            <v:shape id="_x0000_s4872" type="#_x0000_t75" style="position:absolute;left:9518;top:-777;width:1963;height:1838">
              <v:imagedata r:id="rId108" o:title=""/>
            </v:shape>
            <v:shape id="_x0000_s4871" type="#_x0000_t75" style="position:absolute;left:7941;top:-743;width:5093;height:2667">
              <v:imagedata r:id="rId116" o:title=""/>
            </v:shape>
            <w10:wrap anchorx="page"/>
          </v:group>
        </w:pict>
      </w:r>
      <w:r>
        <w:pict>
          <v:shape id="_x0000_s4869" type="#_x0000_t75" style="position:absolute;left:0;text-align:left;margin-left:486.7pt;margin-top:-66.15pt;width:37.15pt;height:20.5pt;z-index:-2880;mso-position-horizontal-relative:page">
            <v:imagedata r:id="rId117" o:title=""/>
            <w10:wrap anchorx="page"/>
          </v:shape>
        </w:pict>
      </w:r>
      <w:r>
        <w:pict>
          <v:group id="_x0000_s4853" style="position:absolute;left:0;text-align:left;margin-left:341.45pt;margin-top:-.3pt;width:2.85pt;height:2pt;z-index:-2878;mso-position-horizontal-relative:page" coordorigin="6829,-6" coordsize="57,40">
            <v:shape id="_x0000_s4868" style="position:absolute;left:6829;top:-6;width:57;height:40" coordorigin="6829,-6" coordsize="57,40" path="m6833,7r3,-2l6836,-6r-7,6l6829,16r3,2l6836,22r8,l6852,34r7,-7l6856,22r,-4l6856,18r2,-2l6859,18r,-7l6864,21r3,-4l6868,16r1,5l6871,18r,-20l6875,-3r-2,-2l6869,-5r,22l6868,15r-1,-2l6867,r-1,-5l6858,-5r,5l6858,10r,l6856,18r,l6854,22r-7,l6844,19r,-1l6856,18r,l6853,7r-9,l6853,15r,-6l6853,15r-9,-8l6844,-2r-2,3l6842,7r2,11l6833,7xe" fillcolor="red" stroked="f">
              <v:path arrowok="t"/>
            </v:shape>
            <v:shape id="_x0000_s4867" style="position:absolute;left:6829;top:-6;width:57;height:40" coordorigin="6829,-6" coordsize="57,40" path="m6856,18r-12,l6844,19r3,3l6854,22r2,-4xe" fillcolor="red" stroked="f">
              <v:path arrowok="t"/>
            </v:shape>
            <v:shape id="_x0000_s4866" style="position:absolute;left:6829;top:-6;width:57;height:40" coordorigin="6829,-6" coordsize="57,40" path="m6853,7r3,11l6855,7r-2,-1l6852,5r-8,l6844,7r9,xe" fillcolor="red" stroked="f">
              <v:path arrowok="t"/>
            </v:shape>
            <v:shape id="_x0000_s4865" style="position:absolute;left:6829;top:-6;width:57;height:40" coordorigin="6829,-6" coordsize="57,40" path="m6856,18r,l6858,10r-2,-3l6856,18xe" fillcolor="red" stroked="f">
              <v:path arrowok="t"/>
            </v:shape>
            <v:shape id="_x0000_s4864" style="position:absolute;left:6829;top:-6;width:57;height:40" coordorigin="6829,-6" coordsize="57,40" path="m6829,16r,11l6836,34r16,l6844,22r-8,l6832,18r-3,-2xe" fillcolor="red" stroked="f">
              <v:path arrowok="t"/>
            </v:shape>
            <v:shape id="_x0000_s4863" style="position:absolute;left:6829;top:-6;width:57;height:40" coordorigin="6829,-6" coordsize="57,40" path="m6858,21r1,-3l6858,16r-2,2l6856,18r,4l6858,21xe" fillcolor="red" stroked="f">
              <v:path arrowok="t"/>
            </v:shape>
            <v:shape id="_x0000_s4862" style="position:absolute;left:6829;top:-6;width:57;height:40" coordorigin="6829,-6" coordsize="57,40" path="m6867,17r-3,4l6859,11r,7l6858,21r-2,1l6859,27r,-7l6859,22r4,l6864,21r3,l6869,21r-1,-5l6867,17r-1,4l6867,17xe" fillcolor="red" stroked="f">
              <v:path arrowok="t"/>
            </v:shape>
            <v:shape id="_x0000_s4861" style="position:absolute;left:6829;top:-6;width:57;height:40" coordorigin="6829,-6" coordsize="57,40" path="m6868,15r1,2l6869,-5r-1,6l6867,r,13l6868,15r-1,-6l6867,2r1,13l6868,9r,6xe" fillcolor="red" stroked="f">
              <v:path arrowok="t"/>
            </v:shape>
            <v:shape id="_x0000_s4860" style="position:absolute;left:6829;top:-6;width:57;height:40" coordorigin="6829,-6" coordsize="57,40" path="m6867,-5r-1,l6867,r1,1l6869,-5r-2,xe" fillcolor="red" stroked="f">
              <v:path arrowok="t"/>
            </v:shape>
            <v:shape id="_x0000_s4859" style="position:absolute;left:6829;top:-6;width:57;height:40" coordorigin="6829,-6" coordsize="57,40" path="m6876,-2r-1,-1l6871,-2r,20l6869,21r4,l6874,20r5,-2l6875,18r,-20l6876,-2xe" fillcolor="red" stroked="f">
              <v:path arrowok="t"/>
            </v:shape>
            <v:shape id="_x0000_s4858" style="position:absolute;left:6829;top:-6;width:57;height:40" coordorigin="6829,-6" coordsize="57,40" path="m6883,-2r-8,l6875,18r8,l6879,1r,14l6879,9r,6l6877,18r2,-3l6879,-1r4,-1xe" fillcolor="red" stroked="f">
              <v:path arrowok="t"/>
            </v:shape>
            <v:shape id="_x0000_s4857" style="position:absolute;left:6829;top:-6;width:57;height:40" coordorigin="6829,-6" coordsize="57,40" path="m6887,9r,-7l6883,-2r-4,1l6879,1r4,17l6887,13r,-4xe" fillcolor="red" stroked="f">
              <v:path arrowok="t"/>
            </v:shape>
            <v:shape id="_x0000_s4856" style="position:absolute;left:6829;top:-6;width:57;height:40" coordorigin="6829,-6" coordsize="57,40" path="m6867,9r1,6l6867,2r,7xe" fillcolor="red" stroked="f">
              <v:path arrowok="t"/>
            </v:shape>
            <v:shape id="_x0000_s4855" style="position:absolute;left:6829;top:-6;width:57;height:40" coordorigin="6829,-6" coordsize="57,40" path="m6853,-5r,6l6856,-2r,l6854,-5r2,3l6856,-2r2,9l6856,-2r,-3l6853,-5r-1,-1l6844,-6r3,1l6853,-5xe" fillcolor="red" stroked="f">
              <v:path arrowok="t"/>
            </v:shape>
            <v:shape id="_x0000_s4854" style="position:absolute;left:6829;top:-6;width:57;height:40" coordorigin="6829,-6" coordsize="57,40" path="m6858,-5r-2,l6856,-2r2,9l6858,9r,-2l6856,-2r-3,3l6853,-5r-6,l6844,-6r-8,l6836,5r-3,2l6844,18,6842,7r,9l6842,9r,7l6842,1r2,-3l6844,5r8,l6853,6r2,1l6856,18r,-11l6858,10r,l6858,r,-5xe" fillcolor="red" stroked="f">
              <v:path arrowok="t"/>
            </v:shape>
            <w10:wrap anchorx="page"/>
          </v:group>
        </w:pict>
      </w:r>
      <w:r>
        <w:pict>
          <v:group id="_x0000_s4838" style="position:absolute;left:0;text-align:left;margin-left:350.6pt;margin-top:-1pt;width:4.7pt;height:2.45pt;z-index:-2877;mso-position-horizontal-relative:page" coordorigin="7012,-20" coordsize="94,49">
            <v:shape id="_x0000_s4852" style="position:absolute;left:7019;top:-12;width:79;height:34" coordorigin="7019,-12" coordsize="79,34" path="m7036,-6r-11,l7019,r,16l7025,22r8,l7030,16r,-16l7034,-4r2,-2xe" fillcolor="red" stroked="f">
              <v:path arrowok="t"/>
            </v:shape>
            <v:shape id="_x0000_s4851" style="position:absolute;left:7019;top:-12;width:79;height:34" coordorigin="7019,-12" coordsize="79,34" path="m7034,20r-1,2l7036,22r-2,-2xe" fillcolor="red" stroked="f">
              <v:path arrowok="t"/>
            </v:shape>
            <v:shape id="_x0000_s4850" style="position:absolute;left:7019;top:-12;width:79;height:34" coordorigin="7019,-12" coordsize="79,34" path="m7044,-4r,1l7044,19r4,3l7051,22r-3,-6l7044,-3r,-1xe" fillcolor="red" stroked="f">
              <v:path arrowok="t"/>
            </v:shape>
            <v:shape id="_x0000_s4849" style="position:absolute;left:7019;top:-12;width:79;height:34" coordorigin="7019,-12" coordsize="79,34" path="m7082,-10r-2,3l7080,-2r,-5l7082,-10r-15,5l7066,-5r-2,1l7062,-4r-2,-1l7057,r,16l7056,17r4,4l7057,9r3,12l7069,21r-2,l7069,16r,-7l7069,16r-2,5l7074,21,7069,7r6,11l7069,r-2,-5l7074,-5r6,6l7080,9r,-7l7080,9r4,-3l7086,-11r3,-1l7084,-12r-2,2xe" fillcolor="red" stroked="f">
              <v:path arrowok="t"/>
            </v:shape>
            <v:shape id="_x0000_s4848" style="position:absolute;left:7019;top:-12;width:79;height:34" coordorigin="7019,-12" coordsize="79,34" path="m7044,19r,-1l7041,16r,6l7044,22r,-3xe" fillcolor="red" stroked="f">
              <v:path arrowok="t"/>
            </v:shape>
            <v:shape id="_x0000_s4847" style="position:absolute;left:7019;top:-12;width:79;height:34" coordorigin="7019,-12" coordsize="79,34" path="m7056,17l7055,r-1,1l7054,15r1,3l7056,22r,-5l7055,16r-1,-7l7055,16r1,1xe" fillcolor="red" stroked="f">
              <v:path arrowok="t"/>
            </v:shape>
            <v:shape id="_x0000_s4846" style="position:absolute;left:7019;top:-12;width:79;height:34" coordorigin="7019,-12" coordsize="79,34" path="m7055,-6r-4,l7055,-2r1,1l7056,-6r-1,xe" fillcolor="red" stroked="f">
              <v:path arrowok="t"/>
            </v:shape>
            <v:shape id="_x0000_s4845" style="position:absolute;left:7019;top:-12;width:79;height:34" coordorigin="7019,-12" coordsize="79,34" path="m7069,7r5,14l7079,16r1,-1l7093,6r-4,l7095,5r-1,-17l7089,-12r-3,1l7084,6r-4,3l7080,1r-6,-6l7067,-5r2,5l7075,18,7069,7xe" fillcolor="red" stroked="f">
              <v:path arrowok="t"/>
            </v:shape>
            <v:shape id="_x0000_s4844" style="position:absolute;left:7019;top:-12;width:79;height:34" coordorigin="7019,-12" coordsize="79,34" path="m7095,5r-6,1l7094,6r5,-4l7099,-7r-5,-5l7095,5xe" fillcolor="red" stroked="f">
              <v:path arrowok="t"/>
            </v:shape>
            <v:shape id="_x0000_s4843" style="position:absolute;left:7019;top:-12;width:79;height:34" coordorigin="7019,-12" coordsize="79,34" path="m7093,6r-13,9l7079,16,7093,6xe" fillcolor="red" stroked="f">
              <v:path arrowok="t"/>
            </v:shape>
            <v:shape id="_x0000_s4842" style="position:absolute;left:7019;top:-12;width:79;height:34" coordorigin="7019,-12" coordsize="79,34" path="m7063,-5r-1,-1l7056,-6r,5l7055,-2r-4,-4l7041,-6r,15l7041,-6r-5,l7034,-4r-4,4l7030,16r3,6l7034,20,7030,9r4,11l7036,22r5,l7041,16r3,2l7044,22r4,l7044,19r,-22l7044,-4r,1l7048,r,9l7048,r-4,-3l7048,16r3,6l7056,22r-1,-4l7054,15r,-14l7055,r1,17l7056,22r6,l7063,21r6,l7060,21r-4,-4l7057,16r,-16l7060,-5r2,1l7064,-4r2,-1l7067,-5r-4,l7064,-5r-1,xe" fillcolor="red" stroked="f">
              <v:path arrowok="t"/>
            </v:shape>
            <v:shape id="_x0000_s4841" style="position:absolute;left:7019;top:-12;width:79;height:34" coordorigin="7019,-12" coordsize="79,34" path="m7041,-6r,15l7041,-6xe" fillcolor="red" stroked="f">
              <v:path arrowok="t"/>
            </v:shape>
            <v:shape id="_x0000_s4840" style="position:absolute;left:7034;top:8;width:10;height:0" coordorigin="7034,8" coordsize="10,0" path="m7034,8r10,e" filled="f" strokecolor="red" strokeweight=".53208mm">
              <v:path arrowok="t"/>
            </v:shape>
            <v:shape id="_x0000_s4839" style="position:absolute;left:7044;top:8;width:11;height:0" coordorigin="7044,8" coordsize="11,0" path="m7044,8r11,e" filled="f" strokecolor="red" strokeweight=".53208mm">
              <v:path arrowok="t"/>
            </v:shape>
            <w10:wrap anchorx="page"/>
          </v:group>
        </w:pict>
      </w:r>
      <w:r>
        <w:pict>
          <v:group id="_x0000_s4826" style="position:absolute;left:0;text-align:left;margin-left:362.15pt;margin-top:.45pt;width:1.7pt;height:1.7pt;z-index:-2876;mso-position-horizontal-relative:page" coordorigin="7243,9" coordsize="34,34">
            <v:shape id="_x0000_s4837" style="position:absolute;left:7243;top:9;width:34;height:34" coordorigin="7243,9" coordsize="34,34" path="m7267,13r-5,-4l7251,9r-4,12l7246,21r,1l7247,21r3,-3l7263,18r4,-5xe" fillcolor="red" stroked="f">
              <v:path arrowok="t"/>
            </v:shape>
            <v:shape id="_x0000_s4836" style="position:absolute;left:7243;top:9;width:34;height:34" coordorigin="7243,9" coordsize="34,34" path="m7264,21r1,l7263,18r-13,l7247,21r-1,1l7248,21r12,l7260,20r4,1xe" fillcolor="red" stroked="f">
              <v:path arrowok="t"/>
            </v:shape>
            <v:shape id="_x0000_s4835" style="position:absolute;left:7243;top:9;width:34;height:34" coordorigin="7243,9" coordsize="34,34" path="m7246,22r,2l7251,29r6,l7258,26r2,-2l7262,21r2,l7260,20r,1l7248,21r-2,1xe" fillcolor="red" stroked="f">
              <v:path arrowok="t"/>
            </v:shape>
            <v:shape id="_x0000_s4834" style="position:absolute;left:7243;top:9;width:34;height:34" coordorigin="7243,9" coordsize="34,34" path="m7267,24r-5,5l7258,29r,4l7260,37r-2,-2l7260,42r3,l7263,43r3,-3l7265,40r-3,-1l7260,33r-2,-3l7260,33r8,l7267,24xe" fillcolor="red" stroked="f">
              <v:path arrowok="t"/>
            </v:shape>
            <v:shape id="_x0000_s4833" style="position:absolute;left:7243;top:9;width:34;height:34" coordorigin="7243,9" coordsize="34,34" path="m7260,37r-2,-4l7257,42r6,1l7263,42r-3,l7258,35r2,2xe" fillcolor="red" stroked="f">
              <v:path arrowok="t"/>
            </v:shape>
            <v:shape id="_x0000_s4832" style="position:absolute;left:7243;top:9;width:34;height:34" coordorigin="7243,9" coordsize="34,34" path="m7277,30r,-4l7272,21r-3,1l7267,21r,1l7266,21r,l7265,21r2,2l7267,23r2,l7272,39r5,-4l7277,30xe" fillcolor="red" stroked="f">
              <v:path arrowok="t"/>
            </v:shape>
            <v:shape id="_x0000_s4831" style="position:absolute;left:7243;top:9;width:34;height:34" coordorigin="7243,9" coordsize="34,34" path="m7266,21r1,1l7267,21r5,l7266,21r1,l7266,21xe" fillcolor="red" stroked="f">
              <v:path arrowok="t"/>
            </v:shape>
            <v:shape id="_x0000_s4830" style="position:absolute;left:7243;top:9;width:34;height:34" coordorigin="7243,9" coordsize="34,34" path="m7266,39r1,l7269,37r-1,-7l7269,37r-1,-13l7268,37r-2,2xe" fillcolor="red" stroked="f">
              <v:path arrowok="t"/>
            </v:shape>
            <v:shape id="_x0000_s4829" style="position:absolute;left:7243;top:9;width:34;height:34" coordorigin="7243,9" coordsize="34,34" path="m7268,33r-8,l7262,39r4,l7268,37r,-4xe" fillcolor="red" stroked="f">
              <v:path arrowok="t"/>
            </v:shape>
            <v:shape id="_x0000_s4828" style="position:absolute;left:7243;top:9;width:34;height:34" coordorigin="7243,9" coordsize="34,34" path="m7246,13r,8l7243,23r,14l7245,37r,-14l7246,22r,1l7245,30r,3l7250,42r8,-9l7258,29r4,l7267,24r1,9l7268,24r1,13l7269,30r,7l7267,39r-5,l7265,40r1,l7269,39r3,l7269,23r-2,l7267,23r-2,-2l7266,21r,l7267,21r,l7269,22r3,-1l7267,21r-1,l7267,21r,-8l7263,18r2,3l7262,21r-2,3l7258,26r-1,3l7251,29r-5,-5l7246,21r1,l7251,9r-5,4xe" fillcolor="red" stroked="f">
              <v:path arrowok="t"/>
            </v:shape>
            <v:shape id="_x0000_s4827" style="position:absolute;left:7243;top:9;width:34;height:34" coordorigin="7243,9" coordsize="34,34" path="m7246,22r-1,1l7245,24r,-1l7245,37r-2,l7250,43r13,l7257,42r1,-9l7250,42r-5,-9l7245,30r1,-7l7246,22xe" fillcolor="red" stroked="f">
              <v:path arrowok="t"/>
            </v:shape>
            <w10:wrap anchorx="page"/>
          </v:group>
        </w:pict>
      </w:r>
      <w:r>
        <w:pict>
          <v:group id="_x0000_s4818" style="position:absolute;left:0;text-align:left;margin-left:380.45pt;margin-top:2.45pt;width:1.5pt;height:2pt;z-index:-2875;mso-position-horizontal-relative:page" coordorigin="7609,49" coordsize="30,40">
            <v:shape id="_x0000_s4825" style="position:absolute;left:7609;top:49;width:30;height:40" coordorigin="7609,49" coordsize="30,40" path="m7639,64r,-9l7632,49r-16,l7612,64r-2,1l7610,71r1,3l7611,82r-1,l7609,74r,8l7616,89r,-1l7631,88r6,-6l7637,74r2,l7639,71r-2,1l7635,74r-3,3l7616,77r-2,-3l7614,64r-3,3l7611,72r-1,-6l7613,64r3,-4l7632,60r4,4l7639,66r,-2xe" fillcolor="red" stroked="f">
              <v:path arrowok="t"/>
            </v:shape>
            <v:shape id="_x0000_s4824" style="position:absolute;left:7609;top:49;width:30;height:40" coordorigin="7609,49" coordsize="30,40" path="m7610,74r1,l7610,71r,-16l7616,49r-4,15l7610,65r-1,1l7609,74r1,8l7611,82r,-8l7610,74xe" fillcolor="red" stroked="f">
              <v:path arrowok="t"/>
            </v:shape>
            <v:shape id="_x0000_s4823" style="position:absolute;left:7609;top:49;width:30;height:40" coordorigin="7609,49" coordsize="30,40" path="m7632,60r-1,1l7624,61r-8,-1l7613,64r-3,2l7611,72r,-5l7614,64r2,-3l7634,64r-2,-4xe" fillcolor="red" stroked="f">
              <v:path arrowok="t"/>
            </v:shape>
            <v:shape id="_x0000_s4822" style="position:absolute;left:7609;top:49;width:30;height:40" coordorigin="7609,49" coordsize="30,40" path="m7634,64r-18,-3l7614,64r,10l7616,77r16,l7635,74r2,-7l7636,64r-4,-4l7634,64xe" fillcolor="red" stroked="f">
              <v:path arrowok="t"/>
            </v:shape>
            <v:shape id="_x0000_s4821" style="position:absolute;left:7609;top:49;width:30;height:40" coordorigin="7609,49" coordsize="30,40" path="m7624,60r-8,l7624,61r7,l7632,60r-8,xe" fillcolor="red" stroked="f">
              <v:path arrowok="t"/>
            </v:shape>
            <v:shape id="_x0000_s4820" style="position:absolute;left:7609;top:49;width:30;height:40" coordorigin="7609,49" coordsize="30,40" path="m7637,67r-2,7l7637,72r2,-1l7639,66r-3,-2l7637,67xe" fillcolor="red" stroked="f">
              <v:path arrowok="t"/>
            </v:shape>
            <v:shape id="_x0000_s4819" style="position:absolute;left:7609;top:49;width:30;height:40" coordorigin="7609,49" coordsize="30,40" path="m7639,74r-2,l7637,82r-6,6l7616,88r,1l7632,89r7,-7l7639,74xe" fillcolor="red" stroked="f">
              <v:path arrowok="t"/>
            </v:shape>
            <w10:wrap anchorx="page"/>
          </v:group>
        </w:pict>
      </w:r>
      <w:r>
        <w:pict>
          <v:shape id="_x0000_i1031" type="#_x0000_t75" style="width:4.5pt;height:2.25pt">
            <v:imagedata r:id="rId118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8" w:line="260" w:lineRule="exact"/>
        <w:rPr>
          <w:sz w:val="26"/>
          <w:szCs w:val="26"/>
        </w:rPr>
      </w:pPr>
    </w:p>
    <w:p w:rsidR="00951351" w:rsidRDefault="004D34C5">
      <w:pPr>
        <w:ind w:left="1648"/>
      </w:pPr>
      <w:r>
        <w:pict>
          <v:shape id="_x0000_s4816" type="#_x0000_t75" style="position:absolute;left:0;text-align:left;margin-left:313.3pt;margin-top:20.85pt;width:46.1pt;height:35.45pt;z-index:-2874;mso-position-horizontal-relative:page">
            <v:imagedata r:id="rId119" o:title=""/>
            <w10:wrap anchorx="page"/>
          </v:shape>
        </w:pict>
      </w:r>
      <w:r>
        <w:pict>
          <v:shape id="_x0000_s4815" type="#_x0000_t75" style="position:absolute;left:0;text-align:left;margin-left:370.3pt;margin-top:6.25pt;width:136.35pt;height:28.1pt;z-index:-2873;mso-position-horizontal-relative:page">
            <v:imagedata r:id="rId120" o:title=""/>
            <w10:wrap anchorx="page"/>
          </v:shape>
        </w:pict>
      </w:r>
      <w:r>
        <w:pict>
          <v:shape id="_x0000_i1032" type="#_x0000_t75" style="width:118.5pt;height:28.5pt">
            <v:imagedata r:id="rId121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4" w:line="280" w:lineRule="exact"/>
        <w:rPr>
          <w:sz w:val="28"/>
          <w:szCs w:val="28"/>
        </w:rPr>
      </w:pPr>
    </w:p>
    <w:p w:rsidR="00951351" w:rsidRDefault="00951351">
      <w:pPr>
        <w:spacing w:before="25"/>
        <w:ind w:right="66"/>
        <w:jc w:val="right"/>
        <w:rPr>
          <w:rFonts w:ascii="Calibri" w:eastAsia="Calibri" w:hAnsi="Calibri" w:cs="Calibri"/>
          <w:sz w:val="18"/>
          <w:szCs w:val="18"/>
        </w:rPr>
        <w:sectPr w:rsidR="00951351">
          <w:footerReference w:type="default" r:id="rId122"/>
          <w:pgSz w:w="14400" w:h="8120" w:orient="landscape"/>
          <w:pgMar w:top="180" w:right="0" w:bottom="0" w:left="2060" w:header="0" w:footer="0" w:gutter="0"/>
          <w:cols w:space="720"/>
        </w:sectPr>
      </w:pPr>
    </w:p>
    <w:p w:rsidR="00951351" w:rsidRDefault="004D34C5">
      <w:pPr>
        <w:spacing w:line="980" w:lineRule="exact"/>
        <w:ind w:left="58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-15"/>
          <w:position w:val="4"/>
          <w:sz w:val="88"/>
          <w:szCs w:val="88"/>
        </w:rPr>
        <w:lastRenderedPageBreak/>
        <w:t>F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>e</w:t>
      </w:r>
      <w:r>
        <w:rPr>
          <w:rFonts w:ascii="Calibri" w:eastAsia="Calibri" w:hAnsi="Calibri" w:cs="Calibri"/>
          <w:position w:val="4"/>
          <w:sz w:val="88"/>
          <w:szCs w:val="88"/>
        </w:rPr>
        <w:t>w</w:t>
      </w:r>
      <w:r>
        <w:rPr>
          <w:rFonts w:ascii="Calibri" w:eastAsia="Calibri" w:hAnsi="Calibri" w:cs="Calibri"/>
          <w:spacing w:val="-12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Hi</w:t>
      </w:r>
      <w:r>
        <w:rPr>
          <w:rFonts w:ascii="Calibri" w:eastAsia="Calibri" w:hAnsi="Calibri" w:cs="Calibri"/>
          <w:spacing w:val="-8"/>
          <w:position w:val="4"/>
          <w:sz w:val="88"/>
          <w:szCs w:val="88"/>
        </w:rPr>
        <w:t>s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2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ic</w:t>
      </w:r>
      <w:r>
        <w:rPr>
          <w:rFonts w:ascii="Calibri" w:eastAsia="Calibri" w:hAnsi="Calibri" w:cs="Calibri"/>
          <w:spacing w:val="-14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E</w:t>
      </w:r>
      <w:r>
        <w:rPr>
          <w:rFonts w:ascii="Calibri" w:eastAsia="Calibri" w:hAnsi="Calibri" w:cs="Calibri"/>
          <w:spacing w:val="-18"/>
          <w:position w:val="4"/>
          <w:sz w:val="88"/>
          <w:szCs w:val="88"/>
        </w:rPr>
        <w:t>x</w:t>
      </w:r>
      <w:r>
        <w:rPr>
          <w:rFonts w:ascii="Calibri" w:eastAsia="Calibri" w:hAnsi="Calibri" w:cs="Calibri"/>
          <w:position w:val="4"/>
          <w:sz w:val="88"/>
          <w:szCs w:val="88"/>
        </w:rPr>
        <w:t xml:space="preserve">amples  </w:t>
      </w:r>
      <w:r>
        <w:rPr>
          <w:rFonts w:ascii="Calibri" w:eastAsia="Calibri" w:hAnsi="Calibri" w:cs="Calibri"/>
          <w:spacing w:val="182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2"/>
          <w:position w:val="4"/>
          <w:sz w:val="48"/>
          <w:szCs w:val="48"/>
        </w:rPr>
        <w:t>(</w:t>
      </w:r>
      <w:r>
        <w:rPr>
          <w:rFonts w:ascii="Calibri" w:eastAsia="Calibri" w:hAnsi="Calibri" w:cs="Calibri"/>
          <w:position w:val="4"/>
          <w:sz w:val="48"/>
          <w:szCs w:val="48"/>
        </w:rPr>
        <w:t>all</w:t>
      </w:r>
      <w:r>
        <w:rPr>
          <w:rFonts w:ascii="Calibri" w:eastAsia="Calibri" w:hAnsi="Calibri" w:cs="Calibri"/>
          <w:spacing w:val="-2"/>
          <w:position w:val="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4"/>
          <w:sz w:val="48"/>
          <w:szCs w:val="48"/>
        </w:rPr>
        <w:t>b</w:t>
      </w:r>
      <w:r>
        <w:rPr>
          <w:rFonts w:ascii="Calibri" w:eastAsia="Calibri" w:hAnsi="Calibri" w:cs="Calibri"/>
          <w:position w:val="4"/>
          <w:sz w:val="48"/>
          <w:szCs w:val="48"/>
        </w:rPr>
        <w:t>a</w:t>
      </w:r>
      <w:r>
        <w:rPr>
          <w:rFonts w:ascii="Calibri" w:eastAsia="Calibri" w:hAnsi="Calibri" w:cs="Calibri"/>
          <w:spacing w:val="2"/>
          <w:position w:val="4"/>
          <w:sz w:val="48"/>
          <w:szCs w:val="48"/>
        </w:rPr>
        <w:t>d</w:t>
      </w:r>
      <w:r>
        <w:rPr>
          <w:rFonts w:ascii="Calibri" w:eastAsia="Calibri" w:hAnsi="Calibri" w:cs="Calibri"/>
          <w:position w:val="4"/>
          <w:sz w:val="48"/>
          <w:szCs w:val="48"/>
        </w:rPr>
        <w:t>ly</w:t>
      </w:r>
      <w:r>
        <w:rPr>
          <w:rFonts w:ascii="Calibri" w:eastAsia="Calibri" w:hAnsi="Calibri" w:cs="Calibri"/>
          <w:spacing w:val="-4"/>
          <w:position w:val="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4"/>
          <w:sz w:val="48"/>
          <w:szCs w:val="48"/>
        </w:rPr>
        <w:t>b</w:t>
      </w:r>
      <w:r>
        <w:rPr>
          <w:rFonts w:ascii="Calibri" w:eastAsia="Calibri" w:hAnsi="Calibri" w:cs="Calibri"/>
          <w:spacing w:val="-9"/>
          <w:position w:val="4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position w:val="4"/>
          <w:sz w:val="48"/>
          <w:szCs w:val="48"/>
        </w:rPr>
        <w:t>o</w:t>
      </w:r>
      <w:r>
        <w:rPr>
          <w:rFonts w:ascii="Calibri" w:eastAsia="Calibri" w:hAnsi="Calibri" w:cs="Calibri"/>
          <w:spacing w:val="-17"/>
          <w:position w:val="4"/>
          <w:sz w:val="48"/>
          <w:szCs w:val="48"/>
        </w:rPr>
        <w:t>k</w:t>
      </w:r>
      <w:r>
        <w:rPr>
          <w:rFonts w:ascii="Calibri" w:eastAsia="Calibri" w:hAnsi="Calibri" w:cs="Calibri"/>
          <w:position w:val="4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position w:val="4"/>
          <w:sz w:val="48"/>
          <w:szCs w:val="48"/>
        </w:rPr>
        <w:t>n</w:t>
      </w:r>
      <w:r>
        <w:rPr>
          <w:rFonts w:ascii="Calibri" w:eastAsia="Calibri" w:hAnsi="Calibri" w:cs="Calibri"/>
          <w:position w:val="4"/>
          <w:sz w:val="48"/>
          <w:szCs w:val="48"/>
        </w:rPr>
        <w:t>)</w:t>
      </w:r>
    </w:p>
    <w:p w:rsidR="00951351" w:rsidRDefault="00951351">
      <w:pPr>
        <w:spacing w:before="8" w:line="120" w:lineRule="exact"/>
        <w:rPr>
          <w:sz w:val="13"/>
          <w:szCs w:val="13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spacing w:line="560" w:lineRule="exact"/>
        <w:ind w:left="304"/>
        <w:rPr>
          <w:rFonts w:ascii="Calibri" w:eastAsia="Calibri" w:hAnsi="Calibri" w:cs="Calibri"/>
          <w:sz w:val="48"/>
          <w:szCs w:val="48"/>
        </w:rPr>
      </w:pPr>
      <w:r>
        <w:pict>
          <v:shape id="_x0000_s4813" type="#_x0000_t75" style="position:absolute;left:0;text-align:left;margin-left:33.95pt;margin-top:140.9pt;width:16pt;height:16.1pt;z-index:-2871;mso-position-horizontal-relative:page">
            <v:imagedata r:id="rId123" o:title=""/>
            <w10:wrap anchorx="page"/>
          </v:shape>
        </w:pict>
      </w:r>
      <w:r>
        <w:pict>
          <v:shape id="_x0000_s4812" type="#_x0000_t75" style="position:absolute;left:0;text-align:left;margin-left:55.2pt;margin-top:143pt;width:23.45pt;height:8.15pt;z-index:-2870;mso-position-horizontal-relative:page">
            <v:imagedata r:id="rId124" o:title=""/>
            <w10:wrap anchorx="page"/>
          </v:shape>
        </w:pict>
      </w:r>
      <w:r>
        <w:pict>
          <v:shape id="_x0000_s4811" type="#_x0000_t75" style="position:absolute;left:0;text-align:left;margin-left:85.55pt;margin-top:129.5pt;width:42.35pt;height:27.7pt;z-index:-2869;mso-position-horizontal-relative:page">
            <v:imagedata r:id="rId125" o:title=""/>
            <w10:wrap anchorx="page"/>
          </v:shape>
        </w:pict>
      </w:r>
      <w:r>
        <w:pict>
          <v:shape id="_x0000_s4810" type="#_x0000_t75" style="position:absolute;left:0;text-align:left;margin-left:131.95pt;margin-top:131.2pt;width:54.35pt;height:19.15pt;z-index:-2868;mso-position-horizontal-relative:page">
            <v:imagedata r:id="rId126" o:title=""/>
            <w10:wrap anchorx="page"/>
          </v:shape>
        </w:pict>
      </w:r>
      <w:r>
        <w:pict>
          <v:shape id="_x0000_s4809" type="#_x0000_t75" style="position:absolute;left:0;text-align:left;margin-left:191pt;margin-top:123pt;width:16.35pt;height:29.5pt;z-index:-2867;mso-position-horizontal-relative:page">
            <v:imagedata r:id="rId127" o:title=""/>
            <w10:wrap anchorx="page"/>
          </v:shape>
        </w:pict>
      </w:r>
      <w:r>
        <w:pict>
          <v:shape id="_x0000_s4808" type="#_x0000_t75" style="position:absolute;left:0;text-align:left;margin-left:215.45pt;margin-top:138.05pt;width:13.75pt;height:7.35pt;z-index:-2866;mso-position-horizontal-relative:page">
            <v:imagedata r:id="rId128" o:title=""/>
            <w10:wrap anchorx="page"/>
          </v:shape>
        </w:pict>
      </w:r>
      <w:r>
        <w:pict>
          <v:group id="_x0000_s4805" style="position:absolute;left:0;text-align:left;margin-left:236.15pt;margin-top:128.1pt;width:60.95pt;height:17.85pt;z-index:-2865;mso-position-horizontal-relative:page" coordorigin="4723,2562" coordsize="1219,357">
            <v:shape id="_x0000_s4807" type="#_x0000_t75" style="position:absolute;left:4723;top:2562;width:120;height:101">
              <v:imagedata r:id="rId129" o:title=""/>
            </v:shape>
            <v:shape id="_x0000_s4806" type="#_x0000_t75" style="position:absolute;left:4837;top:2675;width:1105;height:244">
              <v:imagedata r:id="rId130" o:title=""/>
            </v:shape>
            <w10:wrap anchorx="page"/>
          </v:group>
        </w:pict>
      </w:r>
      <w:r>
        <w:pict>
          <v:shape id="_x0000_s4804" type="#_x0000_t75" style="position:absolute;left:0;text-align:left;margin-left:302.85pt;margin-top:128.45pt;width:5.5pt;height:6.85pt;z-index:-2864;mso-position-horizontal-relative:page">
            <v:imagedata r:id="rId131" o:title=""/>
            <w10:wrap anchorx="page"/>
          </v:shape>
        </w:pict>
      </w:r>
      <w:r>
        <w:pict>
          <v:shape id="_x0000_s4803" type="#_x0000_t75" style="position:absolute;left:0;text-align:left;margin-left:84.65pt;margin-top:264.65pt;width:28.8pt;height:23.4pt;z-index:-2863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4802" type="#_x0000_t75" style="position:absolute;left:0;text-align:left;margin-left:119.85pt;margin-top:267.85pt;width:15.55pt;height:20.8pt;z-index:-2862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4801" type="#_x0000_t75" style="position:absolute;left:0;text-align:left;margin-left:148.85pt;margin-top:265.1pt;width:19.4pt;height:21.8pt;z-index:-2861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4800" type="#_x0000_t75" style="position:absolute;left:0;text-align:left;margin-left:191.55pt;margin-top:186.2pt;width:13.1pt;height:6.2pt;z-index:-2860;mso-position-horizontal-relative:page">
            <v:imagedata r:id="rId135" o:title=""/>
            <w10:wrap anchorx="page"/>
          </v:shape>
        </w:pict>
      </w:r>
      <w:r>
        <w:pict>
          <v:shape id="_x0000_s4799" type="#_x0000_t75" style="position:absolute;left:0;text-align:left;margin-left:217.15pt;margin-top:176.1pt;width:20.1pt;height:19.15pt;z-index:-2859;mso-position-horizontal-relative:page">
            <v:imagedata r:id="rId136" o:title=""/>
            <w10:wrap anchorx="page"/>
          </v:shape>
        </w:pict>
      </w:r>
      <w:r>
        <w:pict>
          <v:shape id="_x0000_s4798" type="#_x0000_t75" style="position:absolute;left:0;text-align:left;margin-left:241.9pt;margin-top:181.4pt;width:39.95pt;height:12.85pt;z-index:-2858;mso-position-horizontal-relative:page">
            <v:imagedata r:id="rId137" o:title=""/>
            <w10:wrap anchorx="page"/>
          </v:shape>
        </w:pict>
      </w:r>
      <w:r>
        <w:pict>
          <v:shape id="_x0000_s4797" type="#_x0000_t75" style="position:absolute;left:0;text-align:left;margin-left:291.15pt;margin-top:173.25pt;width:7.35pt;height:7.5pt;z-index:-2857;mso-position-horizontal-relative:page">
            <v:imagedata r:id="rId138" o:title=""/>
            <w10:wrap anchorx="page"/>
          </v:shape>
        </w:pict>
      </w:r>
      <w:r>
        <w:rPr>
          <w:rFonts w:ascii="Calibri" w:eastAsia="Calibri" w:hAnsi="Calibri" w:cs="Calibri"/>
          <w:sz w:val="48"/>
          <w:szCs w:val="48"/>
        </w:rPr>
        <w:t xml:space="preserve">1. </w:t>
      </w:r>
      <w:r>
        <w:rPr>
          <w:rFonts w:ascii="Calibri" w:eastAsia="Calibri" w:hAnsi="Calibri" w:cs="Calibri"/>
          <w:spacing w:val="9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sz w:val="48"/>
          <w:szCs w:val="48"/>
        </w:rPr>
        <w:t>ub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tut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3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ph</w:t>
      </w:r>
      <w:r>
        <w:rPr>
          <w:rFonts w:ascii="Calibri" w:eastAsia="Calibri" w:hAnsi="Calibri" w:cs="Calibri"/>
          <w:sz w:val="48"/>
          <w:szCs w:val="48"/>
        </w:rPr>
        <w:t>er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2" w:line="220" w:lineRule="exact"/>
        <w:rPr>
          <w:sz w:val="22"/>
          <w:szCs w:val="22"/>
        </w:rPr>
        <w:sectPr w:rsidR="00951351">
          <w:footerReference w:type="default" r:id="rId139"/>
          <w:pgSz w:w="14400" w:h="8120" w:orient="landscape"/>
          <w:pgMar w:top="180" w:right="0" w:bottom="0" w:left="560" w:header="0" w:footer="0" w:gutter="0"/>
          <w:cols w:space="720"/>
        </w:sectPr>
      </w:pPr>
    </w:p>
    <w:p w:rsidR="00951351" w:rsidRDefault="004D34C5">
      <w:pPr>
        <w:spacing w:line="620" w:lineRule="exact"/>
        <w:jc w:val="right"/>
        <w:rPr>
          <w:rFonts w:ascii="Calibri" w:eastAsia="Calibri" w:hAnsi="Calibri" w:cs="Calibri"/>
          <w:sz w:val="56"/>
          <w:szCs w:val="56"/>
        </w:rPr>
      </w:pPr>
      <w:proofErr w:type="gramStart"/>
      <w:r>
        <w:rPr>
          <w:rFonts w:ascii="Calibri" w:eastAsia="Calibri" w:hAnsi="Calibri" w:cs="Calibri"/>
          <w:position w:val="2"/>
          <w:sz w:val="56"/>
          <w:szCs w:val="56"/>
        </w:rPr>
        <w:lastRenderedPageBreak/>
        <w:t>k</w:t>
      </w:r>
      <w:proofErr w:type="gramEnd"/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56"/>
          <w:szCs w:val="56"/>
        </w:rPr>
        <w:t>:</w:t>
      </w:r>
      <w:r>
        <w:rPr>
          <w:rFonts w:ascii="Calibri" w:eastAsia="Calibri" w:hAnsi="Calibri" w:cs="Calibri"/>
          <w:position w:val="2"/>
          <w:sz w:val="56"/>
          <w:szCs w:val="56"/>
        </w:rPr>
        <w:t>=</w:t>
      </w:r>
    </w:p>
    <w:p w:rsidR="00951351" w:rsidRDefault="004D34C5">
      <w:pPr>
        <w:spacing w:line="120" w:lineRule="exact"/>
        <w:rPr>
          <w:sz w:val="13"/>
          <w:szCs w:val="13"/>
        </w:rPr>
      </w:pPr>
      <w:r>
        <w:br w:type="column"/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rPr>
          <w:rFonts w:ascii="Calibri" w:eastAsia="Calibri" w:hAnsi="Calibri" w:cs="Calibri"/>
          <w:sz w:val="18"/>
          <w:szCs w:val="18"/>
        </w:rPr>
        <w:sectPr w:rsidR="00951351">
          <w:type w:val="continuous"/>
          <w:pgSz w:w="14400" w:h="8120" w:orient="landscape"/>
          <w:pgMar w:top="260" w:right="0" w:bottom="280" w:left="560" w:header="720" w:footer="720" w:gutter="0"/>
          <w:cols w:num="2" w:space="720" w:equalWidth="0">
            <w:col w:w="9571" w:space="3398"/>
            <w:col w:w="871"/>
          </w:cols>
        </w:sectPr>
      </w:pPr>
      <w:r>
        <w:pict>
          <v:group id="_x0000_s4762" style="position:absolute;margin-left:523.9pt;margin-top:-270.45pt;width:140.15pt;height:211.9pt;z-index:-2872;mso-position-horizontal-relative:page" coordorigin="10478,-5409" coordsize="2803,4238">
            <v:shape id="_x0000_s4796" type="#_x0000_t75" style="position:absolute;left:10478;top:-5409;width:2803;height:4238">
              <v:imagedata r:id="rId140" o:title=""/>
            </v:shape>
            <v:shape id="_x0000_s4795" style="position:absolute;left:10560;top:-5367;width:2640;height:4080" coordorigin="10560,-5367" coordsize="2640,4080" path="m10560,-1287r2640,l13200,-5367r-2640,l10560,-1287xe" fillcolor="#cfc" stroked="f">
              <v:path arrowok="t"/>
            </v:shape>
            <v:shape id="_x0000_s4794" style="position:absolute;left:10560;top:-5367;width:2640;height:4080" coordorigin="10560,-5367" coordsize="2640,4080" path="m10560,-1287r2640,l13200,-5367r-2640,l10560,-1287xe" filled="f" strokecolor="#497dba">
              <v:path arrowok="t"/>
            </v:shape>
            <v:shape id="_x0000_s4793" type="#_x0000_t75" style="position:absolute;left:10837;top:-5089;width:244;height:281">
              <v:imagedata r:id="rId141" o:title=""/>
            </v:shape>
            <v:shape id="_x0000_s4792" type="#_x0000_t75" style="position:absolute;left:11309;top:-5042;width:637;height:227">
              <v:imagedata r:id="rId142" o:title=""/>
            </v:shape>
            <v:shape id="_x0000_s4791" type="#_x0000_t75" style="position:absolute;left:12128;top:-5028;width:248;height:191">
              <v:imagedata r:id="rId143" o:title=""/>
            </v:shape>
            <v:shape id="_x0000_s4790" type="#_x0000_t75" style="position:absolute;left:10870;top:-4586;width:218;height:361">
              <v:imagedata r:id="rId144" o:title=""/>
            </v:shape>
            <v:shape id="_x0000_s4789" type="#_x0000_t75" style="position:absolute;left:11320;top:-4462;width:626;height:195">
              <v:imagedata r:id="rId145" o:title=""/>
            </v:shape>
            <v:shape id="_x0000_s4788" type="#_x0000_t75" style="position:absolute;left:12080;top:-4492;width:330;height:213">
              <v:imagedata r:id="rId146" o:title=""/>
            </v:shape>
            <v:shape id="_x0000_s4787" type="#_x0000_t75" style="position:absolute;left:10810;top:-3896;width:248;height:226">
              <v:imagedata r:id="rId147" o:title=""/>
            </v:shape>
            <v:shape id="_x0000_s4786" type="#_x0000_t75" style="position:absolute;left:11395;top:-3935;width:898;height:259">
              <v:imagedata r:id="rId148" o:title=""/>
            </v:shape>
            <v:shape id="_x0000_s4785" style="position:absolute;left:11449;top:-3346;width:42;height:51" coordorigin="11449,-3346" coordsize="42,51" path="m11475,-3346r-9,l11463,-3341r-4,4l11457,-3335r-2,l11449,-3328r3,-3l11452,-3320r-2,3l11450,-3309r-1,l11449,-3301r7,6l11450,-3301r6,6l11456,-3305r7,l11463,-3316r4,7l11467,-3316r1,l11475,-3310r2,-2l11475,-3316r1,-4l11475,-3321r-7,l11474,-3322r6,-5l11472,-3335r8,7l11486,-3321r5,-2l11491,-3340r-8,-6l11475,-3346r-5,11l11472,-3323r-5,l11467,-3317r-1,1l11466,-3318r-1,1l11462,-3320r-10,11l11455,-3305r-4,-4l11450,-3310r1,1l11452,-3309r,-11l11456,-3323r3,l11459,-3335r11,l11475,-3346xe" fillcolor="red" stroked="f">
              <v:path arrowok="t"/>
            </v:shape>
            <v:shape id="_x0000_s4784" style="position:absolute;left:11449;top:-3346;width:42;height:51" coordorigin="11449,-3346" coordsize="42,51" path="m11450,-3317r2,-3l11452,-3331r-3,3l11449,-3309r1,l11450,-3317xe" fillcolor="red" stroked="f">
              <v:path arrowok="t"/>
            </v:shape>
            <v:shape id="_x0000_s4783" style="position:absolute;left:11449;top:-3346;width:42;height:51" coordorigin="11449,-3346" coordsize="42,51" path="m11466,-3316r1,-1l11467,-3323r5,l11470,-3335r-11,l11459,-3323r-3,l11452,-3320r,11l11462,-3320r-2,-3l11459,-3332r1,9l11463,-3323r1,3l11466,-3318r,2xe" fillcolor="red" stroked="f">
              <v:path arrowok="t"/>
            </v:shape>
            <v:shape id="_x0000_s4782" style="position:absolute;left:11449;top:-3346;width:42;height:51" coordorigin="11449,-3346" coordsize="42,51" path="m11491,-3323r-5,2l11483,-3318r-2,2l11480,-3316r,1l11479,-3314r,-2l11480,-3320r-3,-1l11475,-3321r-1,-1l11468,-3321r7,l11476,-3320r1,l11478,-3317r,3l11477,-3312r-1,3l11472,-3305r-4,7l11467,-3299r-4,-6l11456,-3305r,10l11463,-3295r,-8l11467,-3296r5,-2l11477,-3309r,-1l11478,-3310r,-1l11479,-3311r1,-1l11480,-3311r1,13l11483,-3316r2,-1l11491,-3323xe" fillcolor="red" stroked="f">
              <v:path arrowok="t"/>
            </v:shape>
            <v:shape id="_x0000_s4781" style="position:absolute;left:11449;top:-3346;width:42;height:51" coordorigin="11449,-3346" coordsize="42,51" path="m11464,-3320r-1,-3l11460,-3323r2,3l11465,-3317r1,-1l11464,-3320xe" fillcolor="red" stroked="f">
              <v:path arrowok="t"/>
            </v:shape>
            <v:shape id="_x0000_s4780" style="position:absolute;left:11449;top:-3346;width:42;height:51" coordorigin="11449,-3346" coordsize="42,51" path="m11467,-3305r-4,l11467,-3299r1,1l11472,-3305r4,-4l11477,-3312r-2,2l11468,-3316r-1,l11467,-3309r-4,-1l11467,-3309r-4,-7l11463,-3305r4,xe" fillcolor="red" stroked="f">
              <v:path arrowok="t"/>
            </v:shape>
            <v:shape id="_x0000_s4779" style="position:absolute;left:11449;top:-3346;width:42;height:51" coordorigin="11449,-3346" coordsize="42,51" path="m11467,-3320r,3l11467,-3323r,3xe" fillcolor="red" stroked="f">
              <v:path arrowok="t"/>
            </v:shape>
            <v:shape id="_x0000_s4778" style="position:absolute;left:11449;top:-3346;width:42;height:51" coordorigin="11449,-3346" coordsize="42,51" path="m11480,-3312r-1,1l11478,-3311r,2l11477,-3309r-5,11l11467,-3296r-4,-7l11463,-3295r9,l11475,-3298r6,l11477,-3300r-2,1l11477,-3299r-2,l11475,-3298r,-1l11477,-3300r1,-1l11481,-3298r-1,-13l11480,-3312xe" fillcolor="red" stroked="f">
              <v:path arrowok="t"/>
            </v:shape>
            <v:shape id="_x0000_s4777" style="position:absolute;left:11449;top:-3346;width:42;height:51" coordorigin="11449,-3346" coordsize="42,51" path="m11477,-3316r-2,l11477,-3312r1,-2l11478,-3316r-1,-2l11476,-3320r-1,4l11477,-3316xe" fillcolor="red" stroked="f">
              <v:path arrowok="t"/>
            </v:shape>
            <v:shape id="_x0000_s4776" style="position:absolute;left:11449;top:-3346;width:42;height:51" coordorigin="11449,-3346" coordsize="42,51" path="m11477,-3318r1,2l11478,-3317r-1,-3l11476,-3320r1,2xe" fillcolor="red" stroked="f">
              <v:path arrowok="t"/>
            </v:shape>
            <v:shape id="_x0000_s4775" style="position:absolute;left:11449;top:-3346;width:42;height:51" coordorigin="11449,-3346" coordsize="42,51" path="m11479,-3314r1,-1l11480,-3316r1,l11481,-3321r5,l11480,-3328r-8,-7l11480,-3327r,7l11479,-3316r,2xe" fillcolor="red" stroked="f">
              <v:path arrowok="t"/>
            </v:shape>
            <v:shape id="_x0000_s4774" style="position:absolute;left:11449;top:-3346;width:42;height:51" coordorigin="11449,-3346" coordsize="42,51" path="m11477,-3321r3,1l11480,-3327r-6,5l11475,-3321r2,xe" fillcolor="red" stroked="f">
              <v:path arrowok="t"/>
            </v:shape>
            <v:shape id="_x0000_s4773" style="position:absolute;left:11449;top:-3346;width:42;height:51" coordorigin="11449,-3346" coordsize="42,51" path="m11478,-3311r,1l11478,-3310r-1,l11477,-3309r,l11478,-3309r,-2xe" fillcolor="red" stroked="f">
              <v:path arrowok="t"/>
            </v:shape>
            <v:shape id="_x0000_s4772" style="position:absolute;left:11449;top:-3346;width:42;height:51" coordorigin="11449,-3346" coordsize="42,51" path="m11477,-3309r,l11478,-3309r-1,xe" fillcolor="red" stroked="f">
              <v:path arrowok="t"/>
            </v:shape>
            <v:shape id="_x0000_s4771" style="position:absolute;left:11449;top:-3346;width:42;height:51" coordorigin="11449,-3346" coordsize="42,51" path="m11459,-3340r,3l11463,-3341r3,-5l11459,-3340xe" fillcolor="red" stroked="f">
              <v:path arrowok="t"/>
            </v:shape>
            <v:shape id="_x0000_s4770" style="position:absolute;left:11449;top:-3346;width:42;height:51" coordorigin="11449,-3346" coordsize="42,51" path="m11481,-3321r,5l11483,-3318r3,-3l11481,-3321xe" fillcolor="red" stroked="f">
              <v:path arrowok="t"/>
            </v:shape>
            <v:shape id="_x0000_s4769" style="position:absolute;left:11449;top:-3346;width:42;height:51" coordorigin="11449,-3346" coordsize="42,51" path="m11486,-3303r,-13l11485,-3317r-2,1l11481,-3298r5,-5xe" fillcolor="red" stroked="f">
              <v:path arrowok="t"/>
            </v:shape>
            <v:shape id="_x0000_s4768" style="position:absolute;left:11449;top:-3346;width:42;height:51" coordorigin="11449,-3346" coordsize="42,51" path="m11455,-3305r-3,-4l11451,-3309r4,4xe" fillcolor="red" stroked="f">
              <v:path arrowok="t"/>
            </v:shape>
            <v:shape id="_x0000_s4767" style="position:absolute;left:11449;top:-3346;width:42;height:51" coordorigin="11449,-3346" coordsize="42,51" path="m11477,-3300r4,2l11478,-3301r-1,1xe" fillcolor="red" stroked="f">
              <v:path arrowok="t"/>
            </v:shape>
            <v:shape id="_x0000_s4766" type="#_x0000_t75" style="position:absolute;left:11454;top:-3164;width:62;height:102">
              <v:imagedata r:id="rId149" o:title=""/>
            </v:shape>
            <v:shape id="_x0000_s4765" type="#_x0000_t75" style="position:absolute;left:11469;top:-2923;width:82;height:192">
              <v:imagedata r:id="rId150" o:title=""/>
            </v:shape>
            <v:shape id="_x0000_s4764" type="#_x0000_t75" style="position:absolute;left:10901;top:-2021;width:271;height:357">
              <v:imagedata r:id="rId151" o:title=""/>
            </v:shape>
            <v:shape id="_x0000_s4763" type="#_x0000_t75" style="position:absolute;left:11384;top:-1959;width:941;height:260">
              <v:imagedata r:id="rId152" o:title=""/>
            </v:shape>
            <w10:wrap anchorx="page"/>
          </v:group>
        </w:pict>
      </w:r>
    </w:p>
    <w:p w:rsidR="00951351" w:rsidRDefault="004D34C5">
      <w:pPr>
        <w:spacing w:line="980" w:lineRule="exact"/>
        <w:ind w:left="1360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position w:val="2"/>
          <w:sz w:val="88"/>
          <w:szCs w:val="88"/>
        </w:rPr>
        <w:lastRenderedPageBreak/>
        <w:t>C</w:t>
      </w:r>
      <w:r>
        <w:rPr>
          <w:rFonts w:ascii="Calibri" w:eastAsia="Calibri" w:hAnsi="Calibri" w:cs="Calibri"/>
          <w:spacing w:val="2"/>
          <w:position w:val="2"/>
          <w:sz w:val="88"/>
          <w:szCs w:val="88"/>
        </w:rPr>
        <w:t>a</w:t>
      </w:r>
      <w:r>
        <w:rPr>
          <w:rFonts w:ascii="Calibri" w:eastAsia="Calibri" w:hAnsi="Calibri" w:cs="Calibri"/>
          <w:position w:val="2"/>
          <w:sz w:val="88"/>
          <w:szCs w:val="88"/>
        </w:rPr>
        <w:t>esar</w:t>
      </w:r>
      <w:r>
        <w:rPr>
          <w:rFonts w:ascii="Calibri" w:eastAsia="Calibri" w:hAnsi="Calibri" w:cs="Calibri"/>
          <w:spacing w:val="-22"/>
          <w:position w:val="2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2"/>
          <w:sz w:val="88"/>
          <w:szCs w:val="88"/>
        </w:rPr>
        <w:t xml:space="preserve">Cipher  </w:t>
      </w:r>
      <w:r>
        <w:rPr>
          <w:rFonts w:ascii="Calibri" w:eastAsia="Calibri" w:hAnsi="Calibri" w:cs="Calibri"/>
          <w:spacing w:val="183"/>
          <w:position w:val="2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(n</w:t>
      </w:r>
      <w:r>
        <w:rPr>
          <w:rFonts w:ascii="Calibri" w:eastAsia="Calibri" w:hAnsi="Calibri" w:cs="Calibri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spacing w:val="4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1"/>
          <w:position w:val="2"/>
          <w:sz w:val="56"/>
          <w:szCs w:val="56"/>
        </w:rPr>
        <w:t>k</w:t>
      </w:r>
      <w:r>
        <w:rPr>
          <w:rFonts w:ascii="Calibri" w:eastAsia="Calibri" w:hAnsi="Calibri" w:cs="Calibri"/>
          <w:spacing w:val="-6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position w:val="2"/>
          <w:sz w:val="56"/>
          <w:szCs w:val="56"/>
        </w:rPr>
        <w:t>y)</w:t>
      </w:r>
    </w:p>
    <w:p w:rsidR="00951351" w:rsidRDefault="00951351">
      <w:pPr>
        <w:spacing w:before="4" w:line="100" w:lineRule="exact"/>
        <w:rPr>
          <w:sz w:val="10"/>
          <w:szCs w:val="10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2651"/>
      </w:pPr>
      <w:r>
        <w:pict>
          <v:group id="_x0000_s4759" style="position:absolute;left:0;text-align:left;margin-left:163.1pt;margin-top:-5.75pt;width:53.95pt;height:29.6pt;z-index:-2856;mso-position-horizontal-relative:page" coordorigin="3262,-115" coordsize="1079,592">
            <v:shape id="_x0000_s4761" type="#_x0000_t75" style="position:absolute;left:3262;top:-115;width:534;height:592">
              <v:imagedata r:id="rId153" o:title=""/>
            </v:shape>
            <v:shape id="_x0000_s4760" type="#_x0000_t75" style="position:absolute;left:3809;top:-49;width:531;height:467">
              <v:imagedata r:id="rId154" o:title=""/>
            </v:shape>
            <w10:wrap anchorx="page"/>
          </v:group>
        </w:pict>
      </w:r>
      <w:r>
        <w:pict>
          <v:shape id="_x0000_s4758" type="#_x0000_t75" style="position:absolute;left:0;text-align:left;margin-left:287.95pt;margin-top:5.15pt;width:14.3pt;height:18.1pt;z-index:-2855;mso-position-horizontal-relative:page">
            <v:imagedata r:id="rId155" o:title=""/>
            <w10:wrap anchorx="page"/>
          </v:shape>
        </w:pict>
      </w:r>
      <w:r>
        <w:pict>
          <v:shape id="_x0000_s4757" type="#_x0000_t75" style="position:absolute;left:0;text-align:left;margin-left:316.15pt;margin-top:9.1pt;width:4.2pt;height:8.5pt;z-index:-2854;mso-position-horizontal-relative:page">
            <v:imagedata r:id="rId156" o:title=""/>
            <w10:wrap anchorx="page"/>
          </v:shape>
        </w:pict>
      </w:r>
      <w:r>
        <w:pict>
          <v:group id="_x0000_s1322" style="position:absolute;left:0;text-align:left;margin-left:370.2pt;margin-top:-16.6pt;width:172.4pt;height:217.2pt;z-index:-2853;mso-position-horizontal-relative:page" coordorigin="7404,-332" coordsize="3448,4344">
            <v:shape id="_x0000_s4756" style="position:absolute;left:7414;top:-323;width:3428;height:4324" coordorigin="7414,-323" coordsize="3428,4324" path="m7764,-62r-3,-3l7759,-62r10,5l7769,-62r-1,-3l7761,-65r3,3xe" fillcolor="red" stroked="f">
              <v:path arrowok="t"/>
            </v:shape>
            <v:shape id="_x0000_s4755" style="position:absolute;left:7414;top:-323;width:3428;height:4324" coordorigin="7414,-323" coordsize="3428,4324" path="m7758,-21r,3l7768,-18r,-3l7758,-21xe" fillcolor="red" stroked="f">
              <v:path arrowok="t"/>
            </v:shape>
            <v:shape id="_x0000_s4754" style="position:absolute;left:7414;top:-323;width:3428;height:4324" coordorigin="7414,-323" coordsize="3428,4324" path="m7775,-3r,-9l7774,-13r,-11l7775,-26r,-8l7774,-35r,11l7769,-19r5,6l7775,-3r,xe" fillcolor="red" stroked="f">
              <v:path arrowok="t"/>
            </v:shape>
            <v:shape id="_x0000_s4753" style="position:absolute;left:7414;top:-323;width:3428;height:4324" coordorigin="7414,-323" coordsize="3428,4324" path="m7741,-13r7,3l7774,-13r-26,-5l7747,-19r-6,6xe" fillcolor="red" stroked="f">
              <v:path arrowok="t"/>
            </v:shape>
            <v:shape id="_x0000_s4752" style="position:absolute;left:7414;top:-323;width:3428;height:4324" coordorigin="7414,-323" coordsize="3428,4324" path="m7774,-24r,-11l7769,-30r-1,1l7748,-29r-7,5l7748,-21r26,-3xe" fillcolor="red" stroked="f">
              <v:path arrowok="t"/>
            </v:shape>
            <v:shape id="_x0000_s4751" style="position:absolute;left:7414;top:-323;width:3428;height:4324" coordorigin="7414,-323" coordsize="3428,4324" path="m7787,-70r,-8l7785,-68r-7,6l7774,-57r1,6l7777,-40r2,l7782,-45r-7,-6l7775,-56r10,-1l7785,-68r2,-2xe" fillcolor="red" stroked="f">
              <v:path arrowok="t"/>
            </v:shape>
            <v:shape id="_x0000_s4750" style="position:absolute;left:7414;top:-323;width:3428;height:4324" coordorigin="7414,-323" coordsize="3428,4324" path="m7770,-62r4,5l7778,-62r7,-6l7770,-62xe" fillcolor="red" stroked="f">
              <v:path arrowok="t"/>
            </v:shape>
            <v:shape id="_x0000_s4749" style="position:absolute;left:7414;top:-323;width:3428;height:4324" coordorigin="7414,-323" coordsize="3428,4324" path="m7785,-79r2,l7785,-90r,-3l7785,-79xe" fillcolor="red" stroked="f">
              <v:path arrowok="t"/>
            </v:shape>
            <v:shape id="_x0000_s4748" style="position:absolute;left:7414;top:-323;width:3428;height:4324" coordorigin="7414,-323" coordsize="3428,4324" path="m7787,-47r,-23l7785,-68r,11l7787,-47xe" fillcolor="red" stroked="f">
              <v:path arrowok="t"/>
            </v:shape>
            <v:shape id="_x0000_s4747" style="position:absolute;left:7414;top:-323;width:3428;height:4324" coordorigin="7414,-323" coordsize="3428,4324" path="m7779,-40r8,-7l7785,-57r-10,1l7775,-51r3,l7782,-45r-3,5xe" fillcolor="red" stroked="f">
              <v:path arrowok="t"/>
            </v:shape>
            <v:shape id="_x0000_s4746" style="position:absolute;left:7414;top:-323;width:3428;height:4324" coordorigin="7414,-323" coordsize="3428,4324" path="m7792,3892r11,l7801,3870r2,22l7803,3882r9,10l7812,3848r-9,l7803,3870r,-22l7801,3857r,25l7792,3892xe" fillcolor="red" stroked="f">
              <v:path arrowok="t"/>
            </v:shape>
            <v:shape id="_x0000_s4745" style="position:absolute;left:7414;top:-323;width:3428;height:4324" coordorigin="7414,-323" coordsize="3428,4324" path="m7780,3892r,-22l7790,3892r2,l7801,3882r,-25l7792,3848r-2,l7780,3857r,-9l7780,3892xe" fillcolor="red" stroked="f">
              <v:path arrowok="t"/>
            </v:shape>
            <v:shape id="_x0000_s4744" style="position:absolute;left:7414;top:-323;width:3428;height:4324" coordorigin="7414,-323" coordsize="3428,4324" path="m7790,3892r-10,-22l7780,3892r10,xe" fillcolor="red" stroked="f">
              <v:path arrowok="t"/>
            </v:shape>
            <v:shape id="_x0000_s4743" style="position:absolute;left:7414;top:-323;width:3428;height:4324" coordorigin="7414,-323" coordsize="3428,4324" path="m7785,-101r,-9l7778,-117r-19,l7753,-101r6,5l7783,-90r1,-1l7784,-101r-6,5l7769,-96r15,-5l7759,-108r19,l7784,-101r1,xe" fillcolor="red" stroked="f">
              <v:path arrowok="t"/>
            </v:shape>
            <v:shape id="_x0000_s4742" style="position:absolute;left:7414;top:-323;width:3428;height:4324" coordorigin="7414,-323" coordsize="3428,4324" path="m7775,-24r-1,l7774,-13r1,-2l7775,-24xe" fillcolor="red" stroked="f">
              <v:path arrowok="t"/>
            </v:shape>
            <v:shape id="_x0000_s4741" style="position:absolute;left:7414;top:-323;width:3428;height:4324" coordorigin="7414,-323" coordsize="3428,4324" path="m7764,93r4,l7774,83r3,-8l7775,64r-5,-6l7776,53r-28,3l7748,60r-2,-2l7751,71r7,-11l7758,56r10,l7768,71r-10,4l7764,86r,7xe" fillcolor="red" stroked="f">
              <v:path arrowok="t"/>
            </v:shape>
            <v:shape id="_x0000_s4740" style="position:absolute;left:7414;top:-323;width:3428;height:4324" coordorigin="7414,-323" coordsize="3428,4324" path="m7769,-108r-10,l7784,-101r-6,-7l7769,-108xe" fillcolor="red" stroked="f">
              <v:path arrowok="t"/>
            </v:shape>
            <v:shape id="_x0000_s4739" style="position:absolute;left:7414;top:-323;width:3428;height:4324" coordorigin="7414,-323" coordsize="3428,4324" path="m7776,20r-18,3l7768,23r2,2l7775,31r2,-2l7777,10r-1,-1l7776,20xe" fillcolor="red" stroked="f">
              <v:path arrowok="t"/>
            </v:shape>
            <v:shape id="_x0000_s4738" style="position:absolute;left:7414;top:-323;width:3428;height:4324" coordorigin="7414,-323" coordsize="3428,4324" path="m7777,75r,-24l7776,53r-1,11l7777,75xe" fillcolor="red" stroked="f">
              <v:path arrowok="t"/>
            </v:shape>
            <v:shape id="_x0000_s4737" style="position:absolute;left:7414;top:-323;width:3428;height:4324" coordorigin="7414,-323" coordsize="3428,4324" path="m7775,-40r,1l7777,-40r-2,-5l7774,-46r1,6xe" fillcolor="red" stroked="f">
              <v:path arrowok="t"/>
            </v:shape>
            <v:shape id="_x0000_s4736" style="position:absolute;left:7414;top:-323;width:3428;height:4324" coordorigin="7414,-323" coordsize="3428,4324" path="m7774,-13r1,1l7775,-15r-1,2xe" fillcolor="red" stroked="f">
              <v:path arrowok="t"/>
            </v:shape>
            <v:shape id="_x0000_s4735" style="position:absolute;left:7414;top:-323;width:3428;height:4324" coordorigin="7414,-323" coordsize="3428,4324" path="m7769,-40r1,l7768,-43r-4,3l7769,-35r3,l7770,-40r-1,xe" fillcolor="red" stroked="f">
              <v:path arrowok="t"/>
            </v:shape>
            <v:shape id="_x0000_s4734" style="position:absolute;left:7414;top:-323;width:3428;height:4324" coordorigin="7414,-323" coordsize="3428,4324" path="m7768,-54r1,3l7770,-51r-1,-6l7768,-54xe" fillcolor="red" stroked="f">
              <v:path arrowok="t"/>
            </v:shape>
            <v:shape id="_x0000_s4733" style="position:absolute;left:7414;top:-323;width:3428;height:4324" coordorigin="7414,-323" coordsize="3428,4324" path="m7770,25r-2,-2l7768,27r2,9l7775,31r-5,-6xe" fillcolor="red" stroked="f">
              <v:path arrowok="t"/>
            </v:shape>
            <v:shape id="_x0000_s4732" style="position:absolute;left:7414;top:-323;width:3428;height:4324" coordorigin="7414,-323" coordsize="3428,4324" path="m7758,34r10,l7758,27r-10,l7748,34r10,4l7768,38r,-4l7758,34xe" fillcolor="red" stroked="f">
              <v:path arrowok="t"/>
            </v:shape>
            <v:shape id="_x0000_s4731" style="position:absolute;left:7414;top:-323;width:3428;height:4324" coordorigin="7414,-323" coordsize="3428,4324" path="m7746,25r2,9l7748,23r-7,-3l7746,25xe" fillcolor="red" stroked="f">
              <v:path arrowok="t"/>
            </v:shape>
            <v:shape id="_x0000_s4730" style="position:absolute;left:7414;top:-323;width:3428;height:4324" coordorigin="7414,-323" coordsize="3428,4324" path="m7757,78r7,8l7758,75r-12,3l7757,89r3,4l7764,86r-7,-8xe" fillcolor="red" stroked="f">
              <v:path arrowok="t"/>
            </v:shape>
            <v:shape id="_x0000_s4729" style="position:absolute;left:7414;top:-323;width:3428;height:4324" coordorigin="7414,-323" coordsize="3428,4324" path="m7764,531r-7,13l7762,539r4,-4l7766,526r-2,5xe" fillcolor="red" stroked="f">
              <v:path arrowok="t"/>
            </v:shape>
            <v:shape id="_x0000_s4728" style="position:absolute;left:7414;top:-323;width:3428;height:4324" coordorigin="7414,-323" coordsize="3428,4324" path="m7746,544r,-5l7735,539r13,-13l7726,524r-1,15l7736,559r18,l7751,544r-3,-18l7735,539r11,l7746,544r-10,l7730,539r-4,-4l7726,526r4,13l7736,544r10,xe" fillcolor="red" stroked="f">
              <v:path arrowok="t"/>
            </v:shape>
            <v:shape id="_x0000_s4727" style="position:absolute;left:7414;top:-323;width:3428;height:4324" coordorigin="7414,-323" coordsize="3428,4324" path="m7727,183r,2l7736,192r21,l7764,184r-7,8l7746,192r20,4l7765,184r-1,-10l7757,177r-21,l7728,184r-1,-1xe" fillcolor="red" stroked="f">
              <v:path arrowok="t"/>
            </v:shape>
            <v:shape id="_x0000_s4726" style="position:absolute;left:7414;top:-323;width:3428;height:4324" coordorigin="7414,-323" coordsize="3428,4324" path="m7764,174r,-11l7764,162r-7,8l7736,170r-9,4l7736,177r21,l7764,174xe" fillcolor="red" stroked="f">
              <v:path arrowok="t"/>
            </v:shape>
            <v:shape id="_x0000_s4725" style="position:absolute;left:7414;top:-323;width:3428;height:4324" coordorigin="7414,-323" coordsize="3428,4324" path="m7727,174r,9l7728,184r8,-7l7727,174xe" fillcolor="red" stroked="f">
              <v:path arrowok="t"/>
            </v:shape>
            <v:shape id="_x0000_s4724" style="position:absolute;left:7414;top:-323;width:3428;height:4324" coordorigin="7414,-323" coordsize="3428,4324" path="m7746,148r18,4l7764,140r,-10l7736,133r,15l7727,152r1,10l7727,163r,11l7736,170r,-15l7764,152r-18,-4l7746,133r11,l7757,148r-11,xe" fillcolor="red" stroked="f">
              <v:path arrowok="t"/>
            </v:shape>
            <v:shape id="_x0000_s4723" style="position:absolute;left:7414;top:-323;width:3428;height:4324" coordorigin="7414,-323" coordsize="3428,4324" path="m7764,161r,-9l7757,155r-21,l7736,170r21,l7764,162r,-1xe" fillcolor="red" stroked="f">
              <v:path arrowok="t"/>
            </v:shape>
            <v:shape id="_x0000_s4722" style="position:absolute;left:7414;top:-323;width:3428;height:4324" coordorigin="7414,-323" coordsize="3428,4324" path="m7764,152r-28,3l7757,155r7,-3xe" fillcolor="red" stroked="f">
              <v:path arrowok="t"/>
            </v:shape>
            <v:shape id="_x0000_s4721" style="position:absolute;left:7414;top:-323;width:3428;height:4324" coordorigin="7414,-323" coordsize="3428,4324" path="m7728,162r-1,-10l7727,163r1,-1xe" fillcolor="red" stroked="f">
              <v:path arrowok="t"/>
            </v:shape>
            <v:shape id="_x0000_s4720" style="position:absolute;left:7414;top:-323;width:3428;height:4324" coordorigin="7414,-323" coordsize="3428,4324" path="m7764,140r,12l7764,130r,10xe" fillcolor="red" stroked="f">
              <v:path arrowok="t"/>
            </v:shape>
            <v:shape id="_x0000_s4719" style="position:absolute;left:7414;top:-323;width:3428;height:4324" coordorigin="7414,-323" coordsize="3428,4324" path="m7746,126r18,4l7763,119r-4,-6l7763,108r-27,3l7736,126r-9,4l7728,140r-1,1l7727,152r9,-4l7736,133r28,-3l7746,126r,-15l7757,111r,15l7746,126xe" fillcolor="red" stroked="f">
              <v:path arrowok="t"/>
            </v:shape>
            <v:shape id="_x0000_s4718" style="position:absolute;left:7414;top:-323;width:3428;height:4324" coordorigin="7414,-323" coordsize="3428,4324" path="m7728,140r-1,-10l7727,141r1,-1xe" fillcolor="red" stroked="f">
              <v:path arrowok="t"/>
            </v:shape>
            <v:shape id="_x0000_s4717" style="position:absolute;left:7414;top:-323;width:3428;height:4324" coordorigin="7414,-323" coordsize="3428,4324" path="m7763,108r-4,5l7763,119r1,-2l7764,101r-2,4l7746,97r-17,l7729,108r7,3l7763,108xe" fillcolor="red" stroked="f">
              <v:path arrowok="t"/>
            </v:shape>
            <v:shape id="_x0000_s4716" style="position:absolute;left:7414;top:-323;width:3428;height:4324" coordorigin="7414,-323" coordsize="3428,4324" path="m7729,108r,-11l7727,98r,10l7729,119r5,-6l7736,111r-7,-3xe" fillcolor="red" stroked="f">
              <v:path arrowok="t"/>
            </v:shape>
            <v:shape id="_x0000_s4715" style="position:absolute;left:7414;top:-323;width:3428;height:4324" coordorigin="7414,-323" coordsize="3428,4324" path="m7766,438r,-22l7746,429r,6l7736,435r-3,-3l7727,416r,21l7727,427r,10l7766,449r-9,-14l7757,429r3,3l7766,438xe" fillcolor="red" stroked="f">
              <v:path arrowok="t"/>
            </v:shape>
            <v:shape id="_x0000_s4714" style="position:absolute;left:7414;top:-323;width:3428;height:4324" coordorigin="7414,-323" coordsize="3428,4324" path="m7746,435r,-6l7766,416r-39,-11l7733,399r3,3l7766,416r-6,-17l7766,383r-30,13l7746,402r,-6l7757,396r,6l7746,402r-10,-6l7727,394r,22l7736,429r10,6xe" fillcolor="red" stroked="f">
              <v:path arrowok="t"/>
            </v:shape>
            <v:shape id="_x0000_s4713" style="position:absolute;left:7414;top:-323;width:3428;height:4324" coordorigin="7414,-323" coordsize="3428,4324" path="m7736,429r-9,-13l7733,432r3,3l7746,435r-10,-6xe" fillcolor="red" stroked="f">
              <v:path arrowok="t"/>
            </v:shape>
            <v:shape id="_x0000_s4712" style="position:absolute;left:7414;top:-323;width:3428;height:4324" coordorigin="7414,-323" coordsize="3428,4324" path="m7736,363r-9,7l7727,372r,-2l7736,363r10,l7757,380r9,3l7766,372r-9,-9l7766,361r-39,l7727,371r9,9l7736,363xe" fillcolor="red" stroked="f">
              <v:path arrowok="t"/>
            </v:shape>
            <v:shape id="_x0000_s4711" style="position:absolute;left:7414;top:-323;width:3428;height:4324" coordorigin="7414,-323" coordsize="3428,4324" path="m7746,380r20,3l7757,380r-11,-17l7736,363r,17l7766,383r-20,-3xe" fillcolor="red" stroked="f">
              <v:path arrowok="t"/>
            </v:shape>
            <v:shape id="_x0000_s4710" style="position:absolute;left:7414;top:-323;width:3428;height:4324" coordorigin="7414,-323" coordsize="3428,4324" path="m7726,383r,11l7727,394r39,-11l7736,380r-9,-9l7726,372r,11xe" fillcolor="red" stroked="f">
              <v:path arrowok="t"/>
            </v:shape>
            <v:shape id="_x0000_s4709" style="position:absolute;left:7414;top:-323;width:3428;height:4324" coordorigin="7414,-323" coordsize="3428,4324" path="m7766,350r,-22l7746,341r,5l7736,346r-2,-2l7727,328r,22l7766,361r-9,-15l7757,341r2,3l7766,350xe" fillcolor="red" stroked="f">
              <v:path arrowok="t"/>
            </v:shape>
            <v:shape id="_x0000_s4708" style="position:absolute;left:7414;top:-323;width:3428;height:4324" coordorigin="7414,-323" coordsize="3428,4324" path="m7746,346r,-5l7766,328r-30,-3l7736,308r30,-2l7736,291r,-5l7766,273r-20,-4l7746,253r11,l7757,269r-11,l7766,273r-1,-12l7766,251r-30,2l7736,269r-9,4l7734,289r-7,6l7727,328r9,13l7746,346xe" fillcolor="red" stroked="f">
              <v:path arrowok="t"/>
            </v:shape>
            <v:shape id="_x0000_s4707" style="position:absolute;left:7414;top:-323;width:3428;height:4324" coordorigin="7414,-323" coordsize="3428,4324" path="m7736,341r-9,-13l7734,344r2,2l7746,346r-10,-5xe" fillcolor="red" stroked="f">
              <v:path arrowok="t"/>
            </v:shape>
            <v:shape id="_x0000_s4706" style="position:absolute;left:7414;top:-323;width:3428;height:4324" coordorigin="7414,-323" coordsize="3428,4324" path="m7736,308r,17l7766,328r,-22l7736,308r10,17l7746,308r11,l7757,325r-11,l7736,308xe" fillcolor="red" stroked="f">
              <v:path arrowok="t"/>
            </v:shape>
            <v:shape id="_x0000_s4705" style="position:absolute;left:7414;top:-323;width:3428;height:4324" coordorigin="7414,-323" coordsize="3428,4324" path="m7766,218r,-22l7746,209r,5l7736,214r-2,-2l7727,196r,22l7766,229r-9,-15l7757,209r2,3l7766,218xe" fillcolor="red" stroked="f">
              <v:path arrowok="t"/>
            </v:shape>
            <v:shape id="_x0000_s4704" style="position:absolute;left:7414;top:-323;width:3428;height:4324" coordorigin="7414,-323" coordsize="3428,4324" path="m7736,209r10,l7766,196r-39,l7734,212r2,2l7746,214r,-5l7736,209xe" fillcolor="red" stroked="f">
              <v:path arrowok="t"/>
            </v:shape>
            <v:shape id="_x0000_s4703" style="position:absolute;left:7414;top:-323;width:3428;height:4324" coordorigin="7414,-323" coordsize="3428,4324" path="m7736,192r-9,-7l7727,196r39,l7746,192r-10,xe" fillcolor="red" stroked="f">
              <v:path arrowok="t"/>
            </v:shape>
            <v:shape id="_x0000_s4702" style="position:absolute;left:7414;top:-323;width:3428;height:4324" coordorigin="7414,-323" coordsize="3428,4324" path="m7759,212r-2,-3l7757,214r9,15l7766,218r-7,-6xe" fillcolor="red" stroked="f">
              <v:path arrowok="t"/>
            </v:shape>
            <v:shape id="_x0000_s4701" style="position:absolute;left:7414;top:-323;width:3428;height:4324" coordorigin="7414,-323" coordsize="3428,4324" path="m7727,218r,11l7736,231r10,16l7766,251r,-13l7765,239r-8,8l7746,231r20,-2l7727,218xe" fillcolor="red" stroked="f">
              <v:path arrowok="t"/>
            </v:shape>
            <v:shape id="_x0000_s4700" style="position:absolute;left:7414;top:-323;width:3428;height:4324" coordorigin="7414,-323" coordsize="3428,4324" path="m7746,231r11,16l7765,239r1,-1l7766,229r-9,2l7746,231xe" fillcolor="red" stroked="f">
              <v:path arrowok="t"/>
            </v:shape>
            <v:shape id="_x0000_s4699" style="position:absolute;left:7414;top:-323;width:3428;height:4324" coordorigin="7414,-323" coordsize="3428,4324" path="m7728,239r8,-8l7727,229r,11l7736,247r,-16l7728,239xe" fillcolor="red" stroked="f">
              <v:path arrowok="t"/>
            </v:shape>
            <v:shape id="_x0000_s4698" style="position:absolute;left:7414;top:-323;width:3428;height:4324" coordorigin="7414,-323" coordsize="3428,4324" path="m7746,247r-10,l7727,251r1,10l7727,262r,11l7736,269r,-16l7766,251r-20,-4xe" fillcolor="red" stroked="f">
              <v:path arrowok="t"/>
            </v:shape>
            <v:shape id="_x0000_s4697" style="position:absolute;left:7414;top:-323;width:3428;height:4324" coordorigin="7414,-323" coordsize="3428,4324" path="m7765,261r1,12l7766,251r-1,10xe" fillcolor="red" stroked="f">
              <v:path arrowok="t"/>
            </v:shape>
            <v:shape id="_x0000_s4696" style="position:absolute;left:7414;top:-323;width:3428;height:4324" coordorigin="7414,-323" coordsize="3428,4324" path="m7728,261r-1,-10l7727,262r1,-1xe" fillcolor="red" stroked="f">
              <v:path arrowok="t"/>
            </v:shape>
            <v:shape id="_x0000_s4695" style="position:absolute;left:7414;top:-323;width:3428;height:4324" coordorigin="7414,-323" coordsize="3428,4324" path="m7766,295r,-22l7746,286r,5l7736,291r30,15l7757,291r,-5l7759,289r7,6xe" fillcolor="red" stroked="f">
              <v:path arrowok="t"/>
            </v:shape>
            <v:shape id="_x0000_s4694" style="position:absolute;left:7414;top:-323;width:3428;height:4324" coordorigin="7414,-323" coordsize="3428,4324" path="m7736,286r,5l7746,291r,-5l7766,273r-30,13xe" fillcolor="red" stroked="f">
              <v:path arrowok="t"/>
            </v:shape>
            <v:shape id="_x0000_s4693" style="position:absolute;left:7414;top:-323;width:3428;height:4324" coordorigin="7414,-323" coordsize="3428,4324" path="m7734,289r-7,-16l7727,295r7,-6xe" fillcolor="red" stroked="f">
              <v:path arrowok="t"/>
            </v:shape>
            <v:shape id="_x0000_s4692" style="position:absolute;left:7414;top:-323;width:3428;height:4324" coordorigin="7414,-323" coordsize="3428,4324" path="m7759,289r-2,-3l7757,291r9,15l7766,295r-7,-6xe" fillcolor="red" stroked="f">
              <v:path arrowok="t"/>
            </v:shape>
            <v:shape id="_x0000_s4691" style="position:absolute;left:7414;top:-323;width:3428;height:4324" coordorigin="7414,-323" coordsize="3428,4324" path="m7759,344r-2,-3l7757,346r9,15l7766,350r-7,-6xe" fillcolor="red" stroked="f">
              <v:path arrowok="t"/>
            </v:shape>
            <v:shape id="_x0000_s4690" style="position:absolute;left:7414;top:-323;width:3428;height:4324" coordorigin="7414,-323" coordsize="3428,4324" path="m7760,399r6,17l7766,383r-6,16xe" fillcolor="red" stroked="f">
              <v:path arrowok="t"/>
            </v:shape>
            <v:shape id="_x0000_s4689" style="position:absolute;left:7414;top:-323;width:3428;height:4324" coordorigin="7414,-323" coordsize="3428,4324" path="m7727,405r39,11l7736,402r-3,-3l7727,405xe" fillcolor="red" stroked="f">
              <v:path arrowok="t"/>
            </v:shape>
            <v:shape id="_x0000_s4688" style="position:absolute;left:7414;top:-323;width:3428;height:4324" coordorigin="7414,-323" coordsize="3428,4324" path="m7760,432r-3,-3l7757,435r9,14l7766,438r-6,-6xe" fillcolor="red" stroked="f">
              <v:path arrowok="t"/>
            </v:shape>
            <v:shape id="_x0000_s4687" style="position:absolute;left:7414;top:-323;width:3428;height:4324" coordorigin="7414,-323" coordsize="3428,4324" path="m7726,524r1,-4l7736,506r-1,-5l7766,482r-30,-14l7735,462r31,-13l7727,437r-1,12l7732,465r-6,6l7726,524xe" fillcolor="red" stroked="f">
              <v:path arrowok="t"/>
            </v:shape>
            <v:shape id="_x0000_s4686" style="position:absolute;left:7414;top:-323;width:3428;height:4324" coordorigin="7414,-323" coordsize="3428,4324" path="m7766,471r,-22l7746,462r,6l7736,468r30,14l7757,468r,-6l7760,465r6,6xe" fillcolor="red" stroked="f">
              <v:path arrowok="t"/>
            </v:shape>
            <v:shape id="_x0000_s4685" style="position:absolute;left:7414;top:-323;width:3428;height:4324" coordorigin="7414,-323" coordsize="3428,4324" path="m7746,462r20,-13l7735,462r1,6l7746,468r,-6xe" fillcolor="red" stroked="f">
              <v:path arrowok="t"/>
            </v:shape>
            <v:shape id="_x0000_s4684" style="position:absolute;left:7414;top:-323;width:3428;height:4324" coordorigin="7414,-323" coordsize="3428,4324" path="m7732,465r-6,-16l7726,471r6,-6xe" fillcolor="red" stroked="f">
              <v:path arrowok="t"/>
            </v:shape>
            <v:shape id="_x0000_s4683" style="position:absolute;left:7414;top:-323;width:3428;height:4324" coordorigin="7414,-323" coordsize="3428,4324" path="m7760,465r-3,-3l7757,468r9,14l7766,471r-6,-6xe" fillcolor="red" stroked="f">
              <v:path arrowok="t"/>
            </v:shape>
            <v:shape id="_x0000_s4682" style="position:absolute;left:7414;top:-323;width:3428;height:4324" coordorigin="7414,-323" coordsize="3428,4324" path="m7746,501r11,l7766,482r-31,19l7736,506r21,l7757,501r-11,xe" fillcolor="red" stroked="f">
              <v:path arrowok="t"/>
            </v:shape>
            <v:shape id="_x0000_s4681" style="position:absolute;left:7414;top:-323;width:3428;height:4324" coordorigin="7414,-323" coordsize="3428,4324" path="m7735,79r-8,7l7729,97r17,l7745,89r-5,-11l7740,71r-5,8l7736,78r4,7l7736,89r-1,2l7730,88r5,-9xe" fillcolor="red" stroked="f">
              <v:path arrowok="t"/>
            </v:shape>
            <v:shape id="_x0000_s4680" style="position:absolute;left:7414;top:-323;width:3428;height:4324" coordorigin="7414,-323" coordsize="3428,4324" path="m7746,97r16,8l7764,101r6,-10l7764,97r,1l7763,97r-17,xe" fillcolor="red" stroked="f">
              <v:path arrowok="t"/>
            </v:shape>
            <v:shape id="_x0000_s4679" style="position:absolute;left:7414;top:-323;width:3428;height:4324" coordorigin="7414,-323" coordsize="3428,4324" path="m7758,-10r,3l7768,-7r,-3l7758,-10xe" fillcolor="red" stroked="f">
              <v:path arrowok="t"/>
            </v:shape>
            <v:shape id="_x0000_s4678" style="position:absolute;left:7414;top:-323;width:3428;height:4324" coordorigin="7414,-323" coordsize="3428,4324" path="m7763,119r1,11l7764,117r-1,2xe" fillcolor="red" stroked="f">
              <v:path arrowok="t"/>
            </v:shape>
            <v:shape id="_x0000_s4677" style="position:absolute;left:7414;top:-323;width:3428;height:4324" coordorigin="7414,-323" coordsize="3428,4324" path="m7727,117r,3l7736,126r,-15l7734,113r-5,6l7727,117xe" fillcolor="red" stroked="f">
              <v:path arrowok="t"/>
            </v:shape>
            <v:shape id="_x0000_s4676" style="position:absolute;left:7414;top:-323;width:3428;height:4324" coordorigin="7414,-323" coordsize="3428,4324" path="m7759,-74r-6,-5l7753,-69r,1l7754,-68r2,-2l7757,-68r28,l7769,-74r-10,xe" fillcolor="red" stroked="f">
              <v:path arrowok="t"/>
            </v:shape>
            <v:shape id="_x0000_s4675" style="position:absolute;left:7414;top:-323;width:3428;height:4324" coordorigin="7414,-323" coordsize="3428,4324" path="m7715,647r1,-5l7715,635r,1l7715,647xe" fillcolor="red" stroked="f">
              <v:path arrowok="t"/>
            </v:shape>
            <v:shape id="_x0000_s4674" style="position:absolute;left:7414;top:-323;width:3428;height:4324" coordorigin="7414,-323" coordsize="3428,4324" path="m7746,578r,5l7754,592r,-27l7746,578xe" fillcolor="red" stroked="f">
              <v:path arrowok="t"/>
            </v:shape>
            <v:shape id="_x0000_s4673" style="position:absolute;left:7414;top:-323;width:3428;height:4324" coordorigin="7414,-323" coordsize="3428,4324" path="m7725,578r-9,-19l7716,570r9,13l7735,583r,-5l7725,578xe" fillcolor="red" stroked="f">
              <v:path arrowok="t"/>
            </v:shape>
            <v:shape id="_x0000_s4672" style="position:absolute;left:7414;top:-323;width:3428;height:4324" coordorigin="7414,-323" coordsize="3428,4324" path="m7716,614r9,13l7746,627r-11,-5l7725,622r-9,-8xe" fillcolor="red" stroked="f">
              <v:path arrowok="t"/>
            </v:shape>
            <v:shape id="_x0000_s4671" style="position:absolute;left:7414;top:-323;width:3428;height:4324" coordorigin="7414,-323" coordsize="3428,4324" path="m7751,3848r-8,-5l7746,3848r10,2l7758,3892r5,-5l7758,3857r5,-5l7768,3857r,13l7768,3857r-5,-5l7768,3882r11,10l7768,3848r-10,l7758,3882r,-34l7751,3848r-5,-2l7751,3848xe" fillcolor="red" stroked="f">
              <v:path arrowok="t"/>
            </v:shape>
            <v:shape id="_x0000_s4670" style="position:absolute;left:7414;top:-323;width:3428;height:4324" coordorigin="7414,-323" coordsize="3428,4324" path="m7746,126r11,l7757,111r-11,l7746,126xe" fillcolor="red" stroked="f">
              <v:path arrowok="t"/>
            </v:shape>
            <v:shape id="_x0000_s4669" style="position:absolute;left:7414;top:-323;width:3428;height:4324" coordorigin="7414,-323" coordsize="3428,4324" path="m7748,93r-3,-4l7746,97r17,l7758,93r-10,xe" fillcolor="red" stroked="f">
              <v:path arrowok="t"/>
            </v:shape>
            <v:shape id="_x0000_s4668" style="position:absolute;left:7414;top:-323;width:3428;height:4324" coordorigin="7414,-323" coordsize="3428,4324" path="m7779,3848r-11,l7779,3892r1,l7780,3848r-1,xe" fillcolor="red" stroked="f">
              <v:path arrowok="t"/>
            </v:shape>
            <v:shape id="_x0000_s4667" style="position:absolute;left:7414;top:-323;width:3428;height:4324" coordorigin="7414,-323" coordsize="3428,4324" path="m7768,3882r-5,-30l7763,3887r5,5l7779,3892r-11,-10xe" fillcolor="red" stroked="f">
              <v:path arrowok="t"/>
            </v:shape>
            <v:shape id="_x0000_s4666" style="position:absolute;left:7414;top:-323;width:3428;height:4324" coordorigin="7414,-323" coordsize="3428,4324" path="m7747,3r1,1l7768,4,7758,1r-10,l7747,3xe" fillcolor="red" stroked="f">
              <v:path arrowok="t"/>
            </v:shape>
            <v:shape id="_x0000_s4665" style="position:absolute;left:7414;top:-323;width:3428;height:4324" coordorigin="7414,-323" coordsize="3428,4324" path="m7745,3872r1,-2l7746,3859r,12l7745,3872r-9,9l7720,3881r8,4l7725,3882r3,3l7736,3889r10,3l7758,3892r-2,-42l7746,3848r-1,24xe" fillcolor="red" stroked="f">
              <v:path arrowok="t"/>
            </v:shape>
            <v:shape id="_x0000_s4664" style="position:absolute;left:7414;top:-323;width:3428;height:4324" coordorigin="7414,-323" coordsize="3428,4324" path="m7746,396r,6l7757,402r,-6l7746,396xe" fillcolor="red" stroked="f">
              <v:path arrowok="t"/>
            </v:shape>
            <v:shape id="_x0000_s4663" style="position:absolute;left:7414;top:-323;width:3428;height:4324" coordorigin="7414,-323" coordsize="3428,4324" path="m7746,308r,17l7757,325r,-17l7746,308xe" fillcolor="red" stroked="f">
              <v:path arrowok="t"/>
            </v:shape>
            <v:shape id="_x0000_s4662" style="position:absolute;left:7414;top:-323;width:3428;height:4324" coordorigin="7414,-323" coordsize="3428,4324" path="m7746,253r,16l7757,269r,-16l7746,253xe" fillcolor="red" stroked="f">
              <v:path arrowok="t"/>
            </v:shape>
            <v:shape id="_x0000_s4661" style="position:absolute;left:7414;top:-323;width:3428;height:4324" coordorigin="7414,-323" coordsize="3428,4324" path="m7746,133r,15l7757,148r,-15l7746,133xe" fillcolor="red" stroked="f">
              <v:path arrowok="t"/>
            </v:shape>
            <v:shape id="_x0000_s4660" style="position:absolute;left:7414;top:-323;width:3428;height:4324" coordorigin="7414,-323" coordsize="3428,4324" path="m7730,88r5,3l7736,89r4,-4l7736,78r-1,1l7730,88xe" fillcolor="red" stroked="f">
              <v:path arrowok="t"/>
            </v:shape>
            <v:shape id="_x0000_s4659" style="position:absolute;left:7414;top:-323;width:3428;height:4324" coordorigin="7414,-323" coordsize="3428,4324" path="m7729,97r-2,-11l7727,98r2,-1xe" fillcolor="red" stroked="f">
              <v:path arrowok="t"/>
            </v:shape>
            <v:shape id="_x0000_s4658" style="position:absolute;left:7414;top:-323;width:3428;height:4324" coordorigin="7414,-323" coordsize="3428,4324" path="m7746,3848r-3,-5l7736,3837r-11,l7725,3859r11,22l7746,3848r-11,-9l7735,3848r-9,8l7725,3857r1,-1l7735,3839r11,9xe" fillcolor="red" stroked="f">
              <v:path arrowok="t"/>
            </v:shape>
            <v:shape id="_x0000_s4657" style="position:absolute;left:7414;top:-323;width:3428;height:4324" coordorigin="7414,-323" coordsize="3428,4324" path="m7693,1428r,33l7694,1467r-1,4l7693,1483r8,12l7723,1516r8,-29l7734,1476r1,-4l7725,1451r,-14l7734,1428r-9,9l7725,1451r10,9l7734,1417r-20,20l7714,1472r11,20l7723,1505r-10,-10l7703,1492r-10,-20l7714,1472r-11,-21l7693,1428xe" fillcolor="red" stroked="f">
              <v:path arrowok="t"/>
            </v:shape>
            <v:shape id="_x0000_s4656" style="position:absolute;left:7414;top:-323;width:3428;height:4324" coordorigin="7414,-323" coordsize="3428,4324" path="m7714,1492r11,l7714,1472r-11,20l7713,1495r10,10l7725,1492r-11,xe" fillcolor="red" stroked="f">
              <v:path arrowok="t"/>
            </v:shape>
            <v:shape id="_x0000_s4655" style="position:absolute;left:7414;top:-323;width:3428;height:4324" coordorigin="7414,-323" coordsize="3428,4324" path="m7734,1417r,-11l7725,1397r-22,l7693,1406r,11l7703,1437r11,l7734,1417xe" fillcolor="red" stroked="f">
              <v:path arrowok="t"/>
            </v:shape>
            <v:shape id="_x0000_s4654" style="position:absolute;left:7414;top:-323;width:3428;height:4324" coordorigin="7414,-323" coordsize="3428,4324" path="m7703,1437r-10,-20l7693,1428r10,23l7714,1451r,-14l7703,1437xe" fillcolor="red" stroked="f">
              <v:path arrowok="t"/>
            </v:shape>
            <v:shape id="_x0000_s4653" style="position:absolute;left:7414;top:-323;width:3428;height:4324" coordorigin="7414,-323" coordsize="3428,4324" path="m7735,1483r,-11l7734,1476r-3,11l7735,1483xe" fillcolor="red" stroked="f">
              <v:path arrowok="t"/>
            </v:shape>
            <v:shape id="_x0000_s4652" style="position:absolute;left:7414;top:-323;width:3428;height:4324" coordorigin="7414,-323" coordsize="3428,4324" path="m7694,834r,22l7734,867r-9,-20l7725,842r9,-14l7741,793r-7,30l7714,823r,24l7703,847r-9,-13xe" fillcolor="red" stroked="f">
              <v:path arrowok="t"/>
            </v:shape>
            <v:shape id="_x0000_s4651" style="position:absolute;left:7414;top:-323;width:3428;height:4324" coordorigin="7414,-323" coordsize="3428,4324" path="m7735,1460r-10,-9l7735,1472r,-11l7735,1460xe" fillcolor="red" stroked="f">
              <v:path arrowok="t"/>
            </v:shape>
            <v:shape id="_x0000_s4650" style="position:absolute;left:7414;top:-323;width:3428;height:4324" coordorigin="7414,-323" coordsize="3428,4324" path="m7714,1195r20,-20l7694,1175r-1,44l7734,1230r-9,-20l7725,1195r9,-9l7734,1175r-20,20l7714,1210r-11,l7694,1186r9,9l7714,1195xe" fillcolor="red" stroked="f">
              <v:path arrowok="t"/>
            </v:shape>
            <v:shape id="_x0000_s4649" style="position:absolute;left:7414;top:-323;width:3428;height:4324" coordorigin="7414,-323" coordsize="3428,4324" path="m7725,798r-11,l7725,802r9,10l7736,798r-11,xe" fillcolor="red" stroked="f">
              <v:path arrowok="t"/>
            </v:shape>
            <v:shape id="_x0000_s4648" style="position:absolute;left:7414;top:-323;width:3428;height:4324" coordorigin="7414,-323" coordsize="3428,4324" path="m7703,802r11,l7705,790r,-16l7696,809r18,14l7714,802r-11,xe" fillcolor="red" stroked="f">
              <v:path arrowok="t"/>
            </v:shape>
            <v:shape id="_x0000_s4647" style="position:absolute;left:7414;top:-323;width:3428;height:4324" coordorigin="7414,-323" coordsize="3428,4324" path="m7696,809r-2,9l7694,834r9,13l7703,842r11,-19l7696,809xe" fillcolor="red" stroked="f">
              <v:path arrowok="t"/>
            </v:shape>
            <v:shape id="_x0000_s4646" style="position:absolute;left:7414;top:-323;width:3428;height:4324" coordorigin="7414,-323" coordsize="3428,4324" path="m7725,842r,5l7734,856r,-28l7725,842xe" fillcolor="red" stroked="f">
              <v:path arrowok="t"/>
            </v:shape>
            <v:shape id="_x0000_s4645" style="position:absolute;left:7414;top:-323;width:3428;height:4324" coordorigin="7414,-323" coordsize="3428,4324" path="m7703,842r,5l7714,847r,-24l7703,842xe" fillcolor="red" stroked="f">
              <v:path arrowok="t"/>
            </v:shape>
            <v:shape id="_x0000_s4644" style="position:absolute;left:7414;top:-323;width:3428;height:4324" coordorigin="7414,-323" coordsize="3428,4324" path="m7693,1142r,l7734,1131r-31,-20l7703,1106r31,-19l7703,1067r,-4l7734,1043r-31,-20l7703,1008r31,-20l7703,968r,-5l7734,944r-31,-21l7703,919r31,-19l7703,887r,-7l7734,867r-40,-11l7694,867r5,16l7694,889r,209l7693,1119r,12l7693,1142xe" fillcolor="red" stroked="f">
              <v:path arrowok="t"/>
            </v:shape>
            <v:shape id="_x0000_s4643" style="position:absolute;left:7414;top:-323;width:3428;height:4324" coordorigin="7414,-323" coordsize="3428,4324" path="m7734,889r,-22l7714,880r,7l7703,887r31,13l7725,887r,-7l7728,883r6,6xe" fillcolor="red" stroked="f">
              <v:path arrowok="t"/>
            </v:shape>
            <v:shape id="_x0000_s4642" style="position:absolute;left:7414;top:-323;width:3428;height:4324" coordorigin="7414,-323" coordsize="3428,4324" path="m7703,880r,7l7714,887r,-7l7734,867r-31,13xe" fillcolor="red" stroked="f">
              <v:path arrowok="t"/>
            </v:shape>
            <v:shape id="_x0000_s4641" style="position:absolute;left:7414;top:-323;width:3428;height:4324" coordorigin="7414,-323" coordsize="3428,4324" path="m7699,883r-5,-16l7694,889r5,-6xe" fillcolor="red" stroked="f">
              <v:path arrowok="t"/>
            </v:shape>
            <v:shape id="_x0000_s4640" style="position:absolute;left:7414;top:-323;width:3428;height:4324" coordorigin="7414,-323" coordsize="3428,4324" path="m7728,883r-3,-3l7725,887r9,13l7734,889r-6,-6xe" fillcolor="red" stroked="f">
              <v:path arrowok="t"/>
            </v:shape>
            <v:shape id="_x0000_s4639" style="position:absolute;left:7414;top:-323;width:3428;height:4324" coordorigin="7414,-323" coordsize="3428,4324" path="m7734,933r,-33l7703,919r,4l7734,944r-20,-21l7714,919r11,l7734,933xe" fillcolor="red" stroked="f">
              <v:path arrowok="t"/>
            </v:shape>
            <v:shape id="_x0000_s4638" style="position:absolute;left:7414;top:-323;width:3428;height:4324" coordorigin="7414,-323" coordsize="3428,4324" path="m7725,923r9,10l7725,919r-11,l7714,923r20,21l7734,933r-9,-10xe" fillcolor="red" stroked="f">
              <v:path arrowok="t"/>
            </v:shape>
            <v:shape id="_x0000_s4637" style="position:absolute;left:7414;top:-323;width:3428;height:4324" coordorigin="7414,-323" coordsize="3428,4324" path="m7734,977r,-33l7703,963r,5l7734,988r-20,-20l7714,963r11,l7734,977xe" fillcolor="red" stroked="f">
              <v:path arrowok="t"/>
            </v:shape>
            <v:shape id="_x0000_s4636" style="position:absolute;left:7414;top:-323;width:3428;height:4324" coordorigin="7414,-323" coordsize="3428,4324" path="m7725,968r9,9l7725,963r-11,l7714,968r20,20l7734,977r-9,-9xe" fillcolor="red" stroked="f">
              <v:path arrowok="t"/>
            </v:shape>
            <v:shape id="_x0000_s4635" style="position:absolute;left:7414;top:-323;width:3428;height:4324" coordorigin="7414,-323" coordsize="3428,4324" path="m7734,1032r,-44l7703,1008r,15l7734,1043r-20,-20l7714,1008r11,l7734,1032xe" fillcolor="red" stroked="f">
              <v:path arrowok="t"/>
            </v:shape>
            <v:shape id="_x0000_s4634" style="position:absolute;left:7414;top:-323;width:3428;height:4324" coordorigin="7414,-323" coordsize="3428,4324" path="m7725,1023r9,9l7725,1008r-11,l7714,1023r20,20l7734,1032r-9,-9xe" fillcolor="red" stroked="f">
              <v:path arrowok="t"/>
            </v:shape>
            <v:shape id="_x0000_s4633" style="position:absolute;left:7414;top:-323;width:3428;height:4324" coordorigin="7414,-323" coordsize="3428,4324" path="m7734,1076r,-33l7703,1063r,4l7734,1087r-20,-20l7714,1063r11,l7734,1076xe" fillcolor="red" stroked="f">
              <v:path arrowok="t"/>
            </v:shape>
            <v:shape id="_x0000_s4632" style="position:absolute;left:7414;top:-323;width:3428;height:4324" coordorigin="7414,-323" coordsize="3428,4324" path="m7725,1067r9,9l7725,1063r-11,l7714,1067r20,20l7734,1076r-9,-9xe" fillcolor="red" stroked="f">
              <v:path arrowok="t"/>
            </v:shape>
            <v:shape id="_x0000_s4631" style="position:absolute;left:7414;top:-323;width:3428;height:4324" coordorigin="7414,-323" coordsize="3428,4324" path="m7734,1120r,-33l7703,1106r,5l7734,1131r-20,-20l7714,1106r11,l7734,1120xe" fillcolor="red" stroked="f">
              <v:path arrowok="t"/>
            </v:shape>
            <v:shape id="_x0000_s4630" style="position:absolute;left:7414;top:-323;width:3428;height:4324" coordorigin="7414,-323" coordsize="3428,4324" path="m7725,1111r9,9l7725,1106r-11,l7714,1111r20,20l7734,1120r-9,-9xe" fillcolor="red" stroked="f">
              <v:path arrowok="t"/>
            </v:shape>
            <v:shape id="_x0000_s4629" style="position:absolute;left:7414;top:-323;width:3428;height:4324" coordorigin="7414,-323" coordsize="3428,4324" path="m7734,1164r,-33l7703,1151r,4l7694,1164r-1,-22l7694,1175r40,l7714,1155r,-4l7725,1151r9,13xe" fillcolor="red" stroked="f">
              <v:path arrowok="t"/>
            </v:shape>
            <v:shape id="_x0000_s4628" style="position:absolute;left:7414;top:-323;width:3428;height:4324" coordorigin="7414,-323" coordsize="3428,4324" path="m7703,1151r31,-20l7693,1142r1,22l7703,1155r,-4xe" fillcolor="red" stroked="f">
              <v:path arrowok="t"/>
            </v:shape>
            <v:shape id="_x0000_s4627" style="position:absolute;left:7414;top:-323;width:3428;height:4324" coordorigin="7414,-323" coordsize="3428,4324" path="m7725,1155r9,9l7725,1151r-11,l7714,1155r20,20l7734,1164r-9,-9xe" fillcolor="red" stroked="f">
              <v:path arrowok="t"/>
            </v:shape>
            <v:shape id="_x0000_s4626" style="position:absolute;left:7414;top:-323;width:3428;height:4324" coordorigin="7414,-323" coordsize="3428,4324" path="m7734,1219r,-33l7725,1195r,15l7734,1230r,-11xe" fillcolor="red" stroked="f">
              <v:path arrowok="t"/>
            </v:shape>
            <v:shape id="_x0000_s4625" style="position:absolute;left:7414;top:-323;width:3428;height:4324" coordorigin="7414,-323" coordsize="3428,4324" path="m7703,1195r-9,-9l7703,1210r11,l7714,1195r-11,xe" fillcolor="red" stroked="f">
              <v:path arrowok="t"/>
            </v:shape>
            <v:shape id="_x0000_s4624" style="position:absolute;left:7414;top:-323;width:3428;height:4324" coordorigin="7414,-323" coordsize="3428,4324" path="m7693,1406r10,-9l7703,1393r31,-20l7703,1353r,-5l7734,1329r-31,-21l7703,1293r31,-19l7703,1253r,-3l7734,1230r-41,-11l7693,1230r,176xe" fillcolor="red" stroked="f">
              <v:path arrowok="t"/>
            </v:shape>
            <v:shape id="_x0000_s4623" style="position:absolute;left:7414;top:-323;width:3428;height:4324" coordorigin="7414,-323" coordsize="3428,4324" path="m7734,1263r,-33l7703,1250r,3l7734,1274r-20,-21l7714,1250r11,l7734,1263xe" fillcolor="red" stroked="f">
              <v:path arrowok="t"/>
            </v:shape>
            <v:shape id="_x0000_s4622" style="position:absolute;left:7414;top:-323;width:3428;height:4324" coordorigin="7414,-323" coordsize="3428,4324" path="m7725,1253r9,10l7725,1250r-11,l7714,1253r20,21l7734,1263r-9,-10xe" fillcolor="red" stroked="f">
              <v:path arrowok="t"/>
            </v:shape>
            <v:shape id="_x0000_s4621" style="position:absolute;left:7414;top:-323;width:3428;height:4324" coordorigin="7414,-323" coordsize="3428,4324" path="m7734,1318r,-44l7703,1293r,15l7734,1329r-20,-21l7714,1293r11,l7734,1318xe" fillcolor="red" stroked="f">
              <v:path arrowok="t"/>
            </v:shape>
            <v:shape id="_x0000_s4620" style="position:absolute;left:7414;top:-323;width:3428;height:4324" coordorigin="7414,-323" coordsize="3428,4324" path="m7725,1308r9,10l7725,1293r-11,l7714,1308r20,21l7734,1318r-9,-10xe" fillcolor="red" stroked="f">
              <v:path arrowok="t"/>
            </v:shape>
            <v:shape id="_x0000_s4619" style="position:absolute;left:7414;top:-323;width:3428;height:4324" coordorigin="7414,-323" coordsize="3428,4324" path="m7734,1362r,-33l7703,1348r,5l7734,1373r-20,-20l7714,1348r11,l7734,1362xe" fillcolor="red" stroked="f">
              <v:path arrowok="t"/>
            </v:shape>
            <v:shape id="_x0000_s4618" style="position:absolute;left:7414;top:-323;width:3428;height:4324" coordorigin="7414,-323" coordsize="3428,4324" path="m7725,1353r9,9l7725,1348r-11,l7714,1353r20,20l7734,1362r-9,-9xe" fillcolor="red" stroked="f">
              <v:path arrowok="t"/>
            </v:shape>
            <v:shape id="_x0000_s4617" style="position:absolute;left:7414;top:-323;width:3428;height:4324" coordorigin="7414,-323" coordsize="3428,4324" path="m7734,1406r,-33l7703,1393r,4l7714,1397r,-4l7725,1393r9,13xe" fillcolor="red" stroked="f">
              <v:path arrowok="t"/>
            </v:shape>
            <v:shape id="_x0000_s4616" style="position:absolute;left:7414;top:-323;width:3428;height:4324" coordorigin="7414,-323" coordsize="3428,4324" path="m7725,1397r9,9l7725,1393r-11,l7714,1397r11,xe" fillcolor="red" stroked="f">
              <v:path arrowok="t"/>
            </v:shape>
            <v:shape id="_x0000_s4615" style="position:absolute;left:7414;top:-323;width:3428;height:4324" coordorigin="7414,-323" coordsize="3428,4324" path="m7692,3881r21,l7703,3859r10,22l7714,3881r1,-3l7724,3861r1,-2l7725,3837r-11,l7724,3846r,13l7724,3846r-10,-9l7713,3837r-10,9l7703,3871r-2,l7692,3881xe" fillcolor="red" stroked="f">
              <v:path arrowok="t"/>
            </v:shape>
            <v:shape id="_x0000_s4614" style="position:absolute;left:7414;top:-323;width:3428;height:4324" coordorigin="7414,-323" coordsize="3428,4324" path="m7682,1516r,11l7690,1550r33,21l7723,1516r8,-29l7723,1516r-2,4l7713,1535r,15l7701,1550r-11,-15l7682,1516xe" fillcolor="red" stroked="f">
              <v:path arrowok="t"/>
            </v:shape>
            <v:shape id="_x0000_s4613" style="position:absolute;left:7414;top:-323;width:3428;height:4324" coordorigin="7414,-323" coordsize="3428,4324" path="m7711,1714r2,-24l7701,1690r1,-20l7682,1666r-3,38l7691,1725r20,l7721,1682r2,-9l7723,1626r-10,20l7713,1649r-11,21l7713,1690r-2,24l7703,1704r-13,l7682,1681r,-11l7690,1690r13,14l7711,1714xe" fillcolor="red" stroked="f">
              <v:path arrowok="t"/>
            </v:shape>
            <v:shape id="_x0000_s4612" style="position:absolute;left:7414;top:-323;width:3428;height:4324" coordorigin="7414,-323" coordsize="3428,4324" path="m7690,1690r-8,-20l7682,1681r8,23l7703,1704r-13,-14xe" fillcolor="red" stroked="f">
              <v:path arrowok="t"/>
            </v:shape>
            <v:shape id="_x0000_s4611" style="position:absolute;left:7414;top:-323;width:3428;height:4324" coordorigin="7414,-323" coordsize="3428,4324" path="m7701,1516r12,19l7721,1520r2,-4l7701,1495r-11,l7684,1502r-2,9l7682,1516r8,19l7713,1535r-12,-19xe" fillcolor="red" stroked="f">
              <v:path arrowok="t"/>
            </v:shape>
            <v:shape id="_x0000_s4610" style="position:absolute;left:7414;top:-323;width:3428;height:4324" coordorigin="7414,-323" coordsize="3428,4324" path="m7690,1495r11,l7693,1483r,-12l7684,1502r6,-7xe" fillcolor="red" stroked="f">
              <v:path arrowok="t"/>
            </v:shape>
            <v:shape id="_x0000_s4609" style="position:absolute;left:7414;top:-323;width:3428;height:4324" coordorigin="7414,-323" coordsize="3428,4324" path="m7725,3881r11,l7725,3859r-1,2l7716,3879r-2,2l7720,3881r4,-10l7725,3881r,-11l7725,3881xe" fillcolor="red" stroked="f">
              <v:path arrowok="t"/>
            </v:shape>
            <v:shape id="_x0000_s4608" style="position:absolute;left:7414;top:-323;width:3428;height:4324" coordorigin="7414,-323" coordsize="3428,4324" path="m7716,3879r8,-18l7715,3878r-1,3l7716,3879xe" fillcolor="red" stroked="f">
              <v:path arrowok="t"/>
            </v:shape>
            <v:shape id="_x0000_s4607" style="position:absolute;left:7414;top:-323;width:3428;height:4324" coordorigin="7414,-323" coordsize="3428,4324" path="m7701,1535r-11,l7701,1550r12,l7713,1535r-12,xe" fillcolor="red" stroked="f">
              <v:path arrowok="t"/>
            </v:shape>
            <v:shape id="_x0000_s4606" style="position:absolute;left:7414;top:-323;width:3428;height:4324" coordorigin="7414,-323" coordsize="3428,4324" path="m7682,1666r20,4l7690,1649r,-3l7723,1626r-33,-21l7690,1590r33,-19l7690,1550r-8,-23l7682,1666xe" fillcolor="red" stroked="f">
              <v:path arrowok="t"/>
            </v:shape>
            <v:shape id="_x0000_s4605" style="position:absolute;left:7414;top:-323;width:3428;height:4324" coordorigin="7414,-323" coordsize="3428,4324" path="m7723,1615r,-44l7690,1590r,15l7723,1626r-22,-21l7701,1590r12,l7723,1615xe" fillcolor="red" stroked="f">
              <v:path arrowok="t"/>
            </v:shape>
            <v:shape id="_x0000_s4604" style="position:absolute;left:7414;top:-323;width:3428;height:4324" coordorigin="7414,-323" coordsize="3428,4324" path="m7713,1605r10,10l7713,1590r-12,l7701,1605r22,21l7723,1615r-10,-10xe" fillcolor="red" stroked="f">
              <v:path arrowok="t"/>
            </v:shape>
            <v:shape id="_x0000_s4603" style="position:absolute;left:7414;top:-323;width:3428;height:4324" coordorigin="7414,-323" coordsize="3428,4324" path="m7701,1646r12,l7723,1626r-33,20l7701,1649r12,l7713,1646r-12,xe" fillcolor="red" stroked="f">
              <v:path arrowok="t"/>
            </v:shape>
            <v:shape id="_x0000_s4602" style="position:absolute;left:7414;top:-323;width:3428;height:4324" coordorigin="7414,-323" coordsize="3428,4324" path="m7701,1649r-11,-3l7690,1649r12,21l7713,1649r-12,xe" fillcolor="red" stroked="f">
              <v:path arrowok="t"/>
            </v:shape>
            <v:shape id="_x0000_s4601" style="position:absolute;left:7414;top:-323;width:3428;height:4324" coordorigin="7414,-323" coordsize="3428,4324" path="m7690,1989r,-11l7669,1957r-9,-12l7660,1934r8,20l7669,1957r21,21l7698,1948r2,-9l7680,1934r,20l7692,1954r-2,13l7680,1957r,-3l7680,1934r-20,-5l7658,1957r11,21l7689,1983r1,6xe" fillcolor="red" stroked="f">
              <v:path arrowok="t"/>
            </v:shape>
            <v:shape id="_x0000_s4600" style="position:absolute;left:7414;top:-323;width:3428;height:4324" coordorigin="7414,-323" coordsize="3428,4324" path="m7668,1954r-8,-20l7660,1945r9,12l7668,1954xe" fillcolor="red" stroked="f">
              <v:path arrowok="t"/>
            </v:shape>
            <v:shape id="_x0000_s4599" style="position:absolute;left:7414;top:-323;width:3428;height:4324" coordorigin="7414,-323" coordsize="3428,4324" path="m7660,1923r20,11l7680,1913r,-14l7700,1882r,l7703,1844r-24,l7671,1824r19,l7679,1803r,-3l7711,1780r-32,-21l7679,1745r12,-20l7672,1712r-1,2l7671,1835r9,23l7692,1858r8,10l7700,1879r-20,l7668,1899r,14l7660,1923xe" fillcolor="red" stroked="f">
              <v:path arrowok="t"/>
            </v:shape>
            <v:shape id="_x0000_s4598" style="position:absolute;left:7414;top:-323;width:3428;height:4324" coordorigin="7414,-323" coordsize="3428,4324" path="m7671,1820r-10,45l7680,1879r20,l7700,1868r-8,-10l7668,1858r3,-38xe" fillcolor="red" stroked="f">
              <v:path arrowok="t"/>
            </v:shape>
            <v:shape id="_x0000_s4597" style="position:absolute;left:7414;top:-323;width:3428;height:4324" coordorigin="7414,-323" coordsize="3428,4324" path="m7660,1923r8,-10l7668,1899r12,-20l7661,1865r-1,3l7660,1923xe" fillcolor="red" stroked="f">
              <v:path arrowok="t"/>
            </v:shape>
            <v:shape id="_x0000_s4596" style="position:absolute;left:7414;top:-323;width:3428;height:4324" coordorigin="7414,-323" coordsize="3428,4324" path="m7680,1913r21,21l7701,1922r-1,-32l7701,1922r-1,-40l7700,1882r-8,17l7692,1913r-12,xe" fillcolor="red" stroked="f">
              <v:path arrowok="t"/>
            </v:shape>
            <v:shape id="_x0000_s4595" style="position:absolute;left:7414;top:-323;width:3428;height:4324" coordorigin="7414,-323" coordsize="3428,4324" path="m7680,1899r,14l7692,1913r,-14l7700,1882r-20,17xe" fillcolor="red" stroked="f">
              <v:path arrowok="t"/>
            </v:shape>
            <v:shape id="_x0000_s4594" style="position:absolute;left:7414;top:-323;width:3428;height:4324" coordorigin="7414,-323" coordsize="3428,4324" path="m7698,1948r3,-3l7701,1934r-21,-21l7680,1934r20,5l7698,1948xe" fillcolor="red" stroked="f">
              <v:path arrowok="t"/>
            </v:shape>
            <v:shape id="_x0000_s4593" style="position:absolute;left:7414;top:-323;width:3428;height:4324" coordorigin="7414,-323" coordsize="3428,4324" path="m7636,2075r1,9l7678,2091r-32,-24l7649,2044r9,9l7680,2053r-2,22l7678,2091r9,-44l7678,2088r9,-41l7689,2037r-20,-4l7649,2033r,-5l7639,2073r-2,10l7636,2075xe" fillcolor="red" stroked="f">
              <v:path arrowok="t"/>
            </v:shape>
            <v:shape id="_x0000_s4592" style="position:absolute;left:7414;top:-323;width:3428;height:4324" coordorigin="7414,-323" coordsize="3428,4324" path="m7649,1978r,11l7658,2012r11,21l7689,2037r-2,10l7690,2044r,-11l7669,2012r-11,-14l7649,1978xe" fillcolor="red" stroked="f">
              <v:path arrowok="t"/>
            </v:shape>
            <v:shape id="_x0000_s4591" style="position:absolute;left:7414;top:-323;width:3428;height:4324" coordorigin="7414,-323" coordsize="3428,4324" path="m7678,2091r-41,-7l7636,2091r-1,42l7647,2154r20,l7677,2100r1,-9l7646,2108r,25l7658,2133r-1,-25l7669,2108r-2,35l7658,2133r-12,l7636,2099r10,9l7678,2091xe" fillcolor="red" stroked="f">
              <v:path arrowok="t"/>
            </v:shape>
            <v:shape id="_x0000_s4590" style="position:absolute;left:7414;top:-323;width:3428;height:4324" coordorigin="7414,-323" coordsize="3428,4324" path="m7649,2044r-3,23l7678,2091r,-16l7680,2053r-11,l7669,2067r-12,l7649,2044xe" fillcolor="red" stroked="f">
              <v:path arrowok="t"/>
            </v:shape>
            <v:shape id="_x0000_s4589" style="position:absolute;left:7414;top:-323;width:3428;height:4324" coordorigin="7414,-323" coordsize="3428,4324" path="m7658,2053r-9,-9l7657,2067r12,l7669,2053r-11,xe" fillcolor="red" stroked="f">
              <v:path arrowok="t"/>
            </v:shape>
            <v:shape id="_x0000_s4588" style="position:absolute;left:7414;top:-323;width:3428;height:4324" coordorigin="7414,-323" coordsize="3428,4324" path="m7679,1704r3,-38l7672,1712r19,13l7679,1704xe" fillcolor="red" stroked="f">
              <v:path arrowok="t"/>
            </v:shape>
            <v:shape id="_x0000_s4587" style="position:absolute;left:7414;top:-323;width:3428;height:4324" coordorigin="7414,-323" coordsize="3428,4324" path="m7667,2220r,-8l7658,2229r-11,14l7636,2243r-11,-23l7635,2229r11,-20l7635,2188r-9,-23l7635,2174r11,l7658,2188r9,21l7667,2196r-9,-22l7647,2154r-21,l7625,2196r1,9l7625,2209r,2l7624,2243r32,24l7657,2251r8,-29l7667,2220xe" fillcolor="red" stroked="f">
              <v:path arrowok="t"/>
            </v:shape>
            <v:shape id="_x0000_s4586" style="position:absolute;left:7414;top:-323;width:3428;height:4324" coordorigin="7414,-323" coordsize="3428,4324" path="m7646,2209r-11,20l7658,2229r9,-17l7667,2209r-9,-21l7635,2188r11,21xe" fillcolor="red" stroked="f">
              <v:path arrowok="t"/>
            </v:shape>
            <v:shape id="_x0000_s4585" style="position:absolute;left:7414;top:-323;width:3428;height:4324" coordorigin="7414,-323" coordsize="3428,4324" path="m7625,2196r,l7625,2209r,l7626,2205r-1,-9xe" fillcolor="red" stroked="f">
              <v:path arrowok="t"/>
            </v:shape>
            <v:shape id="_x0000_s4584" style="position:absolute;left:7414;top:-323;width:3428;height:4324" coordorigin="7414,-323" coordsize="3428,4324" path="m7667,2157r10,-57l7667,2154r-20,l7658,2174r9,-9l7667,2157xe" fillcolor="red" stroked="f">
              <v:path arrowok="t"/>
            </v:shape>
            <v:shape id="_x0000_s4583" style="position:absolute;left:7414;top:-323;width:3428;height:4324" coordorigin="7414,-323" coordsize="3428,4324" path="m7669,2108r-12,l7658,2133r9,10l7669,2108xe" fillcolor="red" stroked="f">
              <v:path arrowok="t"/>
            </v:shape>
            <v:shape id="_x0000_s4582" style="position:absolute;left:7414;top:-323;width:3428;height:4324" coordorigin="7414,-323" coordsize="3428,4324" path="m7628,2141r-2,2l7626,2150r21,4l7635,2133r1,-42l7628,2141xe" fillcolor="red" stroked="f">
              <v:path arrowok="t"/>
            </v:shape>
            <v:shape id="_x0000_s4581" style="position:absolute;left:7414;top:-323;width:3428;height:4324" coordorigin="7414,-323" coordsize="3428,4324" path="m7626,2165r9,23l7658,2188r-12,-14l7635,2174r-9,-9xe" fillcolor="red" stroked="f">
              <v:path arrowok="t"/>
            </v:shape>
            <v:shape id="_x0000_s4580" style="position:absolute;left:7414;top:-323;width:3428;height:4324" coordorigin="7414,-323" coordsize="3428,4324" path="m7651,1965r-2,2l7649,1973r20,5l7658,1957r2,-28l7651,1965xe" fillcolor="red" stroked="f">
              <v:path arrowok="t"/>
            </v:shape>
            <v:shape id="_x0000_s4579" style="position:absolute;left:7414;top:-323;width:3428;height:4324" coordorigin="7414,-323" coordsize="3428,4324" path="m7649,1973r,5l7658,1998r11,14l7690,2033r,-11l7680,2012r-11,-14l7669,1978r-20,-5xe" fillcolor="red" stroked="f">
              <v:path arrowok="t"/>
            </v:shape>
            <v:shape id="_x0000_s4578" style="position:absolute;left:7414;top:-323;width:3428;height:4324" coordorigin="7414,-323" coordsize="3428,4324" path="m7654,2278r2,-11l7636,2284r,14l7625,2298r-10,-23l7615,2264r,11l7625,2298r-1,-14l7615,2260r-2,38l7646,2322r,-16l7647,2284r7,-6xe" fillcolor="red" stroked="f">
              <v:path arrowok="t"/>
            </v:shape>
            <v:shape id="_x0000_s4577" style="position:absolute;left:7414;top:-323;width:3428;height:4324" coordorigin="7414,-323" coordsize="3428,4324" path="m7617,2249r-2,11l7624,2284r1,14l7636,2298r,-14l7656,2267r-39,-18xe" fillcolor="red" stroked="f">
              <v:path arrowok="t"/>
            </v:shape>
            <v:shape id="_x0000_s4576" style="position:absolute;left:7414;top:-323;width:3428;height:4324" coordorigin="7414,-323" coordsize="3428,4324" path="m7634,2440r,-8l7625,2449r-11,14l7602,2463r-10,-23l7602,2449r11,-20l7602,2408r-10,-23l7592,2418r1,7l7592,2429r,2l7591,2463r31,24l7624,2473r8,-31l7634,2440xe" fillcolor="red" stroked="f">
              <v:path arrowok="t"/>
            </v:shape>
            <v:shape id="_x0000_s4575" style="position:absolute;left:7414;top:-323;width:3428;height:4324" coordorigin="7414,-323" coordsize="3428,4324" path="m7613,2429r-11,20l7625,2449r9,-17l7634,2429r-9,-21l7602,2408r11,21xe" fillcolor="red" stroked="f">
              <v:path arrowok="t"/>
            </v:shape>
            <v:shape id="_x0000_s4574" style="position:absolute;left:7414;top:-323;width:3428;height:4324" coordorigin="7414,-323" coordsize="3428,4324" path="m7634,2429r,-11l7625,2394r-9,-20l7592,2374r,11l7602,2394r11,l7625,2408r9,21xe" fillcolor="red" stroked="f">
              <v:path arrowok="t"/>
            </v:shape>
            <v:shape id="_x0000_s4573" style="position:absolute;left:7414;top:-323;width:3428;height:4324" coordorigin="7414,-323" coordsize="3428,4324" path="m7592,2429r1,-4l7592,2418r,13l7592,2429xe" fillcolor="red" stroked="f">
              <v:path arrowok="t"/>
            </v:shape>
            <v:shape id="_x0000_s4572" style="position:absolute;left:7414;top:-323;width:3428;height:4324" coordorigin="7414,-323" coordsize="3428,4324" path="m7635,3835r-3,-2l7624,3835r-3,-3l7613,3849r,21l7617,3873r8,-3l7624,3848r1,22l7635,3860r1,-3l7636,3837r4,l7632,3833r3,2l7635,3848r,-11l7624,3837r,23l7614,3870r,1l7614,3846r10,-9l7635,3837r,-2xe" fillcolor="red" stroked="f">
              <v:path arrowok="t"/>
            </v:shape>
            <v:shape id="_x0000_s4571" style="position:absolute;left:7414;top:-323;width:3428;height:4324" coordorigin="7414,-323" coordsize="3428,4324" path="m7634,2418r,-55l7636,2339r8,-7l7646,2330r,-8l7625,2339r,14l7616,2374r9,20l7634,2418xe" fillcolor="red" stroked="f">
              <v:path arrowok="t"/>
            </v:shape>
            <v:shape id="_x0000_s4570" style="position:absolute;left:7414;top:-323;width:3428;height:4324" coordorigin="7414,-323" coordsize="3428,4324" path="m7613,2339r12,14l7625,2339r21,-17l7604,2315r,15l7613,2353r12,l7613,2339xe" fillcolor="red" stroked="f">
              <v:path arrowok="t"/>
            </v:shape>
            <v:shape id="_x0000_s4569" style="position:absolute;left:7414;top:-323;width:3428;height:4324" coordorigin="7414,-323" coordsize="3428,4324" path="m7602,2353r11,l7604,2330r,-16l7595,2360r21,14l7613,2353r-11,xe" fillcolor="red" stroked="f">
              <v:path arrowok="t"/>
            </v:shape>
            <v:shape id="_x0000_s4568" style="position:absolute;left:7414;top:-323;width:3428;height:4324" coordorigin="7414,-323" coordsize="3428,4324" path="m7644,2332r-8,7l7634,2363r,14l7644,2332xe" fillcolor="red" stroked="f">
              <v:path arrowok="t"/>
            </v:shape>
            <v:shape id="_x0000_s4567" style="position:absolute;left:7414;top:-323;width:3428;height:4324" coordorigin="7414,-323" coordsize="3428,4324" path="m7593,2369r23,5l7595,2360r-3,3l7592,2374r24,l7593,2369xe" fillcolor="red" stroked="f">
              <v:path arrowok="t"/>
            </v:shape>
            <v:shape id="_x0000_s4566" style="position:absolute;left:7414;top:-323;width:3428;height:4324" coordorigin="7414,-323" coordsize="3428,4324" path="m7592,2385r10,23l7625,2408r-12,-14l7602,2394r-10,-9xe" fillcolor="red" stroked="f">
              <v:path arrowok="t"/>
            </v:shape>
            <v:shape id="_x0000_s4565" style="position:absolute;left:7414;top:-323;width:3428;height:4324" coordorigin="7414,-323" coordsize="3428,4324" path="m7622,3828r2,7l7632,3833r-7,-6l7615,3827r6,5l7624,3835r-2,-7xe" fillcolor="red" stroked="f">
              <v:path arrowok="t"/>
            </v:shape>
            <v:shape id="_x0000_s4564" style="position:absolute;left:7414;top:-323;width:3428;height:4324" coordorigin="7414,-323" coordsize="3428,4324" path="m7604,2314r2,-10l7604,2306r,9l7646,2322r-40,-18l7604,2314xe" fillcolor="red" stroked="f">
              <v:path arrowok="t"/>
            </v:shape>
            <v:shape id="_x0000_s4563" style="position:absolute;left:7414;top:-323;width:3428;height:4324" coordorigin="7414,-323" coordsize="3428,4324" path="m7613,2536r,-8l7603,2518r-1,-14l7622,2487r-38,-18l7581,2473r1,7l7591,2504r1,14l7612,2539r1,-3xe" fillcolor="red" stroked="f">
              <v:path arrowok="t"/>
            </v:shape>
            <v:shape id="_x0000_s4562" style="position:absolute;left:7414;top:-323;width:3428;height:4324" coordorigin="7414,-323" coordsize="3428,4324" path="m7571,2528r,7l7591,2539r1,-21l7591,2504r-9,-24l7581,2473r,22l7579,2518r-6,7l7571,2528xe" fillcolor="red" stroked="f">
              <v:path arrowok="t"/>
            </v:shape>
            <v:shape id="_x0000_s4561" style="position:absolute;left:7414;top:-323;width:3428;height:4324" coordorigin="7414,-323" coordsize="3428,4324" path="m7589,2759r,-8l7581,2768r-11,14l7557,2782r-10,-23l7547,2748r10,20l7570,2782r11,-14l7568,2768r,-20l7547,2744r-1,38l7578,2807r1,-15l7587,2761r2,-2xe" fillcolor="red" stroked="f">
              <v:path arrowok="t"/>
            </v:shape>
            <v:shape id="_x0000_s4560" style="position:absolute;left:7414;top:-323;width:3428;height:4324" coordorigin="7414,-323" coordsize="3428,4324" path="m7568,2748r,20l7581,2768r8,-17l7589,2748r-8,-21l7557,2727r-10,8l7547,2744r21,4xe" fillcolor="red" stroked="f">
              <v:path arrowok="t"/>
            </v:shape>
            <v:shape id="_x0000_s4559" style="position:absolute;left:7414;top:-323;width:3428;height:4324" coordorigin="7414,-323" coordsize="3428,4324" path="m7557,2768r-10,-20l7547,2759r10,23l7570,2782r-13,-14xe" fillcolor="red" stroked="f">
              <v:path arrowok="t"/>
            </v:shape>
            <v:shape id="_x0000_s4558" style="position:absolute;left:7414;top:-323;width:3428;height:4324" coordorigin="7414,-323" coordsize="3428,4324" path="m7589,2748r,-13l7581,2724r-10,-20l7547,2704r,11l7557,2724r11,l7581,2727r8,21xe" fillcolor="red" stroked="f">
              <v:path arrowok="t"/>
            </v:shape>
            <v:shape id="_x0000_s4557" style="position:absolute;left:7414;top:-323;width:3428;height:4324" coordorigin="7414,-323" coordsize="3428,4324" path="m7589,2735r,-44l7592,2669r7,-7l7602,2660r,-8l7581,2669r,14l7571,2704r10,20l7589,2735xe" fillcolor="red" stroked="f">
              <v:path arrowok="t"/>
            </v:shape>
            <v:shape id="_x0000_s4556" style="position:absolute;left:7414;top:-323;width:3428;height:4324" coordorigin="7414,-323" coordsize="3428,4324" path="m7568,2669r13,14l7581,2669r21,-17l7560,2645r,15l7568,2683r13,l7568,2669xe" fillcolor="red" stroked="f">
              <v:path arrowok="t"/>
            </v:shape>
            <v:shape id="_x0000_s4555" style="position:absolute;left:7414;top:-323;width:3428;height:4324" coordorigin="7414,-323" coordsize="3428,4324" path="m7557,2683r11,l7560,2660r,-16l7549,2690r22,14l7568,2683r-11,xe" fillcolor="red" stroked="f">
              <v:path arrowok="t"/>
            </v:shape>
            <v:shape id="_x0000_s4554" style="position:absolute;left:7414;top:-323;width:3428;height:4324" coordorigin="7414,-323" coordsize="3428,4324" path="m7599,2662r-7,7l7589,2691r,16l7599,2662xe" fillcolor="red" stroked="f">
              <v:path arrowok="t"/>
            </v:shape>
            <v:shape id="_x0000_s4553" style="position:absolute;left:7414;top:-323;width:3428;height:4324" coordorigin="7414,-323" coordsize="3428,4324" path="m7591,2463r1,-32l7584,2469r38,18l7591,2463xe" fillcolor="red" stroked="f">
              <v:path arrowok="t"/>
            </v:shape>
            <v:shape id="_x0000_s4552" style="position:absolute;left:7414;top:-323;width:3428;height:4324" coordorigin="7414,-323" coordsize="3428,4324" path="m7547,2699r,5l7571,2704r-22,-14l7547,2691r,8xe" fillcolor="red" stroked="f">
              <v:path arrowok="t"/>
            </v:shape>
            <v:shape id="_x0000_s4551" style="position:absolute;left:7414;top:-323;width:3428;height:4324" coordorigin="7414,-323" coordsize="3428,4324" path="m7581,2727r-13,-3l7557,2724r-10,-9l7547,2735r10,-8l7581,2727xe" fillcolor="red" stroked="f">
              <v:path arrowok="t"/>
            </v:shape>
            <v:shape id="_x0000_s4550" style="position:absolute;left:7414;top:-323;width:3428;height:4324" coordorigin="7414,-323" coordsize="3428,4324" path="m7613,2539r-1,l7611,2542r-19,17l7592,2573r-1,21l7592,2614r10,22l7602,2649r,-13l7592,2614r-13,l7571,2594r20,l7579,2573r,-14l7591,2539r-20,-4l7571,2606r10,22l7592,2628r10,24l7609,2609r-6,5l7611,2597r2,-3l7603,2573r,-14l7613,2550r,-11xe" fillcolor="red" stroked="f">
              <v:path arrowok="t"/>
            </v:shape>
            <v:shape id="_x0000_s4549" style="position:absolute;left:7414;top:-323;width:3428;height:4324" coordorigin="7414,-323" coordsize="3428,4324" path="m7536,2805r-7,38l7547,2858r21,l7568,2845r8,-27l7579,2815r,-14l7578,2807r-8,18l7558,2837r-23,l7536,2805xe" fillcolor="red" stroked="f">
              <v:path arrowok="t"/>
            </v:shape>
            <v:shape id="_x0000_s4548" style="position:absolute;left:7414;top:-323;width:3428;height:4324" coordorigin="7414,-323" coordsize="3428,4324" path="m7579,2792r-1,15l7579,2801r8,-40l7579,2792xe" fillcolor="red" stroked="f">
              <v:path arrowok="t"/>
            </v:shape>
            <v:shape id="_x0000_s4547" style="position:absolute;left:7414;top:-323;width:3428;height:4324" coordorigin="7414,-323" coordsize="3428,4324" path="m7546,2782r-7,7l7537,2799r-1,6l7535,2837r12,l7536,2815r10,10l7578,2807r-32,-25xe" fillcolor="red" stroked="f">
              <v:path arrowok="t"/>
            </v:shape>
            <v:shape id="_x0000_s4546" style="position:absolute;left:7414;top:-323;width:3428;height:4324" coordorigin="7414,-323" coordsize="3428,4324" path="m7581,2486r-8,39l7579,2518r2,-23l7581,2486xe" fillcolor="red" stroked="f">
              <v:path arrowok="t"/>
            </v:shape>
            <v:shape id="_x0000_s4545" style="position:absolute;left:7414;top:-323;width:3428;height:4324" coordorigin="7414,-323" coordsize="3428,4324" path="m7557,2825r13,l7578,2807r-32,18l7547,2837r11,l7570,2825r-13,xe" fillcolor="red" stroked="f">
              <v:path arrowok="t"/>
            </v:shape>
            <v:shape id="_x0000_s4544" style="position:absolute;left:7414;top:-323;width:3428;height:4324" coordorigin="7414,-323" coordsize="3428,4324" path="m7581,3827r-13,l7568,3848r13,22l7581,3860r5,5l7585,3831r4,-4l7593,3827r4,4l7602,3835r,13l7602,3835r-5,-4l7602,3860r1,10l7602,3827r1,-1l7590,3826r-9,1l7581,3848r,-21l7578,3828r-10,9l7578,3828r3,-1xe" fillcolor="red" stroked="f">
              <v:path arrowok="t"/>
            </v:shape>
            <v:shape id="_x0000_s4543" style="position:absolute;left:7414;top:-323;width:3428;height:4324" coordorigin="7414,-323" coordsize="3428,4324" path="m7568,3870r13,l7568,3848r,-21l7557,3827r,10l7557,3818r7,3l7558,3816r-3,7l7556,3827r1,22l7558,3859r,-24l7567,3850r1,-1l7568,3870xe" fillcolor="red" stroked="f">
              <v:path arrowok="t"/>
            </v:shape>
            <v:shape id="_x0000_s4542" style="position:absolute;left:7414;top:-323;width:3428;height:4324" coordorigin="7414,-323" coordsize="3428,4324" path="m7560,2644r2,-10l7560,2636r,9l7602,2652r-40,-18l7560,2644xe" fillcolor="red" stroked="f">
              <v:path arrowok="t"/>
            </v:shape>
            <v:shape id="_x0000_s4541" style="position:absolute;left:7414;top:-323;width:3428;height:4324" coordorigin="7414,-323" coordsize="3428,4324" path="m7558,3835r,25l7558,3859r-10,l7547,3848r1,11l7557,3849r-1,-22l7549,3833r-2,4l7547,3859r3,4l7558,3867r3,-5l7567,3850r-9,-15xe" fillcolor="red" stroked="f">
              <v:path arrowok="t"/>
            </v:shape>
            <v:shape id="_x0000_s4540" style="position:absolute;left:7414;top:-323;width:3428;height:4324" coordorigin="7414,-323" coordsize="3428,4324" path="m7568,2858r-1,3l7558,2878r,3l7547,2902r11,20l7557,2946r-10,-10l7547,2902r-21,-4l7524,2936r12,21l7557,2960r9,-44l7557,2957r-21,-21l7526,2914r,-12l7535,2922r1,14l7557,2957r9,-41l7568,2905r,-36l7568,2858xe" fillcolor="red" stroked="f">
              <v:path arrowok="t"/>
            </v:shape>
            <v:shape id="_x0000_s4539" style="position:absolute;left:7414;top:-323;width:3428;height:4324" coordorigin="7414,-323" coordsize="3428,4324" path="m7547,2922r,14l7557,2946r1,-24l7547,2902r,20xe" fillcolor="red" stroked="f">
              <v:path arrowok="t"/>
            </v:shape>
            <v:shape id="_x0000_s4538" style="position:absolute;left:7414;top:-323;width:3428;height:4324" coordorigin="7414,-323" coordsize="3428,4324" path="m7535,2922r-9,-20l7526,2914r10,22l7535,2922xe" fillcolor="red" stroked="f">
              <v:path arrowok="t"/>
            </v:shape>
            <v:shape id="_x0000_s4537" style="position:absolute;left:7414;top:-323;width:3428;height:4324" coordorigin="7414,-323" coordsize="3428,4324" path="m7568,3827r7,l7568,3826r-4,-5l7557,3818r,9l7568,3827xe" fillcolor="red" stroked="f">
              <v:path arrowok="t"/>
            </v:shape>
            <v:shape id="_x0000_s4536" style="position:absolute;left:7414;top:-323;width:3428;height:4324" coordorigin="7414,-323" coordsize="3428,4324" path="m7526,2869r,22l7547,2902r11,-21l7558,2878r9,-17l7547,2878r,3l7535,2881r-9,-12xe" fillcolor="red" stroked="f">
              <v:path arrowok="t"/>
            </v:shape>
            <v:shape id="_x0000_s4535" style="position:absolute;left:7414;top:-323;width:3428;height:4324" coordorigin="7414,-323" coordsize="3428,4324" path="m7568,2869r,-14l7576,2818r-8,27l7568,2858r,11xe" fillcolor="red" stroked="f">
              <v:path arrowok="t"/>
            </v:shape>
            <v:shape id="_x0000_s4534" style="position:absolute;left:7414;top:-323;width:3428;height:4324" coordorigin="7414,-323" coordsize="3428,4324" path="m7547,2858r-18,-15l7526,2854r,4l7535,2878r12,l7567,2861r1,-3l7547,2858xe" fillcolor="red" stroked="f">
              <v:path arrowok="t"/>
            </v:shape>
            <v:shape id="_x0000_s4533" style="position:absolute;left:7414;top:-323;width:3428;height:4324" coordorigin="7414,-323" coordsize="3428,4324" path="m7568,2628r3,-22l7571,2590r-9,44l7602,2652r-21,-24l7571,2606r-3,22xe" fillcolor="red" stroked="f">
              <v:path arrowok="t"/>
            </v:shape>
            <v:shape id="_x0000_s4532" style="position:absolute;left:7414;top:-323;width:3428;height:4324" coordorigin="7414,-323" coordsize="3428,4324" path="m7535,2878r-9,-20l7526,2869r9,12l7547,2881r,-3l7535,2878xe" fillcolor="red" stroked="f">
              <v:path arrowok="t"/>
            </v:shape>
            <v:shape id="_x0000_s4531" style="position:absolute;left:7414;top:-323;width:3428;height:4324" coordorigin="7414,-323" coordsize="3428,4324" path="m7568,3870r,-21l7567,3850r-6,12l7558,3867r-2,3l7568,3870xe" fillcolor="red" stroked="f">
              <v:path arrowok="t"/>
            </v:shape>
            <v:shape id="_x0000_s4530" style="position:absolute;left:7414;top:-323;width:3428;height:4324" coordorigin="7414,-323" coordsize="3428,4324" path="m7537,2799r2,-10l7536,2792r,13l7537,2799xe" fillcolor="red" stroked="f">
              <v:path arrowok="t"/>
            </v:shape>
            <v:shape id="_x0000_s4529" style="position:absolute;left:7414;top:-323;width:3428;height:4324" coordorigin="7414,-323" coordsize="3428,4324" path="m7535,3222r-10,8l7525,3233r-12,21l7525,3274r-1,13l7514,3277r-1,-3l7513,3254r-21,-1l7491,3277r12,21l7524,3302r7,-33l7524,3298r-21,-21l7492,3266r,-12l7502,3274r1,3l7524,3298r7,-29l7534,3258r1,-4l7535,3222xe" fillcolor="red" stroked="f">
              <v:path arrowok="t"/>
            </v:shape>
            <v:shape id="_x0000_s4528" style="position:absolute;left:7414;top:-323;width:3428;height:4324" coordorigin="7414,-323" coordsize="3428,4324" path="m7525,3274r-12,-20l7513,3274r1,3l7524,3287r1,-13xe" fillcolor="red" stroked="f">
              <v:path arrowok="t"/>
            </v:shape>
            <v:shape id="_x0000_s4527" style="position:absolute;left:7414;top:-323;width:3428;height:4324" coordorigin="7414,-323" coordsize="3428,4324" path="m7502,3274r-10,-20l7492,3266r11,11l7502,3274xe" fillcolor="red" stroked="f">
              <v:path arrowok="t"/>
            </v:shape>
            <v:shape id="_x0000_s4526" style="position:absolute;left:7414;top:-323;width:3428;height:4324" coordorigin="7414,-323" coordsize="3428,4324" path="m7535,3266r,-12l7534,3258r-3,11l7535,3266xe" fillcolor="red" stroked="f">
              <v:path arrowok="t"/>
            </v:shape>
            <v:shape id="_x0000_s4525" style="position:absolute;left:7414;top:-323;width:3428;height:4324" coordorigin="7414,-323" coordsize="3428,4324" path="m7517,2943r-2,3l7515,2953r21,4l7524,2936r2,-38l7517,2943xe" fillcolor="red" stroked="f">
              <v:path arrowok="t"/>
            </v:shape>
            <v:shape id="_x0000_s4524" style="position:absolute;left:7414;top:-323;width:3428;height:4324" coordorigin="7414,-323" coordsize="3428,4324" path="m7545,3070r,-3l7536,3045r-12,-13l7515,3012r21,l7524,2991r,-14l7536,2957r-21,-4l7515,3024r9,21l7527,3067r18,3xe" fillcolor="red" stroked="f">
              <v:path arrowok="t"/>
            </v:shape>
            <v:shape id="_x0000_s4523" style="position:absolute;left:7414;top:-323;width:3428;height:4324" coordorigin="7414,-323" coordsize="3428,4324" path="m7500,3342r3,22l7514,3364r-1,9l7503,3365r,-1l7500,3342r-19,-1l7479,3365r13,21l7513,3390r7,-33l7513,3386r-21,-21l7481,3354r,-12l7491,3364r1,1l7513,3386r7,-29l7523,3348r-23,-6xe" fillcolor="red" stroked="f">
              <v:path arrowok="t"/>
            </v:shape>
            <v:shape id="_x0000_s4522" style="position:absolute;left:7414;top:-323;width:3428;height:4324" coordorigin="7414,-323" coordsize="3428,4324" path="m7491,3364r-10,-22l7481,3354r11,11l7491,3364xe" fillcolor="red" stroked="f">
              <v:path arrowok="t"/>
            </v:shape>
            <v:shape id="_x0000_s4521" style="position:absolute;left:7414;top:-323;width:3428;height:4324" coordorigin="7414,-323" coordsize="3428,4324" path="m7481,3298r,12l7491,3321r9,21l7523,3348r-3,9l7524,3354r,-12l7503,3321r-12,-1l7481,3298xe" fillcolor="red" stroked="f">
              <v:path arrowok="t"/>
            </v:shape>
            <v:shape id="_x0000_s4520" style="position:absolute;left:7414;top:-323;width:3428;height:4324" coordorigin="7414,-323" coordsize="3428,4324" path="m7535,3213r,-3l7525,3189r-12,-14l7503,3155r21,l7513,3134r,-1l7545,3111r-32,-21l7513,3087r14,-20l7505,3052r-2,2l7503,3166r10,23l7514,3210r21,3xe" fillcolor="red" stroked="f">
              <v:path arrowok="t"/>
            </v:shape>
            <v:shape id="_x0000_s4519" style="position:absolute;left:7414;top:-323;width:3428;height:4324" coordorigin="7414,-323" coordsize="3428,4324" path="m7503,3507r,-41l7509,3446r3,-9l7493,3442r-1,10l7479,3452r-9,-10l7470,3428r-7,19l7468,3442r11,21l7503,3463r,-13l7504,3452r-1,11l7502,3470r-9,15l7503,3507xe" fillcolor="red" stroked="f">
              <v:path arrowok="t"/>
            </v:shape>
            <v:shape id="_x0000_s4518" style="position:absolute;left:7414;top:-323;width:3428;height:4324" coordorigin="7414,-323" coordsize="3428,4324" path="m7489,3430r4,12l7512,3437r1,-7l7492,3409r-13,l7471,3423r-1,4l7470,3430r11,12l7493,3442r-4,-12xe" fillcolor="red" stroked="f">
              <v:path arrowok="t"/>
            </v:shape>
            <v:shape id="_x0000_s4517" style="position:absolute;left:7414;top:-323;width:3428;height:4324" coordorigin="7414,-323" coordsize="3428,4324" path="m7470,3417r,l7470,3442r9,10l7492,3452r-11,-10l7470,3430r,-3l7470,3417xe" fillcolor="red" stroked="f">
              <v:path arrowok="t"/>
            </v:shape>
            <v:shape id="_x0000_s4516" style="position:absolute;left:7414;top:-323;width:3428;height:4324" coordorigin="7414,-323" coordsize="3428,4324" path="m7513,3442r,-12l7512,3437r-3,9l7513,3442xe" fillcolor="red" stroked="f">
              <v:path arrowok="t"/>
            </v:shape>
            <v:shape id="_x0000_s4515" style="position:absolute;left:7414;top:-323;width:3428;height:4324" coordorigin="7414,-323" coordsize="3428,4324" path="m7502,3189r1,-23l7503,3151r-9,45l7514,3210r-1,-21l7503,3166r-1,23xe" fillcolor="red" stroked="f">
              <v:path arrowok="t"/>
            </v:shape>
            <v:shape id="_x0000_s4514" style="position:absolute;left:7414;top:-323;width:3428;height:4324" coordorigin="7414,-323" coordsize="3428,4324" path="m7492,3253r1,-4l7502,3233r,-3l7514,3210r-20,-14l7492,3197r,56xe" fillcolor="red" stroked="f">
              <v:path arrowok="t"/>
            </v:shape>
            <v:shape id="_x0000_s4513" style="position:absolute;left:7414;top:-323;width:3428;height:4324" coordorigin="7414,-323" coordsize="3428,4324" path="m7535,3222r,-9l7514,3210r-12,20l7502,3233r-9,16l7492,3253r21,1l7513,3233r,-3l7525,3230r10,-8xe" fillcolor="red" stroked="f">
              <v:path arrowok="t"/>
            </v:shape>
            <v:shape id="_x0000_s4512" style="position:absolute;left:7414;top:-323;width:3428;height:4324" coordorigin="7414,-323" coordsize="3428,4324" path="m7524,3816r-10,l7514,3837r,-21l7502,3816r-5,-5l7493,3804r-12,l7481,3848r10,11l7492,3859r,-11l7491,3838r-10,-12l7482,3824r9,-8l7491,3813r,3l7502,3816r1,1l7508,3822r5,4l7514,3859r,-10l7519,3854r,-33l7524,3816xe" fillcolor="red" stroked="f">
              <v:path arrowok="t"/>
            </v:shape>
            <v:shape id="_x0000_s4511" style="position:absolute;left:7414;top:-323;width:3428;height:4324" coordorigin="7414,-323" coordsize="3428,4324" path="m7447,3540r,12l7457,3563r34,21l7491,3543r7,-20l7502,3514r-21,-7l7468,3519r,8l7460,3519r,-16l7452,3525r5,-6l7469,3540r12,-13l7481,3519r8,8l7493,3527r-2,13l7489,3547r-8,15l7481,3563r-13,l7457,3562r-10,-22xe" fillcolor="red" stroked="f">
              <v:path arrowok="t"/>
            </v:shape>
            <v:shape id="_x0000_s4510" style="position:absolute;left:7414;top:-323;width:3428;height:4324" coordorigin="7414,-323" coordsize="3428,4324" path="m7460,3463r,56l7468,3527r,-8l7481,3507r-20,-8l7468,3485r-8,-22xe" fillcolor="red" stroked="f">
              <v:path arrowok="t"/>
            </v:shape>
            <v:shape id="_x0000_s4509" style="position:absolute;left:7414;top:-323;width:3428;height:4324" coordorigin="7414,-323" coordsize="3428,4324" path="m7481,3287r,11l7503,3298r-12,-21l7492,3253r-8,30l7482,3293r-1,-6xe" fillcolor="red" stroked="f">
              <v:path arrowok="t"/>
            </v:shape>
            <v:shape id="_x0000_s4508" style="position:absolute;left:7414;top:-323;width:3428;height:4324" coordorigin="7414,-323" coordsize="3428,4324" path="m7479,3672r,-28l7484,3635r4,-9l7470,3618r-2,19l7457,3637r-10,-8l7443,3620r-7,6l7439,3630r18,9l7479,3639r,-13l7481,3637r-2,2l7477,3648r-2,7l7479,3672xe" fillcolor="red" stroked="f">
              <v:path arrowok="t"/>
            </v:shape>
            <v:shape id="_x0000_s4507" style="position:absolute;left:7414;top:-323;width:3428;height:4324" coordorigin="7414,-323" coordsize="3428,4324" path="m7447,3604r,8l7469,3617r-1,-11l7468,3596r13,l7481,3606r-12,11l7470,3618r18,8l7491,3617r-5,-17l7491,3584r-34,12l7457,3606r-7,1l7447,3604xe" fillcolor="red" stroked="f">
              <v:path arrowok="t"/>
            </v:shape>
            <v:shape id="_x0000_s4506" style="position:absolute;left:7414;top:-323;width:3428;height:4324" coordorigin="7414,-323" coordsize="3428,4324" path="m7468,3637r2,-19l7469,3617r-22,-5l7446,3618r-3,2l7447,3629r,-12l7458,3618r10,19xe" fillcolor="red" stroked="f">
              <v:path arrowok="t"/>
            </v:shape>
            <v:shape id="_x0000_s4505" style="position:absolute;left:7414;top:-323;width:3428;height:4324" coordorigin="7414,-323" coordsize="3428,4324" path="m7458,3618r-11,-1l7447,3618r10,19l7468,3637r-10,-19xe" fillcolor="red" stroked="f">
              <v:path arrowok="t"/>
            </v:shape>
            <v:shape id="_x0000_s4504" style="position:absolute;left:7414;top:-323;width:3428;height:4324" coordorigin="7414,-323" coordsize="3428,4324" path="m7491,3629r,-12l7488,3626r-4,9l7491,3629xe" fillcolor="red" stroked="f">
              <v:path arrowok="t"/>
            </v:shape>
            <v:shape id="_x0000_s4503" style="position:absolute;left:7414;top:-323;width:3428;height:4324" coordorigin="7414,-323" coordsize="3428,4324" path="m7473,3371r-2,2l7471,3381r21,5l7479,3365r2,-24l7473,3371xe" fillcolor="red" stroked="f">
              <v:path arrowok="t"/>
            </v:shape>
            <v:shape id="_x0000_s4502" style="position:absolute;left:7414;top:-323;width:3428;height:4324" coordorigin="7414,-323" coordsize="3428,4324" path="m7471,3381r,5l7479,3406r13,3l7513,3430r,-13l7504,3409r-12,-3l7492,3386r-21,-5xe" fillcolor="red" stroked="f">
              <v:path arrowok="t"/>
            </v:shape>
            <v:shape id="_x0000_s4501" style="position:absolute;left:7414;top:-323;width:3428;height:4324" coordorigin="7414,-323" coordsize="3428,4324" path="m7425,3736r21,2l7446,3737r-10,-9l7446,3737r1,1l7466,3747r2,-4l7472,3735r7,-7l7479,3716r-2,9l7470,3738r-12,l7447,3727r-12,l7432,3730r-7,6xe" fillcolor="red" stroked="f">
              <v:path arrowok="t"/>
            </v:shape>
            <v:shape id="_x0000_s4500" style="position:absolute;left:7414;top:-323;width:3428;height:4324" coordorigin="7414,-323" coordsize="3428,4324" path="m7447,3727r11,11l7470,3738r7,-13l7479,3716r-20,1l7460,3727r8,9l7460,3717r,l7460,3717r8,8l7468,3736r-8,-9l7447,3727xe" fillcolor="red" stroked="f">
              <v:path arrowok="t"/>
            </v:shape>
            <v:shape id="_x0000_s4499" style="position:absolute;left:7414;top:-323;width:3428;height:4324" coordorigin="7414,-323" coordsize="3428,4324" path="m7468,3780r,-9l7447,3772r,43l7460,3815r8,-10l7468,3805r,11l7470,3826r9,1l7481,3825r,-21l7470,3804r9,9l7479,3826r,-10l7473,3811r-5,4l7473,3811r-5,-7l7467,3804r-9,9l7458,3804r-11,9l7457,3804r-8,-11l7449,3782r11,-10l7468,3780xe" fillcolor="red" stroked="f">
              <v:path arrowok="t"/>
            </v:shape>
            <v:shape id="_x0000_s4498" style="position:absolute;left:7414;top:-323;width:3428;height:4324" coordorigin="7414,-323" coordsize="3428,4324" path="m7479,3827r-9,-1l7468,3816r-8,8l7460,3835r8,13l7470,3848r1,-2l7470,3836r-2,1l7465,3840r3,4l7470,3845r,-8l7470,3845r-2,-1l7465,3840r3,-13l7468,3816r2,20l7479,3827xe" fillcolor="red" stroked="f">
              <v:path arrowok="t"/>
            </v:shape>
            <v:shape id="_x0000_s4497" style="position:absolute;left:7414;top:-323;width:3428;height:4324" coordorigin="7414,-323" coordsize="3428,4324" path="m7468,3827r-3,13l7468,3837r2,-1l7468,3816r,11xe" fillcolor="red" stroked="f">
              <v:path arrowok="t"/>
            </v:shape>
            <v:shape id="_x0000_s4496" style="position:absolute;left:7414;top:-323;width:3428;height:4324" coordorigin="7414,-323" coordsize="3428,4324" path="m7491,3859r-10,-11l7480,3848r-4,3l7480,3848r-1,-21l7470,3836r1,10l7479,3838r-7,10l7479,3859r2,-10l7491,3859xe" fillcolor="red" stroked="f">
              <v:path arrowok="t"/>
            </v:shape>
            <v:shape id="_x0000_s4495" style="position:absolute;left:7414;top:-323;width:3428;height:4324" coordorigin="7414,-323" coordsize="3428,4324" path="m7470,3417r,10l7471,3423r8,-14l7471,3398r,-12l7470,3417xe" fillcolor="red" stroked="f">
              <v:path arrowok="t"/>
            </v:shape>
            <v:shape id="_x0000_s4494" style="position:absolute;left:7414;top:-323;width:3428;height:4324" coordorigin="7414,-323" coordsize="3428,4324" path="m7479,3463r-11,-21l7463,3447r-3,9l7460,3463r8,22l7481,3485r21,-15l7503,3463r-24,xe" fillcolor="red" stroked="f">
              <v:path arrowok="t"/>
            </v:shape>
            <v:shape id="_x0000_s4493" style="position:absolute;left:7414;top:-323;width:3428;height:4324" coordorigin="7414,-323" coordsize="3428,4324" path="m7468,3804r,-2l7465,3798r-4,4l7460,3804r-2,l7458,3791r2,2l7468,3793r,-2l7465,3787r-5,-5l7449,3782r,11l7457,3804r1,l7467,3804r,l7463,3800r4,4l7468,3804xe" fillcolor="red" stroked="f">
              <v:path arrowok="t"/>
            </v:shape>
            <v:shape id="_x0000_s4492" style="position:absolute;left:7414;top:-323;width:3428;height:4324" coordorigin="7414,-323" coordsize="3428,4324" path="m7469,3540r-12,-21l7452,3525r-3,7l7447,3540r10,22l7481,3562r8,-15l7491,3540r-10,-13l7469,3540xe" fillcolor="red" stroked="f">
              <v:path arrowok="t"/>
            </v:shape>
            <v:shape id="_x0000_s4491" style="position:absolute;left:7414;top:-323;width:3428;height:4324" coordorigin="7414,-323" coordsize="3428,4324" path="m7449,3532r3,-7l7447,3529r,11l7449,3532xe" fillcolor="red" stroked="f">
              <v:path arrowok="t"/>
            </v:shape>
            <v:shape id="_x0000_s4490" style="position:absolute;left:7414;top:-323;width:3428;height:4324" coordorigin="7414,-323" coordsize="3428,4324" path="m7457,3848r1,-13l7458,3825r-9,1l7447,3824r-11,1l7436,3824r-1,-9l7425,3805r10,10l7436,3815r,-2l7447,3815r,-11l7425,3804r,11l7435,3824r,2l7447,3826r1,9l7450,3835r7,13xe" fillcolor="red" stroked="f">
              <v:path arrowok="t"/>
            </v:shape>
            <v:shape id="_x0000_s4489" style="position:absolute;left:7414;top:-323;width:3428;height:4324" coordorigin="7414,-323" coordsize="3428,4324" path="m7436,3825r11,-1l7447,3815r3,9l7458,3816r,8l7447,3824r2,2l7458,3825r1,-1l7458,3815r-11,l7437,3824r-1,1xe" fillcolor="red" stroked="f">
              <v:path arrowok="t"/>
            </v:shape>
            <v:shape id="_x0000_s4488" style="position:absolute;left:7414;top:-323;width:3428;height:4324" coordorigin="7414,-323" coordsize="3428,4324" path="m7425,3815r,-11l7415,3801r,15l7424,3835r11,l7431,3829r5,5l7438,3835r9,1l7447,3838r-1,-1l7436,3837r,1l7446,3848r-3,-8l7446,3848r11,l7449,3837r-1,-2l7447,3826r-22,l7425,3827r-1,-1l7415,3815r,-11l7425,3815xe" fillcolor="red" stroked="f">
              <v:path arrowok="t"/>
            </v:shape>
            <v:shape id="_x0000_s4487" style="position:absolute;left:7414;top:-323;width:3428;height:4324" coordorigin="7414,-323" coordsize="3428,4324" path="m7452,3600r-5,-4l7447,3604r3,3l7457,3606r,-10l7447,3584r,12l7452,3600xe" fillcolor="red" stroked="f">
              <v:path arrowok="t"/>
            </v:shape>
            <v:shape id="_x0000_s4486" style="position:absolute;left:7414;top:-323;width:3428;height:4324" coordorigin="7414,-323" coordsize="3428,4324" path="m7479,3694r,-10l7470,3672r-12,-11l7446,3651r11,-12l7439,3630r-3,-4l7436,3639r5,16l7446,3661r12,11l7470,3694r9,xe" fillcolor="red" stroked="f">
              <v:path arrowok="t"/>
            </v:shape>
            <v:shape id="_x0000_s4485" style="position:absolute;left:7414;top:-323;width:3428;height:4324" coordorigin="7414,-323" coordsize="3428,4324" path="m7425,3738r,11l7430,3754r,11l7435,3769r33,2l7464,3765r-4,-7l7447,3749r-1,-11l7425,3736r,2l7435,3749r12,9l7460,3761r,8l7447,3769r-12,-8l7435,3749r-10,-11xe" fillcolor="red" stroked="f">
              <v:path arrowok="t"/>
            </v:shape>
            <v:shape id="_x0000_s4484" style="position:absolute;left:7414;top:-323;width:3428;height:4324" coordorigin="7414,-323" coordsize="3428,4324" path="m7436,3639r,42l7446,3672r-5,-17l7436,3639xe" fillcolor="red" stroked="f">
              <v:path arrowok="t"/>
            </v:shape>
            <v:shape id="_x0000_s4483" style="position:absolute;left:7414;top:-323;width:3428;height:4324" coordorigin="7414,-323" coordsize="3428,4324" path="m7431,3829r4,6l7436,3835r3,2l7447,3837r,-2l7438,3835r-2,-1l7431,3829xe" fillcolor="red" stroked="f">
              <v:path arrowok="t"/>
            </v:shape>
            <v:shape id="_x0000_s4482" style="position:absolute;left:7414;top:-323;width:3428;height:4324" coordorigin="7414,-323" coordsize="3428,4324" path="m7436,3837r3,l7436,3835r-12,l7424,3837r12,xe" fillcolor="red" stroked="f">
              <v:path arrowok="t"/>
            </v:shape>
            <v:shape id="_x0000_s4481" style="position:absolute;left:7414;top:-323;width:3428;height:4324" coordorigin="7414,-323" coordsize="3428,4324" path="m7436,3681r,24l7438,3708r-2,3l7436,3717r11,10l7460,3727r-13,-10l7436,3716r10,-2l7439,3707r7,-12l7446,3694r-10,-13xe" fillcolor="red" stroked="f">
              <v:path arrowok="t"/>
            </v:shape>
            <v:shape id="_x0000_s4480" style="position:absolute;left:7414;top:-323;width:3428;height:4324" coordorigin="7414,-323" coordsize="3428,4324" path="m7438,3708r-2,-3l7436,3711r2,-3xe" fillcolor="red" stroked="f">
              <v:path arrowok="t"/>
            </v:shape>
            <v:shape id="_x0000_s4479" style="position:absolute;left:7414;top:-323;width:3428;height:4324" coordorigin="7414,-323" coordsize="3428,4324" path="m7447,3727r-11,-10l7435,3717r-3,2l7428,3728r-3,-3l7425,3736r7,-6l7435,3727r12,xe" fillcolor="red" stroked="f">
              <v:path arrowok="t"/>
            </v:shape>
            <v:shape id="_x0000_s4478" style="position:absolute;left:7414;top:-323;width:3428;height:4324" coordorigin="7414,-323" coordsize="3428,4324" path="m7436,3711r-4,8l7435,3717r1,l7436,3711xe" fillcolor="red" stroked="f">
              <v:path arrowok="t"/>
            </v:shape>
            <v:shape id="_x0000_s4477" style="position:absolute;left:7414;top:-323;width:3428;height:4324" coordorigin="7414,-323" coordsize="3428,4324" path="m7415,3791r,10l7425,3804r,-2l7429,3798r6,-5l7429,3787r-4,-5l7425,3793r,-10l7425,3794r,-1l7424,3793r-9,-2xe" fillcolor="red" stroked="f">
              <v:path arrowok="t"/>
            </v:shape>
            <v:shape id="_x0000_s4476" style="position:absolute;left:7414;top:-323;width:3428;height:4324" coordorigin="7414,-323" coordsize="3428,4324" path="m7435,3782r-10,l7429,3787r6,6l7436,3793r,-11l7435,3772r-10,8l7425,3782r10,xe" fillcolor="red" stroked="f">
              <v:path arrowok="t"/>
            </v:shape>
            <v:shape id="_x0000_s4475" style="position:absolute;left:7414;top:-323;width:3428;height:4324" coordorigin="7414,-323" coordsize="3428,4324" path="m7425,3749r,22l7430,3765r,-11l7425,3749xe" fillcolor="red" stroked="f">
              <v:path arrowok="t"/>
            </v:shape>
            <v:shape id="_x0000_s4474" style="position:absolute;left:7414;top:-323;width:3428;height:4324" coordorigin="7414,-323" coordsize="3428,4324" path="m7447,3804r,-11l7435,3793r-6,5l7425,3802r10,2l7447,3804xe" fillcolor="red" stroked="f">
              <v:path arrowok="t"/>
            </v:shape>
            <v:shape id="_x0000_s4473" style="position:absolute;left:7414;top:-323;width:3428;height:4324" coordorigin="7414,-323" coordsize="3428,4324" path="m7424,3782r-9,9l7424,3793r1,l7425,3782r-1,xe" fillcolor="red" stroked="f">
              <v:path arrowok="t"/>
            </v:shape>
            <v:shape id="_x0000_s4472" style="position:absolute;left:7414;top:-323;width:3428;height:4324" coordorigin="7414,-323" coordsize="3428,4324" path="m7425,3815r-10,-11l7415,3815r9,11l7425,3826r,-10l7435,3824r-10,-9xe" fillcolor="red" stroked="f">
              <v:path arrowok="t"/>
            </v:shape>
            <v:shape id="_x0000_s4471" style="position:absolute;left:7414;top:-323;width:3428;height:4324" coordorigin="7414,-323" coordsize="3428,4324" path="m7459,3804r1,l7461,3802r-1,-9l7458,3793r,11l7459,3804xe" fillcolor="red" stroked="f">
              <v:path arrowok="t"/>
            </v:shape>
            <v:shape id="_x0000_s4470" style="position:absolute;left:7414;top:-323;width:3428;height:4324" coordorigin="7414,-323" coordsize="3428,4324" path="m7447,3761r13,8l7460,3761r-13,-3l7435,3758r,3l7447,3769r13,l7447,3761xe" fillcolor="red" stroked="f">
              <v:path arrowok="t"/>
            </v:shape>
            <v:shape id="_x0000_s4469" style="position:absolute;left:7414;top:-323;width:3428;height:4324" coordorigin="7414,-323" coordsize="3428,4324" path="m7464,3754r-4,-5l7460,3758r4,7l7468,3761r,-12l7460,3749r4,5xe" fillcolor="red" stroked="f">
              <v:path arrowok="t"/>
            </v:shape>
            <v:shape id="_x0000_s4468" style="position:absolute;left:7414;top:-323;width:3428;height:4324" coordorigin="7414,-323" coordsize="3428,4324" path="m7447,3749r13,9l7460,3749r6,-2l7447,3738r-1,l7447,3749xe" fillcolor="red" stroked="f">
              <v:path arrowok="t"/>
            </v:shape>
            <v:shape id="_x0000_s4467" style="position:absolute;left:7414;top:-323;width:3428;height:4324" coordorigin="7414,-323" coordsize="3428,4324" path="m7465,3798r3,4l7468,3793r-8,l7461,3802r4,-4xe" fillcolor="red" stroked="f">
              <v:path arrowok="t"/>
            </v:shape>
            <v:shape id="_x0000_s4466" style="position:absolute;left:7414;top:-323;width:3428;height:4324" coordorigin="7414,-323" coordsize="3428,4324" path="m7447,3793r,-21l7468,3771r-33,-2l7430,3765r-5,6l7435,3772r1,10l7447,3793xe" fillcolor="red" stroked="f">
              <v:path arrowok="t"/>
            </v:shape>
            <v:shape id="_x0000_s4465" style="position:absolute;left:7414;top:-323;width:3428;height:4324" coordorigin="7414,-323" coordsize="3428,4324" path="m7458,3835r,13l7468,3848r-8,-13l7458,3826r2,9l7460,3824r8,-8l7459,3824r-1,1l7458,3838r,-3xe" fillcolor="red" stroked="f">
              <v:path arrowok="t"/>
            </v:shape>
            <v:shape id="_x0000_s4464" style="position:absolute;left:7414;top:-323;width:3428;height:4324" coordorigin="7414,-323" coordsize="3428,4324" path="m7458,3815r1,9l7468,3816r,-11l7468,3805r-8,10l7458,3815xe" fillcolor="red" stroked="f">
              <v:path arrowok="t"/>
            </v:shape>
            <v:shape id="_x0000_s4463" style="position:absolute;left:7414;top:-323;width:3428;height:4324" coordorigin="7414,-323" coordsize="3428,4324" path="m7470,3694r-12,l7458,3714r-1,2l7447,3717r13,10l7459,3717r20,-1l7470,3714r,-20xe" fillcolor="red" stroked="f">
              <v:path arrowok="t"/>
            </v:shape>
            <v:shape id="_x0000_s4462" style="position:absolute;left:7414;top:-323;width:3428;height:4324" coordorigin="7414,-323" coordsize="3428,4324" path="m7466,3747r-6,2l7468,3749r,-6l7466,3747xe" fillcolor="red" stroked="f">
              <v:path arrowok="t"/>
            </v:shape>
            <v:shape id="_x0000_s4461" style="position:absolute;left:7414;top:-323;width:3428;height:4324" coordorigin="7414,-323" coordsize="3428,4324" path="m7481,3519r,8l7491,3540r2,-13l7489,3527r2,2l7489,3527r-8,-8xe" fillcolor="red" stroked="f">
              <v:path arrowok="t"/>
            </v:shape>
            <v:shape id="_x0000_s4460" style="position:absolute;left:7414;top:-323;width:3428;height:4324" coordorigin="7414,-323" coordsize="3428,4324" path="m7492,3816r-1,l7491,3816r,22l7492,3848r10,11l7504,3859r-1,-21l7493,3848r-1,-11l7491,3826r1,11l7492,3816xe" fillcolor="red" stroked="f">
              <v:path arrowok="t"/>
            </v:shape>
            <v:shape id="_x0000_s4459" style="position:absolute;left:7414;top:-323;width:3428;height:4324" coordorigin="7414,-323" coordsize="3428,4324" path="m7481,3826r10,12l7491,3816r,l7491,3813r,3l7482,3824r-1,2xe" fillcolor="red" stroked="f">
              <v:path arrowok="t"/>
            </v:shape>
            <v:shape id="_x0000_s4458" style="position:absolute;left:7414;top:-323;width:3428;height:4324" coordorigin="7414,-323" coordsize="3428,4324" path="m7486,3600r5,17l7491,3584r-5,16xe" fillcolor="red" stroked="f">
              <v:path arrowok="t"/>
            </v:shape>
            <v:shape id="_x0000_s4457" style="position:absolute;left:7414;top:-323;width:3428;height:4324" coordorigin="7414,-323" coordsize="3428,4324" path="m7481,3606r,-10l7468,3596r,10l7469,3617r12,-11xe" fillcolor="red" stroked="f">
              <v:path arrowok="t"/>
            </v:shape>
            <v:shape id="_x0000_s4456" style="position:absolute;left:7414;top:-323;width:3428;height:4324" coordorigin="7414,-323" coordsize="3428,4324" path="m7491,3584r-34,-21l7447,3571r,13l7457,3596r34,-12xe" fillcolor="red" stroked="f">
              <v:path arrowok="t"/>
            </v:shape>
            <v:shape id="_x0000_s4455" style="position:absolute;left:7414;top:-323;width:3428;height:4324" coordorigin="7414,-323" coordsize="3428,4324" path="m7498,3523r5,-4l7503,3507r-10,-22l7502,3470r-21,15l7481,3507r21,7l7498,3523xe" fillcolor="red" stroked="f">
              <v:path arrowok="t"/>
            </v:shape>
            <v:shape id="_x0000_s4454" style="position:absolute;left:7414;top:-323;width:3428;height:4324" coordorigin="7414,-323" coordsize="3428,4324" path="m7468,3485r-7,14l7481,3507r,-22l7468,3485xe" fillcolor="red" stroked="f">
              <v:path arrowok="t"/>
            </v:shape>
            <v:shape id="_x0000_s4453" style="position:absolute;left:7414;top:-323;width:3428;height:4324" coordorigin="7414,-323" coordsize="3428,4324" path="m7504,3452r-1,-2l7503,3463r1,-11xe" fillcolor="red" stroked="f">
              <v:path arrowok="t"/>
            </v:shape>
            <v:shape id="_x0000_s4452" style="position:absolute;left:7414;top:-323;width:3428;height:4324" coordorigin="7414,-323" coordsize="3428,4324" path="m7468,3562r-11,l7468,3563r13,l7481,3562r-13,xe" fillcolor="red" stroked="f">
              <v:path arrowok="t"/>
            </v:shape>
            <v:shape id="_x0000_s4451" style="position:absolute;left:7414;top:-323;width:3428;height:4324" coordorigin="7414,-323" coordsize="3428,4324" path="m7468,3782r,-2l7460,3772r,10l7465,3787r3,-4l7468,3782xe" fillcolor="red" stroked="f">
              <v:path arrowok="t"/>
            </v:shape>
            <v:shape id="_x0000_s4450" style="position:absolute;left:7414;top:-323;width:3428;height:4324" coordorigin="7414,-323" coordsize="3428,4324" path="m7473,3811r6,5l7479,3813r-9,-9l7468,3804r5,7xe" fillcolor="red" stroked="f">
              <v:path arrowok="t"/>
            </v:shape>
            <v:shape id="_x0000_s4449" style="position:absolute;left:7414;top:-323;width:3428;height:4324" coordorigin="7414,-323" coordsize="3428,4324" path="m7481,3637r-2,-11l7479,3639r2,-2xe" fillcolor="red" stroked="f">
              <v:path arrowok="t"/>
            </v:shape>
            <v:shape id="_x0000_s4448" style="position:absolute;left:7414;top:-323;width:3428;height:4324" coordorigin="7414,-323" coordsize="3428,4324" path="m7482,3337r-1,4l7500,3342r-9,-21l7481,3331r,10l7482,3337xe" fillcolor="red" stroked="f">
              <v:path arrowok="t"/>
            </v:shape>
            <v:shape id="_x0000_s4447" style="position:absolute;left:7414;top:-323;width:3428;height:4324" coordorigin="7414,-323" coordsize="3428,4324" path="m7479,3684r,-12l7475,3655r2,-7l7457,3639r-11,12l7470,3651r,21l7479,3684xe" fillcolor="red" stroked="f">
              <v:path arrowok="t"/>
            </v:shape>
            <v:shape id="_x0000_s4446" style="position:absolute;left:7414;top:-323;width:3428;height:4324" coordorigin="7414,-323" coordsize="3428,4324" path="m7458,3694r12,l7458,3672r-12,l7446,3694r12,1l7458,3694xe" fillcolor="red" stroked="f">
              <v:path arrowok="t"/>
            </v:shape>
            <v:shape id="_x0000_s4445" style="position:absolute;left:7414;top:-323;width:3428;height:4324" coordorigin="7414,-323" coordsize="3428,4324" path="m7458,3661r12,11l7470,3661r-12,-10l7446,3651r12,10xe" fillcolor="red" stroked="f">
              <v:path arrowok="t"/>
            </v:shape>
            <v:shape id="_x0000_s4444" style="position:absolute;left:7414;top:-323;width:3428;height:4324" coordorigin="7414,-323" coordsize="3428,4324" path="m7446,3661r-5,-6l7446,3672r12,l7446,3661xe" fillcolor="red" stroked="f">
              <v:path arrowok="t"/>
            </v:shape>
            <v:shape id="_x0000_s4443" style="position:absolute;left:7414;top:-323;width:3428;height:4324" coordorigin="7414,-323" coordsize="3428,4324" path="m7479,3694r-9,l7470,3714r9,2l7479,3694xe" fillcolor="red" stroked="f">
              <v:path arrowok="t"/>
            </v:shape>
            <v:shape id="_x0000_s4442" style="position:absolute;left:7414;top:-323;width:3428;height:4324" coordorigin="7414,-323" coordsize="3428,4324" path="m7457,3716r1,-2l7458,3695r-12,-1l7446,3695r8,19l7457,3716xe" fillcolor="red" stroked="f">
              <v:path arrowok="t"/>
            </v:shape>
            <v:shape id="_x0000_s4441" style="position:absolute;left:7414;top:-323;width:3428;height:4324" coordorigin="7414,-323" coordsize="3428,4324" path="m7446,3695r-7,12l7446,3714r-10,2l7447,3717r10,-1l7454,3714r-8,-19xe" fillcolor="red" stroked="f">
              <v:path arrowok="t"/>
            </v:shape>
            <v:shape id="_x0000_s4440" style="position:absolute;left:7414;top:-323;width:3428;height:4324" coordorigin="7414,-323" coordsize="3428,4324" path="m7481,3825r-2,2l7480,3848r1,-1l7481,3825xe" fillcolor="red" stroked="f">
              <v:path arrowok="t"/>
            </v:shape>
            <v:shape id="_x0000_s4439" style="position:absolute;left:7414;top:-323;width:3428;height:4324" coordorigin="7414,-323" coordsize="3428,4324" path="m7470,3849r9,10l7472,3848r7,-10l7471,3846r-1,2l7470,3849xe" fillcolor="red" stroked="f">
              <v:path arrowok="t"/>
            </v:shape>
            <v:shape id="_x0000_s4438" style="position:absolute;left:7414;top:-323;width:3428;height:4324" coordorigin="7414,-323" coordsize="3428,4324" path="m7449,3837r8,11l7450,3835r-2,l7449,3837xe" fillcolor="red" stroked="f">
              <v:path arrowok="t"/>
            </v:shape>
            <v:shape id="_x0000_s4437" style="position:absolute;left:7414;top:-323;width:3428;height:4324" coordorigin="7414,-323" coordsize="3428,4324" path="m7415,3801r-1,1l7414,3827r10,10l7424,3835r-9,-19l7415,3801xe" fillcolor="red" stroked="f">
              <v:path arrowok="t"/>
            </v:shape>
            <v:shape id="_x0000_s4436" style="position:absolute;left:7414;top:-323;width:3428;height:4324" coordorigin="7414,-323" coordsize="3428,4324" path="m7425,3816r,10l7435,3826r,-2l7425,3816xe" fillcolor="red" stroked="f">
              <v:path arrowok="t"/>
            </v:shape>
            <v:shape id="_x0000_s4435" style="position:absolute;left:7414;top:-323;width:3428;height:4324" coordorigin="7414,-323" coordsize="3428,4324" path="m7437,3824r10,-9l7436,3815r,10l7437,3824xe" fillcolor="red" stroked="f">
              <v:path arrowok="t"/>
            </v:shape>
            <v:shape id="_x0000_s4434" style="position:absolute;left:7414;top:-323;width:3428;height:4324" coordorigin="7414,-323" coordsize="3428,4324" path="m7503,3838r1,21l7508,3822r-5,-5l7502,3816r-10,l7492,3837r1,11l7503,3838r,-12l7492,3837r,-13l7503,3826r,l7503,3838xe" fillcolor="red" stroked="f">
              <v:path arrowok="t"/>
            </v:shape>
            <v:shape id="_x0000_s4433" style="position:absolute;left:7414;top:-323;width:3428;height:4324" coordorigin="7414,-323" coordsize="3428,4324" path="m7503,3813r-10,-9l7497,3811r5,5l7503,3816r,-3xe" fillcolor="red" stroked="f">
              <v:path arrowok="t"/>
            </v:shape>
            <v:shape id="_x0000_s4432" style="position:absolute;left:7414;top:-323;width:3428;height:4324" coordorigin="7414,-323" coordsize="3428,4324" path="m7504,3859r10,l7513,3826r-5,-4l7504,3859r9,-10l7513,3837r,12l7504,3859xe" fillcolor="red" stroked="f">
              <v:path arrowok="t"/>
            </v:shape>
            <v:shape id="_x0000_s4431" style="position:absolute;left:7414;top:-323;width:3428;height:4324" coordorigin="7414,-323" coordsize="3428,4324" path="m7514,3849r,10l7525,3859r-1,-33l7519,3821r,33l7524,3849r,-12l7524,3849r-5,5l7514,3849xe" fillcolor="red" stroked="f">
              <v:path arrowok="t"/>
            </v:shape>
            <v:shape id="_x0000_s4430" style="position:absolute;left:7414;top:-323;width:3428;height:4324" coordorigin="7414,-323" coordsize="3428,4324" path="m7535,3816r-10,l7525,3837r,-21l7524,3816r-5,5l7524,3826r1,33l7525,3849r5,5l7530,3820r5,-4xe" fillcolor="red" stroked="f">
              <v:path arrowok="t"/>
            </v:shape>
            <v:shape id="_x0000_s4429" style="position:absolute;left:7414;top:-323;width:3428;height:4324" coordorigin="7414,-323" coordsize="3428,4324" path="m7525,3849r,10l7536,3859r-1,-35l7530,3820r,34l7535,3849r,-12l7535,3849r-5,5l7525,3849xe" fillcolor="red" stroked="f">
              <v:path arrowok="t"/>
            </v:shape>
            <v:shape id="_x0000_s4428" style="position:absolute;left:7414;top:-323;width:3428;height:4324" coordorigin="7414,-323" coordsize="3428,4324" path="m7548,3816r-1,l7547,3835r,-19l7535,3816r-5,4l7535,3824r1,35l7537,3856r10,-19l7549,3833r-1,-17xe" fillcolor="red" stroked="f">
              <v:path arrowok="t"/>
            </v:shape>
            <v:shape id="_x0000_s4427" style="position:absolute;left:7414;top:-323;width:3428;height:4324" coordorigin="7414,-323" coordsize="3428,4324" path="m7542,3859r8,4l7547,3860r,-23l7537,3856r-1,3l7542,3859xe" fillcolor="red" stroked="f">
              <v:path arrowok="t"/>
            </v:shape>
            <v:shape id="_x0000_s4426" style="position:absolute;left:7414;top:-323;width:3428;height:4324" coordorigin="7414,-323" coordsize="3428,4324" path="m7536,3045r9,22l7555,3026r2,-10l7557,3012r-10,-21l7547,2977r10,-8l7557,2960r-21,17l7536,3012r11,20l7545,3054r-9,-9xe" fillcolor="red" stroked="f">
              <v:path arrowok="t"/>
            </v:shape>
            <v:shape id="_x0000_s4425" style="position:absolute;left:7414;top:-323;width:3428;height:4324" coordorigin="7414,-323" coordsize="3428,4324" path="m7536,3032r11,l7536,3012r-12,20l7536,3045r9,9l7547,3032r-11,xe" fillcolor="red" stroked="f">
              <v:path arrowok="t"/>
            </v:shape>
            <v:shape id="_x0000_s4424" style="position:absolute;left:7414;top:-323;width:3428;height:4324" coordorigin="7414,-323" coordsize="3428,4324" path="m7555,3823r3,-7l7548,3816r1,17l7556,3827r-1,-4xe" fillcolor="red" stroked="f">
              <v:path arrowok="t"/>
            </v:shape>
            <v:shape id="_x0000_s4423" style="position:absolute;left:7414;top:-323;width:3428;height:4324" coordorigin="7414,-323" coordsize="3428,4324" path="m7557,3001r,-32l7547,2977r,14l7557,3012r,-11xe" fillcolor="red" stroked="f">
              <v:path arrowok="t"/>
            </v:shape>
            <v:shape id="_x0000_s4422" style="position:absolute;left:7414;top:-323;width:3428;height:4324" coordorigin="7414,-323" coordsize="3428,4324" path="m7557,2960r-21,-3l7524,2977r,14l7536,3012r,-35l7557,2960xe" fillcolor="red" stroked="f">
              <v:path arrowok="t"/>
            </v:shape>
            <v:shape id="_x0000_s4421" style="position:absolute;left:7414;top:-323;width:3428;height:4324" coordorigin="7414,-323" coordsize="3428,4324" path="m7560,2644r,16l7560,2644xe" fillcolor="red" stroked="f">
              <v:path arrowok="t"/>
            </v:shape>
            <v:shape id="_x0000_s4420" style="position:absolute;left:7414;top:-323;width:3428;height:4324" coordorigin="7414,-323" coordsize="3428,4324" path="m7525,3233r,-3l7513,3230r,3l7513,3254r12,-21xe" fillcolor="red" stroked="f">
              <v:path arrowok="t"/>
            </v:shape>
            <v:shape id="_x0000_s4419" style="position:absolute;left:7414;top:-323;width:3428;height:4324" coordorigin="7414,-323" coordsize="3428,4324" path="m7535,3213r8,-44l7535,3197r1,-22l7524,3155r-21,l7513,3175r11,l7525,3189r10,21l7535,3213xe" fillcolor="red" stroked="f">
              <v:path arrowok="t"/>
            </v:shape>
            <v:shape id="_x0000_s4418" style="position:absolute;left:7414;top:-323;width:3428;height:4324" coordorigin="7414,-323" coordsize="3428,4324" path="m7546,3142r-1,-31l7536,3133r,1l7524,3155r12,20l7535,3197r8,-28l7545,3158r1,-3l7546,3142r-1,-19l7546,3142xe" fillcolor="red" stroked="f">
              <v:path arrowok="t"/>
            </v:shape>
            <v:shape id="_x0000_s4417" style="position:absolute;left:7414;top:-323;width:3428;height:4324" coordorigin="7414,-323" coordsize="3428,4324" path="m7481,3298r10,22l7503,3320r11,1l7524,3342r,-11l7514,3320r-11,-22l7481,3298xe" fillcolor="red" stroked="f">
              <v:path arrowok="t"/>
            </v:shape>
            <v:shape id="_x0000_s4416" style="position:absolute;left:7414;top:-323;width:3428;height:4324" coordorigin="7414,-323" coordsize="3428,4324" path="m7503,3321r21,21l7514,3321r-11,-1l7491,3320r12,1xe" fillcolor="red" stroked="f">
              <v:path arrowok="t"/>
            </v:shape>
            <v:shape id="_x0000_s4415" style="position:absolute;left:7414;top:-323;width:3428;height:4324" coordorigin="7414,-323" coordsize="3428,4324" path="m7514,3320r10,11l7524,3302r-21,-4l7514,3320xe" fillcolor="red" stroked="f">
              <v:path arrowok="t"/>
            </v:shape>
            <v:shape id="_x0000_s4414" style="position:absolute;left:7414;top:-323;width:3428;height:4324" coordorigin="7414,-323" coordsize="3428,4324" path="m7513,3045r2,-21l7515,3007r-10,45l7527,3067r-3,-22l7515,3024r-2,21xe" fillcolor="red" stroked="f">
              <v:path arrowok="t"/>
            </v:shape>
            <v:shape id="_x0000_s4413" style="position:absolute;left:7414;top:-323;width:3428;height:4324" coordorigin="7414,-323" coordsize="3428,4324" path="m7503,3406r10,-8l7513,3390r-21,-4l7492,3406r12,3l7513,3398r-10,8xe" fillcolor="red" stroked="f">
              <v:path arrowok="t"/>
            </v:shape>
            <v:shape id="_x0000_s4412" style="position:absolute;left:7414;top:-323;width:3428;height:4324" coordorigin="7414,-323" coordsize="3428,4324" path="m7479,3406r-8,-20l7471,3398r8,11l7492,3409r-13,-3xe" fillcolor="red" stroked="f">
              <v:path arrowok="t"/>
            </v:shape>
            <v:shape id="_x0000_s4411" style="position:absolute;left:7414;top:-323;width:3428;height:4324" coordorigin="7414,-323" coordsize="3428,4324" path="m7503,3364r,1l7513,3373r1,-9l7503,3364xe" fillcolor="red" stroked="f">
              <v:path arrowok="t"/>
            </v:shape>
            <v:shape id="_x0000_s4410" style="position:absolute;left:7414;top:-323;width:3428;height:4324" coordorigin="7414,-323" coordsize="3428,4324" path="m7492,3849r10,10l7492,3848r,11l7502,3859r-10,-10xe" fillcolor="red" stroked="f">
              <v:path arrowok="t"/>
            </v:shape>
            <v:shape id="_x0000_s4409" style="position:absolute;left:7414;top:-323;width:3428;height:4324" coordorigin="7414,-323" coordsize="3428,4324" path="m7524,3133r12,l7545,3111r-32,22l7524,3134r12,l7536,3133r-12,xe" fillcolor="red" stroked="f">
              <v:path arrowok="t"/>
            </v:shape>
            <v:shape id="_x0000_s4408" style="position:absolute;left:7414;top:-323;width:3428;height:4324" coordorigin="7414,-323" coordsize="3428,4324" path="m7524,3134r-11,-1l7513,3134r11,21l7536,3134r-12,xe" fillcolor="red" stroked="f">
              <v:path arrowok="t"/>
            </v:shape>
            <v:shape id="_x0000_s4407" style="position:absolute;left:7414;top:-323;width:3428;height:4324" coordorigin="7414,-323" coordsize="3428,4324" path="m7513,3087r,3l7545,3111r,-41l7536,3087r,3l7524,3090r-11,-3xe" fillcolor="red" stroked="f">
              <v:path arrowok="t"/>
            </v:shape>
            <v:shape id="_x0000_s4406" style="position:absolute;left:7414;top:-323;width:3428;height:4324" coordorigin="7414,-323" coordsize="3428,4324" path="m7545,3158r-2,11l7546,3166r,-11l7545,3158xe" fillcolor="red" stroked="f">
              <v:path arrowok="t"/>
            </v:shape>
            <v:shape id="_x0000_s4405" style="position:absolute;left:7414;top:-323;width:3428;height:4324" coordorigin="7414,-323" coordsize="3428,4324" path="m7524,3090r12,l7536,3087r9,-17l7527,3067r-3,20l7524,3090xe" fillcolor="red" stroked="f">
              <v:path arrowok="t"/>
            </v:shape>
            <v:shape id="_x0000_s4404" style="position:absolute;left:7414;top:-323;width:3428;height:4324" coordorigin="7414,-323" coordsize="3428,4324" path="m7513,3087r11,3l7524,3087r3,-20l7513,3087xe" fillcolor="red" stroked="f">
              <v:path arrowok="t"/>
            </v:shape>
            <v:shape id="_x0000_s4403" style="position:absolute;left:7414;top:-323;width:3428;height:4324" coordorigin="7414,-323" coordsize="3428,4324" path="m7581,3860r,10l7593,3870r4,-5l7592,3835r-1,l7591,3860r1,l7591,3848r1,12l7592,3848r,12l7591,3860r-5,5l7581,3860xe" fillcolor="red" stroked="f">
              <v:path arrowok="t"/>
            </v:shape>
            <v:shape id="_x0000_s4402" style="position:absolute;left:7414;top:-323;width:3428;height:4324" coordorigin="7414,-323" coordsize="3428,4324" path="m7589,3827r2,8l7592,3835r5,30l7602,3870r1,l7602,3860r-5,-29l7593,3827r-4,xe" fillcolor="red" stroked="f">
              <v:path arrowok="t"/>
            </v:shape>
            <v:shape id="_x0000_s4401" style="position:absolute;left:7414;top:-323;width:3428;height:4324" coordorigin="7414,-323" coordsize="3428,4324" path="m7591,3835r-2,-8l7585,3831r1,34l7591,3860r,-25xe" fillcolor="red" stroked="f">
              <v:path arrowok="t"/>
            </v:shape>
            <v:shape id="_x0000_s4400" style="position:absolute;left:7414;top:-323;width:3428;height:4324" coordorigin="7414,-323" coordsize="3428,4324" path="m7603,3826r-1,1l7603,3870r10,l7613,3849r-9,18l7603,3827r,-1xe" fillcolor="red" stroked="f">
              <v:path arrowok="t"/>
            </v:shape>
            <v:shape id="_x0000_s4399" style="position:absolute;left:7414;top:-323;width:3428;height:4324" coordorigin="7414,-323" coordsize="3428,4324" path="m7613,3827r-10,-1l7603,3827r1,40l7613,3849r8,-17l7615,3827r-1,-1l7603,3826r10,1xe" fillcolor="red" stroked="f">
              <v:path arrowok="t"/>
            </v:shape>
            <v:shape id="_x0000_s4398" style="position:absolute;left:7414;top:-323;width:3428;height:4324" coordorigin="7414,-323" coordsize="3428,4324" path="m7591,3826r-1,l7603,3826r-12,xe" fillcolor="red" stroked="f">
              <v:path arrowok="t"/>
            </v:shape>
            <v:shape id="_x0000_s4397" style="position:absolute;left:7414;top:-323;width:3428;height:4324" coordorigin="7414,-323" coordsize="3428,4324" path="m7604,2314r,16l7604,2314xe" fillcolor="red" stroked="f">
              <v:path arrowok="t"/>
            </v:shape>
            <v:shape id="_x0000_s4396" style="position:absolute;left:7414;top:-323;width:3428;height:4324" coordorigin="7414,-323" coordsize="3428,4324" path="m7611,2597r-8,17l7609,2609r4,-3l7613,2594r-2,3xe" fillcolor="red" stroked="f">
              <v:path arrowok="t"/>
            </v:shape>
            <v:shape id="_x0000_s4395" style="position:absolute;left:7414;top:-323;width:3428;height:4324" coordorigin="7414,-323" coordsize="3428,4324" path="m7591,2594r-20,l7579,2614r13,l7591,2594xe" fillcolor="red" stroked="f">
              <v:path arrowok="t"/>
            </v:shape>
            <v:shape id="_x0000_s4394" style="position:absolute;left:7414;top:-323;width:3428;height:4324" coordorigin="7414,-323" coordsize="3428,4324" path="m7579,2573r13,l7592,2559r19,-17l7612,2539r-21,l7579,2559r,14xe" fillcolor="red" stroked="f">
              <v:path arrowok="t"/>
            </v:shape>
            <v:shape id="_x0000_s4393" style="position:absolute;left:7414;top:-323;width:3428;height:4324" coordorigin="7414,-323" coordsize="3428,4324" path="m7613,2583r,-33l7603,2559r,14l7613,2594r,-11xe" fillcolor="red" stroked="f">
              <v:path arrowok="t"/>
            </v:shape>
            <v:shape id="_x0000_s4392" style="position:absolute;left:7414;top:-323;width:3428;height:4324" coordorigin="7414,-323" coordsize="3428,4324" path="m7624,2484r,-3l7622,2487r-8,17l7603,2518r10,10l7620,2498r4,-3l7624,2484xe" fillcolor="red" stroked="f">
              <v:path arrowok="t"/>
            </v:shape>
            <v:shape id="_x0000_s4391" style="position:absolute;left:7414;top:-323;width:3428;height:4324" coordorigin="7414,-323" coordsize="3428,4324" path="m7602,2504r1,14l7614,2504r8,-17l7602,2504xe" fillcolor="red" stroked="f">
              <v:path arrowok="t"/>
            </v:shape>
            <v:shape id="_x0000_s4390" style="position:absolute;left:7414;top:-323;width:3428;height:4324" coordorigin="7414,-323" coordsize="3428,4324" path="m7613,2298r2,-38l7606,2304r40,18l7613,2298xe" fillcolor="red" stroked="f">
              <v:path arrowok="t"/>
            </v:shape>
            <v:shape id="_x0000_s4389" style="position:absolute;left:7414;top:-323;width:3428;height:4324" coordorigin="7414,-323" coordsize="3428,4324" path="m7624,3837r-10,9l7614,3859r,-13l7614,3870r10,-10l7624,3837xe" fillcolor="red" stroked="f">
              <v:path arrowok="t"/>
            </v:shape>
            <v:shape id="_x0000_s4388" style="position:absolute;left:7414;top:-323;width:3428;height:4324" coordorigin="7414,-323" coordsize="3428,4324" path="m7624,2473r-2,14l7624,2481r8,-39l7624,2473xe" fillcolor="red" stroked="f">
              <v:path arrowok="t"/>
            </v:shape>
            <v:shape id="_x0000_s4387" style="position:absolute;left:7414;top:-323;width:3428;height:4324" coordorigin="7414,-323" coordsize="3428,4324" path="m7592,2440r10,23l7614,2463r11,-14l7602,2449r-10,-9xe" fillcolor="red" stroked="f">
              <v:path arrowok="t"/>
            </v:shape>
            <v:shape id="_x0000_s4386" style="position:absolute;left:7414;top:-323;width:3428;height:4324" coordorigin="7414,-323" coordsize="3428,4324" path="m7624,2243r1,-32l7617,2249r39,18l7624,2243xe" fillcolor="red" stroked="f">
              <v:path arrowok="t"/>
            </v:shape>
            <v:shape id="_x0000_s4385" style="position:absolute;left:7414;top:-323;width:3428;height:4324" coordorigin="7414,-323" coordsize="3428,4324" path="m7640,3837r-4,l7636,3859r,-2l7626,3878r-9,-5l7624,3881r12,l7636,3871r9,10l7645,3839r-2,-1l7640,3837xe" fillcolor="red" stroked="f">
              <v:path arrowok="t"/>
            </v:shape>
            <v:shape id="_x0000_s4384" style="position:absolute;left:7414;top:-323;width:3428;height:4324" coordorigin="7414,-323" coordsize="3428,4324" path="m7626,3878r10,-21l7635,3860r-10,10l7617,3873r9,5xe" fillcolor="red" stroked="f">
              <v:path arrowok="t"/>
            </v:shape>
            <v:shape id="_x0000_s4383" style="position:absolute;left:7414;top:-323;width:3428;height:4324" coordorigin="7414,-323" coordsize="3428,4324" path="m7636,2088r,3l7637,2084r-1,-9l7636,2088xe" fillcolor="red" stroked="f">
              <v:path arrowok="t"/>
            </v:shape>
            <v:shape id="_x0000_s4382" style="position:absolute;left:7414;top:-323;width:3428;height:4324" coordorigin="7414,-323" coordsize="3428,4324" path="m7647,2284r-1,22l7646,2319r,-13l7646,2322r8,-44l7647,2284xe" fillcolor="red" stroked="f">
              <v:path arrowok="t"/>
            </v:shape>
            <v:shape id="_x0000_s4381" style="position:absolute;left:7414;top:-323;width:3428;height:4324" coordorigin="7414,-323" coordsize="3428,4324" path="m7645,3837r-5,l7643,3838r2,1l7647,3881r,-44l7645,3837xe" fillcolor="red" stroked="f">
              <v:path arrowok="t"/>
            </v:shape>
            <v:shape id="_x0000_s4380" style="position:absolute;left:7414;top:-323;width:3428;height:4324" coordorigin="7414,-323" coordsize="3428,4324" path="m7669,2033r-11,-21l7649,2022r,11l7669,2033xe" fillcolor="red" stroked="f">
              <v:path arrowok="t"/>
            </v:shape>
            <v:shape id="_x0000_s4379" style="position:absolute;left:7414;top:-323;width:3428;height:4324" coordorigin="7414,-323" coordsize="3428,4324" path="m7658,3871r-1,-25l7657,3871r11,10l7658,3846r-1,-9l7647,3837r,44l7657,3881r,-35l7658,3871r,-12l7658,3871r-1,-12l7658,3871xe" fillcolor="red" stroked="f">
              <v:path arrowok="t"/>
            </v:shape>
            <v:shape id="_x0000_s4378" style="position:absolute;left:7414;top:-323;width:3428;height:4324" coordorigin="7414,-323" coordsize="3428,4324" path="m7657,2261r8,-39l7657,2251r-1,16l7657,2275r,-14xe" fillcolor="red" stroked="f">
              <v:path arrowok="t"/>
            </v:shape>
            <v:shape id="_x0000_s4377" style="position:absolute;left:7414;top:-323;width:3428;height:4324" coordorigin="7414,-323" coordsize="3428,4324" path="m7646,2229r-11,l7636,2243r11,l7658,2229r-12,xe" fillcolor="red" stroked="f">
              <v:path arrowok="t"/>
            </v:shape>
            <v:shape id="_x0000_s4376" style="position:absolute;left:7414;top:-323;width:3428;height:4324" coordorigin="7414,-323" coordsize="3428,4324" path="m7668,3837r-11,l7658,3846r10,35l7669,3881r,-44l7668,3837xe" fillcolor="red" stroked="f">
              <v:path arrowok="t"/>
            </v:shape>
            <v:shape id="_x0000_s4375" style="position:absolute;left:7414;top:-323;width:3428;height:4324" coordorigin="7414,-323" coordsize="3428,4324" path="m7669,3881r11,l7679,3859r1,22l7680,3871r10,10l7690,3837r-10,l7680,3859r,-22l7679,3846r,25l7669,3881xe" fillcolor="red" stroked="f">
              <v:path arrowok="t"/>
            </v:shape>
            <v:shape id="_x0000_s4374" style="position:absolute;left:7414;top:-323;width:3428;height:4324" coordorigin="7414,-323" coordsize="3428,4324" path="m7669,3837r,44l7679,3871r,-25l7680,3837r-11,xe" fillcolor="red" stroked="f">
              <v:path arrowok="t"/>
            </v:shape>
            <v:shape id="_x0000_s4373" style="position:absolute;left:7414;top:-323;width:3428;height:4324" coordorigin="7414,-323" coordsize="3428,4324" path="m7668,1858r12,l7671,1835r,-15l7668,1858xe" fillcolor="red" stroked="f">
              <v:path arrowok="t"/>
            </v:shape>
            <v:shape id="_x0000_s4372" style="position:absolute;left:7414;top:-323;width:3428;height:4324" coordorigin="7414,-323" coordsize="3428,4324" path="m7701,3837r,22l7701,3837r-9,l7701,3871r2,l7701,3837xe" fillcolor="red" stroked="f">
              <v:path arrowok="t"/>
            </v:shape>
            <v:shape id="_x0000_s4371" style="position:absolute;left:7414;top:-323;width:3428;height:4324" coordorigin="7414,-323" coordsize="3428,4324" path="m7700,1882r9,-45l7711,1827r,-47l7703,1800r,3l7690,1824r13,20l7700,1882xe" fillcolor="red" stroked="f">
              <v:path arrowok="t"/>
            </v:shape>
            <v:shape id="_x0000_s4370" style="position:absolute;left:7414;top:-323;width:3428;height:4324" coordorigin="7414,-323" coordsize="3428,4324" path="m7690,1824r-19,l7679,1844r24,l7690,1824xe" fillcolor="red" stroked="f">
              <v:path arrowok="t"/>
            </v:shape>
            <v:shape id="_x0000_s4369" style="position:absolute;left:7414;top:-323;width:3428;height:4324" coordorigin="7414,-323" coordsize="3428,4324" path="m7721,1682r-10,43l7691,1725r-1,20l7690,1759r-11,l7711,1780r-8,-21l7703,1745r8,-17l7721,1682xe" fillcolor="red" stroked="f">
              <v:path arrowok="t"/>
            </v:shape>
            <v:shape id="_x0000_s4368" style="position:absolute;left:7414;top:-323;width:3428;height:4324" coordorigin="7414,-323" coordsize="3428,4324" path="m7703,1745r,14l7711,1769r,-41l7703,1745xe" fillcolor="red" stroked="f">
              <v:path arrowok="t"/>
            </v:shape>
            <v:shape id="_x0000_s4367" style="position:absolute;left:7414;top:-323;width:3428;height:4324" coordorigin="7414,-323" coordsize="3428,4324" path="m7679,1745r,14l7690,1759r,-14l7691,1725r-12,20xe" fillcolor="red" stroked="f">
              <v:path arrowok="t"/>
            </v:shape>
            <v:shape id="_x0000_s4366" style="position:absolute;left:7414;top:-323;width:3428;height:4324" coordorigin="7414,-323" coordsize="3428,4324" path="m7690,1800r13,l7711,1780r-32,20l7690,1803r13,l7703,1800r-13,xe" fillcolor="red" stroked="f">
              <v:path arrowok="t"/>
            </v:shape>
            <v:shape id="_x0000_s4365" style="position:absolute;left:7414;top:-323;width:3428;height:4324" coordorigin="7414,-323" coordsize="3428,4324" path="m7690,1803r-11,-3l7679,1803r11,21l7703,1803r-13,xe" fillcolor="red" stroked="f">
              <v:path arrowok="t"/>
            </v:shape>
            <v:shape id="_x0000_s4364" style="position:absolute;left:7414;top:-323;width:3428;height:4324" coordorigin="7414,-323" coordsize="3428,4324" path="m7692,3881r9,-10l7692,3837r-2,l7690,3881r2,xe" fillcolor="red" stroked="f">
              <v:path arrowok="t"/>
            </v:shape>
            <v:shape id="_x0000_s4363" style="position:absolute;left:7414;top:-323;width:3428;height:4324" coordorigin="7414,-323" coordsize="3428,4324" path="m7680,1998r10,-9l7689,1983r-20,15l7680,2012r10,10l7690,1989r-10,9xe" fillcolor="red" stroked="f">
              <v:path arrowok="t"/>
            </v:shape>
            <v:shape id="_x0000_s4362" style="position:absolute;left:7414;top:-323;width:3428;height:4324" coordorigin="7414,-323" coordsize="3428,4324" path="m7680,1954r,3l7690,1967r2,-13l7680,1954xe" fillcolor="red" stroked="f">
              <v:path arrowok="t"/>
            </v:shape>
            <v:shape id="_x0000_s4361" style="position:absolute;left:7414;top:-323;width:3428;height:4324" coordorigin="7414,-323" coordsize="3428,4324" path="m7703,3846r10,-9l7701,3837r2,34l7703,3846xe" fillcolor="red" stroked="f">
              <v:path arrowok="t"/>
            </v:shape>
            <v:shape id="_x0000_s4360" style="position:absolute;left:7414;top:-323;width:3428;height:4324" coordorigin="7414,-323" coordsize="3428,4324" path="m7736,3889r-8,-4l7735,3892r11,l7736,3889xe" fillcolor="red" stroked="f">
              <v:path arrowok="t"/>
            </v:shape>
            <v:shape id="_x0000_s4359" style="position:absolute;left:7414;top:-323;width:3428;height:4324" coordorigin="7414,-323" coordsize="3428,4324" path="m7836,3868r,25l7836,3892r-11,-22l7836,3892r,-24l7846,3859r12,l7863,3863r5,-4l7860,3859r4,1l7860,3859r-14,-2l7840,3852r-9,-3l7825,3868r,24l7842,3898r4,-16l7836,3868xe" fillcolor="red" stroked="f">
              <v:path arrowok="t"/>
            </v:shape>
            <v:shape id="_x0000_s4358" style="position:absolute;left:7414;top:-323;width:3428;height:4324" coordorigin="7414,-323" coordsize="3428,4324" path="m7836,3848r-11,l7825,3857r-7,31l7821,3892r21,6l7825,3892r-1,l7825,3882r,-14l7831,3849r5,-1xe" fillcolor="red" stroked="f">
              <v:path arrowok="t"/>
            </v:shape>
            <v:shape id="_x0000_s4357" style="position:absolute;left:7414;top:-323;width:3428;height:4324" coordorigin="7414,-323" coordsize="3428,4324" path="m7825,3848r-10,l7815,3892r6,l7818,3888r-1,2l7818,3888r7,-31l7825,3848xe" fillcolor="red" stroked="f">
              <v:path arrowok="t"/>
            </v:shape>
            <v:shape id="_x0000_s4356" style="position:absolute;left:7414;top:-323;width:3428;height:4324" coordorigin="7414,-323" coordsize="3428,4324" path="m7812,3848r,44l7815,3892r,-44l7812,3848xe" fillcolor="red" stroked="f">
              <v:path arrowok="t"/>
            </v:shape>
            <v:shape id="_x0000_s4355" style="position:absolute;left:7414;top:-323;width:3428;height:4324" coordorigin="7414,-323" coordsize="3428,4324" path="m7842,3898r9,3l7846,3870r5,31l7858,3879r5,-16l7858,3859r,9l7858,3859r-12,l7846,3882r-4,16xe" fillcolor="red" stroked="f">
              <v:path arrowok="t"/>
            </v:shape>
            <v:shape id="_x0000_s4354" style="position:absolute;left:7414;top:-323;width:3428;height:4324" coordorigin="7414,-323" coordsize="3428,4324" path="m7863,3863r-5,16l7858,3881r,-2l7851,3901r-9,-3l7846,3903r12,l7858,3893r10,10l7863,3863xe" fillcolor="red" stroked="f">
              <v:path arrowok="t"/>
            </v:shape>
            <v:shape id="_x0000_s4353" style="position:absolute;left:7414;top:-323;width:3428;height:4324" coordorigin="7414,-323" coordsize="3428,4324" path="m7891,3903r,-22l7896,3898r5,-5l7901,3881r,12l7896,3898r-5,-5l7891,3903r21,l7901,3868r-5,-5l7891,3868r,-9l7891,3903xe" fillcolor="red" stroked="f">
              <v:path arrowok="t"/>
            </v:shape>
            <v:shape id="_x0000_s4352" style="position:absolute;left:7414;top:-323;width:3428;height:4324" coordorigin="7414,-323" coordsize="3428,4324" path="m7896,3863r5,5l7901,3859r-10,l7891,3868r5,-5xe" fillcolor="red" stroked="f">
              <v:path arrowok="t"/>
            </v:shape>
            <v:shape id="_x0000_s4351" style="position:absolute;left:7414;top:-323;width:3428;height:4324" coordorigin="7414,-323" coordsize="3428,4324" path="m7879,3903r12,l7879,3881r12,22l7891,3859r-12,l7879,3903xe" fillcolor="red" stroked="f">
              <v:path arrowok="t"/>
            </v:shape>
            <v:shape id="_x0000_s4350" style="position:absolute;left:7414;top:-323;width:3428;height:4324" coordorigin="7414,-323" coordsize="3428,4324" path="m7925,3903r5,-5l7925,3881r,-13l7930,3898r5,5l7947,3903r10,1l7947,3903r-4,l7962,3909r-5,-6l7947,3879r-7,22l7935,3893r-5,-30l7925,3859r,44xe" fillcolor="red" stroked="f">
              <v:path arrowok="t"/>
            </v:shape>
            <v:shape id="_x0000_s4349" style="position:absolute;left:7414;top:-323;width:3428;height:4324" coordorigin="7414,-323" coordsize="3428,4324" path="m7925,3893r,-34l7901,3859r,9l7912,3903r13,l7925,3893xe" fillcolor="red" stroked="f">
              <v:path arrowok="t"/>
            </v:shape>
            <v:shape id="_x0000_s4348" style="position:absolute;left:7414;top:-323;width:3428;height:4324" coordorigin="7414,-323" coordsize="3428,4324" path="m7925,3859r5,4l7935,3868r,13l7935,3868r-5,-5l7935,3893r5,8l7935,3859r-10,xe" fillcolor="red" stroked="f">
              <v:path arrowok="t"/>
            </v:shape>
            <v:shape id="_x0000_s4347" style="position:absolute;left:7414;top:-323;width:3428;height:4324" coordorigin="7414,-323" coordsize="3428,4324" path="m7869,3859r-1,l7869,3903r10,-10l7879,3859r-10,xe" fillcolor="red" stroked="f">
              <v:path arrowok="t"/>
            </v:shape>
            <v:shape id="_x0000_s4346" style="position:absolute;left:7414;top:-323;width:3428;height:4324" coordorigin="7414,-323" coordsize="3428,4324" path="m7868,3859r-5,4l7868,3903r1,l7868,3859xe" fillcolor="red" stroked="f">
              <v:path arrowok="t"/>
            </v:shape>
            <v:shape id="_x0000_s4345" style="position:absolute;left:7414;top:-323;width:3428;height:4324" coordorigin="7414,-323" coordsize="3428,4324" path="m7935,3859r5,42l7947,3879r10,24l7957,3892r,11l7962,3909r-4,-6l7957,3879r-4,-19l7947,3859r-12,xe" fillcolor="red" stroked="f">
              <v:path arrowok="t"/>
            </v:shape>
            <v:shape id="_x0000_s4344" style="position:absolute;left:7414;top:-323;width:3428;height:4324" coordorigin="7414,-323" coordsize="3428,4324" path="m7958,3859r-5,1l7957,3879r1,24l7962,3909r5,5l7979,3914r-7,-2l7968,3893r-1,-23l7962,3863r-4,-4xe" fillcolor="red" stroked="f">
              <v:path arrowok="t"/>
            </v:shape>
            <v:shape id="_x0000_s4343" style="position:absolute;left:7414;top:-323;width:3428;height:4324" coordorigin="7414,-323" coordsize="3428,4324" path="m7968,3893r,-12l7972,3912r7,-21l7980,3904r10,10l7985,3875r-2,-5l7968,3868r-1,2l7968,3893r,-23l7979,3870r1,9l7980,3892r,-4l7979,3870r-11,l7968,3893xe" fillcolor="red" stroked="f">
              <v:path arrowok="t"/>
            </v:shape>
            <v:shape id="_x0000_s4342" style="position:absolute;left:7414;top:-323;width:3428;height:4324" coordorigin="7414,-323" coordsize="3428,4324" path="m7962,3863r5,7l7968,3868r15,2l7962,3863xe" fillcolor="red" stroked="f">
              <v:path arrowok="t"/>
            </v:shape>
            <v:shape id="_x0000_s4341" style="position:absolute;left:7414;top:-323;width:3428;height:4324" coordorigin="7414,-323" coordsize="3428,4324" path="m7979,3914r11,l7980,3904r-1,-13l7972,3912r7,2xe" fillcolor="red" stroked="f">
              <v:path arrowok="t"/>
            </v:shape>
            <v:shape id="_x0000_s4340" style="position:absolute;left:7414;top:-323;width:3428;height:4324" coordorigin="7414,-323" coordsize="3428,4324" path="m7990,3870r-7,l7985,3875r5,39l7991,3914r-1,-44l7986,3871r4,-1xe" fillcolor="red" stroked="f">
              <v:path arrowok="t"/>
            </v:shape>
            <v:shape id="_x0000_s4339" style="position:absolute;left:7414;top:-323;width:3428;height:4324" coordorigin="7414,-323" coordsize="3428,4324" path="m8014,3914r,-22l8018,3909r5,-5l8023,3892r,12l8018,3909r-4,-5l8014,3914r22,l8023,3879r-5,-5l8014,3879r,-9l8014,3914xe" fillcolor="red" stroked="f">
              <v:path arrowok="t"/>
            </v:shape>
            <v:shape id="_x0000_s4338" style="position:absolute;left:7414;top:-323;width:3428;height:4324" coordorigin="7414,-323" coordsize="3428,4324" path="m8018,3874r5,5l8023,3870r-9,l8014,3879r4,-5xe" fillcolor="red" stroked="f">
              <v:path arrowok="t"/>
            </v:shape>
            <v:shape id="_x0000_s4337" style="position:absolute;left:7414;top:-323;width:3428;height:4324" coordorigin="7414,-323" coordsize="3428,4324" path="m8001,3914r13,l8001,3892r13,22l8014,3870r-13,l8001,3914xe" fillcolor="red" stroked="f">
              <v:path arrowok="t"/>
            </v:shape>
            <v:shape id="_x0000_s4336" style="position:absolute;left:7414;top:-323;width:3428;height:4324" coordorigin="7414,-323" coordsize="3428,4324" path="m8036,3870r10,34l8046,3892r,12l8036,3870r-13,l8023,3879r13,35l8047,3914r4,-5l8046,3879r-10,-9xe" fillcolor="red" stroked="f">
              <v:path arrowok="t"/>
            </v:shape>
            <v:shape id="_x0000_s4335" style="position:absolute;left:7414;top:-323;width:3428;height:4324" coordorigin="7414,-323" coordsize="3428,4324" path="m7991,3870r-1,l7991,3914r10,-10l8001,3870r-10,xe" fillcolor="red" stroked="f">
              <v:path arrowok="t"/>
            </v:shape>
            <v:shape id="_x0000_s4334" style="position:absolute;left:7414;top:-323;width:3428;height:4324" coordorigin="7414,-323" coordsize="3428,4324" path="m8036,3870r10,9l8051,3874r6,5l8060,3912r4,2l8086,3920r-6,-6l8068,3891r,23l8080,3915r-12,-1l8068,3870r-32,xe" fillcolor="red" stroked="f">
              <v:path arrowok="t"/>
            </v:shape>
            <v:shape id="_x0000_s4333" style="position:absolute;left:7414;top:-323;width:3428;height:4324" coordorigin="7414,-323" coordsize="3428,4324" path="m8046,3879r5,30l8057,3904r,-12l8057,3904r-6,5l8047,3914r8,l8060,3912r-3,-33l8051,3874r-5,5xe" fillcolor="red" stroked="f">
              <v:path arrowok="t"/>
            </v:shape>
            <v:shape id="_x0000_s4332" style="position:absolute;left:7414;top:-323;width:3428;height:4324" coordorigin="7414,-323" coordsize="3428,4324" path="m8090,3925r11,l8101,3905r7,-23l8084,3874r-4,16l8080,3903r,-13l8084,3874r-4,-4l8075,3871r5,43l8090,3904r,-25l8101,3882r-6,41l8090,3925xe" fillcolor="red" stroked="f">
              <v:path arrowok="t"/>
            </v:shape>
            <v:shape id="_x0000_s4331" style="position:absolute;left:7414;top:-323;width:3428;height:4324" coordorigin="7414,-323" coordsize="3428,4324" path="m8075,3871r5,-1l8068,3870r,21l8080,3914r-5,-43xe" fillcolor="red" stroked="f">
              <v:path arrowok="t"/>
            </v:shape>
            <v:shape id="_x0000_s4330" style="position:absolute;left:7414;top:-323;width:3428;height:4324" coordorigin="7414,-323" coordsize="3428,4324" path="m8095,3923r6,-41l8090,3882r,22l8086,3920r4,5l8095,3923xe" fillcolor="red" stroked="f">
              <v:path arrowok="t"/>
            </v:shape>
            <v:shape id="_x0000_s4329" style="position:absolute;left:7414;top:-323;width:3428;height:4324" coordorigin="7414,-323" coordsize="3428,4324" path="m8113,3925r,-22l8118,3920r5,-5l8123,3903r,12l8118,3920r-5,-5l8113,3925r21,l8123,3890r-5,-4l8113,3890r,-8l8113,3925xe" fillcolor="red" stroked="f">
              <v:path arrowok="t"/>
            </v:shape>
            <v:shape id="_x0000_s4328" style="position:absolute;left:7414;top:-323;width:3428;height:4324" coordorigin="7414,-323" coordsize="3428,4324" path="m8118,3886r5,4l8123,3882r-10,l8113,3890r5,-4xe" fillcolor="red" stroked="f">
              <v:path arrowok="t"/>
            </v:shape>
            <v:shape id="_x0000_s4327" style="position:absolute;left:7414;top:-323;width:3428;height:4324" coordorigin="7414,-323" coordsize="3428,4324" path="m8113,3925r,-43l8108,3882r-7,23l8101,3925r12,xe" fillcolor="red" stroked="f">
              <v:path arrowok="t"/>
            </v:shape>
            <v:shape id="_x0000_s4326" style="position:absolute;left:7414;top:-323;width:3428;height:4324" coordorigin="7414,-323" coordsize="3428,4324" path="m8134,3925r1,l8135,3916r-1,-26l8135,3889r8,-7l8147,3882r10,8l8157,3903r,-13l8147,3882r10,33l8169,3925r-12,-44l8143,3881r-8,1l8134,3882r,43xe" fillcolor="red" stroked="f">
              <v:path arrowok="t"/>
            </v:shape>
            <v:shape id="_x0000_s4325" style="position:absolute;left:7414;top:-323;width:3428;height:4324" coordorigin="7414,-323" coordsize="3428,4324" path="m8143,3882r1,43l8169,3925r-12,-10l8147,3882r-4,xe" fillcolor="red" stroked="f">
              <v:path arrowok="t"/>
            </v:shape>
            <v:shape id="_x0000_s4324" style="position:absolute;left:7414;top:-323;width:3428;height:4324" coordorigin="7414,-323" coordsize="3428,4324" path="m8135,3889r-1,1l8135,3916r9,9l8143,3882r-8,7xe" fillcolor="red" stroked="f">
              <v:path arrowok="t"/>
            </v:shape>
            <v:shape id="_x0000_s4323" style="position:absolute;left:7414;top:-323;width:3428;height:4324" coordorigin="7414,-323" coordsize="3428,4324" path="m8169,3925r,-22l8173,3920r6,-5l8179,3903r,12l8173,3920r-4,-5l8169,3925r21,l8179,3890r-6,-5l8169,3890r,-9l8169,3925xe" fillcolor="red" stroked="f">
              <v:path arrowok="t"/>
            </v:shape>
            <v:shape id="_x0000_s4322" style="position:absolute;left:7414;top:-323;width:3428;height:4324" coordorigin="7414,-323" coordsize="3428,4324" path="m8190,3925r,-44l8169,3881r,9l8173,3885r6,5l8190,3925xe" fillcolor="red" stroked="f">
              <v:path arrowok="t"/>
            </v:shape>
            <v:shape id="_x0000_s4321" style="position:absolute;left:7414;top:-323;width:3428;height:4324" coordorigin="7414,-323" coordsize="3428,4324" path="m8202,3881r-12,l8202,3925r21,l8213,3903r10,22l8247,3925r,-10l8252,3920r-1,-34l8256,3881r-22,1l8247,3882r,21l8247,3882r-24,l8213,3890r,25l8212,3915r-9,-34l8202,3881xe" fillcolor="red" stroked="f">
              <v:path arrowok="t"/>
            </v:shape>
            <v:shape id="_x0000_s4320" style="position:absolute;left:7414;top:-323;width:3428;height:4324" coordorigin="7414,-323" coordsize="3428,4324" path="m8252,3920r4,-5l8256,3903r,12l8252,3920r-5,-5l8247,3925r20,l8256,3890r-4,30xe" fillcolor="red" stroked="f">
              <v:path arrowok="t"/>
            </v:shape>
            <v:shape id="_x0000_s4319" style="position:absolute;left:7414;top:-323;width:3428;height:4324" coordorigin="7414,-323" coordsize="3428,4324" path="m8267,3881r-11,l8256,3881r-5,5l8252,3920r4,-30l8267,3881xe" fillcolor="red" stroked="f">
              <v:path arrowok="t"/>
            </v:shape>
            <v:shape id="_x0000_s4318" style="position:absolute;left:7414;top:-323;width:3428;height:4324" coordorigin="7414,-323" coordsize="3428,4324" path="m8269,3881r-2,l8269,3925r11,l8279,3915r,-25l8280,3881r-11,xe" fillcolor="red" stroked="f">
              <v:path arrowok="t"/>
            </v:shape>
            <v:shape id="_x0000_s4317" style="position:absolute;left:7414;top:-323;width:3428;height:4324" coordorigin="7414,-323" coordsize="3428,4324" path="m8267,3881r-11,9l8267,3925r2,l8267,3881xe" fillcolor="red" stroked="f">
              <v:path arrowok="t"/>
            </v:shape>
            <v:shape id="_x0000_s4316" style="position:absolute;left:7414;top:-323;width:3428;height:4324" coordorigin="7414,-323" coordsize="3428,4324" path="m8213,3890r-1,l8212,3903r,-13l8223,3882r11,l8203,3881r9,34l8213,3915r,-25xe" fillcolor="red" stroked="f">
              <v:path arrowok="t"/>
            </v:shape>
            <v:shape id="_x0000_s4315" style="position:absolute;left:7414;top:-323;width:3428;height:4324" coordorigin="7414,-323" coordsize="3428,4324" path="m8134,3882r-11,l8134,3925r,-43xe" fillcolor="red" stroked="f">
              <v:path arrowok="t"/>
            </v:shape>
            <v:shape id="_x0000_s4314" style="position:absolute;left:7414;top:-323;width:3428;height:4324" coordorigin="7414,-323" coordsize="3428,4324" path="m8279,3915r1,10l8288,3925r5,-2l8290,3890r-6,-5l8279,3890r,25l8284,3920r-5,-17l8284,3920r6,-5l8290,3903r,12l8284,3920r-5,-5xe" fillcolor="red" stroked="f">
              <v:path arrowok="t"/>
            </v:shape>
            <v:shape id="_x0000_s4313" style="position:absolute;left:7414;top:-323;width:3428;height:4324" coordorigin="7414,-323" coordsize="3428,4324" path="m8301,3900r,25l8312,3926r-11,-1l8301,3881r-21,l8279,3890r5,-5l8290,3890r3,33l8297,3925r20,6l8312,3925r-11,-25xe" fillcolor="red" stroked="f">
              <v:path arrowok="t"/>
            </v:shape>
            <v:shape id="_x0000_s4312" style="position:absolute;left:7414;top:-323;width:3428;height:4324" coordorigin="7414,-323" coordsize="3428,4324" path="m8334,3936r12,l8341,3893r-3,-1l8318,3885r-6,16l8312,3914r,-13l8318,3885r-5,-4l8307,3882r5,43l8313,3925r9,-33l8323,3890r11,2l8334,3936xe" fillcolor="red" stroked="f">
              <v:path arrowok="t"/>
            </v:shape>
            <v:shape id="_x0000_s4311" style="position:absolute;left:7414;top:-323;width:3428;height:4324" coordorigin="7414,-323" coordsize="3428,4324" path="m8307,3882r6,-1l8301,3881r,19l8312,3925r-5,-43xe" fillcolor="red" stroked="f">
              <v:path arrowok="t"/>
            </v:shape>
            <v:shape id="_x0000_s4310" style="position:absolute;left:7414;top:-323;width:3428;height:4324" coordorigin="7414,-323" coordsize="3428,4324" path="m8323,3890r-1,2l8323,3915r5,19l8334,3892r-11,-2l8323,3903r,-13xe" fillcolor="red" stroked="f">
              <v:path arrowok="t"/>
            </v:shape>
            <v:shape id="_x0000_s4309" style="position:absolute;left:7414;top:-323;width:3428;height:4324" coordorigin="7414,-323" coordsize="3428,4324" path="m8322,3892r-9,33l8317,3931r5,5l8334,3936r-6,-2l8323,3915r-1,-23xe" fillcolor="red" stroked="f">
              <v:path arrowok="t"/>
            </v:shape>
            <v:shape id="_x0000_s4308" style="position:absolute;left:7414;top:-323;width:3428;height:4324" coordorigin="7414,-323" coordsize="3428,4324" path="m8328,3934r6,2l8334,3892r-6,42xe" fillcolor="red" stroked="f">
              <v:path arrowok="t"/>
            </v:shape>
            <v:shape id="_x0000_s4307" style="position:absolute;left:7414;top:-323;width:3428;height:4324" coordorigin="7414,-323" coordsize="3428,4324" path="m8338,3892r3,1l8346,3936r5,-5l8346,3901r5,-5l8356,3901r,13l8356,3901r-5,-5l8356,3926r11,10l8356,3892r-10,l8346,3926r,-34l8338,3892xe" fillcolor="red" stroked="f">
              <v:path arrowok="t"/>
            </v:shape>
            <v:shape id="_x0000_s4306" style="position:absolute;left:7414;top:-323;width:3428;height:4324" coordorigin="7414,-323" coordsize="3428,4324" path="m8356,3892r11,44l8380,3936r10,-10l8390,3914r,12l8380,3936r21,l8391,3926r-1,-25l8380,3892r-24,xe" fillcolor="red" stroked="f">
              <v:path arrowok="t"/>
            </v:shape>
            <v:shape id="_x0000_s4305" style="position:absolute;left:7414;top:-323;width:3428;height:4324" coordorigin="7414,-323" coordsize="3428,4324" path="m8356,3926r-5,-30l8351,3931r5,5l8367,3936r-11,-10xe" fillcolor="red" stroked="f">
              <v:path arrowok="t"/>
            </v:shape>
            <v:shape id="_x0000_s4304" style="position:absolute;left:7414;top:-323;width:3428;height:4324" coordorigin="7414,-323" coordsize="3428,4324" path="m8434,3892r-10,l8424,3914r,-22l8401,3892r-10,9l8391,3926r10,10l8391,3914r10,22l8424,3936r,-10l8429,3931r,-35l8434,3892xe" fillcolor="red" stroked="f">
              <v:path arrowok="t"/>
            </v:shape>
            <v:shape id="_x0000_s4303" style="position:absolute;left:7414;top:-323;width:3428;height:4324" coordorigin="7414,-323" coordsize="3428,4324" path="m8390,3901r1,25l8391,3901r10,-9l8380,3892r10,9xe" fillcolor="red" stroked="f">
              <v:path arrowok="t"/>
            </v:shape>
            <v:shape id="_x0000_s4302" style="position:absolute;left:7414;top:-323;width:3428;height:4324" coordorigin="7414,-323" coordsize="3428,4324" path="m8424,3926r,10l8446,3936r-12,-35l8429,3896r,35l8434,3926r,-12l8434,3926r-5,5l8424,3926xe" fillcolor="red" stroked="f">
              <v:path arrowok="t"/>
            </v:shape>
            <v:shape id="_x0000_s4301" style="position:absolute;left:7414;top:-323;width:3428;height:4324" coordorigin="7414,-323" coordsize="3428,4324" path="m8458,3936r20,l8469,3926r-2,-25l8458,3892r-24,l8429,3896r5,5l8446,3936r12,l8467,3926r,-12l8467,3926r-9,10xe" fillcolor="red" stroked="f">
              <v:path arrowok="t"/>
            </v:shape>
            <v:shape id="_x0000_s4300" style="position:absolute;left:7414;top:-323;width:3428;height:4324" coordorigin="7414,-323" coordsize="3428,4324" path="m8491,3892r10,34l8501,3914r,12l8491,3892r-13,l8469,3901r,25l8478,3936r-9,-22l8478,3936r24,l8506,3931r-5,-30l8491,3892xe" fillcolor="red" stroked="f">
              <v:path arrowok="t"/>
            </v:shape>
            <v:shape id="_x0000_s4299" style="position:absolute;left:7414;top:-323;width:3428;height:4324" coordorigin="7414,-323" coordsize="3428,4324" path="m8467,3901r2,25l8469,3901r9,-9l8458,3892r9,9xe" fillcolor="red" stroked="f">
              <v:path arrowok="t"/>
            </v:shape>
            <v:shape id="_x0000_s4298" style="position:absolute;left:7414;top:-323;width:3428;height:4324" coordorigin="7414,-323" coordsize="3428,4324" path="m8491,3892r10,9l8506,3896r6,5l8523,3936r12,l8523,3892r-32,xe" fillcolor="red" stroked="f">
              <v:path arrowok="t"/>
            </v:shape>
            <v:shape id="_x0000_s4297" style="position:absolute;left:7414;top:-323;width:3428;height:4324" coordorigin="7414,-323" coordsize="3428,4324" path="m8567,3892r11,34l8578,3914r,12l8567,3892r-12,l8545,3901r,25l8535,3936r20,l8545,3914r10,22l8579,3936r5,-5l8578,3901r-11,-9xe" fillcolor="red" stroked="f">
              <v:path arrowok="t"/>
            </v:shape>
            <v:shape id="_x0000_s4296" style="position:absolute;left:7414;top:-323;width:3428;height:4324" coordorigin="7414,-323" coordsize="3428,4324" path="m8535,3892r-12,l8535,3936r10,-10l8545,3901r10,-9l8535,3892xe" fillcolor="red" stroked="f">
              <v:path arrowok="t"/>
            </v:shape>
            <v:shape id="_x0000_s4295" style="position:absolute;left:7414;top:-323;width:3428;height:4324" coordorigin="7414,-323" coordsize="3428,4324" path="m8501,3901r5,30l8512,3926r,-12l8512,3926r-6,5l8502,3936r21,l8512,3901r-6,-5l8501,3901xe" fillcolor="red" stroked="f">
              <v:path arrowok="t"/>
            </v:shape>
            <v:shape id="_x0000_s4294" style="position:absolute;left:7414;top:-323;width:3428;height:4324" coordorigin="7414,-323" coordsize="3428,4324" path="m8567,3892r11,9l8584,3896r5,5l8601,3936r12,l8601,3892r-34,xe" fillcolor="red" stroked="f">
              <v:path arrowok="t"/>
            </v:shape>
            <v:shape id="_x0000_s4293" style="position:absolute;left:7414;top:-323;width:3428;height:4324" coordorigin="7414,-323" coordsize="3428,4324" path="m8645,3892r11,34l8656,3914r,12l8645,3892r-12,l8623,3901r,25l8613,3936r20,l8623,3914r10,22l8657,3936r5,-5l8656,3901r-11,-9xe" fillcolor="red" stroked="f">
              <v:path arrowok="t"/>
            </v:shape>
            <v:shape id="_x0000_s4292" style="position:absolute;left:7414;top:-323;width:3428;height:4324" coordorigin="7414,-323" coordsize="3428,4324" path="m8613,3892r-12,l8613,3936r10,-10l8623,3901r10,-9l8613,3892xe" fillcolor="red" stroked="f">
              <v:path arrowok="t"/>
            </v:shape>
            <v:shape id="_x0000_s4291" style="position:absolute;left:7414;top:-323;width:3428;height:4324" coordorigin="7414,-323" coordsize="3428,4324" path="m8578,3901r6,30l8589,3926r,-12l8589,3926r-5,5l8579,3936r22,l8589,3901r-5,-5l8578,3901xe" fillcolor="red" stroked="f">
              <v:path arrowok="t"/>
            </v:shape>
            <v:shape id="_x0000_s4290" style="position:absolute;left:7414;top:-323;width:3428;height:4324" coordorigin="7414,-323" coordsize="3428,4324" path="m8645,3892r11,9l8662,3896r5,5l8678,3936r13,l8678,3892r-33,xe" fillcolor="red" stroked="f">
              <v:path arrowok="t"/>
            </v:shape>
            <v:shape id="_x0000_s4289" style="position:absolute;left:7414;top:-323;width:3428;height:4324" coordorigin="7414,-323" coordsize="3428,4324" path="m8710,3892r-19,l8700,3926r2,l8702,3901r8,35l8723,3936r-13,-44l8700,3901r,13l8700,3901r10,-9xe" fillcolor="red" stroked="f">
              <v:path arrowok="t"/>
            </v:shape>
            <v:shape id="_x0000_s4288" style="position:absolute;left:7414;top:-323;width:3428;height:4324" coordorigin="7414,-323" coordsize="3428,4324" path="m8710,3936r-8,-35l8702,3926r-2,l8691,3892r-13,l8691,3936r19,l8702,3914r8,22xe" fillcolor="red" stroked="f">
              <v:path arrowok="t"/>
            </v:shape>
            <v:shape id="_x0000_s4287" style="position:absolute;left:7414;top:-323;width:3428;height:4324" coordorigin="7414,-323" coordsize="3428,4324" path="m8723,3892r11,34l8734,3914r,12l8723,3892r-13,l8723,3936r12,l8739,3931r-5,-30l8723,3892xe" fillcolor="red" stroked="f">
              <v:path arrowok="t"/>
            </v:shape>
            <v:shape id="_x0000_s4286" style="position:absolute;left:7414;top:-323;width:3428;height:4324" coordorigin="7414,-323" coordsize="3428,4324" path="m8656,3901r6,30l8667,3926r,-12l8667,3926r-5,5l8657,3936r21,l8667,3901r-5,-5l8656,3901xe" fillcolor="red" stroked="f">
              <v:path arrowok="t"/>
            </v:shape>
            <v:shape id="_x0000_s4285" style="position:absolute;left:7414;top:-323;width:3428;height:4324" coordorigin="7414,-323" coordsize="3428,4324" path="m8723,3892r11,9l8739,3896r6,5l8756,3936r11,l8756,3892r-33,xe" fillcolor="red" stroked="f">
              <v:path arrowok="t"/>
            </v:shape>
            <v:shape id="_x0000_s4284" style="position:absolute;left:7414;top:-323;width:3428;height:4324" coordorigin="7414,-323" coordsize="3428,4324" path="m8788,3892r-21,l8777,3926r1,l8778,3901r10,35l8800,3936r-12,-44l8777,3901r,13l8777,3901r11,-9xe" fillcolor="red" stroked="f">
              <v:path arrowok="t"/>
            </v:shape>
            <v:shape id="_x0000_s4283" style="position:absolute;left:7414;top:-323;width:3428;height:4324" coordorigin="7414,-323" coordsize="3428,4324" path="m8788,3936r-10,-35l8778,3926r-1,l8767,3892r-11,l8767,3936r21,l8778,3914r10,22xe" fillcolor="red" stroked="f">
              <v:path arrowok="t"/>
            </v:shape>
            <v:shape id="_x0000_s4282" style="position:absolute;left:7414;top:-323;width:3428;height:4324" coordorigin="7414,-323" coordsize="3428,4324" path="m8811,3936r,-22l8816,3931r5,-5l8821,3914r,12l8816,3931r-5,-5l8811,3936r23,l8821,3901r-5,-5l8811,3901r,-9l8811,3936xe" fillcolor="red" stroked="f">
              <v:path arrowok="t"/>
            </v:shape>
            <v:shape id="_x0000_s4281" style="position:absolute;left:7414;top:-323;width:3428;height:4324" coordorigin="7414,-323" coordsize="3428,4324" path="m8816,3896r5,5l8821,3892r-10,l8811,3901r5,-5xe" fillcolor="red" stroked="f">
              <v:path arrowok="t"/>
            </v:shape>
            <v:shape id="_x0000_s4280" style="position:absolute;left:7414;top:-323;width:3428;height:4324" coordorigin="7414,-323" coordsize="3428,4324" path="m8800,3892r-12,l8800,3936r11,l8811,3892r-11,xe" fillcolor="red" stroked="f">
              <v:path arrowok="t"/>
            </v:shape>
            <v:shape id="_x0000_s4279" style="position:absolute;left:7414;top:-323;width:3428;height:4324" coordorigin="7414,-323" coordsize="3428,4324" path="m8846,3936r20,l8856,3914r10,22l8890,3936r10,-10l8900,3914r,12l8890,3936r20,l8900,3901r-10,-9l8866,3892r-10,9l8856,3926r-10,10xe" fillcolor="red" stroked="f">
              <v:path arrowok="t"/>
            </v:shape>
            <v:shape id="_x0000_s4278" style="position:absolute;left:7414;top:-323;width:3428;height:4324" coordorigin="7414,-323" coordsize="3428,4324" path="m8821,3892r13,44l8846,3936r10,-10l8856,3901r-10,-9l8821,3892xe" fillcolor="red" stroked="f">
              <v:path arrowok="t"/>
            </v:shape>
            <v:shape id="_x0000_s4277" style="position:absolute;left:7414;top:-323;width:3428;height:4324" coordorigin="7414,-323" coordsize="3428,4324" path="m8734,3901r5,30l8745,3926r,-12l8745,3926r-6,5l8735,3936r21,l8745,3901r-6,-5l8734,3901xe" fillcolor="red" stroked="f">
              <v:path arrowok="t"/>
            </v:shape>
            <v:shape id="_x0000_s4276" style="position:absolute;left:7414;top:-323;width:3428;height:4324" coordorigin="7414,-323" coordsize="3428,4324" path="m8910,3892r-20,l8900,3901r10,35l8922,3936r,-44l8910,3892xe" fillcolor="red" stroked="f">
              <v:path arrowok="t"/>
            </v:shape>
            <v:shape id="_x0000_s4275" style="position:absolute;left:7414;top:-323;width:3428;height:4324" coordorigin="7414,-323" coordsize="3428,4324" path="m8956,3936r,-44l8922,3892r13,44l8956,3936r-12,-35l8939,3896r-6,5l8933,3926r6,5l8933,3914r6,17l8944,3926r,-12l8944,3926r-5,5l8933,3926r,-25l8939,3896r5,5l8956,3936xe" fillcolor="red" stroked="f">
              <v:path arrowok="t"/>
            </v:shape>
            <v:shape id="_x0000_s4274" style="position:absolute;left:7414;top:-323;width:3428;height:4324" coordorigin="7414,-323" coordsize="3428,4324" path="m8968,3936r20,l8978,3914r10,22l9012,3936r10,-10l9022,3914r,12l9012,3936r20,l9022,3901r-10,-9l8988,3892r-10,9l8978,3926r-10,10xe" fillcolor="red" stroked="f">
              <v:path arrowok="t"/>
            </v:shape>
            <v:shape id="_x0000_s4273" style="position:absolute;left:7414;top:-323;width:3428;height:4324" coordorigin="7414,-323" coordsize="3428,4324" path="m8968,3892r-12,l8968,3936r10,-10l8978,3901r10,-9l8968,3892xe" fillcolor="red" stroked="f">
              <v:path arrowok="t"/>
            </v:shape>
            <v:shape id="_x0000_s4272" style="position:absolute;left:7414;top:-323;width:3428;height:4324" coordorigin="7414,-323" coordsize="3428,4324" path="m9032,3892r-20,l9022,3901r10,35l9045,3936r,-44l9032,3892xe" fillcolor="red" stroked="f">
              <v:path arrowok="t"/>
            </v:shape>
            <v:shape id="_x0000_s4271" style="position:absolute;left:7414;top:-323;width:3428;height:4324" coordorigin="7414,-323" coordsize="3428,4324" path="m9089,3892r11,34l9100,3914r,12l9089,3892r-13,l9067,3901r,25l9057,3936r19,l9067,3914r9,22l9101,3936r4,-5l9100,3901r-11,-9xe" fillcolor="red" stroked="f">
              <v:path arrowok="t"/>
            </v:shape>
            <v:shape id="_x0000_s4270" style="position:absolute;left:7414;top:-323;width:3428;height:4324" coordorigin="7414,-323" coordsize="3428,4324" path="m9057,3892r-12,l9057,3936r10,-10l9067,3901r9,-9l9057,3892xe" fillcolor="red" stroked="f">
              <v:path arrowok="t"/>
            </v:shape>
            <v:shape id="_x0000_s4269" style="position:absolute;left:7414;top:-323;width:3428;height:4324" coordorigin="7414,-323" coordsize="3428,4324" path="m9089,3892r11,9l9105,3896r6,5l9121,3936r12,l9121,3892r-32,xe" fillcolor="red" stroked="f">
              <v:path arrowok="t"/>
            </v:shape>
            <v:shape id="_x0000_s4268" style="position:absolute;left:7414;top:-323;width:3428;height:4324" coordorigin="7414,-323" coordsize="3428,4324" path="m9154,3892r-21,l9143,3926r1,l9144,3901r10,35l9165,3936r-11,-44l9143,3901r,13l9143,3901r11,-9xe" fillcolor="red" stroked="f">
              <v:path arrowok="t"/>
            </v:shape>
            <v:shape id="_x0000_s4267" style="position:absolute;left:7414;top:-323;width:3428;height:4324" coordorigin="7414,-323" coordsize="3428,4324" path="m9154,3936r-10,-35l9144,3926r-1,l9133,3892r-12,l9133,3936r21,l9144,3914r10,22xe" fillcolor="red" stroked="f">
              <v:path arrowok="t"/>
            </v:shape>
            <v:shape id="_x0000_s4266" style="position:absolute;left:7414;top:-323;width:3428;height:4324" coordorigin="7414,-323" coordsize="3428,4324" path="m9178,3936r,-22l9183,3931r5,-5l9188,3914r,12l9183,3931r-5,-5l9178,3936r22,l9188,3901r-5,-5l9178,3901r,-9l9178,3936xe" fillcolor="red" stroked="f">
              <v:path arrowok="t"/>
            </v:shape>
            <v:shape id="_x0000_s4265" style="position:absolute;left:7414;top:-323;width:3428;height:4324" coordorigin="7414,-323" coordsize="3428,4324" path="m9183,3896r5,5l9188,3892r-10,l9178,3901r5,-5xe" fillcolor="red" stroked="f">
              <v:path arrowok="t"/>
            </v:shape>
            <v:shape id="_x0000_s4264" style="position:absolute;left:7414;top:-323;width:3428;height:4324" coordorigin="7414,-323" coordsize="3428,4324" path="m9165,3892r-11,l9165,3936r13,l9178,3892r-13,xe" fillcolor="red" stroked="f">
              <v:path arrowok="t"/>
            </v:shape>
            <v:shape id="_x0000_s4263" style="position:absolute;left:7414;top:-323;width:3428;height:4324" coordorigin="7414,-323" coordsize="3428,4324" path="m9200,3892r11,34l9211,3914r,12l9200,3892r-12,l9188,3901r12,35l9212,3936r4,-5l9211,3901r-11,-9xe" fillcolor="red" stroked="f">
              <v:path arrowok="t"/>
            </v:shape>
            <v:shape id="_x0000_s4262" style="position:absolute;left:7414;top:-323;width:3428;height:4324" coordorigin="7414,-323" coordsize="3428,4324" path="m9100,3901r5,30l9111,3926r,-12l9111,3926r-6,5l9101,3936r20,l9111,3901r-6,-5l9100,3901xe" fillcolor="red" stroked="f">
              <v:path arrowok="t"/>
            </v:shape>
            <v:shape id="_x0000_s4261" style="position:absolute;left:7414;top:-323;width:3428;height:4324" coordorigin="7414,-323" coordsize="3428,4324" path="m9200,3892r11,9l9216,3896r6,5l9228,3936r5,l9261,3943r-6,-17l9249,3896r-4,-4l9233,3892r5,1l9245,3936r10,1l9245,3936r-12,-22l9233,3892r-33,xe" fillcolor="red" stroked="f">
              <v:path arrowok="t"/>
            </v:shape>
            <v:shape id="_x0000_s4260" style="position:absolute;left:7414;top:-323;width:3428;height:4324" coordorigin="7414,-323" coordsize="3428,4324" path="m9238,3893r-5,-1l9233,3914r12,22l9238,3893xe" fillcolor="red" stroked="f">
              <v:path arrowok="t"/>
            </v:shape>
            <v:shape id="_x0000_s4259" style="position:absolute;left:7414;top:-323;width:3428;height:4324" coordorigin="7414,-323" coordsize="3428,4324" path="m9211,3901r5,30l9222,3926r,-12l9222,3926r-6,5l9212,3936r16,l9222,3901r-6,-5l9211,3901xe" fillcolor="red" stroked="f">
              <v:path arrowok="t"/>
            </v:shape>
            <v:shape id="_x0000_s4258" style="position:absolute;left:7414;top:-323;width:3428;height:4324" coordorigin="7414,-323" coordsize="3428,4324" path="m9282,3904r7,33l9289,3925r,12l9282,3904r-4,-1l9265,3903r-10,9l9255,3901r,25l9261,3943r-6,-18l9255,3914r6,29l9273,3945r5,-20l9290,3947r4,-5l9289,3912r-7,-8xe" fillcolor="red" stroked="f">
              <v:path arrowok="t"/>
            </v:shape>
            <v:shape id="_x0000_s4257" style="position:absolute;left:7414;top:-323;width:3428;height:4324" coordorigin="7414,-323" coordsize="3428,4324" path="m9255,3901r,11l9265,3903r13,l9249,3896r6,30l9255,3901xe" fillcolor="red" stroked="f">
              <v:path arrowok="t"/>
            </v:shape>
            <v:shape id="_x0000_s4256" style="position:absolute;left:7414;top:-323;width:3428;height:4324" coordorigin="7414,-323" coordsize="3428,4324" path="m9261,3943r4,4l9290,3947r-12,-22l9273,3945r-12,-2xe" fillcolor="red" stroked="f">
              <v:path arrowok="t"/>
            </v:shape>
            <v:shape id="_x0000_s4255" style="position:absolute;left:7414;top:-323;width:3428;height:4324" coordorigin="7414,-323" coordsize="3428,4324" path="m9278,3903r4,1l9289,3912r5,30l9298,3947r13,l9300,3937r-6,-30l9290,3903r-12,xe" fillcolor="red" stroked="f">
              <v:path arrowok="t"/>
            </v:shape>
            <v:shape id="_x0000_s4254" style="position:absolute;left:7414;top:-323;width:3428;height:4324" coordorigin="7414,-323" coordsize="3428,4324" path="m9311,3903r-11,9l9300,3925r,-13l9298,3903r-8,l9294,3907r6,30l9311,3947r,-44xe" fillcolor="red" stroked="f">
              <v:path arrowok="t"/>
            </v:shape>
            <v:shape id="_x0000_s4253" style="position:absolute;left:7414;top:-323;width:3428;height:4324" coordorigin="7414,-323" coordsize="3428,4324" path="m9343,3947r,-44l9311,3903r12,44l9343,3947r-10,-35l9327,3907r-5,5l9322,3937r5,5l9322,3925r5,17l9333,3937r,-12l9333,3937r-6,5l9322,3937r,-25l9327,3907r6,5l9343,3947xe" fillcolor="red" stroked="f">
              <v:path arrowok="t"/>
            </v:shape>
            <v:shape id="_x0000_s4252" style="position:absolute;left:7414;top:-323;width:3428;height:4324" coordorigin="7414,-323" coordsize="3428,4324" path="m9376,3903r-21,l9365,3937r1,l9366,3912r10,35l9387,3947r-11,-44l9365,3912r,13l9365,3912r11,-9xe" fillcolor="red" stroked="f">
              <v:path arrowok="t"/>
            </v:shape>
            <v:shape id="_x0000_s4251" style="position:absolute;left:7414;top:-323;width:3428;height:4324" coordorigin="7414,-323" coordsize="3428,4324" path="m9376,3947r-10,-35l9366,3937r-1,l9355,3903r-12,l9355,3947r21,l9366,3925r10,22xe" fillcolor="red" stroked="f">
              <v:path arrowok="t"/>
            </v:shape>
            <v:shape id="_x0000_s4250" style="position:absolute;left:7414;top:-323;width:3428;height:4324" coordorigin="7414,-323" coordsize="3428,4324" path="m9410,3903r-10,l9400,3925r,-22l9376,3903r11,44l9400,3947r,-10l9405,3942r,-35l9410,3903xe" fillcolor="red" stroked="f">
              <v:path arrowok="t"/>
            </v:shape>
            <v:shape id="_x0000_s4249" style="position:absolute;left:7414;top:-323;width:3428;height:4324" coordorigin="7414,-323" coordsize="3428,4324" path="m9400,3937r,10l9422,3947r-12,-35l9405,3907r,35l9410,3937r,-12l9410,3937r-5,5l9400,3937xe" fillcolor="red" stroked="f">
              <v:path arrowok="t"/>
            </v:shape>
            <v:shape id="_x0000_s4248" style="position:absolute;left:7414;top:-323;width:3428;height:4324" coordorigin="7414,-323" coordsize="3428,4324" path="m9405,3907r5,5l9422,3947r12,l9444,3937r,-12l9444,3937r-10,10l9454,3947r-10,-35l9434,3903r-24,l9405,3907xe" fillcolor="red" stroked="f">
              <v:path arrowok="t"/>
            </v:shape>
            <v:shape id="_x0000_s4247" style="position:absolute;left:7414;top:-323;width:3428;height:4324" coordorigin="7414,-323" coordsize="3428,4324" path="m9454,3903r-20,l9444,3912r10,35l9466,3947r,-44l9454,3903xe" fillcolor="red" stroked="f">
              <v:path arrowok="t"/>
            </v:shape>
            <v:shape id="_x0000_s4246" style="position:absolute;left:7414;top:-323;width:3428;height:4324" coordorigin="7414,-323" coordsize="3428,4324" path="m9479,3947r19,l9488,3925r10,22l9523,3947r10,-10l9533,3925r,12l9523,3947r20,l9533,3912r-10,-9l9498,3903r-10,9l9488,3937r-9,10xe" fillcolor="red" stroked="f">
              <v:path arrowok="t"/>
            </v:shape>
            <v:shape id="_x0000_s4245" style="position:absolute;left:7414;top:-323;width:3428;height:4324" coordorigin="7414,-323" coordsize="3428,4324" path="m9479,3903r-13,l9479,3947r9,-10l9488,3912r10,-9l9479,3903xe" fillcolor="red" stroked="f">
              <v:path arrowok="t"/>
            </v:shape>
            <v:shape id="_x0000_s4244" style="position:absolute;left:7414;top:-323;width:3428;height:4324" coordorigin="7414,-323" coordsize="3428,4324" path="m9543,3903r-20,l9533,3912r10,35l9555,3947r,-44l9543,3903xe" fillcolor="red" stroked="f">
              <v:path arrowok="t"/>
            </v:shape>
            <v:shape id="_x0000_s4243" style="position:absolute;left:7414;top:-323;width:3428;height:4324" coordorigin="7414,-323" coordsize="3428,4324" path="m9588,3947r,-44l9555,3903r12,44l9588,3947r-11,-35l9572,3907r-6,5l9566,3937r6,5l9566,3925r6,17l9577,3937r,-12l9577,3937r-5,5l9566,3937r,-25l9572,3907r5,5l9588,3947xe" fillcolor="red" stroked="f">
              <v:path arrowok="t"/>
            </v:shape>
            <v:shape id="_x0000_s4242" style="position:absolute;left:7414;top:-323;width:3428;height:4324" coordorigin="7414,-323" coordsize="3428,4324" path="m9601,3947r19,l9610,3925r10,22l9645,3947r10,-10l9655,3925r,12l9645,3947r20,l9655,3912r-10,-9l9620,3903r-10,9l9610,3937r-9,10xe" fillcolor="red" stroked="f">
              <v:path arrowok="t"/>
            </v:shape>
            <v:shape id="_x0000_s4241" style="position:absolute;left:7414;top:-323;width:3428;height:4324" coordorigin="7414,-323" coordsize="3428,4324" path="m9601,3903r-13,l9601,3947r9,-10l9610,3912r10,-9l9601,3903xe" fillcolor="red" stroked="f">
              <v:path arrowok="t"/>
            </v:shape>
            <v:shape id="_x0000_s4240" style="position:absolute;left:7414;top:-323;width:3428;height:4324" coordorigin="7414,-323" coordsize="3428,4324" path="m9665,3903r-20,l9655,3912r10,35l9677,3947r,-44l9665,3903xe" fillcolor="red" stroked="f">
              <v:path arrowok="t"/>
            </v:shape>
            <v:shape id="_x0000_s4239" style="position:absolute;left:7414;top:-323;width:3428;height:4324" coordorigin="7414,-323" coordsize="3428,4324" path="m9709,3947r,-44l9677,3903r12,44l9709,3947r-10,-35l9693,3906r-6,6l9687,3937r6,6l9687,3925r6,18l9699,3937r,-12l9699,3937r-6,6l9687,3937r,-25l9693,3906r6,6l9709,3947xe" fillcolor="red" stroked="f">
              <v:path arrowok="t"/>
            </v:shape>
            <v:shape id="_x0000_s4238" style="position:absolute;left:7414;top:-323;width:3428;height:4324" coordorigin="7414,-323" coordsize="3428,4324" path="m9776,3903r-10,l9766,3925r,-22l9741,3903r-10,9l9731,3937r-9,10l9741,3947r-10,-22l9741,3947r25,l9766,3937r5,5l9771,3907r5,-4xe" fillcolor="red" stroked="f">
              <v:path arrowok="t"/>
            </v:shape>
            <v:shape id="_x0000_s4237" style="position:absolute;left:7414;top:-323;width:3428;height:4324" coordorigin="7414,-323" coordsize="3428,4324" path="m9722,3903r-13,l9722,3947r9,-10l9731,3912r10,-9l9722,3903xe" fillcolor="red" stroked="f">
              <v:path arrowok="t"/>
            </v:shape>
            <v:shape id="_x0000_s4236" style="position:absolute;left:7414;top:-323;width:3428;height:4324" coordorigin="7414,-323" coordsize="3428,4324" path="m9766,3937r,10l9788,3947r-12,-35l9771,3907r,35l9776,3937r,-12l9776,3937r-5,5l9766,3937xe" fillcolor="red" stroked="f">
              <v:path arrowok="t"/>
            </v:shape>
            <v:shape id="_x0000_s4235" style="position:absolute;left:7414;top:-323;width:3428;height:4324" coordorigin="7414,-323" coordsize="3428,4324" path="m9771,3907r5,5l9788,3947r11,l9809,3937r,-12l9809,3937r-10,10l9820,3947r-11,-35l9799,3903r-23,l9771,3907xe" fillcolor="red" stroked="f">
              <v:path arrowok="t"/>
            </v:shape>
            <v:shape id="_x0000_s4234" style="position:absolute;left:7414;top:-323;width:3428;height:4324" coordorigin="7414,-323" coordsize="3428,4324" path="m9820,3903r-21,l9809,3912r11,35l9832,3947r,-44l9820,3903xe" fillcolor="red" stroked="f">
              <v:path arrowok="t"/>
            </v:shape>
            <v:shape id="_x0000_s4233" style="position:absolute;left:7414;top:-323;width:3428;height:4324" coordorigin="7414,-323" coordsize="3428,4324" path="m9844,3947r,-22l9849,3942r6,-5l9855,3925r,12l9849,3942r-5,-5l9844,3947r22,l9855,3912r-6,-5l9844,3912r,-9l9844,3947xe" fillcolor="red" stroked="f">
              <v:path arrowok="t"/>
            </v:shape>
            <v:shape id="_x0000_s4232" style="position:absolute;left:7414;top:-323;width:3428;height:4324" coordorigin="7414,-323" coordsize="3428,4324" path="m9866,3947r,-44l9844,3903r,9l9849,3907r6,5l9866,3947xe" fillcolor="red" stroked="f">
              <v:path arrowok="t"/>
            </v:shape>
            <v:shape id="_x0000_s4231" style="position:absolute;left:7414;top:-323;width:3428;height:4324" coordorigin="7414,-323" coordsize="3428,4324" path="m9832,3903r,44l9844,3947r,-44l9832,3903xe" fillcolor="red" stroked="f">
              <v:path arrowok="t"/>
            </v:shape>
            <v:shape id="_x0000_s4230" style="position:absolute;left:7414;top:-323;width:3428;height:4324" coordorigin="7414,-323" coordsize="3428,4324" path="m9878,3947r20,l9888,3925r10,22l9923,3947r9,-10l9932,3925r,12l9923,3947r19,l9932,3912r-9,-9l9898,3903r-10,9l9888,3937r-10,10xe" fillcolor="red" stroked="f">
              <v:path arrowok="t"/>
            </v:shape>
            <v:shape id="_x0000_s4229" style="position:absolute;left:7414;top:-323;width:3428;height:4324" coordorigin="7414,-323" coordsize="3428,4324" path="m9878,3903r-12,l9878,3947r10,-10l9888,3912r10,-9l9878,3903xe" fillcolor="red" stroked="f">
              <v:path arrowok="t"/>
            </v:shape>
            <v:shape id="_x0000_s4228" style="position:absolute;left:7414;top:-323;width:3428;height:4324" coordorigin="7414,-323" coordsize="3428,4324" path="m9923,3903r9,9l9942,3947r13,l9964,3948r-9,-1l9951,3947r19,6l9964,3947r-9,-22l9947,3945r-5,-42l9923,3903xe" fillcolor="red" stroked="f">
              <v:path arrowok="t"/>
            </v:shape>
            <v:shape id="_x0000_s4227" style="position:absolute;left:7414;top:-323;width:3428;height:4324" coordorigin="7414,-323" coordsize="3428,4324" path="m9942,3903r5,42l9955,3925r9,22l9964,3936r,11l9970,3953r-3,-6l9964,3923r-2,-19l9955,3903r-13,xe" fillcolor="red" stroked="f">
              <v:path arrowok="t"/>
            </v:shape>
            <v:shape id="_x0000_s4226" style="position:absolute;left:7414;top:-323;width:3428;height:4324" coordorigin="7414,-323" coordsize="3428,4324" path="m9967,3903r-5,1l9964,3923r3,24l9970,3953r4,5l9987,3958r-8,-2l9977,3937r-3,-23l9971,3907r-4,-4xe" fillcolor="red" stroked="f">
              <v:path arrowok="t"/>
            </v:shape>
            <v:shape id="_x0000_s4225" style="position:absolute;left:7414;top:-323;width:3428;height:4324" coordorigin="7414,-323" coordsize="3428,4324" path="m9977,3937r,-12l9979,3956r8,-21l9999,3958r10,-10l10009,3936r,12l9999,3958r20,l10009,3923r-10,-9l9994,3915r-7,-1l9977,3914r,23xe" fillcolor="red" stroked="f">
              <v:path arrowok="t"/>
            </v:shape>
            <v:shape id="_x0000_s4224" style="position:absolute;left:7414;top:-323;width:3428;height:4324" coordorigin="7414,-323" coordsize="3428,4324" path="m9994,3915r-4,-1l9977,3912r-3,2l9977,3937r,-23l9987,3914r7,1xe" fillcolor="red" stroked="f">
              <v:path arrowok="t"/>
            </v:shape>
            <v:shape id="_x0000_s4223" style="position:absolute;left:7414;top:-323;width:3428;height:4324" coordorigin="7414,-323" coordsize="3428,4324" path="m9971,3907r3,7l9977,3912r13,2l9971,3907xe" fillcolor="red" stroked="f">
              <v:path arrowok="t"/>
            </v:shape>
            <v:shape id="_x0000_s4222" style="position:absolute;left:7414;top:-323;width:3428;height:4324" coordorigin="7414,-323" coordsize="3428,4324" path="m9987,3935r-8,21l9987,3958r12,l9987,3935xe" fillcolor="red" stroked="f">
              <v:path arrowok="t"/>
            </v:shape>
            <v:shape id="_x0000_s4221" style="position:absolute;left:7414;top:-323;width:3428;height:4324" coordorigin="7414,-323" coordsize="3428,4324" path="m10019,3914r-20,l10009,3923r10,35l10031,3958r,-44l10019,3914xe" fillcolor="red" stroked="f">
              <v:path arrowok="t"/>
            </v:shape>
            <v:shape id="_x0000_s4220" style="position:absolute;left:7414;top:-323;width:3428;height:4324" coordorigin="7414,-323" coordsize="3428,4324" path="m10064,3958r,-44l10031,3914r12,44l10064,3958r-11,-35l10048,3918r-6,5l10042,3948r6,5l10042,3936r6,17l10053,3948r,-12l10053,3948r-5,5l10042,3948r,-25l10048,3918r5,5l10064,3958xe" fillcolor="red" stroked="f">
              <v:path arrowok="t"/>
            </v:shape>
            <v:shape id="_x0000_s4219" style="position:absolute;left:7414;top:-323;width:3428;height:4324" coordorigin="7414,-323" coordsize="3428,4324" path="m10109,3914r11,34l10120,3936r,12l10109,3914r-13,l10087,3923r,25l10077,3958r19,l10087,3936r9,22l10121,3958r5,-5l10120,3923r-11,-9xe" fillcolor="red" stroked="f">
              <v:path arrowok="t"/>
            </v:shape>
            <v:shape id="_x0000_s4218" style="position:absolute;left:7414;top:-323;width:3428;height:4324" coordorigin="7414,-323" coordsize="3428,4324" path="m10077,3914r-13,l10077,3958r10,-10l10087,3923r9,-9l10077,3914xe" fillcolor="red" stroked="f">
              <v:path arrowok="t"/>
            </v:shape>
            <v:shape id="_x0000_s4217" style="position:absolute;left:7414;top:-323;width:3428;height:4324" coordorigin="7414,-323" coordsize="3428,4324" path="m10121,3914r-1,9l10126,3953r5,5l10143,3958r11,1l10143,3958r-3,l10160,3964r-6,-6l10143,3934r-7,22l10131,3948r-5,-30l10121,3914xe" fillcolor="red" stroked="f">
              <v:path arrowok="t"/>
            </v:shape>
            <v:shape id="_x0000_s4216" style="position:absolute;left:7414;top:-323;width:3428;height:4324" coordorigin="7414,-323" coordsize="3428,4324" path="m10121,3914r5,4l10131,3923r,13l10131,3923r-5,-5l10131,3948r5,8l10131,3914r-10,xe" fillcolor="red" stroked="f">
              <v:path arrowok="t"/>
            </v:shape>
            <v:shape id="_x0000_s4215" style="position:absolute;left:7414;top:-323;width:3428;height:4324" coordorigin="7414,-323" coordsize="3428,4324" path="m10131,3914r5,42l10143,3934r11,24l10154,3947r,11l10160,3964r-4,-6l10154,3934r-5,-19l10143,3914r-12,xe" fillcolor="red" stroked="f">
              <v:path arrowok="t"/>
            </v:shape>
            <v:shape id="_x0000_s4214" style="position:absolute;left:7414;top:-323;width:3428;height:4324" coordorigin="7414,-323" coordsize="3428,4324" path="m10156,3914r-7,1l10154,3934r2,24l10160,3964r4,5l10177,3969r-8,-2l10165,3948r-1,-23l10160,3918r-4,-4xe" fillcolor="red" stroked="f">
              <v:path arrowok="t"/>
            </v:shape>
            <v:shape id="_x0000_s4213" style="position:absolute;left:7414;top:-323;width:3428;height:4324" coordorigin="7414,-323" coordsize="3428,4324" path="m10169,3967r8,2l10189,3969r4,-4l10186,3934r-2,-8l10177,3925r-12,l10165,3948r4,19l10165,3936r4,31l10177,3947r9,12l10186,3947r,12l10177,3947r-8,20xe" fillcolor="red" stroked="f">
              <v:path arrowok="t"/>
            </v:shape>
            <v:shape id="_x0000_s4212" style="position:absolute;left:7414;top:-323;width:3428;height:4324" coordorigin="7414,-323" coordsize="3428,4324" path="m10196,3969r3,-10l10193,3928r-4,-3l10180,3925r-15,-2l10164,3925r1,23l10165,3925r12,l10184,3926r2,8l10193,3965r3,4xe" fillcolor="red" stroked="f">
              <v:path arrowok="t"/>
            </v:shape>
            <v:shape id="_x0000_s4211" style="position:absolute;left:7414;top:-323;width:3428;height:4324" coordorigin="7414,-323" coordsize="3428,4324" path="m10160,3918r4,7l10165,3923r15,2l10160,3918xe" fillcolor="red" stroked="f">
              <v:path arrowok="t"/>
            </v:shape>
            <v:shape id="_x0000_s4210" style="position:absolute;left:7414;top:-323;width:3428;height:4324" coordorigin="7414,-323" coordsize="3428,4324" path="m10209,3925r-10,9l10199,3947r,-13l10196,3925r-7,l10193,3928r6,31l10209,3969r,-44xe" fillcolor="red" stroked="f">
              <v:path arrowok="t"/>
            </v:shape>
            <v:shape id="_x0000_s4209" style="position:absolute;left:7414;top:-323;width:3428;height:4324" coordorigin="7414,-323" coordsize="3428,4324" path="m10242,3947r,22l10243,3970r-1,-1l10242,3925r-33,l10221,3969r9,l10232,3966r-1,-32l10225,3929r-5,5l10220,3959r5,5l10220,3947r5,17l10231,3959r,-12l10231,3959r-6,5l10220,3959r,-25l10225,3929r6,5l10232,3966r5,3l10246,3973r-3,-4l10242,3947xe" fillcolor="red" stroked="f">
              <v:path arrowok="t"/>
            </v:shape>
            <v:shape id="_x0000_s4208" style="position:absolute;left:7414;top:-323;width:3428;height:4324" coordorigin="7414,-323" coordsize="3428,4324" path="m10242,3925r,22l10243,3945r11,24l10264,3959r1,-1l10265,3936r5,l10261,3931r3,3l10264,3947r,-11l10253,3936r-1,-9l10242,3925xe" fillcolor="red" stroked="f">
              <v:path arrowok="t"/>
            </v:shape>
            <v:shape id="_x0000_s4207" style="position:absolute;left:7414;top:-323;width:3428;height:4324" coordorigin="7414,-323" coordsize="3428,4324" path="m10254,3969r-11,-24l10243,3969r3,4l10253,3980r12,l10255,3977r-1,-8l10243,3958r11,11xe" fillcolor="red" stroked="f">
              <v:path arrowok="t"/>
            </v:shape>
            <v:shape id="_x0000_s4206" style="position:absolute;left:7414;top:-323;width:3428;height:4324" coordorigin="7414,-323" coordsize="3428,4324" path="m10261,3931r-7,-6l10252,3927r1,9l10264,3936r,-2l10261,3931xe" fillcolor="red" stroked="f">
              <v:path arrowok="t"/>
            </v:shape>
            <v:shape id="_x0000_s4205" style="position:absolute;left:7414;top:-323;width:3428;height:4324" coordorigin="7414,-323" coordsize="3428,4324" path="m10265,3958r-1,1l10255,3977r10,3l10278,3980r-3,-10l10275,3938r-10,-2l10265,3958xe" fillcolor="red" stroked="f">
              <v:path arrowok="t"/>
            </v:shape>
            <v:shape id="_x0000_s4204" style="position:absolute;left:7414;top:-323;width:3428;height:4324" coordorigin="7414,-323" coordsize="3428,4324" path="m10331,3991r9,l10331,3980r-10,l10316,3984r5,-4l10320,3959r-11,11l10305,3973r-6,-3l10297,3936r-32,l10275,3938r6,1l10288,3945r9,35l10309,3980r,-3l10310,3979r10,-9l10311,3980r7,11l10331,3991r,-10l10331,3991xe" fillcolor="red" stroked="f">
              <v:path arrowok="t"/>
            </v:shape>
            <v:shape id="_x0000_s4203" style="position:absolute;left:7414;top:-323;width:3428;height:4324" coordorigin="7414,-323" coordsize="3428,4324" path="m10275,3970r3,10l10297,3980r-9,-35l10281,3939r-6,6l10275,3938r,32l10275,3958r6,18l10288,3970r,-12l10288,3970r-7,6l10275,3970xe" fillcolor="red" stroked="f">
              <v:path arrowok="t"/>
            </v:shape>
            <v:shape id="_x0000_s4202" style="position:absolute;left:7414;top:-323;width:3428;height:4324" coordorigin="7414,-323" coordsize="3428,4324" path="m10310,3936r-1,l10309,3969r,-33l10299,3945r,25l10305,3973r-6,-15l10305,3973r4,-3l10320,3959r-2,-12l10310,3936xe" fillcolor="red" stroked="f">
              <v:path arrowok="t"/>
            </v:shape>
            <v:shape id="_x0000_s4201" style="position:absolute;left:7414;top:-323;width:3428;height:4324" coordorigin="7414,-323" coordsize="3428,4324" path="m10299,3945r10,-9l10297,3936r2,34l10299,3945xe" fillcolor="red" stroked="f">
              <v:path arrowok="t"/>
            </v:shape>
            <v:shape id="_x0000_s4200" style="position:absolute;left:7414;top:-323;width:3428;height:4324" coordorigin="7414,-323" coordsize="3428,4324" path="m10310,3980r,-1l10309,3977r,3l10318,3991r-7,-11l10310,3979r,1xe" fillcolor="red" stroked="f">
              <v:path arrowok="t"/>
            </v:shape>
            <v:shape id="_x0000_s4199" style="position:absolute;left:7414;top:-323;width:3428;height:4324" coordorigin="7414,-323" coordsize="3428,4324" path="m10343,3945r-3,2l10343,3950r,8l10343,3950r-3,-3l10343,3945r-11,-9l10331,3947r-11,l10320,3959r1,21l10316,3984r5,-4l10321,3958r-1,l10321,3958r10,-10l10332,3947r4,-4l10339,3947r1,l10343,3958r4,-4l10346,3953r-3,-6l10343,3945xe" fillcolor="red" stroked="f">
              <v:path arrowok="t"/>
            </v:shape>
            <v:shape id="_x0000_s4198" style="position:absolute;left:7414;top:-323;width:3428;height:4324" coordorigin="7414,-323" coordsize="3428,4324" path="m10331,3947r-10,-11l10320,3945r-2,2l10320,3959r,-12l10331,3947xe" fillcolor="red" stroked="f">
              <v:path arrowok="t"/>
            </v:shape>
            <v:shape id="_x0000_s4197" style="position:absolute;left:7414;top:-323;width:3428;height:4324" coordorigin="7414,-323" coordsize="3428,4324" path="m10310,3936r8,11l10320,3945r1,-9l10310,3936xe" fillcolor="red" stroked="f">
              <v:path arrowok="t"/>
            </v:shape>
            <v:shape id="_x0000_s4196" style="position:absolute;left:7414;top:-323;width:3428;height:4324" coordorigin="7414,-323" coordsize="3428,4324" path="m10343,3947r3,6l10347,3954r-4,4l10343,3981r,-11l10332,3980r-1,-10l10331,3948r-10,10l10321,3980r10,l10340,3991r3,l10348,3986r-5,-17l10348,3986r,-35l10343,3947xe" fillcolor="red" stroked="f">
              <v:path arrowok="t"/>
            </v:shape>
            <v:shape id="_x0000_s4195" style="position:absolute;left:7414;top:-323;width:3428;height:4324" coordorigin="7414,-323" coordsize="3428,4324" path="m10331,3970r12,-12l10331,3956r9,-9l10339,3947r-3,-4l10332,3947r-1,1l10331,3970xe" fillcolor="red" stroked="f">
              <v:path arrowok="t"/>
            </v:shape>
            <v:shape id="_x0000_s4194" style="position:absolute;left:7414;top:-323;width:3428;height:4324" coordorigin="7414,-323" coordsize="3428,4324" path="m10348,3951r5,30l10353,3969r,12l10348,3986r-5,5l10363,3991r-10,-35l10348,3951xe" fillcolor="red" stroked="f">
              <v:path arrowok="t"/>
            </v:shape>
            <v:shape id="_x0000_s4193" style="position:absolute;left:7414;top:-323;width:3428;height:4324" coordorigin="7414,-323" coordsize="3428,4324" path="m10343,3947r5,4l10353,3956r10,35l10365,3991r-2,-44l10343,3947xe" fillcolor="red" stroked="f">
              <v:path arrowok="t"/>
            </v:shape>
            <v:shape id="_x0000_s4192" style="position:absolute;left:7414;top:-323;width:3428;height:4324" coordorigin="7414,-323" coordsize="3428,4324" path="m10343,3958r-12,12l10332,3980r11,-10l10343,3958xe" fillcolor="red" stroked="f">
              <v:path arrowok="t"/>
            </v:shape>
            <v:shape id="_x0000_s4191" style="position:absolute;left:7414;top:-323;width:3428;height:4324" coordorigin="7414,-323" coordsize="3428,4324" path="m10385,4002r12,l10390,3995r-4,-4l10376,3991r-1,-10l10367,3989r-2,-1l10375,3970r,-1l10378,3964r-3,-17l10365,3947r10,9l10375,3967r,-11l10365,3947r,44l10375,3991r2,3l10386,3992r1,7l10385,4002xe" fillcolor="red" stroked="f">
              <v:path arrowok="t"/>
            </v:shape>
            <v:shape id="_x0000_s4190" style="position:absolute;left:7414;top:-323;width:3428;height:4324" coordorigin="7414,-323" coordsize="3428,4324" path="m10375,3992r-5,-1l10377,3994r-2,-3l10370,3991r5,1xe" fillcolor="red" stroked="f">
              <v:path arrowok="t"/>
            </v:shape>
            <v:shape id="_x0000_s4189" style="position:absolute;left:7414;top:-323;width:3428;height:4324" coordorigin="7414,-323" coordsize="3428,4324" path="m10375,3969r,1l10376,3991r10,l10387,3992r3,3l10397,4002r-7,-8l10387,3991r-1,-9l10378,3964r-3,5xe" fillcolor="red" stroked="f">
              <v:path arrowok="t"/>
            </v:shape>
            <v:shape id="_x0000_s4188" style="position:absolute;left:7414;top:-323;width:3428;height:4324" coordorigin="7414,-323" coordsize="3428,4324" path="m10375,3947r3,17l10384,3953r2,-4l10387,3956r,2l10386,3967r,13l10386,3967r1,-9l10387,3956r-2,2l10386,3982r1,-1l10387,3966r10,-8l10394,3953r-7,-6l10375,3947xe" fillcolor="red" stroked="f">
              <v:path arrowok="t"/>
            </v:shape>
            <v:shape id="_x0000_s4187" style="position:absolute;left:7414;top:-323;width:3428;height:4324" coordorigin="7414,-323" coordsize="3428,4324" path="m10385,3958r2,-2l10384,3953r-6,11l10386,3982r-1,-24xe" fillcolor="red" stroked="f">
              <v:path arrowok="t"/>
            </v:shape>
            <v:shape id="_x0000_s4186" style="position:absolute;left:7414;top:-323;width:3428;height:4324" coordorigin="7414,-323" coordsize="3428,4324" path="m10365,3988r2,1l10375,3981r1,10l10375,3970r,10l10375,3970r-10,18xe" fillcolor="red" stroked="f">
              <v:path arrowok="t"/>
            </v:shape>
            <v:shape id="_x0000_s4185" style="position:absolute;left:7414;top:-323;width:3428;height:4324" coordorigin="7414,-323" coordsize="3428,4324" path="m10387,3999r-1,-7l10377,3994r8,8l10387,3999xe" fillcolor="red" stroked="f">
              <v:path arrowok="t"/>
            </v:shape>
            <v:shape id="_x0000_s4184" style="position:absolute;left:7414;top:-323;width:3428;height:4324" coordorigin="7414,-323" coordsize="3428,4324" path="m10397,3948r,11l10397,3958r,22l10397,3958r-10,9l10387,3966r,25l10390,3994r6,-12l10387,3980r,-11l10396,3982r1,-2l10400,3973r-3,-4l10397,3967r4,-4l10403,3958r-5,-3l10397,3948xe" fillcolor="red" stroked="f">
              <v:path arrowok="t"/>
            </v:shape>
            <v:shape id="_x0000_s4183" style="position:absolute;left:7414;top:-323;width:3428;height:4324" coordorigin="7414,-323" coordsize="3428,4324" path="m10397,3937r,8l10406,3947r13,l10431,3948r1,10l10438,3964r5,-5l10443,3970r-1,1l10434,3980r-1,1l10419,3981r-1,11l10407,3992r-10,-11l10397,4002r10,l10397,3992r10,10l10410,4002r,-9l10414,3997r5,-5l10433,3992r9,-10l10442,3980r12,l10454,3969r-11,-11l10433,3958r,-10l10431,3947r-12,-10l10407,3937r,-1l10401,3941r-4,-4xe" fillcolor="red" stroked="f">
              <v:path arrowok="t"/>
            </v:shape>
            <v:shape id="_x0000_s4182" style="position:absolute;left:7414;top:-323;width:3428;height:4324" coordorigin="7414,-323" coordsize="3428,4324" path="m10390,3994r7,8l10397,3981r10,11l10407,3981r-1,-12l10407,3960r,-2l10402,3952r-5,-4l10398,3955r5,3l10406,3959r-2,7l10403,3969r-3,4l10397,3980r-1,2l10390,3994xe" fillcolor="red" stroked="f">
              <v:path arrowok="t"/>
            </v:shape>
            <v:shape id="_x0000_s4181" style="position:absolute;left:7414;top:-323;width:3428;height:4324" coordorigin="7414,-323" coordsize="3428,4324" path="m10394,3953r3,5l10397,3955r-3,-2xe" fillcolor="red" stroked="f">
              <v:path arrowok="t"/>
            </v:shape>
            <v:shape id="_x0000_s4180" style="position:absolute;left:7414;top:-323;width:3428;height:4324" coordorigin="7414,-323" coordsize="3428,4324" path="m10397,3926r,8l10406,3936r28,l10439,3930r4,-5l10443,3915r-4,4l10434,3925r,l10433,3926r-26,l10407,3925r-6,5l10397,3926xe" fillcolor="red" stroked="f">
              <v:path arrowok="t"/>
            </v:shape>
            <v:shape id="_x0000_s4179" style="position:absolute;left:7414;top:-323;width:3428;height:4324" coordorigin="7414,-323" coordsize="3428,4324" path="m10397,3915r,8l10406,3925r28,l10439,3919r4,-5l10443,3904r-4,4l10434,3914r-1,1l10407,3915r-1,-1l10401,3919r-4,-4xe" fillcolor="red" stroked="f">
              <v:path arrowok="t"/>
            </v:shape>
            <v:shape id="_x0000_s4178" style="position:absolute;left:7414;top:-323;width:3428;height:4324" coordorigin="7414,-323" coordsize="3428,4324" path="m10397,3879r,-9l10397,3901r9,-9l10401,3886r-1,-4l10397,3879r8,-8l10398,3870r-1,-11l10396,3871r1,8xe" fillcolor="red" stroked="f">
              <v:path arrowok="t"/>
            </v:shape>
            <v:shape id="_x0000_s4177" style="position:absolute;left:7414;top:-323;width:3428;height:4324" coordorigin="7414,-323" coordsize="3428,4324" path="m10386,3848r,11l10396,3871r-4,3l10396,3882r1,l10397,3879r-1,-8l10397,3859r-11,-11xe" fillcolor="red" stroked="f">
              <v:path arrowok="t"/>
            </v:shape>
            <v:shape id="_x0000_s4176" style="position:absolute;left:7414;top:-323;width:3428;height:4324" coordorigin="7414,-323" coordsize="3428,4324" path="m10392,3874r4,-3l10386,3860r,11l10396,3882r-4,-8xe" fillcolor="red" stroked="f">
              <v:path arrowok="t"/>
            </v:shape>
            <v:shape id="_x0000_s4175" style="position:absolute;left:7414;top:-323;width:3428;height:4324" coordorigin="7414,-323" coordsize="3428,4324" path="m10410,3824r13,2l10423,3804r-27,1l10396,3824r-1,2l10396,3835r10,13l10421,3848r1,-2l10426,3843r1,1l10424,3846r-1,2l10422,3849r-1,-1l10406,3848r-10,1l10397,3859r1,11l10405,3871r1,11l10422,3882r11,8l10434,3892r9,l10443,3890r-4,-4l10433,3881r-26,l10410,3871r-4,-1l10409,3859r-12,-2l10405,3849r14,l10432,3859r-1,-11l10429,3846r-1,-4l10422,3835r-3,11l10407,3846r3,-11l10396,3827r27,-1l10410,3824r,-19l10422,3805r,19l10410,3824xe" fillcolor="red" stroked="f">
              <v:path arrowok="t"/>
            </v:shape>
            <v:shape id="_x0000_s4174" style="position:absolute;left:7414;top:-323;width:3428;height:4324" coordorigin="7414,-323" coordsize="3428,4324" path="m10395,3848r2,11l10396,3849r10,-1l10396,3835r-6,7l10386,3846r,2l10397,3859r-2,-11xe" fillcolor="red" stroked="f">
              <v:path arrowok="t"/>
            </v:shape>
            <v:shape id="_x0000_s4173" style="position:absolute;left:7414;top:-323;width:3428;height:4324" coordorigin="7414,-323" coordsize="3428,4324" path="m10397,3904r,8l10406,3914r1,-2l10419,3912r15,2l10433,3912r1,-9l10406,3903r-5,5l10397,3904xe" fillcolor="red" stroked="f">
              <v:path arrowok="t"/>
            </v:shape>
            <v:shape id="_x0000_s4172" style="position:absolute;left:7414;top:-323;width:3428;height:4324" coordorigin="7414,-323" coordsize="3428,4324" path="m10386,3816r,30l10390,3842r5,-16l10386,3816xe" fillcolor="red" stroked="f">
              <v:path arrowok="t"/>
            </v:shape>
            <v:shape id="_x0000_s4171" style="position:absolute;left:7414;top:-323;width:3428;height:4324" coordorigin="7414,-323" coordsize="3428,4324" path="m10386,3772r,41l10395,3804r,-22l10386,3772xe" fillcolor="red" stroked="f">
              <v:path arrowok="t"/>
            </v:shape>
            <v:shape id="_x0000_s4170" style="position:absolute;left:7414;top:-323;width:3428;height:4324" coordorigin="7414,-323" coordsize="3428,4324" path="m10432,3695r,-12l10406,3683r-10,11l10396,3714r-1,2l10395,3738r-9,l10386,3747r10,-9l10396,3738r27,-22l10410,3714r,-20l10407,3684r12,l10429,3692r3,3xe" fillcolor="red" stroked="f">
              <v:path arrowok="t"/>
            </v:shape>
            <v:shape id="_x0000_s4169" style="position:absolute;left:7414;top:-323;width:3428;height:4324" coordorigin="7414,-323" coordsize="3428,4324" path="m10386,3760r10,l10396,3760r,-21l10422,3739r1,-1l10432,3747r,-9l10396,3738r,l10395,3760r-9,xe" fillcolor="red" stroked="f">
              <v:path arrowok="t"/>
            </v:shape>
            <v:shape id="_x0000_s4168" style="position:absolute;left:7414;top:-323;width:3428;height:4324" coordorigin="7414,-323" coordsize="3428,4324" path="m10432,3804r,-10l10423,3804r-1,-2l10410,3783r13,-1l10396,3780r,-20l10386,3760r,9l10395,3782r1,1l10410,3802r13,2l10432,3804xe" fillcolor="red" stroked="f">
              <v:path arrowok="t"/>
            </v:shape>
            <v:shape id="_x0000_s4167" style="position:absolute;left:7414;top:-323;width:3428;height:4324" coordorigin="7414,-323" coordsize="3428,4324" path="m10395,3760r1,-22l10386,3747r,13l10395,3760xe" fillcolor="red" stroked="f">
              <v:path arrowok="t"/>
            </v:shape>
            <v:shape id="_x0000_s4166" style="position:absolute;left:7414;top:-323;width:3428;height:4324" coordorigin="7414,-323" coordsize="3428,4324" path="m10395,3826r-9,-10l10395,3826r1,-2l10395,3804r-9,9l10386,3816r9,10xe" fillcolor="red" stroked="f">
              <v:path arrowok="t"/>
            </v:shape>
            <v:shape id="_x0000_s4165" style="position:absolute;left:7414;top:-323;width:3428;height:4324" coordorigin="7414,-323" coordsize="3428,4324" path="m10386,3769r,3l10395,3782r,22l10396,3805r27,-1l10396,3802r-1,-20l10386,3769xe" fillcolor="red" stroked="f">
              <v:path arrowok="t"/>
            </v:shape>
            <v:shape id="_x0000_s4164" style="position:absolute;left:7414;top:-323;width:3428;height:4324" coordorigin="7414,-323" coordsize="3428,4324" path="m10386,3703r,35l10395,3738r,-22l10386,3703xe" fillcolor="red" stroked="f">
              <v:path arrowok="t"/>
            </v:shape>
            <v:shape id="_x0000_s4163" style="position:absolute;left:7414;top:-323;width:3428;height:4324" coordorigin="7414,-323" coordsize="3428,4324" path="m10409,3683r23,l10425,3663r18,-2l10439,3644r-6,-15l10434,3628r-28,l10401,3644r-1,7l10410,3659r-13,l10397,3673r-8,l10386,3683r,20l10390,3699r16,-16l10404,3680r-7,-19l10420,3661r-2,-2l10407,3651r,-22l10419,3629r14,10l10433,3651r-10,10l10420,3661r-11,22xe" fillcolor="red" stroked="f">
              <v:path arrowok="t"/>
            </v:shape>
            <v:shape id="_x0000_s4162" style="position:absolute;left:7414;top:-323;width:3428;height:4324" coordorigin="7414,-323" coordsize="3428,4324" path="m10386,3670r3,3l10397,3673r,-14l10410,3659r-10,-8l10397,3656r-1,3l10394,3661r-8,9xe" fillcolor="red" stroked="f">
              <v:path arrowok="t"/>
            </v:shape>
            <v:shape id="_x0000_s4161" style="position:absolute;left:7414;top:-323;width:3428;height:4324" coordorigin="7414,-323" coordsize="3428,4324" path="m10397,3615r,33l10401,3644r5,-16l10397,3615xe" fillcolor="red" stroked="f">
              <v:path arrowok="t"/>
            </v:shape>
            <v:shape id="_x0000_s4160" style="position:absolute;left:7414;top:-323;width:3428;height:4324" coordorigin="7414,-323" coordsize="3428,4324" path="m10406,3606r-9,l10397,3615r9,13l10434,3606r-27,-2l10407,3596r-6,-7l10397,3593r,13l10406,3606xe" fillcolor="red" stroked="f">
              <v:path arrowok="t"/>
            </v:shape>
            <v:shape id="_x0000_s4159" style="position:absolute;left:7414;top:-323;width:3428;height:4324" coordorigin="7414,-323" coordsize="3428,4324" path="m10443,3615r,-9l10439,3589r-6,-5l10443,3573r-46,l10397,3593r4,-4l10407,3584r12,l10433,3596r1,10l10443,3615xe" fillcolor="red" stroked="f">
              <v:path arrowok="t"/>
            </v:shape>
            <v:shape id="_x0000_s4158" style="position:absolute;left:7414;top:-323;width:3428;height:4324" coordorigin="7414,-323" coordsize="3428,4324" path="m10397,3540r,20l10443,3573r-10,-10l10433,3549r8,l10443,3540r,-13l10447,3536r7,-6l10452,3527r-17,-7l10431,3540r-11,l10419,3549r,14l10407,3563r-6,-7l10397,3540xe" fillcolor="red" stroked="f">
              <v:path arrowok="t"/>
            </v:shape>
            <v:shape id="_x0000_s4157" style="position:absolute;left:7414;top:-323;width:3428;height:4324" coordorigin="7414,-323" coordsize="3428,4324" path="m10406,3925r-9,-2l10397,3925r4,5l10407,3925r,l10406,3925xe" fillcolor="red" stroked="f">
              <v:path arrowok="t"/>
            </v:shape>
            <v:shape id="_x0000_s4156" style="position:absolute;left:7414;top:-323;width:3428;height:4324" coordorigin="7414,-323" coordsize="3428,4324" path="m10397,3914r,1l10401,3919r5,-5l10397,3912r,2xe" fillcolor="red" stroked="f">
              <v:path arrowok="t"/>
            </v:shape>
            <v:shape id="_x0000_s4155" style="position:absolute;left:7414;top:-323;width:3428;height:4324" coordorigin="7414,-323" coordsize="3428,4324" path="m10406,3903r28,l10407,3901r-1,-9l10397,3901r,2l10401,3908r5,-5xe" fillcolor="red" stroked="f">
              <v:path arrowok="t"/>
            </v:shape>
            <v:shape id="_x0000_s4154" style="position:absolute;left:7414;top:-323;width:3428;height:4324" coordorigin="7414,-323" coordsize="3428,4324" path="m10438,3964r-6,-6l10432,3967r-1,-1l10421,3958r-2,-10l10417,3948r-9,8l10407,3948r,-1l10406,3947r-9,-2l10397,3947r5,5l10407,3958r12,l10431,3969r3,l10438,3964xe" fillcolor="red" stroked="f">
              <v:path arrowok="t"/>
            </v:shape>
            <v:shape id="_x0000_s4153" style="position:absolute;left:7414;top:-323;width:3428;height:4324" coordorigin="7414,-323" coordsize="3428,4324" path="m10406,3936r-9,-2l10397,3936r4,5l10407,3936r,l10406,3936xe" fillcolor="red" stroked="f">
              <v:path arrowok="t"/>
            </v:shape>
            <v:shape id="_x0000_s4152" style="position:absolute;left:7414;top:-323;width:3428;height:4324" coordorigin="7414,-323" coordsize="3428,4324" path="m10433,3890r-26,l10407,3882r-7,l10401,3886r2,-1l10403,3885r3,7l10434,3892r-1,-2xe" fillcolor="red" stroked="f">
              <v:path arrowok="t"/>
            </v:shape>
            <v:shape id="_x0000_s4151" style="position:absolute;left:7414;top:-323;width:3428;height:4324" coordorigin="7414,-323" coordsize="3428,4324" path="m10401,3963r-4,4l10403,3969r1,-3l10406,3959r-3,-1l10401,3963xe" fillcolor="red" stroked="f">
              <v:path arrowok="t"/>
            </v:shape>
            <v:shape id="_x0000_s4150" style="position:absolute;left:7414;top:-323;width:3428;height:4324" coordorigin="7414,-323" coordsize="3428,4324" path="m10403,3969r-6,-2l10397,3969r3,4l10403,3969xe" fillcolor="red" stroked="f">
              <v:path arrowok="t"/>
            </v:shape>
            <v:shape id="_x0000_s4149" style="position:absolute;left:7414;top:-323;width:3428;height:4324" coordorigin="7414,-323" coordsize="3428,4324" path="m10404,3680r2,3l10409,3683r11,-22l10397,3661r7,19xe" fillcolor="red" stroked="f">
              <v:path arrowok="t"/>
            </v:shape>
            <v:shape id="_x0000_s4148" style="position:absolute;left:7414;top:-323;width:3428;height:4324" coordorigin="7414,-323" coordsize="3428,4324" path="m10407,3992r1,l10408,3970r25,l10434,3980r8,-9l10434,3969r-26,l10407,3970r,22xe" fillcolor="red" stroked="f">
              <v:path arrowok="t"/>
            </v:shape>
            <v:shape id="_x0000_s4147" style="position:absolute;left:7414;top:-323;width:3428;height:4324" coordorigin="7414,-323" coordsize="3428,4324" path="m10408,3969r2,l10408,3967r,-9l10407,3958r,2l10406,3969r1,1l10408,3969xe" fillcolor="red" stroked="f">
              <v:path arrowok="t"/>
            </v:shape>
            <v:shape id="_x0000_s4146" style="position:absolute;left:7414;top:-323;width:3428;height:4324" coordorigin="7414,-323" coordsize="3428,4324" path="m10417,3948r2,l10418,3947r-11,l10407,3948r1,8l10417,3948xe" fillcolor="red" stroked="f">
              <v:path arrowok="t"/>
            </v:shape>
            <v:shape id="_x0000_s4145" style="position:absolute;left:7414;top:-323;width:3428;height:4324" coordorigin="7414,-323" coordsize="3428,4324" path="m10419,3970r-9,l10410,3982r-2,-1l10408,3992r10,l10419,3981r,-11xe" fillcolor="red" stroked="f">
              <v:path arrowok="t"/>
            </v:shape>
            <v:shape id="_x0000_s4144" style="position:absolute;left:7414;top:-323;width:3428;height:4324" coordorigin="7414,-323" coordsize="3428,4324" path="m10410,3970r-2,l10408,3981r2,1l10410,3970xe" fillcolor="red" stroked="f">
              <v:path arrowok="t"/>
            </v:shape>
            <v:shape id="_x0000_s4143" style="position:absolute;left:7414;top:-323;width:3428;height:4324" coordorigin="7414,-323" coordsize="3428,4324" path="m10410,3966r-2,1l10410,3969r9,l10414,3962r-4,-4l10408,3958r,9l10410,3966xe" fillcolor="red" stroked="f">
              <v:path arrowok="t"/>
            </v:shape>
            <v:shape id="_x0000_s4142" style="position:absolute;left:7414;top:-323;width:3428;height:4324" coordorigin="7414,-323" coordsize="3428,4324" path="m10407,3947r-1,l10407,3947r,1l10407,3947xe" fillcolor="red" stroked="f">
              <v:path arrowok="t"/>
            </v:shape>
            <v:shape id="_x0000_s4141" style="position:absolute;left:7414;top:-323;width:3428;height:4324" coordorigin="7414,-323" coordsize="3428,4324" path="m10397,3527r3,3l10408,3530r,-12l10431,3518r,-24l10453,3492r1,-4l10461,3466r-7,19l10431,3485r-13,9l10418,3508r-8,l10408,3510r-1,8l10404,3521r-7,6xe" fillcolor="red" stroked="f">
              <v:path arrowok="t"/>
            </v:shape>
            <v:shape id="_x0000_s4140" style="position:absolute;left:7414;top:-323;width:3428;height:4324" coordorigin="7414,-323" coordsize="3428,4324" path="m10408,3518r,12l10400,3530r-3,10l10401,3556r6,7l10407,3549r11,-9l10416,3538r-8,-20xe" fillcolor="red" stroked="f">
              <v:path arrowok="t"/>
            </v:shape>
            <v:shape id="_x0000_s4139" style="position:absolute;left:7414;top:-323;width:3428;height:4324" coordorigin="7414,-323" coordsize="3428,4324" path="m10412,3501r-4,-4l10408,3505r2,3l10418,3508r,-14l10408,3485r,12l10412,3501xe" fillcolor="red" stroked="f">
              <v:path arrowok="t"/>
            </v:shape>
            <v:shape id="_x0000_s4138" style="position:absolute;left:7414;top:-323;width:3428;height:4324" coordorigin="7414,-323" coordsize="3428,4324" path="m10410,3993r,9l10421,4002r-2,-10l10414,3997r-4,-4xe" fillcolor="red" stroked="f">
              <v:path arrowok="t"/>
            </v:shape>
            <v:shape id="_x0000_s4137" style="position:absolute;left:7414;top:-323;width:3428;height:4324" coordorigin="7414,-323" coordsize="3428,4324" path="m10429,3846r2,2l10432,3848r,23l10432,3870r-8,-2l10432,3859r-23,l10406,3870r4,1l10409,3881r10,l10419,3871r1,-1l10407,3868r14,l10423,3870r,11l10433,3881r1,-11l10433,3868r-1,-9l10437,3854r-5,-8l10429,3846xe" fillcolor="red" stroked="f">
              <v:path arrowok="t"/>
            </v:shape>
            <v:shape id="_x0000_s4136" style="position:absolute;left:7414;top:-323;width:3428;height:4324" coordorigin="7414,-323" coordsize="3428,4324" path="m10420,3870r-1,1l10422,3871r1,-1l10421,3868r-14,l10420,3870xe" fillcolor="red" stroked="f">
              <v:path arrowok="t"/>
            </v:shape>
            <v:shape id="_x0000_s4135" style="position:absolute;left:7414;top:-323;width:3428;height:4324" coordorigin="7414,-323" coordsize="3428,4324" path="m10431,3969r-12,-11l10410,3958r4,4l10419,3967r12,2xe" fillcolor="red" stroked="f">
              <v:path arrowok="t"/>
            </v:shape>
            <v:shape id="_x0000_s4134" style="position:absolute;left:7414;top:-323;width:3428;height:4324" coordorigin="7414,-323" coordsize="3428,4324" path="m10432,3958r-1,l10431,3966r-9,-8l10431,3948r-12,-1l10418,3947r1,1l10421,3958r10,8l10432,3967r,-9xe" fillcolor="red" stroked="f">
              <v:path arrowok="t"/>
            </v:shape>
            <v:shape id="_x0000_s4133" style="position:absolute;left:7414;top:-323;width:3428;height:4324" coordorigin="7414,-323" coordsize="3428,4324" path="m10429,3397r,12l10464,3419r-4,-17l10463,3393r-22,-7l10423,3402r-5,4l10418,3419r4,16l10419,3444r-1,4l10418,3463r11,11l10431,3485r23,l10442,3474r-11,-11l10418,3452r24,l10429,3442r,-14l10464,3419r-35,-10l10429,3397r25,l10454,3409r-12,l10429,3397xe" fillcolor="red" stroked="f">
              <v:path arrowok="t"/>
            </v:shape>
            <v:shape id="_x0000_s4132" style="position:absolute;left:7414;top:-323;width:3428;height:4324" coordorigin="7414,-323" coordsize="3428,4324" path="m10419,3969r12,l10419,3967r-5,-5l10419,3969xe" fillcolor="red" stroked="f">
              <v:path arrowok="t"/>
            </v:shape>
            <v:shape id="_x0000_s4131" style="position:absolute;left:7414;top:-323;width:3428;height:4324" coordorigin="7414,-323" coordsize="3428,4324" path="m10431,3980r-12,l10431,3981r1,l10432,3980r-1,-10l10419,3970r,10l10431,3980xe" fillcolor="red" stroked="f">
              <v:path arrowok="t"/>
            </v:shape>
            <v:shape id="_x0000_s4130" style="position:absolute;left:7414;top:-323;width:3428;height:4324" coordorigin="7414,-323" coordsize="3428,4324" path="m10405,3871r-8,8l10400,3882r6,l10405,3871xe" fillcolor="red" stroked="f">
              <v:path arrowok="t"/>
            </v:shape>
            <v:shape id="_x0000_s4129" style="position:absolute;left:7414;top:-323;width:3428;height:4324" coordorigin="7414,-323" coordsize="3428,4324" path="m10409,3859r23,l10419,3849r-14,l10397,3857r12,2xe" fillcolor="red" stroked="f">
              <v:path arrowok="t"/>
            </v:shape>
            <v:shape id="_x0000_s4128" style="position:absolute;left:7414;top:-323;width:3428;height:4324" coordorigin="7414,-323" coordsize="3428,4324" path="m10407,3563r12,l10419,3549r1,-9l10419,3518r-11,l10416,3538r2,2l10407,3549r,14xe" fillcolor="red" stroked="f">
              <v:path arrowok="t"/>
            </v:shape>
            <v:shape id="_x0000_s4127" style="position:absolute;left:7414;top:-323;width:3428;height:4324" coordorigin="7414,-323" coordsize="3428,4324" path="m10421,4002r1,l10431,3993r1,9l10443,4002r11,-10l10454,3981r-11,11l10432,3992r-1,1l10421,4002xe" fillcolor="red" stroked="f">
              <v:path arrowok="t"/>
            </v:shape>
            <v:shape id="_x0000_s4126" style="position:absolute;left:7414;top:-323;width:3428;height:4324" coordorigin="7414,-323" coordsize="3428,4324" path="m10431,3992r-12,l10421,4002r10,-9l10432,3992r-1,xe" fillcolor="red" stroked="f">
              <v:path arrowok="t"/>
            </v:shape>
            <v:shape id="_x0000_s4125" style="position:absolute;left:7414;top:-323;width:3428;height:4324" coordorigin="7414,-323" coordsize="3428,4324" path="m10427,3844r-1,-1l10422,3846r-1,2l10422,3849r1,-1l10424,3846r3,-2xe" fillcolor="red" stroked="f">
              <v:path arrowok="t"/>
            </v:shape>
            <v:shape id="_x0000_s4124" style="position:absolute;left:7414;top:-323;width:3428;height:4324" coordorigin="7414,-323" coordsize="3428,4324" path="m10407,3846r12,l10422,3835r,-8l10428,3842r4,-7l10432,3826r-9,l10410,3827r,8l10407,3846xe" fillcolor="red" stroked="f">
              <v:path arrowok="t"/>
            </v:shape>
            <v:shape id="_x0000_s4123" style="position:absolute;left:7414;top:-323;width:3428;height:4324" coordorigin="7414,-323" coordsize="3428,4324" path="m10396,3827r14,8l10410,3827r13,-1l10396,3827xe" fillcolor="red" stroked="f">
              <v:path arrowok="t"/>
            </v:shape>
            <v:shape id="_x0000_s4122" style="position:absolute;left:7414;top:-323;width:3428;height:4324" coordorigin="7414,-323" coordsize="3428,4324" path="m10423,3782r-13,1l10422,3783r1,21l10423,3782r-1,-2l10396,3780r27,2xe" fillcolor="red" stroked="f">
              <v:path arrowok="t"/>
            </v:shape>
            <v:shape id="_x0000_s4121" style="position:absolute;left:7414;top:-323;width:3428;height:4324" coordorigin="7414,-323" coordsize="3428,4324" path="m10432,3769r-9,-9l10396,3760r,l10396,3780r,-19l10422,3761r1,-1l10432,3769xe" fillcolor="red" stroked="f">
              <v:path arrowok="t"/>
            </v:shape>
            <v:shape id="_x0000_s4120" style="position:absolute;left:7414;top:-323;width:3428;height:4324" coordorigin="7414,-323" coordsize="3428,4324" path="m10423,3716r-27,22l10423,3738r9,-13l10432,3716r-4,-17l10422,3706r,8l10410,3714r13,2xe" fillcolor="red" stroked="f">
              <v:path arrowok="t"/>
            </v:shape>
            <v:shape id="_x0000_s4119" style="position:absolute;left:7414;top:-323;width:3428;height:4324" coordorigin="7414,-323" coordsize="3428,4324" path="m10422,3694r,12l10428,3699r1,-7l10412,3684r-2,10l10422,3706r,-12xe" fillcolor="red" stroked="f">
              <v:path arrowok="t"/>
            </v:shape>
            <v:shape id="_x0000_s4118" style="position:absolute;left:7414;top:-323;width:3428;height:4324" coordorigin="7414,-323" coordsize="3428,4324" path="m10410,3706r,8l10422,3714r,-8l10410,3694r,12xe" fillcolor="red" stroked="f">
              <v:path arrowok="t"/>
            </v:shape>
            <v:shape id="_x0000_s4117" style="position:absolute;left:7414;top:-323;width:3428;height:4324" coordorigin="7414,-323" coordsize="3428,4324" path="m10390,3699r-4,4l10395,3716r1,-10l10396,3694r10,-11l10390,3699xe" fillcolor="red" stroked="f">
              <v:path arrowok="t"/>
            </v:shape>
            <v:shape id="_x0000_s4116" style="position:absolute;left:7414;top:-323;width:3428;height:4324" coordorigin="7414,-323" coordsize="3428,4324" path="m10407,3629r,10l10419,3651r3,8l10420,3661r3,l10433,3651r-14,-12l10407,3629xe" fillcolor="red" stroked="f">
              <v:path arrowok="t"/>
            </v:shape>
            <v:shape id="_x0000_s4115" style="position:absolute;left:7414;top:-323;width:3428;height:4324" coordorigin="7414,-323" coordsize="3428,4324" path="m10407,3639r,12l10418,3659r2,2l10422,3659r-3,-8l10407,3639xe" fillcolor="red" stroked="f">
              <v:path arrowok="t"/>
            </v:shape>
            <v:shape id="_x0000_s4114" style="position:absolute;left:7414;top:-323;width:3428;height:4324" coordorigin="7414,-323" coordsize="3428,4324" path="m10396,3802r27,2l10410,3802r-14,-19l10395,3782r1,20xe" fillcolor="red" stroked="f">
              <v:path arrowok="t"/>
            </v:shape>
            <v:shape id="_x0000_s4113" style="position:absolute;left:7414;top:-323;width:3428;height:4324" coordorigin="7414,-323" coordsize="3428,4324" path="m10431,3993r-9,9l10432,4002r-1,-9xe" fillcolor="red" stroked="f">
              <v:path arrowok="t"/>
            </v:shape>
            <v:shape id="_x0000_s4112" style="position:absolute;left:7414;top:-323;width:3428;height:4324" coordorigin="7414,-323" coordsize="3428,4324" path="m10431,3958r1,l10431,3948r-9,10l10431,3966r,-8xe" fillcolor="red" stroked="f">
              <v:path arrowok="t"/>
            </v:shape>
            <v:shape id="_x0000_s4111" style="position:absolute;left:7414;top:-323;width:3428;height:4324" coordorigin="7414,-323" coordsize="3428,4324" path="m10431,3485r-2,-11l10418,3464r-7,6l10408,3477r,8l10418,3494r13,-9xe" fillcolor="red" stroked="f">
              <v:path arrowok="t"/>
            </v:shape>
            <v:shape id="_x0000_s4110" style="position:absolute;left:7414;top:-323;width:3428;height:4324" coordorigin="7414,-323" coordsize="3428,4324" path="m10418,3463r,-15l10411,3470r7,-6l10429,3474r-11,-11xe" fillcolor="red" stroked="f">
              <v:path arrowok="t"/>
            </v:shape>
            <v:shape id="_x0000_s4109" style="position:absolute;left:7414;top:-323;width:3428;height:4324" coordorigin="7414,-323" coordsize="3428,4324" path="m10418,3419r,29l10419,3444r3,-9l10418,3419xe" fillcolor="red" stroked="f">
              <v:path arrowok="t"/>
            </v:shape>
            <v:shape id="_x0000_s4108" style="position:absolute;left:7414;top:-323;width:3428;height:4324" coordorigin="7414,-323" coordsize="3428,4324" path="m10423,3369r-4,9l10418,3386r,20l10423,3402r18,-16l10423,3369xe" fillcolor="red" stroked="f">
              <v:path arrowok="t"/>
            </v:shape>
            <v:shape id="_x0000_s4107" style="position:absolute;left:7414;top:-323;width:3428;height:4324" coordorigin="7414,-323" coordsize="3428,4324" path="m10419,3378r4,-9l10418,3373r,13l10419,3378xe" fillcolor="red" stroked="f">
              <v:path arrowok="t"/>
            </v:shape>
            <v:shape id="_x0000_s4106" style="position:absolute;left:7414;top:-323;width:3428;height:4324" coordorigin="7414,-323" coordsize="3428,4324" path="m10423,3826r9,-10l10432,3804r-9,l10423,3826xe" fillcolor="red" stroked="f">
              <v:path arrowok="t"/>
            </v:shape>
            <v:shape id="_x0000_s4105" style="position:absolute;left:7414;top:-323;width:3428;height:4324" coordorigin="7414,-323" coordsize="3428,4324" path="m10428,3842r1,4l10432,3846r,-11l10428,3842xe" fillcolor="red" stroked="f">
              <v:path arrowok="t"/>
            </v:shape>
            <v:shape id="_x0000_s4104" style="position:absolute;left:7414;top:-323;width:3428;height:4324" coordorigin="7414,-323" coordsize="3428,4324" path="m10431,3348r,14l10454,3362r10,11l10464,3376r-23,l10431,3362r,-14l10423,3369r6,-7l10431,3366r10,20l10464,3386r2,-10l10475,3361r-23,-8l10431,3353r,-5xe" fillcolor="red" stroked="f">
              <v:path arrowok="t"/>
            </v:shape>
            <v:shape id="_x0000_s4103" style="position:absolute;left:7414;top:-323;width:3428;height:4324" coordorigin="7414,-323" coordsize="3428,4324" path="m10441,3343r13,l10454,3331r12,l10466,3343r-25,l10435,3336r-4,-4l10431,3340r1,5l10452,3353r24,l10472,3336r4,-16l10441,3331r,12xe" fillcolor="red" stroked="f">
              <v:path arrowok="t"/>
            </v:shape>
            <v:shape id="_x0000_s4102" style="position:absolute;left:7414;top:-323;width:3428;height:4324" coordorigin="7414,-323" coordsize="3428,4324" path="m10431,3287r,20l10476,3320r-10,-10l10466,3296r7,7l10476,3307r,-20l10454,3296r,14l10441,3310r-7,-7l10431,3287xe" fillcolor="red" stroked="f">
              <v:path arrowok="t"/>
            </v:shape>
            <v:shape id="_x0000_s4101" style="position:absolute;left:7414;top:-323;width:3428;height:4324" coordorigin="7414,-323" coordsize="3428,4324" path="m10431,3254r,20l10476,3287r-10,-10l10466,3265r6,5l10476,3274r,-20l10454,3265r,12l10441,3277r-6,-7l10431,3254xe" fillcolor="red" stroked="f">
              <v:path arrowok="t"/>
            </v:shape>
            <v:shape id="_x0000_s4100" style="position:absolute;left:7414;top:-323;width:3428;height:4324" coordorigin="7414,-323" coordsize="3428,4324" path="m10431,3848r1,11l10432,3848r-1,xe" fillcolor="red" stroked="f">
              <v:path arrowok="t"/>
            </v:shape>
            <v:shape id="_x0000_s4099" style="position:absolute;left:7414;top:-323;width:3428;height:4324" coordorigin="7414,-323" coordsize="3428,4324" path="m10454,3980r-11,l10443,3981r-1,1l10433,3992r-1,l10443,3992r11,-11l10454,3980xe" fillcolor="red" stroked="f">
              <v:path arrowok="t"/>
            </v:shape>
            <v:shape id="_x0000_s4098" style="position:absolute;left:7414;top:-323;width:3428;height:4324" coordorigin="7414,-323" coordsize="3428,4324" path="m10432,3980r,1l10433,3981r1,-1l10432,3970r-1,l10432,3980xe" fillcolor="red" stroked="f">
              <v:path arrowok="t"/>
            </v:shape>
            <v:shape id="_x0000_s4097" style="position:absolute;left:7414;top:-323;width:3428;height:4324" coordorigin="7414,-323" coordsize="3428,4324" path="m10395,3826r-5,16l10396,3835r-1,-9xe" fillcolor="red" stroked="f">
              <v:path arrowok="t"/>
            </v:shape>
            <v:shape id="_x0000_s4096" style="position:absolute;left:7414;top:-323;width:3428;height:4324" coordorigin="7414,-323" coordsize="3428,4324" path="m10410,3805r,19l10422,3824r,-19l10410,3805xe" fillcolor="red" stroked="f">
              <v:path arrowok="t"/>
            </v:shape>
            <v:shape id="_x0000_s4095" style="position:absolute;left:7414;top:-323;width:3428;height:4324" coordorigin="7414,-323" coordsize="3428,4324" path="m10423,3782r,22l10432,3794r,-22l10423,3782xe" fillcolor="red" stroked="f">
              <v:path arrowok="t"/>
            </v:shape>
            <v:shape id="_x0000_s4094" style="position:absolute;left:7414;top:-323;width:3428;height:4324" coordorigin="7414,-323" coordsize="3428,4324" path="m10422,3783r-12,l10422,3802r1,2l10422,3783xe" fillcolor="red" stroked="f">
              <v:path arrowok="t"/>
            </v:shape>
            <v:shape id="_x0000_s4093" style="position:absolute;left:7414;top:-323;width:3428;height:4324" coordorigin="7414,-323" coordsize="3428,4324" path="m10423,3760r9,9l10432,3747r-9,-9l10422,3739r,21l10423,3760xe" fillcolor="red" stroked="f">
              <v:path arrowok="t"/>
            </v:shape>
            <v:shape id="_x0000_s4092" style="position:absolute;left:7414;top:-323;width:3428;height:4324" coordorigin="7414,-323" coordsize="3428,4324" path="m10410,3739r-14,l10410,3760r12,l10422,3739r-12,xe" fillcolor="red" stroked="f">
              <v:path arrowok="t"/>
            </v:shape>
            <v:shape id="_x0000_s4091" style="position:absolute;left:7414;top:-323;width:3428;height:4324" coordorigin="7414,-323" coordsize="3428,4324" path="m10423,3738r9,l10432,3725r-9,13xe" fillcolor="red" stroked="f">
              <v:path arrowok="t"/>
            </v:shape>
            <v:shape id="_x0000_s4090" style="position:absolute;left:7414;top:-323;width:3428;height:4324" coordorigin="7414,-323" coordsize="3428,4324" path="m10428,3699r4,17l10432,3695r-3,-3l10428,3699xe" fillcolor="red" stroked="f">
              <v:path arrowok="t"/>
            </v:shape>
            <v:shape id="_x0000_s4089" style="position:absolute;left:7414;top:-323;width:3428;height:4324" coordorigin="7414,-323" coordsize="3428,4324" path="m10431,3348r,5l10452,3353r-20,-8l10431,3340r,8xe" fillcolor="red" stroked="f">
              <v:path arrowok="t"/>
            </v:shape>
            <v:shape id="_x0000_s4088" style="position:absolute;left:7414;top:-323;width:3428;height:4324" coordorigin="7414,-323" coordsize="3428,4324" path="m10433,3684r-1,3l10434,3682r7,-12l10432,3670r,17l10433,3684xe" fillcolor="red" stroked="f">
              <v:path arrowok="t"/>
            </v:shape>
            <v:shape id="_x0000_s4087" style="position:absolute;left:7414;top:-323;width:3428;height:4324" coordorigin="7414,-323" coordsize="3428,4324" path="m10419,3639r14,12l10433,3639r-14,-10l10407,3629r12,10xe" fillcolor="red" stroked="f">
              <v:path arrowok="t"/>
            </v:shape>
            <v:shape id="_x0000_s4086" style="position:absolute;left:7414;top:-323;width:3428;height:4324" coordorigin="7414,-323" coordsize="3428,4324" path="m10407,3596r,8l10434,3606r-1,-10l10419,3584r-12,l10419,3596r14,8l10419,3604r-12,-8xe" fillcolor="red" stroked="f">
              <v:path arrowok="t"/>
            </v:shape>
            <v:shape id="_x0000_s4085" style="position:absolute;left:7414;top:-323;width:3428;height:4324" coordorigin="7414,-323" coordsize="3428,4324" path="m10407,3596r12,8l10419,3596r-12,-12l10401,3589r6,7xe" fillcolor="red" stroked="f">
              <v:path arrowok="t"/>
            </v:shape>
            <v:shape id="_x0000_s4084" style="position:absolute;left:7414;top:-323;width:3428;height:4324" coordorigin="7414,-323" coordsize="3428,4324" path="m10439,3556r-6,-7l10433,3563r10,10l10443,3552r-2,-3l10433,3549r6,7xe" fillcolor="red" stroked="f">
              <v:path arrowok="t"/>
            </v:shape>
            <v:shape id="_x0000_s4083" style="position:absolute;left:7414;top:-323;width:3428;height:4324" coordorigin="7414,-323" coordsize="3428,4324" path="m10443,3673r,-12l10425,3663r7,20l10432,3670r9,l10443,3673xe" fillcolor="red" stroked="f">
              <v:path arrowok="t"/>
            </v:shape>
            <v:shape id="_x0000_s4082" style="position:absolute;left:7414;top:-323;width:3428;height:4324" coordorigin="7414,-323" coordsize="3428,4324" path="m10423,3782r9,-10l10432,3769r-9,-9l10422,3761r,19l10423,3782xe" fillcolor="red" stroked="f">
              <v:path arrowok="t"/>
            </v:shape>
            <v:shape id="_x0000_s4081" style="position:absolute;left:7414;top:-323;width:3428;height:4324" coordorigin="7414,-323" coordsize="3428,4324" path="m10410,3761r-14,l10410,3780r12,l10422,3761r-12,xe" fillcolor="red" stroked="f">
              <v:path arrowok="t"/>
            </v:shape>
            <v:shape id="_x0000_s4080" style="position:absolute;left:7414;top:-323;width:3428;height:4324" coordorigin="7414,-323" coordsize="3428,4324" path="m10422,3871r-3,l10419,3881r4,l10423,3870r-1,1xe" fillcolor="red" stroked="f">
              <v:path arrowok="t"/>
            </v:shape>
            <v:shape id="_x0000_s4079" style="position:absolute;left:7414;top:-323;width:3428;height:4324" coordorigin="7414,-323" coordsize="3428,4324" path="m10424,3868r8,2l10432,3859r-8,9xe" fillcolor="red" stroked="f">
              <v:path arrowok="t"/>
            </v:shape>
            <v:shape id="_x0000_s4078" style="position:absolute;left:7414;top:-323;width:3428;height:4324" coordorigin="7414,-323" coordsize="3428,4324" path="m10431,3221r,20l10476,3254r-10,-10l10466,3232r7,6l10476,3241r,-7l10475,3228r-21,4l10454,3244r-13,l10434,3238r-3,-17xe" fillcolor="red" stroked="f">
              <v:path arrowok="t"/>
            </v:shape>
            <v:shape id="_x0000_s4077" style="position:absolute;left:7414;top:-323;width:3428;height:4324" coordorigin="7414,-323" coordsize="3428,4324" path="m10431,3208r,13l10451,3221r-10,-22l10466,3199r10,11l10476,3224r7,-20l10477,3210r-1,-2l10466,3188r-24,l10442,3184r-7,20l10432,3214r-1,-6xe" fillcolor="red" stroked="f">
              <v:path arrowok="t"/>
            </v:shape>
            <v:shape id="_x0000_s4076" style="position:absolute;left:7414;top:-323;width:3428;height:4324" coordorigin="7414,-323" coordsize="3428,4324" path="m10407,3925r,1l10433,3926r1,-1l10434,3925r-27,l10407,3925xe" fillcolor="red" stroked="f">
              <v:path arrowok="t"/>
            </v:shape>
            <v:shape id="_x0000_s4075" style="position:absolute;left:7414;top:-323;width:3428;height:4324" coordorigin="7414,-323" coordsize="3428,4324" path="m10431,3540r4,-20l10433,3518r10,-10l10443,3494r7,7l10454,3505r,-8l10453,3492r-22,2l10431,3540xe" fillcolor="red" stroked="f">
              <v:path arrowok="t"/>
            </v:shape>
            <v:shape id="_x0000_s4074" style="position:absolute;left:7414;top:-323;width:3428;height:4324" coordorigin="7414,-323" coordsize="3428,4324" path="m10443,3958r11,9l10443,3948r,-1l10439,3941r-5,-5l10433,3936r1,l10434,3947r5,5l10443,3956r,2xe" fillcolor="red" stroked="f">
              <v:path arrowok="t"/>
            </v:shape>
            <v:shape id="_x0000_s4073" style="position:absolute;left:7414;top:-323;width:3428;height:4324" coordorigin="7414,-323" coordsize="3428,4324" path="m10433,3937r1,10l10434,3936r-1,l10419,3936r,1l10431,3947r3,l10433,3937xe" fillcolor="red" stroked="f">
              <v:path arrowok="t"/>
            </v:shape>
            <v:shape id="_x0000_s4072" style="position:absolute;left:7414;top:-323;width:3428;height:4324" coordorigin="7414,-323" coordsize="3428,4324" path="m10434,3914r-15,-2l10407,3912r-1,2l10407,3915r26,l10434,3914xe" fillcolor="red" stroked="f">
              <v:path arrowok="t"/>
            </v:shape>
            <v:shape id="_x0000_s4071" style="position:absolute;left:7414;top:-323;width:3428;height:4324" coordorigin="7414,-323" coordsize="3428,4324" path="m10434,3903r-1,9l10434,3914r5,-6l10443,3903r-9,-11l10433,3893r,8l10407,3901r27,2xe" fillcolor="red" stroked="f">
              <v:path arrowok="t"/>
            </v:shape>
            <v:shape id="_x0000_s4070" style="position:absolute;left:7414;top:-323;width:3428;height:4324" coordorigin="7414,-323" coordsize="3428,4324" path="m10434,3892r-1,-2l10434,3892r9,11l10443,3892r-9,xe" fillcolor="red" stroked="f">
              <v:path arrowok="t"/>
            </v:shape>
            <v:shape id="_x0000_s4069" style="position:absolute;left:7414;top:-323;width:3428;height:4324" coordorigin="7414,-323" coordsize="3428,4324" path="m10419,3890r14,l10422,3882r-15,l10407,3890r12,xe" fillcolor="red" stroked="f">
              <v:path arrowok="t"/>
            </v:shape>
            <v:shape id="_x0000_s4068" style="position:absolute;left:7414;top:-323;width:3428;height:4324" coordorigin="7414,-323" coordsize="3428,4324" path="m10403,3885r-2,1l10406,3892r-3,-7l10403,3885xe" fillcolor="red" stroked="f">
              <v:path arrowok="t"/>
            </v:shape>
            <v:shape id="_x0000_s4067" style="position:absolute;left:7414;top:-323;width:3428;height:4324" coordorigin="7414,-323" coordsize="3428,4324" path="m10443,3890r,-33l10433,3846r4,8l10434,3870r5,16l10443,3890xe" fillcolor="red" stroked="f">
              <v:path arrowok="t"/>
            </v:shape>
            <v:shape id="_x0000_s4066" style="position:absolute;left:7414;top:-323;width:3428;height:4324" coordorigin="7414,-323" coordsize="3428,4324" path="m10433,3868r1,2l10437,3854r-5,4l10433,3868xe" fillcolor="red" stroked="f">
              <v:path arrowok="t"/>
            </v:shape>
            <v:shape id="_x0000_s4065" style="position:absolute;left:7414;top:-323;width:3428;height:4324" coordorigin="7414,-323" coordsize="3428,4324" path="m10442,3969r-8,l10442,3971r1,-1l10443,3969r-1,-2l10438,3964r-4,5l10442,3969xe" fillcolor="red" stroked="f">
              <v:path arrowok="t"/>
            </v:shape>
            <v:shape id="_x0000_s4064" style="position:absolute;left:7414;top:-323;width:3428;height:4324" coordorigin="7414,-323" coordsize="3428,4324" path="m10439,3952r-5,-5l10434,3947r-1,1l10433,3958r10,l10443,3956r-4,-4xe" fillcolor="red" stroked="f">
              <v:path arrowok="t"/>
            </v:shape>
            <v:shape id="_x0000_s4063" style="position:absolute;left:7414;top:-323;width:3428;height:4324" coordorigin="7414,-323" coordsize="3428,4324" path="m10443,3947r,1l10454,3967r,-11l10443,3947xe" fillcolor="red" stroked="f">
              <v:path arrowok="t"/>
            </v:shape>
            <v:shape id="_x0000_s4062" style="position:absolute;left:7414;top:-323;width:3428;height:4324" coordorigin="7414,-323" coordsize="3428,4324" path="m10454,3518r,-13l10450,3501r-7,7l10433,3518r2,2l10452,3527r2,3l10454,3518xe" fillcolor="red" stroked="f">
              <v:path arrowok="t"/>
            </v:shape>
            <v:shape id="_x0000_s4061" style="position:absolute;left:7414;top:-323;width:3428;height:4324" coordorigin="7414,-323" coordsize="3428,4324" path="m10464,3439r,-20l10442,3428r,24l10443,3463r11,11l10454,3485r7,-19l10454,3472r10,-13l10464,3452r-10,-10l10454,3428r6,7l10464,3439xe" fillcolor="red" stroked="f">
              <v:path arrowok="t"/>
            </v:shape>
            <v:shape id="_x0000_s4060" style="position:absolute;left:7414;top:-323;width:3428;height:4324" coordorigin="7414,-323" coordsize="3428,4324" path="m10454,3485r,-11l10443,3463r-1,-11l10418,3452r13,11l10442,3474r12,11xe" fillcolor="red" stroked="f">
              <v:path arrowok="t"/>
            </v:shape>
            <v:shape id="_x0000_s4059" style="position:absolute;left:7414;top:-323;width:3428;height:4324" coordorigin="7414,-323" coordsize="3428,4324" path="m10460,3435r-6,-7l10454,3442r10,10l10464,3439r-4,-4xe" fillcolor="red" stroked="f">
              <v:path arrowok="t"/>
            </v:shape>
            <v:shape id="_x0000_s4058" style="position:absolute;left:7414;top:-323;width:3428;height:4324" coordorigin="7414,-323" coordsize="3428,4324" path="m10429,3428r,14l10442,3442r,-14l10464,3419r-35,9xe" fillcolor="red" stroked="f">
              <v:path arrowok="t"/>
            </v:shape>
            <v:shape id="_x0000_s4057" style="position:absolute;left:7414;top:-323;width:3428;height:4324" coordorigin="7414,-323" coordsize="3428,4324" path="m10442,3397r-13,l10442,3409r12,l10454,3397r-12,xe" fillcolor="red" stroked="f">
              <v:path arrowok="t"/>
            </v:shape>
            <v:shape id="_x0000_s4056" style="position:absolute;left:7414;top:-323;width:3428;height:4324" coordorigin="7414,-323" coordsize="3428,4324" path="m10439,3941r4,6l10443,3936r-9,l10439,3941xe" fillcolor="red" stroked="f">
              <v:path arrowok="t"/>
            </v:shape>
            <v:shape id="_x0000_s4055" style="position:absolute;left:7414;top:-323;width:3428;height:4324" coordorigin="7414,-323" coordsize="3428,4324" path="m10439,3930r-5,6l10443,3936r,-11l10439,3930xe" fillcolor="red" stroked="f">
              <v:path arrowok="t"/>
            </v:shape>
            <v:shape id="_x0000_s4054" style="position:absolute;left:7414;top:-323;width:3428;height:4324" coordorigin="7414,-323" coordsize="3428,4324" path="m10419,3893r14,8l10433,3893r1,-1l10407,3893r12,8l10433,3901r-14,-8xe" fillcolor="red" stroked="f">
              <v:path arrowok="t"/>
            </v:shape>
            <v:shape id="_x0000_s4053" style="position:absolute;left:7414;top:-323;width:3428;height:4324" coordorigin="7414,-323" coordsize="3428,4324" path="m10407,3893r27,-1l10406,3892r1,9l10419,3901r-12,-8xe" fillcolor="red" stroked="f">
              <v:path arrowok="t"/>
            </v:shape>
            <v:shape id="_x0000_s4052" style="position:absolute;left:7414;top:-323;width:3428;height:4324" coordorigin="7414,-323" coordsize="3428,4324" path="m10443,3959r-5,5l10442,3967r1,2l10443,3959xe" fillcolor="red" stroked="f">
              <v:path arrowok="t"/>
            </v:shape>
            <v:shape id="_x0000_s4051" style="position:absolute;left:7414;top:-323;width:3428;height:4324" coordorigin="7414,-323" coordsize="3428,4324" path="m10442,3980r,2l10443,3981r,-1l10442,3980xe" fillcolor="red" stroked="f">
              <v:path arrowok="t"/>
            </v:shape>
            <v:shape id="_x0000_s4050" style="position:absolute;left:7414;top:-323;width:3428;height:4324" coordorigin="7414,-323" coordsize="3428,4324" path="m10433,3947r-2,l10433,3948r1,-1l10434,3947r-1,xe" fillcolor="red" stroked="f">
              <v:path arrowok="t"/>
            </v:shape>
            <v:shape id="_x0000_s4049" style="position:absolute;left:7414;top:-323;width:3428;height:4324" coordorigin="7414,-323" coordsize="3428,4324" path="m10407,3936r,l10407,3937r12,l10419,3936r-12,xe" fillcolor="red" stroked="f">
              <v:path arrowok="t"/>
            </v:shape>
            <v:shape id="_x0000_s4048" style="position:absolute;left:7414;top:-323;width:3428;height:4324" coordorigin="7414,-323" coordsize="3428,4324" path="m10442,3199r-1,l10451,3221r25,l10476,3210r-10,-11l10464,3210r-12,l10442,3200r,-1xe" fillcolor="red" stroked="f">
              <v:path arrowok="t"/>
            </v:shape>
            <v:shape id="_x0000_s4047" style="position:absolute;left:7414;top:-323;width:3428;height:4324" coordorigin="7414,-323" coordsize="3428,4324" path="m10443,3648r,-33l10434,3606r,22l10439,3644r4,4xe" fillcolor="red" stroked="f">
              <v:path arrowok="t"/>
            </v:shape>
            <v:shape id="_x0000_s4046" style="position:absolute;left:7414;top:-323;width:3428;height:4324" coordorigin="7414,-323" coordsize="3428,4324" path="m10439,3589r4,17l10443,3573r-10,11l10439,3589xe" fillcolor="red" stroked="f">
              <v:path arrowok="t"/>
            </v:shape>
            <v:shape id="_x0000_s4045" style="position:absolute;left:7414;top:-323;width:3428;height:4324" coordorigin="7414,-323" coordsize="3428,4324" path="m10443,3545r4,-9l10443,3540r-2,9l10443,3552r,-7xe" fillcolor="red" stroked="f">
              <v:path arrowok="t"/>
            </v:shape>
            <v:shape id="_x0000_s4044" style="position:absolute;left:7414;top:-323;width:3428;height:4324" coordorigin="7414,-323" coordsize="3428,4324" path="m10442,3174r,10l10466,3188r-14,-21l10477,3167r2,-1l10487,3156r,-12l10477,3164r-25,l10450,3166r-7,14l10442,3174xe" fillcolor="red" stroked="f">
              <v:path arrowok="t"/>
            </v:shape>
            <v:shape id="_x0000_s4043" style="position:absolute;left:7414;top:-323;width:3428;height:4324" coordorigin="7414,-323" coordsize="3428,4324" path="m10431,3518r-12,l10420,3540r11,l10431,3518xe" fillcolor="red" stroked="f">
              <v:path arrowok="t"/>
            </v:shape>
            <v:shape id="_x0000_s4042" style="position:absolute;left:7414;top:-323;width:3428;height:4324" coordorigin="7414,-323" coordsize="3428,4324" path="m10397,3648r,8l10400,3651r1,-7l10397,3648xe" fillcolor="red" stroked="f">
              <v:path arrowok="t"/>
            </v:shape>
            <v:shape id="_x0000_s4041" style="position:absolute;left:7414;top:-323;width:3428;height:4324" coordorigin="7414,-323" coordsize="3428,4324" path="m10464,3164r23,-20l10442,3144r,30l10450,3166r2,-2l10464,3164xe" fillcolor="red" stroked="f">
              <v:path arrowok="t"/>
            </v:shape>
            <v:shape id="_x0000_s4040" style="position:absolute;left:7414;top:-323;width:3428;height:4324" coordorigin="7414,-323" coordsize="3428,4324" path="m10442,3111r,20l10487,3144r-10,-10l10477,3120r7,7l10487,3131r,-20l10464,3120r,14l10452,3134r-7,-7l10442,3111xe" fillcolor="red" stroked="f">
              <v:path arrowok="t"/>
            </v:shape>
            <v:shape id="_x0000_s4039" style="position:absolute;left:7414;top:-323;width:3428;height:4324" coordorigin="7414,-323" coordsize="3428,4324" path="m10442,3079r,19l10487,3111r-10,-22l10486,3073r1,-4l10494,3050r-7,17l10466,3067r-2,22l10452,3089r-10,-10xe" fillcolor="red" stroked="f">
              <v:path arrowok="t"/>
            </v:shape>
            <v:shape id="_x0000_s4038" style="position:absolute;left:7414;top:-323;width:3428;height:4324" coordorigin="7414,-323" coordsize="3428,4324" path="m10442,3053r,14l10466,3067r-13,-21l10453,3034r11,9l10475,3056r12,11l10494,3050r-7,6l10477,3043r-2,-9l10453,3026r-1,17l10446,3049r-3,10l10442,3053xe" fillcolor="red" stroked="f">
              <v:path arrowok="t"/>
            </v:shape>
            <v:shape id="_x0000_s4037" style="position:absolute;left:7414;top:-323;width:3428;height:4324" coordorigin="7414,-323" coordsize="3428,4324" path="m10453,3003r,18l10475,3034r,-24l10487,3010r,3l10475,3013r,21l10498,3034r-9,-22l10498,2990r-35,20l10463,3013r-2,-1l10453,3003xe" fillcolor="red" stroked="f">
              <v:path arrowok="t"/>
            </v:shape>
            <v:shape id="_x0000_s4036" style="position:absolute;left:7414;top:-323;width:3428;height:4324" coordorigin="7414,-323" coordsize="3428,4324" path="m10453,2957r,20l10498,2990r-11,-10l10487,2968r7,5l10498,2977r,-20l10475,2968r,12l10463,2980r-6,-7l10453,2957xe" fillcolor="red" stroked="f">
              <v:path arrowok="t"/>
            </v:shape>
            <v:shape id="_x0000_s4035" style="position:absolute;left:7414;top:-323;width:3428;height:4324" coordorigin="7414,-323" coordsize="3428,4324" path="m10453,2925r,19l10498,2957r-11,-22l10497,2917r1,-4l10506,2885r-8,28l10477,2913r-2,22l10463,2935r-10,-10xe" fillcolor="red" stroked="f">
              <v:path arrowok="t"/>
            </v:shape>
            <v:shape id="_x0000_s4034" style="position:absolute;left:7414;top:-323;width:3428;height:4324" coordorigin="7414,-323" coordsize="3428,4324" path="m10487,2889r3,3l10498,2892r,8l10490,2892r-3,-3l10484,2869r-21,l10463,2868r-8,30l10453,2906r,7l10477,2913r-14,-24l10463,2882r8,7l10475,2889r11,3l10498,2913r8,-28l10508,2875r-21,14xe" fillcolor="red" stroked="f">
              <v:path arrowok="t"/>
            </v:shape>
            <v:shape id="_x0000_s4033" style="position:absolute;left:7414;top:-323;width:3428;height:4324" coordorigin="7414,-323" coordsize="3428,4324" path="m10464,3459r-10,13l10461,3466r3,-2l10464,3459xe" fillcolor="red" stroked="f">
              <v:path arrowok="t"/>
            </v:shape>
            <v:shape id="_x0000_s4032" style="position:absolute;left:7414;top:-323;width:3428;height:4324" coordorigin="7414,-323" coordsize="3428,4324" path="m10463,2882r,7l10477,2913r9,-21l10475,2889r-1,3l10471,2889r-8,-7xe" fillcolor="red" stroked="f">
              <v:path arrowok="t"/>
            </v:shape>
            <v:shape id="_x0000_s4031" style="position:absolute;left:7414;top:-323;width:3428;height:4324" coordorigin="7414,-323" coordsize="3428,4324" path="m10474,2859r12,l10486,2847r12,l10498,2859r-24,l10467,2852r-4,-4l10463,2856r1,8l10484,2869r24,l10504,2852r4,-16l10474,2847r,12xe" fillcolor="red" stroked="f">
              <v:path arrowok="t"/>
            </v:shape>
            <v:shape id="_x0000_s4030" style="position:absolute;left:7414;top:-323;width:3428;height:4324" coordorigin="7414,-323" coordsize="3428,4324" path="m10464,3419r,-29l10471,3371r4,-10l10466,3376r-2,10l10463,3393r-3,9l10464,3419xe" fillcolor="red" stroked="f">
              <v:path arrowok="t"/>
            </v:shape>
            <v:shape id="_x0000_s4029" style="position:absolute;left:7414;top:-323;width:3428;height:4324" coordorigin="7414,-323" coordsize="3428,4324" path="m10431,3362r10,14l10464,3376r,-3l10454,3362r-23,xe" fillcolor="red" stroked="f">
              <v:path arrowok="t"/>
            </v:shape>
            <v:shape id="_x0000_s4028" style="position:absolute;left:7414;top:-323;width:3428;height:4324" coordorigin="7414,-323" coordsize="3428,4324" path="m10463,2868r,1l10484,2869r-20,-5l10463,2856r,12xe" fillcolor="red" stroked="f">
              <v:path arrowok="t"/>
            </v:shape>
            <v:shape id="_x0000_s4027" style="position:absolute;left:7414;top:-323;width:3428;height:4324" coordorigin="7414,-323" coordsize="3428,4324" path="m10423,3369r18,17l10431,3366r-2,-4l10423,3369xe" fillcolor="red" stroked="f">
              <v:path arrowok="t"/>
            </v:shape>
            <v:shape id="_x0000_s4026" style="position:absolute;left:7414;top:-323;width:3428;height:4324" coordorigin="7414,-323" coordsize="3428,4324" path="m10463,2804r,19l10508,2836r-10,-22l10507,2799r1,-3l10516,2776r-8,16l10486,2792r,22l10474,2814r-11,-10xe" fillcolor="red" stroked="f">
              <v:path arrowok="t"/>
            </v:shape>
            <v:shape id="_x0000_s4025" style="position:absolute;left:7414;top:-323;width:3428;height:4324" coordorigin="7414,-323" coordsize="3428,4324" path="m10463,2779r,13l10486,2792r-12,-24l10498,2768r10,11l10508,2781r-23,l10475,2768r-1,l10475,2771r11,21l10508,2792r3,-11l10519,2766r-21,-7l10475,2759r,-4l10469,2773r-4,11l10463,2779xe" fillcolor="red" stroked="f">
              <v:path arrowok="t"/>
            </v:shape>
            <v:shape id="_x0000_s4024" style="position:absolute;left:7414;top:-323;width:3428;height:4324" coordorigin="7414,-323" coordsize="3428,4324" path="m10454,3331r,12l10466,3343r,-12l10454,3331xe" fillcolor="red" stroked="f">
              <v:path arrowok="t"/>
            </v:shape>
            <v:shape id="_x0000_s4023" style="position:absolute;left:7414;top:-323;width:3428;height:4324" coordorigin="7414,-323" coordsize="3428,4324" path="m10441,3331r35,-11l10431,3320r4,16l10441,3343r,-12xe" fillcolor="red" stroked="f">
              <v:path arrowok="t"/>
            </v:shape>
            <v:shape id="_x0000_s4022" style="position:absolute;left:7414;top:-323;width:3428;height:4324" coordorigin="7414,-323" coordsize="3428,4324" path="m10473,3303r-7,-7l10466,3310r10,10l10476,3307r-3,-4xe" fillcolor="red" stroked="f">
              <v:path arrowok="t"/>
            </v:shape>
            <v:shape id="_x0000_s4021" style="position:absolute;left:7414;top:-323;width:3428;height:4324" coordorigin="7414,-323" coordsize="3428,4324" path="m10441,3296r13,14l10454,3296r22,-9l10431,3287r3,16l10441,3310r13,l10441,3296xe" fillcolor="red" stroked="f">
              <v:path arrowok="t"/>
            </v:shape>
            <v:shape id="_x0000_s4020" style="position:absolute;left:7414;top:-323;width:3428;height:4324" coordorigin="7414,-323" coordsize="3428,4324" path="m10472,3270r-6,-5l10466,3277r10,10l10476,3274r-4,-4xe" fillcolor="red" stroked="f">
              <v:path arrowok="t"/>
            </v:shape>
            <v:shape id="_x0000_s4019" style="position:absolute;left:7414;top:-323;width:3428;height:4324" coordorigin="7414,-323" coordsize="3428,4324" path="m10441,3265r13,12l10454,3265r22,-11l10431,3254r4,16l10441,3277r13,l10441,3265xe" fillcolor="red" stroked="f">
              <v:path arrowok="t"/>
            </v:shape>
            <v:shape id="_x0000_s4018" style="position:absolute;left:7414;top:-323;width:3428;height:4324" coordorigin="7414,-323" coordsize="3428,4324" path="m10473,3238r-7,-6l10466,3244r10,10l10476,3241r-3,-3xe" fillcolor="red" stroked="f">
              <v:path arrowok="t"/>
            </v:shape>
            <v:shape id="_x0000_s4017" style="position:absolute;left:7414;top:-323;width:3428;height:4324" coordorigin="7414,-323" coordsize="3428,4324" path="m10441,3244r13,l10454,3232r21,-4l10476,3224r,-3l10451,3221r-10,11l10441,3244xe" fillcolor="red" stroked="f">
              <v:path arrowok="t"/>
            </v:shape>
            <v:shape id="_x0000_s4016" style="position:absolute;left:7414;top:-323;width:3428;height:4324" coordorigin="7414,-323" coordsize="3428,4324" path="m10434,3238r7,6l10441,3232r10,-11l10431,3221r3,17xe" fillcolor="red" stroked="f">
              <v:path arrowok="t"/>
            </v:shape>
            <v:shape id="_x0000_s4015" style="position:absolute;left:7414;top:-323;width:3428;height:4324" coordorigin="7414,-323" coordsize="3428,4324" path="m10475,3361r-4,10l10476,3366r,-13l10452,3353r23,8xe" fillcolor="red" stroked="f">
              <v:path arrowok="t"/>
            </v:shape>
            <v:shape id="_x0000_s4014" style="position:absolute;left:7414;top:-323;width:3428;height:4324" coordorigin="7414,-323" coordsize="3428,4324" path="m10521,2759r-9,-22l10511,2735r10,-20l10475,2715r,30l10484,2737r1,-2l10498,2735r13,3l10521,2759xe" fillcolor="red" stroked="f">
              <v:path arrowok="t"/>
            </v:shape>
            <v:shape id="_x0000_s4013" style="position:absolute;left:7414;top:-323;width:3428;height:4324" coordorigin="7414,-323" coordsize="3428,4324" path="m10472,3336r4,17l10476,3320r-4,16xe" fillcolor="red" stroked="f">
              <v:path arrowok="t"/>
            </v:shape>
            <v:shape id="_x0000_s4012" style="position:absolute;left:7414;top:-323;width:3428;height:4324" coordorigin="7414,-323" coordsize="3428,4324" path="m10475,2745r,10l10498,2759r-13,-21l10511,2738r-13,-3l10485,2735r-1,2l10476,2751r-1,-6xe" fillcolor="red" stroked="f">
              <v:path arrowok="t"/>
            </v:shape>
            <v:shape id="_x0000_s4011" style="position:absolute;left:7414;top:-323;width:3428;height:4324" coordorigin="7414,-323" coordsize="3428,4324" path="m10454,3199r-12,l10452,3210r12,l10466,3199r-12,xe" fillcolor="red" stroked="f">
              <v:path arrowok="t"/>
            </v:shape>
            <v:shape id="_x0000_s4010" style="position:absolute;left:7414;top:-323;width:3428;height:4324" coordorigin="7414,-323" coordsize="3428,4324" path="m10484,3127r-7,-7l10477,3134r10,10l10487,3131r-3,-4xe" fillcolor="red" stroked="f">
              <v:path arrowok="t"/>
            </v:shape>
            <v:shape id="_x0000_s4009" style="position:absolute;left:7414;top:-323;width:3428;height:4324" coordorigin="7414,-323" coordsize="3428,4324" path="m10452,3120r12,14l10464,3120r23,-9l10442,3111r3,16l10452,3134r12,l10452,3120xe" fillcolor="red" stroked="f">
              <v:path arrowok="t"/>
            </v:shape>
            <v:shape id="_x0000_s4008" style="position:absolute;left:7414;top:-323;width:3428;height:4324" coordorigin="7414,-323" coordsize="3428,4324" path="m10475,2683r,19l10521,2715r-10,-22l10521,2683r,-12l10519,2675r-21,18l10485,2693r-10,-10xe" fillcolor="red" stroked="f">
              <v:path arrowok="t"/>
            </v:shape>
            <v:shape id="_x0000_s4007" style="position:absolute;left:7414;top:-323;width:3428;height:4324" coordorigin="7414,-323" coordsize="3428,4324" path="m10475,2658r,13l10498,2671r-13,-24l10486,2639r9,8l10498,2647r10,2l10521,2671r7,-28l10531,2631r-20,16l10512,2649r10,l10521,2658r-9,-9l10511,2647r,-20l10486,2627r,-7l10479,2654r-3,12l10475,2658xe" fillcolor="red" stroked="f">
              <v:path arrowok="t"/>
            </v:shape>
            <v:shape id="_x0000_s4006" style="position:absolute;left:7414;top:-323;width:3428;height:4324" coordorigin="7414,-323" coordsize="3428,4324" path="m10486,3194r-9,16l10483,3204r4,-4l10487,3188r-21,l10476,3208r1,2l10486,3194xe" fillcolor="red" stroked="f">
              <v:path arrowok="t"/>
            </v:shape>
            <v:shape id="_x0000_s4005" style="position:absolute;left:7414;top:-323;width:3428;height:4324" coordorigin="7414,-323" coordsize="3428,4324" path="m10486,2550r,44l10490,2610r-4,4l10486,2627r25,l10496,2617r,-14l10532,2594r-36,-22l10486,2550xe" fillcolor="red" stroked="f">
              <v:path arrowok="t"/>
            </v:shape>
            <v:shape id="_x0000_s4004" style="position:absolute;left:7414;top:-323;width:3428;height:4324" coordorigin="7414,-323" coordsize="3428,4324" path="m10486,2639r-1,8l10498,2671r10,-22l10498,2647r-2,2l10495,2647r-9,-8xe" fillcolor="red" stroked="f">
              <v:path arrowok="t"/>
            </v:shape>
            <v:shape id="_x0000_s4003" style="position:absolute;left:7414;top:-323;width:3428;height:4324" coordorigin="7414,-323" coordsize="3428,4324" path="m10490,2610r-4,-16l10486,2614r4,-4xe" fillcolor="red" stroked="f">
              <v:path arrowok="t"/>
            </v:shape>
            <v:shape id="_x0000_s4002" style="position:absolute;left:7414;top:-323;width:3428;height:4324" coordorigin="7414,-323" coordsize="3428,4324" path="m10532,2562r,-12l10519,2528r3,-22l10497,2506r,-7l10488,2535r-2,10l10486,2550r22,l10496,2528r1,-10l10507,2528r1,l10508,2550r23,4l10532,2562xe" fillcolor="red" stroked="f">
              <v:path arrowok="t"/>
            </v:shape>
            <v:shape id="_x0000_s4001" style="position:absolute;left:7414;top:-323;width:3428;height:4324" coordorigin="7414,-323" coordsize="3428,4324" path="m10487,3174r-8,-8l10477,3167r-25,l10466,3188r21,l10487,3174xe" fillcolor="red" stroked="f">
              <v:path arrowok="t"/>
            </v:shape>
            <v:shape id="_x0000_s4000" style="position:absolute;left:7414;top:-323;width:3428;height:4324" coordorigin="7414,-323" coordsize="3428,4324" path="m10487,3111r,-42l10486,3073r-9,16l10487,3111xe" fillcolor="red" stroked="f">
              <v:path arrowok="t"/>
            </v:shape>
            <v:shape id="_x0000_s3999" style="position:absolute;left:7414;top:-323;width:3428;height:4324" coordorigin="7414,-323" coordsize="3428,4324" path="m10452,3089r12,l10466,3067r-24,l10442,3079r10,10xe" fillcolor="red" stroked="f">
              <v:path arrowok="t"/>
            </v:shape>
            <v:shape id="_x0000_s3998" style="position:absolute;left:7414;top:-323;width:3428;height:4324" coordorigin="7414,-323" coordsize="3428,4324" path="m10477,3043r10,13l10494,3050r4,-4l10498,3034r-1,7l10487,3053r-10,-10xe" fillcolor="red" stroked="f">
              <v:path arrowok="t"/>
            </v:shape>
            <v:shape id="_x0000_s3997" style="position:absolute;left:7414;top:-323;width:3428;height:4324" coordorigin="7414,-323" coordsize="3428,4324" path="m10463,3056r12,l10464,3043r-11,l10453,3046r13,21l10475,3056r-12,xe" fillcolor="red" stroked="f">
              <v:path arrowok="t"/>
            </v:shape>
            <v:shape id="_x0000_s3996" style="position:absolute;left:7414;top:-323;width:3428;height:4324" coordorigin="7414,-323" coordsize="3428,4324" path="m10475,3010r,3l10487,3013r,-3l10475,3010xe" fillcolor="red" stroked="f">
              <v:path arrowok="t"/>
            </v:shape>
            <v:shape id="_x0000_s3995" style="position:absolute;left:7414;top:-323;width:3428;height:4324" coordorigin="7414,-323" coordsize="3428,4324" path="m10463,3010r35,-20l10453,2990r8,22l10463,3013r,-3xe" fillcolor="red" stroked="f">
              <v:path arrowok="t"/>
            </v:shape>
            <v:shape id="_x0000_s3994" style="position:absolute;left:7414;top:-323;width:3428;height:4324" coordorigin="7414,-323" coordsize="3428,4324" path="m10494,2973r-7,-5l10487,2980r11,10l10498,2977r-4,-4xe" fillcolor="red" stroked="f">
              <v:path arrowok="t"/>
            </v:shape>
            <v:shape id="_x0000_s3993" style="position:absolute;left:7414;top:-323;width:3428;height:4324" coordorigin="7414,-323" coordsize="3428,4324" path="m10463,2968r12,12l10475,2968r23,-11l10453,2957r4,16l10463,2980r12,l10463,2968xe" fillcolor="red" stroked="f">
              <v:path arrowok="t"/>
            </v:shape>
            <v:shape id="_x0000_s3992" style="position:absolute;left:7414;top:-323;width:3428;height:4324" coordorigin="7414,-323" coordsize="3428,4324" path="m10497,3041r1,-7l10475,3034r2,9l10487,3053r10,-12xe" fillcolor="red" stroked="f">
              <v:path arrowok="t"/>
            </v:shape>
            <v:shape id="_x0000_s3991" style="position:absolute;left:7414;top:-323;width:3428;height:4324" coordorigin="7414,-323" coordsize="3428,4324" path="m10498,2957r,-44l10497,2917r-10,18l10498,2957xe" fillcolor="red" stroked="f">
              <v:path arrowok="t"/>
            </v:shape>
            <v:shape id="_x0000_s3990" style="position:absolute;left:7414;top:-323;width:3428;height:4324" coordorigin="7414,-323" coordsize="3428,4324" path="m10463,2935r12,l10477,2913r-24,l10453,2925r10,10xe" fillcolor="red" stroked="f">
              <v:path arrowok="t"/>
            </v:shape>
            <v:shape id="_x0000_s3989" style="position:absolute;left:7414;top:-323;width:3428;height:4324" coordorigin="7414,-323" coordsize="3428,4324" path="m10486,2847r,12l10498,2859r,-12l10486,2847xe" fillcolor="red" stroked="f">
              <v:path arrowok="t"/>
            </v:shape>
            <v:shape id="_x0000_s3988" style="position:absolute;left:7414;top:-323;width:3428;height:4324" coordorigin="7414,-323" coordsize="3428,4324" path="m10474,2847r34,-11l10463,2836r4,16l10474,2859r,-12xe" fillcolor="red" stroked="f">
              <v:path arrowok="t"/>
            </v:shape>
            <v:shape id="_x0000_s3987" style="position:absolute;left:7414;top:-323;width:3428;height:4324" coordorigin="7414,-323" coordsize="3428,4324" path="m10489,3012r9,22l10498,2990r-9,22xe" fillcolor="red" stroked="f">
              <v:path arrowok="t"/>
            </v:shape>
            <v:shape id="_x0000_s3986" style="position:absolute;left:7414;top:-323;width:3428;height:4324" coordorigin="7414,-323" coordsize="3428,4324" path="m10507,2528r-10,-10l10496,2528r12,22l10508,2528r-1,xe" fillcolor="red" stroked="f">
              <v:path arrowok="t"/>
            </v:shape>
            <v:shape id="_x0000_s3985" style="position:absolute;left:7414;top:-323;width:3428;height:4324" coordorigin="7414,-323" coordsize="3428,4324" path="m10484,2869r3,20l10508,2875r,-6l10484,2869xe" fillcolor="red" stroked="f">
              <v:path arrowok="t"/>
            </v:shape>
            <v:shape id="_x0000_s3984" style="position:absolute;left:7414;top:-323;width:3428;height:4324" coordorigin="7414,-323" coordsize="3428,4324" path="m10518,2396r1,-2l10530,2374r-23,-1l10507,2394r12,24l10531,2396r1,-2l10553,2379r,-5l10530,2374r-11,20l10518,2396r-1,-2l10507,2386r,-12l10517,2394r1,2xe" fillcolor="red" stroked="f">
              <v:path arrowok="t"/>
            </v:shape>
            <v:shape id="_x0000_s3983" style="position:absolute;left:7414;top:-323;width:3428;height:4324" coordorigin="7414,-323" coordsize="3428,4324" path="m10522,2506r-3,22l10532,2528r10,-18l10543,2506r-11,-22l10507,2484r-1,-1l10497,2493r,13l10522,2506xe" fillcolor="red" stroked="f">
              <v:path arrowok="t"/>
            </v:shape>
            <v:shape id="_x0000_s3982" style="position:absolute;left:7414;top:-323;width:3428;height:4324" coordorigin="7414,-323" coordsize="3428,4324" path="m10543,2506r-11,-23l10532,2482r11,-20l10497,2462r,31l10506,2483r1,-1l10519,2482r13,2l10543,2506xe" fillcolor="red" stroked="f">
              <v:path arrowok="t"/>
            </v:shape>
            <v:shape id="_x0000_s3981" style="position:absolute;left:7414;top:-323;width:3428;height:4324" coordorigin="7414,-323" coordsize="3428,4324" path="m10497,2418r,31l10543,2462r-11,-21l10532,2438r1,2l10543,2449r,-19l10542,2423r-23,15l10519,2441r-12,l10506,2440r-9,-22xe" fillcolor="red" stroked="f">
              <v:path arrowok="t"/>
            </v:shape>
            <v:shape id="_x0000_s3980" style="position:absolute;left:7414;top:-323;width:3428;height:4324" coordorigin="7414,-323" coordsize="3428,4324" path="m10519,2418r-12,-24l10500,2403r-3,10l10497,2418r9,22l10507,2438r12,l10542,2423r1,-5l10531,2396r-12,22xe" fillcolor="red" stroked="f">
              <v:path arrowok="t"/>
            </v:shape>
            <v:shape id="_x0000_s3979" style="position:absolute;left:7414;top:-323;width:3428;height:4324" coordorigin="7414,-323" coordsize="3428,4324" path="m10553,2374r-4,-17l10543,2350r10,-9l10507,2341r,20l10512,2357r6,-7l10531,2350r12,13l10553,2374xe" fillcolor="red" stroked="f">
              <v:path arrowok="t"/>
            </v:shape>
            <v:shape id="_x0000_s3978" style="position:absolute;left:7414;top:-323;width:3428;height:4324" coordorigin="7414,-323" coordsize="3428,4324" path="m10507,2297r,31l10553,2341r-10,-21l10543,2317r1,2l10553,2328r,-31l10531,2317r,3l10518,2320r-1,-1l10507,2297xe" fillcolor="red" stroked="f">
              <v:path arrowok="t"/>
            </v:shape>
            <v:shape id="_x0000_s3977" style="position:absolute;left:7414;top:-323;width:3428;height:4324" coordorigin="7414,-323" coordsize="3428,4324" path="m10504,2852r4,17l10508,2836r-4,16xe" fillcolor="red" stroked="f">
              <v:path arrowok="t"/>
            </v:shape>
            <v:shape id="_x0000_s3976" style="position:absolute;left:7414;top:-323;width:3428;height:4324" coordorigin="7414,-323" coordsize="3428,4324" path="m10508,2836r,-40l10507,2799r-9,15l10508,2836xe" fillcolor="red" stroked="f">
              <v:path arrowok="t"/>
            </v:shape>
            <v:shape id="_x0000_s3975" style="position:absolute;left:7414;top:-323;width:3428;height:4324" coordorigin="7414,-323" coordsize="3428,4324" path="m10474,2814r12,l10486,2792r-23,l10463,2804r11,10xe" fillcolor="red" stroked="f">
              <v:path arrowok="t"/>
            </v:shape>
            <v:shape id="_x0000_s3974" style="position:absolute;left:7414;top:-323;width:3428;height:4324" coordorigin="7414,-323" coordsize="3428,4324" path="m10475,2768r10,13l10508,2781r,-2l10498,2768r-23,xe" fillcolor="red" stroked="f">
              <v:path arrowok="t"/>
            </v:shape>
            <v:shape id="_x0000_s3973" style="position:absolute;left:7414;top:-323;width:3428;height:4324" coordorigin="7414,-323" coordsize="3428,4324" path="m10507,2361r,12l10530,2374r-12,-11l10543,2363r-12,-13l10518,2350r-6,7l10508,2369r-1,-8xe" fillcolor="red" stroked="f">
              <v:path arrowok="t"/>
            </v:shape>
            <v:shape id="_x0000_s3972" style="position:absolute;left:7414;top:-323;width:3428;height:4324" coordorigin="7414,-323" coordsize="3428,4324" path="m10507,2253r,44l10517,2319r1,1l10518,2317r35,-20l10518,2275r-11,-22xe" fillcolor="red" stroked="f">
              <v:path arrowok="t"/>
            </v:shape>
            <v:shape id="_x0000_s3971" style="position:absolute;left:7414;top:-323;width:3428;height:4324" coordorigin="7414,-323" coordsize="3428,4324" path="m10507,2240r,13l10530,2253r-12,-24l10519,2221r9,8l10531,2229r12,2l10553,2253r8,-29l10564,2215r-21,14l10544,2231r11,l10553,2240r-9,-9l10543,2229r-1,-20l10519,2209r,-2l10511,2236r-3,11l10507,2240xe" fillcolor="red" stroked="f">
              <v:path arrowok="t"/>
            </v:shape>
            <v:shape id="_x0000_s3970" style="position:absolute;left:7414;top:-323;width:3428;height:4324" coordorigin="7414,-323" coordsize="3428,4324" path="m10516,2776r5,-5l10519,2766r-8,15l10508,2792r8,-16xe" fillcolor="red" stroked="f">
              <v:path arrowok="t"/>
            </v:shape>
            <v:shape id="_x0000_s3969" style="position:absolute;left:7414;top:-323;width:3428;height:4324" coordorigin="7414,-323" coordsize="3428,4324" path="m10521,2759r-10,-21l10498,2738r,21l10519,2766r2,5l10521,2759xe" fillcolor="red" stroked="f">
              <v:path arrowok="t"/>
            </v:shape>
            <v:shape id="_x0000_s3968" style="position:absolute;left:7414;top:-323;width:3428;height:4324" coordorigin="7414,-323" coordsize="3428,4324" path="m10498,2671r-23,l10485,2693r13,l10519,2675r2,-4l10508,2649r-10,22xe" fillcolor="red" stroked="f">
              <v:path arrowok="t"/>
            </v:shape>
            <v:shape id="_x0000_s3967" style="position:absolute;left:7414;top:-323;width:3428;height:4324" coordorigin="7414,-323" coordsize="3428,4324" path="m10519,2196r,11l10542,2209r-13,-22l10555,2187r1,-1l10565,2177r,-8l10555,2185r-26,l10529,2186r-8,17l10519,2196xe" fillcolor="red" stroked="f">
              <v:path arrowok="t"/>
            </v:shape>
            <v:shape id="_x0000_s3966" style="position:absolute;left:7414;top:-323;width:3428;height:4324" coordorigin="7414,-323" coordsize="3428,4324" path="m10521,2671r-2,4l10521,2671r7,-28l10521,2671xe" fillcolor="red" stroked="f">
              <v:path arrowok="t"/>
            </v:shape>
            <v:shape id="_x0000_s3965" style="position:absolute;left:7414;top:-323;width:3428;height:4324" coordorigin="7414,-323" coordsize="3428,4324" path="m10511,2693r10,22l10521,2683r-10,10xe" fillcolor="red" stroked="f">
              <v:path arrowok="t"/>
            </v:shape>
            <v:shape id="_x0000_s3964" style="position:absolute;left:7414;top:-323;width:3428;height:4324" coordorigin="7414,-323" coordsize="3428,4324" path="m10512,2737r9,22l10521,2715r-10,20l10512,2737xe" fillcolor="red" stroked="f">
              <v:path arrowok="t"/>
            </v:shape>
            <v:shape id="_x0000_s3963" style="position:absolute;left:7414;top:-323;width:3428;height:4324" coordorigin="7414,-323" coordsize="3428,4324" path="m10519,2221r-1,8l10530,2253r13,-22l10531,2229r-2,2l10528,2229r-9,-8xe" fillcolor="red" stroked="f">
              <v:path arrowok="t"/>
            </v:shape>
            <v:shape id="_x0000_s3962" style="position:absolute;left:7414;top:-323;width:3428;height:4324" coordorigin="7414,-323" coordsize="3428,4324" path="m10529,2186r,-1l10545,2165r-26,l10519,2196r2,7l10529,2186xe" fillcolor="red" stroked="f">
              <v:path arrowok="t"/>
            </v:shape>
            <v:shape id="_x0000_s3961" style="position:absolute;left:7414;top:-323;width:3428;height:4324" coordorigin="7414,-323" coordsize="3428,4324" path="m10519,2152r,13l10545,2165r-16,-24l10531,2133r7,8l10543,2141r10,3l10565,2165r7,-28l10575,2125r-20,16l10557,2144r9,l10565,2152r-8,-8l10555,2141r-2,-20l10531,2121r,-5l10523,2148r-2,11l10519,2152xe" fillcolor="red" stroked="f">
              <v:path arrowok="t"/>
            </v:shape>
            <v:shape id="_x0000_s3960" style="position:absolute;left:7414;top:-323;width:3428;height:4324" coordorigin="7414,-323" coordsize="3428,4324" path="m10511,2647r20,-16l10532,2627r-4,-17l10532,2594r-36,9l10496,2617r15,10l10508,2617r,-14l10522,2603r,14l10511,2627r,20xe" fillcolor="red" stroked="f">
              <v:path arrowok="t"/>
            </v:shape>
            <v:shape id="_x0000_s3959" style="position:absolute;left:7414;top:-323;width:3428;height:4324" coordorigin="7414,-323" coordsize="3428,4324" path="m10522,2617r,-14l10508,2603r,14l10511,2627r11,-10xe" fillcolor="red" stroked="f">
              <v:path arrowok="t"/>
            </v:shape>
            <v:shape id="_x0000_s3958" style="position:absolute;left:7414;top:-323;width:3428;height:4324" coordorigin="7414,-323" coordsize="3428,4324" path="m10531,2133r-2,8l10545,2165r8,-21l10543,2141r-3,3l10538,2141r-7,-8xe" fillcolor="red" stroked="f">
              <v:path arrowok="t"/>
            </v:shape>
            <v:shape id="_x0000_s3957" style="position:absolute;left:7414;top:-323;width:3428;height:4324" coordorigin="7414,-323" coordsize="3428,4324" path="m10553,2121r2,20l10575,2125r1,-4l10566,2099r-26,l10531,2108r,13l10553,2121xe" fillcolor="red" stroked="f">
              <v:path arrowok="t"/>
            </v:shape>
            <v:shape id="_x0000_s3956" style="position:absolute;left:7414;top:-323;width:3428;height:4324" coordorigin="7414,-323" coordsize="3428,4324" path="m10532,2639r,-12l10531,2631r-3,12l10532,2639xe" fillcolor="red" stroked="f">
              <v:path arrowok="t"/>
            </v:shape>
            <v:shape id="_x0000_s3955" style="position:absolute;left:7414;top:-323;width:3428;height:4324" coordorigin="7414,-323" coordsize="3428,4324" path="m10576,2077r-9,-22l10566,2053r-13,-20l10539,2055r-8,9l10531,2108r9,-9l10576,2077r-36,-21l10540,2053r13,l10566,2056r10,21xe" fillcolor="red" stroked="f">
              <v:path arrowok="t"/>
            </v:shape>
            <v:shape id="_x0000_s3954" style="position:absolute;left:7414;top:-323;width:3428;height:4324" coordorigin="7414,-323" coordsize="3428,4324" path="m10533,2018r-2,10l10531,2064r8,-9l10553,2033r-20,-15xe" fillcolor="red" stroked="f">
              <v:path arrowok="t"/>
            </v:shape>
            <v:shape id="_x0000_s3953" style="position:absolute;left:7414;top:-323;width:3428;height:4324" coordorigin="7414,-323" coordsize="3428,4324" path="m10528,2610r4,17l10532,2594r-4,16xe" fillcolor="red" stroked="f">
              <v:path arrowok="t"/>
            </v:shape>
            <v:shape id="_x0000_s3952" style="position:absolute;left:7414;top:-323;width:3428;height:4324" coordorigin="7414,-323" coordsize="3428,4324" path="m10522,2572r10,-10l10531,2554r-23,-4l10508,2572r24,22l10532,2562r-10,10xe" fillcolor="red" stroked="f">
              <v:path arrowok="t"/>
            </v:shape>
            <v:shape id="_x0000_s3951" style="position:absolute;left:7414;top:-323;width:3428;height:4324" coordorigin="7414,-323" coordsize="3428,4324" path="m10496,2572r36,22l10508,2572r,-22l10486,2550r10,22xe" fillcolor="red" stroked="f">
              <v:path arrowok="t"/>
            </v:shape>
            <v:shape id="_x0000_s3950" style="position:absolute;left:7414;top:-323;width:3428;height:4324" coordorigin="7414,-323" coordsize="3428,4324" path="m10519,2528r13,22l10532,2537r7,-16l10543,2518r,-12l10542,2510r-10,18l10519,2528xe" fillcolor="red" stroked="f">
              <v:path arrowok="t"/>
            </v:shape>
            <v:shape id="_x0000_s3949" style="position:absolute;left:7414;top:-323;width:3428;height:4324" coordorigin="7414,-323" coordsize="3428,4324" path="m10532,2550r7,-29l10532,2537r,13xe" fillcolor="red" stroked="f">
              <v:path arrowok="t"/>
            </v:shape>
            <v:shape id="_x0000_s3948" style="position:absolute;left:7414;top:-323;width:3428;height:4324" coordorigin="7414,-323" coordsize="3428,4324" path="m10506,2483r1,1l10532,2484r-13,-2l10507,2482r-1,1xe" fillcolor="red" stroked="f">
              <v:path arrowok="t"/>
            </v:shape>
            <v:shape id="_x0000_s3947" style="position:absolute;left:7414;top:-323;width:3428;height:4324" coordorigin="7414,-323" coordsize="3428,4324" path="m10533,2440r-1,-2l10532,2441r11,21l10543,2449r-10,-9xe" fillcolor="red" stroked="f">
              <v:path arrowok="t"/>
            </v:shape>
            <v:shape id="_x0000_s3946" style="position:absolute;left:7414;top:-323;width:3428;height:4324" coordorigin="7414,-323" coordsize="3428,4324" path="m10507,2438r-1,2l10507,2441r12,l10519,2438r-12,xe" fillcolor="red" stroked="f">
              <v:path arrowok="t"/>
            </v:shape>
            <v:shape id="_x0000_s3945" style="position:absolute;left:7414;top:-323;width:3428;height:4324" coordorigin="7414,-323" coordsize="3428,4324" path="m10532,2394r1,2l10543,2396r,9l10533,2396r-1,-2l10531,2396r12,22l10550,2388r3,-9l10532,2394xe" fillcolor="red" stroked="f">
              <v:path arrowok="t"/>
            </v:shape>
            <v:shape id="_x0000_s3944" style="position:absolute;left:7414;top:-323;width:3428;height:4324" coordorigin="7414,-323" coordsize="3428,4324" path="m10587,2001r,-12l10566,1989r-13,20l10551,2011r-1,-2l10542,2001r,-12l10550,2009r1,2l10553,2009r13,-20l10542,1983r-2,26l10553,2033r11,-22l10566,2009r20,-16l10587,2001xe" fillcolor="red" stroked="f">
              <v:path arrowok="t"/>
            </v:shape>
            <v:shape id="_x0000_s3943" style="position:absolute;left:7414;top:-323;width:3428;height:4324" coordorigin="7414,-323" coordsize="3428,4324" path="m10540,2009r2,-26l10533,2018r20,15l10540,2009xe" fillcolor="red" stroked="f">
              <v:path arrowok="t"/>
            </v:shape>
            <v:shape id="_x0000_s3942" style="position:absolute;left:7414;top:-323;width:3428;height:4324" coordorigin="7414,-323" coordsize="3428,4324" path="m10587,1976r,-19l10586,1952r-22,-7l10551,1965r,3l10550,1967r-8,-10l10542,1976r24,13l10564,1968r,-3l10576,1965r1,2l10587,1976xe" fillcolor="red" stroked="f">
              <v:path arrowok="t"/>
            </v:shape>
            <v:shape id="_x0000_s3941" style="position:absolute;left:7414;top:-323;width:3428;height:4324" coordorigin="7414,-323" coordsize="3428,4324" path="m10532,2483r11,23l10543,2462r-11,20l10532,2483xe" fillcolor="red" stroked="f">
              <v:path arrowok="t"/>
            </v:shape>
            <v:shape id="_x0000_s3940" style="position:absolute;left:7414;top:-323;width:3428;height:4324" coordorigin="7414,-323" coordsize="3428,4324" path="m10543,2418r7,-30l10543,2418r-1,5l10543,2430r,-12xe" fillcolor="red" stroked="f">
              <v:path arrowok="t"/>
            </v:shape>
            <v:shape id="_x0000_s3939" style="position:absolute;left:7414;top:-323;width:3428;height:4324" coordorigin="7414,-323" coordsize="3428,4324" path="m10553,2259r8,-35l10553,2253r-23,l10531,2275r12,l10553,2265r,-6xe" fillcolor="red" stroked="f">
              <v:path arrowok="t"/>
            </v:shape>
            <v:shape id="_x0000_s3938" style="position:absolute;left:7414;top:-323;width:3428;height:4324" coordorigin="7414,-323" coordsize="3428,4324" path="m10544,2319r-1,-2l10543,2320r10,21l10553,2328r-9,-9xe" fillcolor="red" stroked="f">
              <v:path arrowok="t"/>
            </v:shape>
            <v:shape id="_x0000_s3937" style="position:absolute;left:7414;top:-323;width:3428;height:4324" coordorigin="7414,-323" coordsize="3428,4324" path="m10518,2317r,3l10531,2320r,-3l10553,2297r-35,20xe" fillcolor="red" stroked="f">
              <v:path arrowok="t"/>
            </v:shape>
            <v:shape id="_x0000_s3936" style="position:absolute;left:7414;top:-323;width:3428;height:4324" coordorigin="7414,-323" coordsize="3428,4324" path="m10542,1932r,13l10564,1945r-13,-21l10562,1935r25,l10593,1928r4,-4l10597,1912r-1,7l10587,1932r-11,-9l10551,1923r-6,6l10543,1937r-1,-5xe" fillcolor="red" stroked="f">
              <v:path arrowok="t"/>
            </v:shape>
            <v:shape id="_x0000_s3935" style="position:absolute;left:7414;top:-323;width:3428;height:4324" coordorigin="7414,-323" coordsize="3428,4324" path="m10587,1932r9,-13l10574,1912r-23,l10551,1908r-6,21l10551,1923r25,l10587,1932xe" fillcolor="red" stroked="f">
              <v:path arrowok="t"/>
            </v:shape>
            <v:shape id="_x0000_s3934" style="position:absolute;left:7414;top:-323;width:3428;height:4324" coordorigin="7414,-323" coordsize="3428,4324" path="m10562,1844r,3l10597,1868r-9,-22l10597,1830r-23,-6l10561,1846r-10,9l10551,1899r11,-9l10597,1868r-35,-21l10562,1844r25,l10587,1847r-12,l10562,1844xe" fillcolor="red" stroked="f">
              <v:path arrowok="t"/>
            </v:shape>
            <v:shape id="_x0000_s3933" style="position:absolute;left:7414;top:-323;width:3428;height:4324" coordorigin="7414,-323" coordsize="3428,4324" path="m10549,2357r4,17l10553,2341r-10,9l10549,2357xe" fillcolor="red" stroked="f">
              <v:path arrowok="t"/>
            </v:shape>
            <v:shape id="_x0000_s3932" style="position:absolute;left:7414;top:-323;width:3428;height:4324" coordorigin="7414,-323" coordsize="3428,4324" path="m10531,2363r-13,l10530,2374r23,l10543,2363r-12,xe" fillcolor="red" stroked="f">
              <v:path arrowok="t"/>
            </v:shape>
            <v:shape id="_x0000_s3931" style="position:absolute;left:7414;top:-323;width:3428;height:4324" coordorigin="7414,-323" coordsize="3428,4324" path="m10551,1899r,9l10574,1912r1,-22l10587,1890r10,9l10597,1868r-35,22l10553,1904r-2,-5xe" fillcolor="red" stroked="f">
              <v:path arrowok="t"/>
            </v:shape>
            <v:shape id="_x0000_s3930" style="position:absolute;left:7414;top:-323;width:3428;height:4324" coordorigin="7414,-323" coordsize="3428,4324" path="m10530,2253r-12,22l10553,2297r,-32l10543,2275r-12,l10530,2253xe" fillcolor="red" stroked="f">
              <v:path arrowok="t"/>
            </v:shape>
            <v:shape id="_x0000_s3929" style="position:absolute;left:7414;top:-323;width:3428;height:4324" coordorigin="7414,-323" coordsize="3428,4324" path="m10555,1808r-2,9l10551,1824r,31l10561,1846r13,-22l10555,1808xe" fillcolor="red" stroked="f">
              <v:path arrowok="t"/>
            </v:shape>
            <v:shape id="_x0000_s3928" style="position:absolute;left:7414;top:-323;width:3428;height:4324" coordorigin="7414,-323" coordsize="3428,4324" path="m10553,1817r2,-9l10551,1811r,13l10553,1817xe" fillcolor="red" stroked="f">
              <v:path arrowok="t"/>
            </v:shape>
            <v:shape id="_x0000_s3927" style="position:absolute;left:7414;top:-323;width:3428;height:4324" coordorigin="7414,-323" coordsize="3428,4324" path="m10574,1802r12,-22l10564,1778r-2,24l10574,1824r23,l10597,1811r9,-16l10609,1792r,-12l10608,1786r-8,16l10574,1802r-10,-10l10564,1780r10,22xe" fillcolor="red" stroked="f">
              <v:path arrowok="t"/>
            </v:shape>
            <v:shape id="_x0000_s3926" style="position:absolute;left:7414;top:-323;width:3428;height:4324" coordorigin="7414,-323" coordsize="3428,4324" path="m10565,2209r,-13l10556,2186r-1,1l10543,2187r-1,22l10564,2215r1,6l10565,2209xe" fillcolor="red" stroked="f">
              <v:path arrowok="t"/>
            </v:shape>
            <v:shape id="_x0000_s3925" style="position:absolute;left:7414;top:-323;width:3428;height:4324" coordorigin="7414,-323" coordsize="3428,4324" path="m10543,2185r12,l10565,2169r7,-32l10565,2165r-20,l10543,2185xe" fillcolor="red" stroked="f">
              <v:path arrowok="t"/>
            </v:shape>
            <v:shape id="_x0000_s3924" style="position:absolute;left:7414;top:-323;width:3428;height:4324" coordorigin="7414,-323" coordsize="3428,4324" path="m10575,1844r-13,l10575,1847r12,l10587,1844r-12,xe" fillcolor="red" stroked="f">
              <v:path arrowok="t"/>
            </v:shape>
            <v:shape id="_x0000_s3923" style="position:absolute;left:7414;top:-323;width:3428;height:4324" coordorigin="7414,-323" coordsize="3428,4324" path="m10575,1704r10,10l10575,1685r-1,29l10587,1736r10,-22l10600,1714r9,9l10609,1736r-22,l10587,1759r-1,21l10587,1802r13,l10608,1786r1,-6l10600,1759r,-3l10609,1740r8,-32l10611,1714r8,-18l10587,1714r-2,l10575,1704r,-12l10575,1704xe" fillcolor="red" stroked="f">
              <v:path arrowok="t"/>
            </v:shape>
            <v:shape id="_x0000_s3922" style="position:absolute;left:7414;top:-323;width:3428;height:4324" coordorigin="7414,-323" coordsize="3428,4324" path="m10576,2133r,-12l10575,2125r-3,12l10576,2133xe" fillcolor="red" stroked="f">
              <v:path arrowok="t"/>
            </v:shape>
            <v:shape id="_x0000_s3921" style="position:absolute;left:7414;top:-323;width:3428;height:4324" coordorigin="7414,-323" coordsize="3428,4324" path="m10553,2056r13,l10553,2053r-13,l10540,2056r36,21l10566,2056r-13,xe" fillcolor="red" stroked="f">
              <v:path arrowok="t"/>
            </v:shape>
            <v:shape id="_x0000_s3920" style="position:absolute;left:7414;top:-323;width:3428;height:4324" coordorigin="7414,-323" coordsize="3428,4324" path="m10566,2009r1,2l10576,2011r,9l10567,2011r-1,-2l10564,2011r12,22l10583,2004r3,-11l10566,2009xe" fillcolor="red" stroked="f">
              <v:path arrowok="t"/>
            </v:shape>
            <v:shape id="_x0000_s3919" style="position:absolute;left:7414;top:-323;width:3428;height:4324" coordorigin="7414,-323" coordsize="3428,4324" path="m10562,1802r2,-24l10555,1808r19,16l10562,1802xe" fillcolor="red" stroked="f">
              <v:path arrowok="t"/>
            </v:shape>
            <v:shape id="_x0000_s3918" style="position:absolute;left:7414;top:-323;width:3428;height:4324" coordorigin="7414,-323" coordsize="3428,4324" path="m10573,1758r-9,-10l10564,1767r1,6l10586,1780r-12,-21l10574,1756r13,-20l10564,1736r,12l10573,1758xe" fillcolor="red" stroked="f">
              <v:path arrowok="t"/>
            </v:shape>
            <v:shape id="_x0000_s3917" style="position:absolute;left:7414;top:-323;width:3428;height:4324" coordorigin="7414,-323" coordsize="3428,4324" path="m10564,1778r22,2l10565,1773r-1,-6l10564,1778xe" fillcolor="red" stroked="f">
              <v:path arrowok="t"/>
            </v:shape>
            <v:shape id="_x0000_s3916" style="position:absolute;left:7414;top:-323;width:3428;height:4324" coordorigin="7414,-323" coordsize="3428,4324" path="m10564,1723r,13l10587,1736r-13,-22l10575,1685r-8,35l10565,1731r-1,-8xe" fillcolor="red" stroked="f">
              <v:path arrowok="t"/>
            </v:shape>
            <v:shape id="_x0000_s3915" style="position:absolute;left:7414;top:-323;width:3428;height:4324" coordorigin="7414,-323" coordsize="3428,4324" path="m10566,2099r10,22l10576,2077r-23,22l10566,2099xe" fillcolor="red" stroked="f">
              <v:path arrowok="t"/>
            </v:shape>
            <v:shape id="_x0000_s3914" style="position:absolute;left:7414;top:-323;width:3428;height:4324" coordorigin="7414,-323" coordsize="3428,4324" path="m10575,2037r1,8l10576,2033r-23,l10566,2053r1,2l10576,2045r-1,-8xe" fillcolor="red" stroked="f">
              <v:path arrowok="t"/>
            </v:shape>
            <v:shape id="_x0000_s3913" style="position:absolute;left:7414;top:-323;width:3428;height:4324" coordorigin="7414,-323" coordsize="3428,4324" path="m10586,1604r,56l10585,1668r34,28l10613,1671r17,-19l10632,1648r-12,-21l10620,1624r2,2l10632,1635r,-19l10630,1608r-22,16l10608,1648r3,20l10608,1671r-12,l10594,1668r-8,-20l10608,1648r-13,-22l10586,1604xe" fillcolor="red" stroked="f">
              <v:path arrowok="t"/>
            </v:shape>
            <v:shape id="_x0000_s3912" style="position:absolute;left:7414;top:-323;width:3428;height:4324" coordorigin="7414,-323" coordsize="3428,4324" path="m10576,1968r1,-1l10576,1965r-12,l10564,1968r2,21l10587,1989r-10,-22l10576,1968xe" fillcolor="red" stroked="f">
              <v:path arrowok="t"/>
            </v:shape>
            <v:shape id="_x0000_s3911" style="position:absolute;left:7414;top:-323;width:3428;height:4324" coordorigin="7414,-323" coordsize="3428,4324" path="m10550,1967r1,1l10551,1965r13,-20l10542,1945r,12l10550,1967xe" fillcolor="red" stroked="f">
              <v:path arrowok="t"/>
            </v:shape>
            <v:shape id="_x0000_s3910" style="position:absolute;left:7414;top:-323;width:3428;height:4324" coordorigin="7414,-323" coordsize="3428,4324" path="m10567,2055r9,22l10576,2045r-9,10xe" fillcolor="red" stroked="f">
              <v:path arrowok="t"/>
            </v:shape>
            <v:shape id="_x0000_s3909" style="position:absolute;left:7414;top:-323;width:3428;height:4324" coordorigin="7414,-323" coordsize="3428,4324" path="m10577,1677r-2,2l10575,1685r44,11l10585,1668r1,-25l10577,1677xe" fillcolor="red" stroked="f">
              <v:path arrowok="t"/>
            </v:shape>
            <v:shape id="_x0000_s3908" style="position:absolute;left:7414;top:-323;width:3428;height:4324" coordorigin="7414,-323" coordsize="3428,4324" path="m10587,1957r,-12l10575,1935r-13,l10564,1945r22,7l10587,1957xe" fillcolor="red" stroked="f">
              <v:path arrowok="t"/>
            </v:shape>
            <v:shape id="_x0000_s3907" style="position:absolute;left:7414;top:-323;width:3428;height:4324" coordorigin="7414,-323" coordsize="3428,4324" path="m10587,1945r,3l10593,1928r-6,7l10575,1935r12,10xe" fillcolor="red" stroked="f">
              <v:path arrowok="t"/>
            </v:shape>
            <v:shape id="_x0000_s3906" style="position:absolute;left:7414;top:-323;width:3428;height:4324" coordorigin="7414,-323" coordsize="3428,4324" path="m10641,1572r,-8l10632,1582r-13,l10619,1560r-23,-1l10588,1589r-2,10l10586,1604r22,l10596,1582r,-10l10607,1582r1,l10632,1604r,-13l10639,1574r2,-2xe" fillcolor="red" stroked="f">
              <v:path arrowok="t"/>
            </v:shape>
            <v:shape id="_x0000_s3905" style="position:absolute;left:7414;top:-323;width:3428;height:4324" coordorigin="7414,-323" coordsize="3428,4324" path="m10597,1912r,-13l10587,1890r-12,l10574,1912r22,7l10597,1912xe" fillcolor="red" stroked="f">
              <v:path arrowok="t"/>
            </v:shape>
            <v:shape id="_x0000_s3904" style="position:absolute;left:7414;top:-323;width:3428;height:4324" coordorigin="7414,-323" coordsize="3428,4324" path="m10641,1547r,-19l10640,1523r-21,-7l10597,1516r-1,31l10597,1555r-1,4l10619,1560r-12,-22l10597,1528r10,10l10632,1538r9,9xe" fillcolor="red" stroked="f">
              <v:path arrowok="t"/>
            </v:shape>
            <v:shape id="_x0000_s3903" style="position:absolute;left:7414;top:-323;width:3428;height:4324" coordorigin="7414,-323" coordsize="3428,4324" path="m10597,1824r-23,l10597,1830r9,-35l10597,1811r,13xe" fillcolor="red" stroked="f">
              <v:path arrowok="t"/>
            </v:shape>
            <v:shape id="_x0000_s3902" style="position:absolute;left:7414;top:-323;width:3428;height:4324" coordorigin="7414,-323" coordsize="3428,4324" path="m10588,1846r9,22l10597,1830r-9,16xe" fillcolor="red" stroked="f">
              <v:path arrowok="t"/>
            </v:shape>
            <v:shape id="_x0000_s3901" style="position:absolute;left:7414;top:-323;width:3428;height:4324" coordorigin="7414,-323" coordsize="3428,4324" path="m10632,1604r-24,-22l10607,1582r-11,-10l10596,1582r12,22l10632,1604xe" fillcolor="red" stroked="f">
              <v:path arrowok="t"/>
            </v:shape>
            <v:shape id="_x0000_s3900" style="position:absolute;left:7414;top:-323;width:3428;height:4324" coordorigin="7414,-323" coordsize="3428,4324" path="m10596,1559r1,-4l10596,1547r,l10596,1559xe" fillcolor="red" stroked="f">
              <v:path arrowok="t"/>
            </v:shape>
            <v:shape id="_x0000_s3899" style="position:absolute;left:7414;top:-323;width:3428;height:4324" coordorigin="7414,-323" coordsize="3428,4324" path="m10597,1503r,13l10619,1516r-12,-24l10632,1492r9,11l10641,1506r-23,l10608,1492r-1,l10608,1495r11,21l10641,1516r3,-10l10653,1490r-22,-7l10608,1483r,-4l10602,1498r-4,10l10597,1503xe" fillcolor="red" stroked="f">
              <v:path arrowok="t"/>
            </v:shape>
            <v:shape id="_x0000_s3898" style="position:absolute;left:7414;top:-323;width:3428;height:4324" coordorigin="7414,-323" coordsize="3428,4324" path="m10601,1758r-1,-2l10600,1759r9,21l10609,1740r-9,16l10601,1758xe" fillcolor="red" stroked="f">
              <v:path arrowok="t"/>
            </v:shape>
            <v:shape id="_x0000_s3897" style="position:absolute;left:7414;top:-323;width:3428;height:4324" coordorigin="7414,-323" coordsize="3428,4324" path="m10574,1756r,3l10587,1759r,-23l10574,1756xe" fillcolor="red" stroked="f">
              <v:path arrowok="t"/>
            </v:shape>
            <v:shape id="_x0000_s3896" style="position:absolute;left:7414;top:-323;width:3428;height:4324" coordorigin="7414,-323" coordsize="3428,4324" path="m10586,1780r-12,22l10587,1802r-1,-22xe" fillcolor="red" stroked="f">
              <v:path arrowok="t"/>
            </v:shape>
            <v:shape id="_x0000_s3895" style="position:absolute;left:7414;top:-323;width:3428;height:4324" coordorigin="7414,-323" coordsize="3428,4324" path="m10597,1668r11,3l10611,1668r-3,-20l10594,1668r2,3l10608,1671r-11,-3xe" fillcolor="red" stroked="f">
              <v:path arrowok="t"/>
            </v:shape>
            <v:shape id="_x0000_s3894" style="position:absolute;left:7414;top:-323;width:3428;height:4324" coordorigin="7414,-323" coordsize="3428,4324" path="m10608,1470r,9l10631,1483r1,-22l10644,1461r10,-10l10654,1444r-22,-5l10618,1461r-9,14l10608,1470xe" fillcolor="red" stroked="f">
              <v:path arrowok="t"/>
            </v:shape>
            <v:shape id="_x0000_s3893" style="position:absolute;left:7414;top:-323;width:3428;height:4324" coordorigin="7414,-323" coordsize="3428,4324" path="m10620,1704r,-33l10627,1664r5,-4l10630,1652r-17,19l10619,1696r1,8xe" fillcolor="red" stroked="f">
              <v:path arrowok="t"/>
            </v:shape>
            <v:shape id="_x0000_s3892" style="position:absolute;left:7414;top:-323;width:3428;height:4324" coordorigin="7414,-323" coordsize="3428,4324" path="m10619,1696r-8,18l10617,1708r3,-4l10619,1696xe" fillcolor="red" stroked="f">
              <v:path arrowok="t"/>
            </v:shape>
            <v:shape id="_x0000_s3891" style="position:absolute;left:7414;top:-323;width:3428;height:4324" coordorigin="7414,-323" coordsize="3428,4324" path="m10619,1696r-44,-11l10585,1714r2,l10619,1696xe" fillcolor="red" stroked="f">
              <v:path arrowok="t"/>
            </v:shape>
            <v:shape id="_x0000_s3890" style="position:absolute;left:7414;top:-323;width:3428;height:4324" coordorigin="7414,-323" coordsize="3428,4324" path="m10609,1736r,-13l10600,1714r-3,l10587,1736r22,xe" fillcolor="red" stroked="f">
              <v:path arrowok="t"/>
            </v:shape>
            <v:shape id="_x0000_s3889" style="position:absolute;left:7414;top:-323;width:3428;height:4324" coordorigin="7414,-323" coordsize="3428,4324" path="m10612,1423r-3,11l10608,1439r,31l10618,1461r14,-22l10612,1423xe" fillcolor="red" stroked="f">
              <v:path arrowok="t"/>
            </v:shape>
            <v:shape id="_x0000_s3888" style="position:absolute;left:7414;top:-323;width:3428;height:4324" coordorigin="7414,-323" coordsize="3428,4324" path="m10609,1434r3,-11l10608,1426r,13l10609,1434xe" fillcolor="red" stroked="f">
              <v:path arrowok="t"/>
            </v:shape>
            <v:shape id="_x0000_s3887" style="position:absolute;left:7414;top:-323;width:3428;height:4324" coordorigin="7414,-323" coordsize="3428,4324" path="m10632,1439r22,5l10661,1410r-7,7l10645,1395r-13,22l10629,1417r-10,-10l10619,1395r,12l10629,1417r-10,-29l10618,1417r14,22l10641,1417r3,l10654,1426r,13l10632,1439xe" fillcolor="red" stroked="f">
              <v:path arrowok="t"/>
            </v:shape>
            <v:shape id="_x0000_s3886" style="position:absolute;left:7414;top:-323;width:3428;height:4324" coordorigin="7414,-323" coordsize="3428,4324" path="m10618,1417r1,-29l10612,1423r20,16l10618,1417xe" fillcolor="red" stroked="f">
              <v:path arrowok="t"/>
            </v:shape>
            <v:shape id="_x0000_s3885" style="position:absolute;left:7414;top:-323;width:3428;height:4324" coordorigin="7414,-323" coordsize="3428,4324" path="m10620,1671r,21l10620,1679r,13l10627,1664r-7,7xe" fillcolor="red" stroked="f">
              <v:path arrowok="t"/>
            </v:shape>
            <v:shape id="_x0000_s3884" style="position:absolute;left:7414;top:-323;width:3428;height:4324" coordorigin="7414,-323" coordsize="3428,4324" path="m10622,1626r-2,-2l10620,1627r12,21l10632,1635r-10,-9xe" fillcolor="red" stroked="f">
              <v:path arrowok="t"/>
            </v:shape>
            <v:shape id="_x0000_s3883" style="position:absolute;left:7414;top:-323;width:3428;height:4324" coordorigin="7414,-323" coordsize="3428,4324" path="m10595,1626r13,22l10608,1624r22,-16l10632,1604r7,-30l10632,1604r-24,l10596,1624r,3l10595,1626xe" fillcolor="red" stroked="f">
              <v:path arrowok="t"/>
            </v:shape>
            <v:shape id="_x0000_s3882" style="position:absolute;left:7414;top:-323;width:3428;height:4324" coordorigin="7414,-323" coordsize="3428,4324" path="m10595,1626r1,1l10596,1624r12,-20l10586,1604r9,22xe" fillcolor="red" stroked="f">
              <v:path arrowok="t"/>
            </v:shape>
            <v:shape id="_x0000_s3881" style="position:absolute;left:7414;top:-323;width:3428;height:4324" coordorigin="7414,-323" coordsize="3428,4324" path="m10619,1382r,6l10645,1395r-15,-21l10630,1362r11,9l10653,1385r11,15l10664,1401r-1,l10654,1417r7,-7l10665,1407r,-22l10654,1371r-1,-9l10630,1358r-1,13l10624,1377r-4,10l10619,1382xe" fillcolor="red" stroked="f">
              <v:path arrowok="t"/>
            </v:shape>
            <v:shape id="_x0000_s3880" style="position:absolute;left:7414;top:-323;width:3428;height:4324" coordorigin="7414,-323" coordsize="3428,4324" path="m10640,1340r-10,-10l10630,1349r2,5l10653,1362r,-22l10653,1318r-23,l10630,1330r10,10xe" fillcolor="red" stroked="f">
              <v:path arrowok="t"/>
            </v:shape>
            <v:shape id="_x0000_s3879" style="position:absolute;left:7414;top:-323;width:3428;height:4324" coordorigin="7414,-323" coordsize="3428,4324" path="m10686,1286r,-7l10676,1296r-12,l10666,1274r-25,l10641,1268r-8,35l10630,1313r,5l10653,1318r-13,-22l10641,1286r10,10l10653,1296r23,22l10676,1305r7,-17l10686,1286xe" fillcolor="red" stroked="f">
              <v:path arrowok="t"/>
            </v:shape>
            <v:shape id="_x0000_s3878" style="position:absolute;left:7414;top:-323;width:3428;height:4324" coordorigin="7414,-323" coordsize="3428,4324" path="m10630,1358r23,4l10632,1354r-2,-5l10630,1358xe" fillcolor="red" stroked="f">
              <v:path arrowok="t"/>
            </v:shape>
            <v:shape id="_x0000_s3877" style="position:absolute;left:7414;top:-323;width:3428;height:4324" coordorigin="7414,-323" coordsize="3428,4324" path="m10641,1564r,-4l10619,1560r,22l10632,1582r9,-18xe" fillcolor="red" stroked="f">
              <v:path arrowok="t"/>
            </v:shape>
            <v:shape id="_x0000_s3876" style="position:absolute;left:7414;top:-323;width:3428;height:4324" coordorigin="7414,-323" coordsize="3428,4324" path="m10607,1538r12,22l10641,1560r,-13l10632,1538r-25,xe" fillcolor="red" stroked="f">
              <v:path arrowok="t"/>
            </v:shape>
            <v:shape id="_x0000_s3875" style="position:absolute;left:7414;top:-323;width:3428;height:4324" coordorigin="7414,-323" coordsize="3428,4324" path="m10653,1490r-9,16l10641,1516r-1,7l10641,1528r,-8l10649,1501r4,-11xe" fillcolor="red" stroked="f">
              <v:path arrowok="t"/>
            </v:shape>
            <v:shape id="_x0000_s3874" style="position:absolute;left:7414;top:-323;width:3428;height:4324" coordorigin="7414,-323" coordsize="3428,4324" path="m10608,1492r10,14l10641,1506r,-3l10632,1492r-24,xe" fillcolor="red" stroked="f">
              <v:path arrowok="t"/>
            </v:shape>
            <v:shape id="_x0000_s3873" style="position:absolute;left:7414;top:-323;width:3428;height:4324" coordorigin="7414,-323" coordsize="3428,4324" path="m10686,1279r,-5l10676,1253r-12,-3l10663,1230r-22,13l10641,1268r,6l10666,1274r-25,-6l10641,1261r9,-9l10651,1250r13,3l10666,1274r20,5xe" fillcolor="red" stroked="f">
              <v:path arrowok="t"/>
            </v:shape>
            <v:shape id="_x0000_s3872" style="position:absolute;left:7414;top:-323;width:3428;height:4324" coordorigin="7414,-323" coordsize="3428,4324" path="m10676,1318r-23,-22l10651,1296r-10,-10l10640,1296r13,22l10676,1318xe" fillcolor="red" stroked="f">
              <v:path arrowok="t"/>
            </v:shape>
            <v:shape id="_x0000_s3871" style="position:absolute;left:7414;top:-323;width:3428;height:4324" coordorigin="7414,-323" coordsize="3428,4324" path="m10640,1243r1,l10663,1230r-18,-17l10640,1217r1,5l10640,1230r,13xe" fillcolor="red" stroked="f">
              <v:path arrowok="t"/>
            </v:shape>
            <v:shape id="_x0000_s3870" style="position:absolute;left:7414;top:-323;width:3428;height:4324" coordorigin="7414,-323" coordsize="3428,4324" path="m10632,1461r-1,22l10653,1490r-4,11l10654,1495r,-12l10632,1461xe" fillcolor="red" stroked="f">
              <v:path arrowok="t"/>
            </v:shape>
            <v:shape id="_x0000_s3869" style="position:absolute;left:7414;top:-323;width:3428;height:4324" coordorigin="7414,-323" coordsize="3428,4324" path="m10644,1461r-12,l10654,1483r,-32l10644,1461xe" fillcolor="red" stroked="f">
              <v:path arrowok="t"/>
            </v:shape>
            <v:shape id="_x0000_s3868" style="position:absolute;left:7414;top:-323;width:3428;height:4324" coordorigin="7414,-323" coordsize="3428,4324" path="m10653,1165r,19l10654,1189r-1,4l10653,1208r10,12l10663,1230r22,7l10686,1243r,-13l10676,1220r-12,-12l10653,1197r22,l10663,1175r-10,-10xe" fillcolor="red" stroked="f">
              <v:path arrowok="t"/>
            </v:shape>
            <v:shape id="_x0000_s3867" style="position:absolute;left:7414;top:-323;width:3428;height:4324" coordorigin="7414,-323" coordsize="3428,4324" path="m10654,1439r,-13l10644,1417r-3,l10632,1439r22,xe" fillcolor="red" stroked="f">
              <v:path arrowok="t"/>
            </v:shape>
            <v:shape id="_x0000_s3866" style="position:absolute;left:7414;top:-323;width:3428;height:4324" coordorigin="7414,-323" coordsize="3428,4324" path="m10651,1208r2,1l10653,1193r-8,20l10663,1230r-10,-21l10651,1208xe" fillcolor="red" stroked="f">
              <v:path arrowok="t"/>
            </v:shape>
            <v:shape id="_x0000_s3865" style="position:absolute;left:7414;top:-323;width:3428;height:4324" coordorigin="7414,-323" coordsize="3428,4324" path="m10653,1140r,13l10678,1153r-15,-24l10664,1122r7,7l10676,1129r10,3l10698,1153r8,-27l10708,1115r-20,14l10691,1132r8,l10698,1140r-7,-8l10688,1129r-4,-20l10664,1109r,-5l10656,1137r-2,10l10653,1140xe" fillcolor="red" stroked="f">
              <v:path arrowok="t"/>
            </v:shape>
            <v:shape id="_x0000_s3864" style="position:absolute;left:7414;top:-323;width:3428;height:4324" coordorigin="7414,-323" coordsize="3428,4324" path="m10645,1395r9,22l10663,1401r1,-1l10653,1385r-13,l10630,1374r15,21xe" fillcolor="red" stroked="f">
              <v:path arrowok="t"/>
            </v:shape>
            <v:shape id="_x0000_s3863" style="position:absolute;left:7414;top:-323;width:3428;height:4324" coordorigin="7414,-323" coordsize="3428,4324" path="m10645,1395r-26,-7l10629,1417r3,l10645,1395xe" fillcolor="red" stroked="f">
              <v:path arrowok="t"/>
            </v:shape>
            <v:shape id="_x0000_s3862" style="position:absolute;left:7414;top:-323;width:3428;height:4324" coordorigin="7414,-323" coordsize="3428,4324" path="m10665,1385r,12l10672,1378r-7,4l10675,1369r1,-7l10676,1330r-11,10l10653,1362r1,9l10665,1385r,10l10665,1385xe" fillcolor="red" stroked="f">
              <v:path arrowok="t"/>
            </v:shape>
            <v:shape id="_x0000_s3861" style="position:absolute;left:7414;top:-323;width:3428;height:4324" coordorigin="7414,-323" coordsize="3428,4324" path="m10641,1371r-11,-9l10630,1371r10,14l10653,1385r-12,-14xe" fillcolor="red" stroked="f">
              <v:path arrowok="t"/>
            </v:shape>
            <v:shape id="_x0000_s3860" style="position:absolute;left:7414;top:-323;width:3428;height:4324" coordorigin="7414,-323" coordsize="3428,4324" path="m10675,1369r-10,13l10672,1378r4,-4l10676,1362r-1,7xe" fillcolor="red" stroked="f">
              <v:path arrowok="t"/>
            </v:shape>
            <v:shape id="_x0000_s3859" style="position:absolute;left:7414;top:-323;width:3428;height:4324" coordorigin="7414,-323" coordsize="3428,4324" path="m10664,1051r,8l10688,1065r-6,-24l10675,1021r22,l10685,1011r,-14l10694,988r-17,-15l10675,975r,13l10678,1005r-3,3l10675,1033r-1,8l10666,1049r-2,2xe" fillcolor="red" stroked="f">
              <v:path arrowok="t"/>
            </v:shape>
            <v:shape id="_x0000_s3858" style="position:absolute;left:7414;top:-323;width:3428;height:4324" coordorigin="7414,-323" coordsize="3428,4324" path="m10677,1252r9,22l10686,1243r-1,-6l10676,1250r,3l10686,1274r-9,-22xe" fillcolor="red" stroked="f">
              <v:path arrowok="t"/>
            </v:shape>
            <v:shape id="_x0000_s3857" style="position:absolute;left:7414;top:-323;width:3428;height:4324" coordorigin="7414,-323" coordsize="3428,4324" path="m10651,1253r15,21l10664,1253r-13,-3l10650,1252r16,22l10651,1253xe" fillcolor="red" stroked="f">
              <v:path arrowok="t"/>
            </v:shape>
            <v:shape id="_x0000_s3856" style="position:absolute;left:7414;top:-323;width:3428;height:4324" coordorigin="7414,-323" coordsize="3428,4324" path="m10641,1261r,7l10666,1274r-16,-22l10641,1261xe" fillcolor="red" stroked="f">
              <v:path arrowok="t"/>
            </v:shape>
            <v:shape id="_x0000_s3855" style="position:absolute;left:7414;top:-323;width:3428;height:4324" coordorigin="7414,-323" coordsize="3428,4324" path="m10664,1250r12,3l10676,1250r9,-13l10663,1230r1,20xe" fillcolor="red" stroked="f">
              <v:path arrowok="t"/>
            </v:shape>
            <v:shape id="_x0000_s3854" style="position:absolute;left:7414;top:-323;width:3428;height:4324" coordorigin="7414,-323" coordsize="3428,4324" path="m10709,966r11,22l10728,958r2,-10l10708,966r-11,l10706,942r-20,-4l10686,930r8,-8l10696,920r12,3l10730,942r,-30l10721,922r-1,1l10708,920r,-20l10685,912r1,26l10686,942r10,24l10720,988r-11,-22l10720,966r,9l10709,966xe" fillcolor="red" stroked="f">
              <v:path arrowok="t"/>
            </v:shape>
            <v:shape id="_x0000_s3853" style="position:absolute;left:7414;top:-323;width:3428;height:4324" coordorigin="7414,-323" coordsize="3428,4324" path="m10706,1126r-8,27l10678,1153r-2,22l10675,1197r1,11l10686,1220r,14l10693,1215r-5,5l10686,1217r11,-13l10698,1197r-10,-22l10698,1158r8,-32xe" fillcolor="red" stroked="f">
              <v:path arrowok="t"/>
            </v:shape>
            <v:shape id="_x0000_s3852" style="position:absolute;left:7414;top:-323;width:3428;height:4324" coordorigin="7414,-323" coordsize="3428,4324" path="m10686,1230r,-10l10676,1208r-1,-11l10653,1197r11,11l10676,1220r10,10xe" fillcolor="red" stroked="f">
              <v:path arrowok="t"/>
            </v:shape>
            <v:shape id="_x0000_s3851" style="position:absolute;left:7414;top:-323;width:3428;height:4324" coordorigin="7414,-323" coordsize="3428,4324" path="m10663,1220r-10,-12l10653,1209r10,21l10663,1220xe" fillcolor="red" stroked="f">
              <v:path arrowok="t"/>
            </v:shape>
            <v:shape id="_x0000_s3850" style="position:absolute;left:7414;top:-323;width:3428;height:4324" coordorigin="7414,-323" coordsize="3428,4324" path="m10697,1204r-11,13l10688,1220r5,-5l10698,1209r,-12l10697,1204xe" fillcolor="red" stroked="f">
              <v:path arrowok="t"/>
            </v:shape>
            <v:shape id="_x0000_s3849" style="position:absolute;left:7414;top:-323;width:3428;height:4324" coordorigin="7414,-323" coordsize="3428,4324" path="m10675,1016r-9,33l10674,1041r1,-8l10675,1016xe" fillcolor="red" stroked="f">
              <v:path arrowok="t"/>
            </v:shape>
            <v:shape id="_x0000_s3848" style="position:absolute;left:7414;top:-323;width:3428;height:4324" coordorigin="7414,-323" coordsize="3428,4324" path="m10664,1122r-1,7l10678,1153r8,-21l10676,1129r-2,3l10671,1129r-7,-7xe" fillcolor="red" stroked="f">
              <v:path arrowok="t"/>
            </v:shape>
            <v:shape id="_x0000_s3847" style="position:absolute;left:7414;top:-323;width:3428;height:4324" coordorigin="7414,-323" coordsize="3428,4324" path="m10684,1109r4,20l10708,1115r1,-6l10686,1087r-12,l10664,1096r,13l10684,1109xe" fillcolor="red" stroked="f">
              <v:path arrowok="t"/>
            </v:shape>
            <v:shape id="_x0000_s3846" style="position:absolute;left:7414;top:-323;width:3428;height:4324" coordorigin="7414,-323" coordsize="3428,4324" path="m10674,1087r12,l10688,1065r-24,l10664,1096r10,-9xe" fillcolor="red" stroked="f">
              <v:path arrowok="t"/>
            </v:shape>
            <v:shape id="_x0000_s3845" style="position:absolute;left:7414;top:-323;width:3428;height:4324" coordorigin="7414,-323" coordsize="3428,4324" path="m10678,1005r-3,-17l10675,1008r3,-3xe" fillcolor="red" stroked="f">
              <v:path arrowok="t"/>
            </v:shape>
            <v:shape id="_x0000_s3844" style="position:absolute;left:7414;top:-323;width:3428;height:4324" coordorigin="7414,-323" coordsize="3428,4324" path="m10676,1318r-23,l10653,1340r,22l10665,1340r10,-17l10676,1318xe" fillcolor="red" stroked="f">
              <v:path arrowok="t"/>
            </v:shape>
            <v:shape id="_x0000_s3843" style="position:absolute;left:7414;top:-323;width:3428;height:4324" coordorigin="7414,-323" coordsize="3428,4324" path="m10665,1340r11,-10l10676,1318r7,-30l10676,1305r,13l10675,1323r-10,17xe" fillcolor="red" stroked="f">
              <v:path arrowok="t"/>
            </v:shape>
            <v:shape id="_x0000_s3842" style="position:absolute;left:7414;top:-323;width:3428;height:4324" coordorigin="7414,-323" coordsize="3428,4324" path="m10666,1274r-2,22l10676,1296r10,-17l10666,1274xe" fillcolor="red" stroked="f">
              <v:path arrowok="t"/>
            </v:shape>
            <v:shape id="_x0000_s3841" style="position:absolute;left:7414;top:-323;width:3428;height:4324" coordorigin="7414,-323" coordsize="3428,4324" path="m10686,956r10,10l10686,942r,-4l10677,973r17,15l10685,966r1,-10l10686,944r,12xe" fillcolor="red" stroked="f">
              <v:path arrowok="t"/>
            </v:shape>
            <v:shape id="_x0000_s3840" style="position:absolute;left:7414;top:-323;width:3428;height:4324" coordorigin="7414,-323" coordsize="3428,4324" path="m10720,1001r,-13l10696,966r-10,-10l10685,966r9,22l10719,994r1,7xe" fillcolor="red" stroked="f">
              <v:path arrowok="t"/>
            </v:shape>
            <v:shape id="_x0000_s3839" style="position:absolute;left:7414;top:-323;width:3428;height:4324" coordorigin="7414,-323" coordsize="3428,4324" path="m10685,912r,l10708,900r-19,-17l10685,887r1,5l10685,900r,12xe" fillcolor="red" stroked="f">
              <v:path arrowok="t"/>
            </v:shape>
            <v:shape id="_x0000_s3838" style="position:absolute;left:7414;top:-323;width:3428;height:4324" coordorigin="7414,-323" coordsize="3428,4324" path="m10696,864r-7,19l10696,880r12,20l10730,900r2,-10l10740,874r-23,-7l10696,867r,-3l10696,877r24,l10730,887r,3l10706,890r-10,-13l10696,864xe" fillcolor="red" stroked="f">
              <v:path arrowok="t"/>
            </v:shape>
            <v:shape id="_x0000_s3837" style="position:absolute;left:7414;top:-323;width:3428;height:4324" coordorigin="7414,-323" coordsize="3428,4324" path="m10700,774r-3,10l10696,790r4,15l10696,809r,45l10706,845r35,-22l10707,812r-1,-13l10719,790r-19,-16xe" fillcolor="red" stroked="f">
              <v:path arrowok="t"/>
            </v:shape>
            <v:shape id="_x0000_s3836" style="position:absolute;left:7414;top:-323;width:3428;height:4324" coordorigin="7414,-323" coordsize="3428,4324" path="m10720,1008r,-7l10719,994r-22,3l10697,1021r2,20l10697,1044r-9,21l10699,1087r10,9l10709,1077r-1,-7l10709,1065r-7,-21l10719,1026r1,-5l10709,1011r,-14l10716,1005r4,3xe" fillcolor="red" stroked="f">
              <v:path arrowok="t"/>
            </v:shape>
            <v:shape id="_x0000_s3835" style="position:absolute;left:7414;top:-323;width:3428;height:4324" coordorigin="7414,-323" coordsize="3428,4324" path="m10686,1041r11,3l10699,1041r-2,-20l10682,1041r3,3l10697,1044r-11,-3xe" fillcolor="red" stroked="f">
              <v:path arrowok="t"/>
            </v:shape>
            <v:shape id="_x0000_s3834" style="position:absolute;left:7414;top:-323;width:3428;height:4324" coordorigin="7414,-323" coordsize="3428,4324" path="m10696,854r,10l10717,867r2,-22l10732,845r9,9l10741,823r-35,22l10697,860r-1,-6xe" fillcolor="red" stroked="f">
              <v:path arrowok="t"/>
            </v:shape>
            <v:shape id="_x0000_s3833" style="position:absolute;left:7414;top:-323;width:3428;height:4324" coordorigin="7414,-323" coordsize="3428,4324" path="m10700,805r-4,-15l10696,809r4,-4xe" fillcolor="red" stroked="f">
              <v:path arrowok="t"/>
            </v:shape>
            <v:shape id="_x0000_s3832" style="position:absolute;left:7414;top:-323;width:3428;height:4324" coordorigin="7414,-323" coordsize="3428,4324" path="m10697,784r3,-10l10696,777r,13l10697,784xe" fillcolor="red" stroked="f">
              <v:path arrowok="t"/>
            </v:shape>
            <v:shape id="_x0000_s3831" style="position:absolute;left:7414;top:-323;width:3428;height:4324" coordorigin="7414,-323" coordsize="3428,4324" path="m10688,1175r10,22l10698,1158r-10,17xe" fillcolor="red" stroked="f">
              <v:path arrowok="t"/>
            </v:shape>
            <v:shape id="_x0000_s3830" style="position:absolute;left:7414;top:-323;width:3428;height:4324" coordorigin="7414,-323" coordsize="3428,4324" path="m10663,1175r12,22l10676,1175r2,-22l10653,1153r,12l10663,1175xe" fillcolor="red" stroked="f">
              <v:path arrowok="t"/>
            </v:shape>
            <v:shape id="_x0000_s3829" style="position:absolute;left:7414;top:-323;width:3428;height:4324" coordorigin="7414,-323" coordsize="3428,4324" path="m10754,759r,-13l10729,746r-10,22l10718,769r-1,-1l10708,759r,-13l10717,768r1,1l10719,768r10,-22l10708,745r-1,23l10719,790r11,-21l10732,768r20,-16l10754,759xe" fillcolor="red" stroked="f">
              <v:path arrowok="t"/>
            </v:shape>
            <v:shape id="_x0000_s3828" style="position:absolute;left:7414;top:-323;width:3428;height:4324" coordorigin="7414,-323" coordsize="3428,4324" path="m10707,768r1,-23l10700,774r19,16l10707,768xe" fillcolor="red" stroked="f">
              <v:path arrowok="t"/>
            </v:shape>
            <v:shape id="_x0000_s3827" style="position:absolute;left:7414;top:-323;width:3428;height:4324" coordorigin="7414,-323" coordsize="3428,4324" path="m10708,1115r-2,11l10709,1122r,-13l10708,1115xe" fillcolor="red" stroked="f">
              <v:path arrowok="t"/>
            </v:shape>
            <v:shape id="_x0000_s3826" style="position:absolute;left:7414;top:-323;width:3428;height:4324" coordorigin="7414,-323" coordsize="3428,4324" path="m10719,1026r-17,18l10709,1051r,14l10708,1070r1,7l10709,1065r7,-28l10709,1044r10,-18xe" fillcolor="red" stroked="f">
              <v:path arrowok="t"/>
            </v:shape>
            <v:shape id="_x0000_s3825" style="position:absolute;left:7414;top:-323;width:3428;height:4324" coordorigin="7414,-323" coordsize="3428,4324" path="m10699,1087r-11,-22l10686,1087r23,22l10709,1096r-10,-9xe" fillcolor="red" stroked="f">
              <v:path arrowok="t"/>
            </v:shape>
            <v:shape id="_x0000_s3824" style="position:absolute;left:7414;top:-323;width:3428;height:4324" coordorigin="7414,-323" coordsize="3428,4324" path="m10716,1005r-7,-8l10709,1011r11,10l10720,1008r-4,-3xe" fillcolor="red" stroked="f">
              <v:path arrowok="t"/>
            </v:shape>
            <v:shape id="_x0000_s3823" style="position:absolute;left:7414;top:-323;width:3428;height:4324" coordorigin="7414,-323" coordsize="3428,4324" path="m10719,994r-25,-6l10685,997r,14l10697,1021r,-24l10719,994xe" fillcolor="red" stroked="f">
              <v:path arrowok="t"/>
            </v:shape>
            <v:shape id="_x0000_s3822" style="position:absolute;left:7414;top:-323;width:3428;height:4324" coordorigin="7414,-323" coordsize="3428,4324" path="m10719,1026r-10,18l10716,1037r4,-4l10720,1021r-1,5xe" fillcolor="red" stroked="f">
              <v:path arrowok="t"/>
            </v:shape>
            <v:shape id="_x0000_s3821" style="position:absolute;left:7414;top:-323;width:3428;height:4324" coordorigin="7414,-323" coordsize="3428,4324" path="m10706,942r-9,24l10708,966r22,-18l10730,942r-22,-19l10696,923r-2,-1l10686,930r,8l10706,942xe" fillcolor="red" stroked="f">
              <v:path arrowok="t"/>
            </v:shape>
            <v:shape id="_x0000_s3820" style="position:absolute;left:7414;top:-323;width:3428;height:4324" coordorigin="7414,-323" coordsize="3428,4324" path="m10752,752r-20,16l10730,769r-11,21l10719,799r13,13l10741,823r,-14l10738,806r-6,-7l10740,796r1,-6l10733,769r19,-17xe" fillcolor="red" stroked="f">
              <v:path arrowok="t"/>
            </v:shape>
            <v:shape id="_x0000_s3819" style="position:absolute;left:7414;top:-323;width:3428;height:4324" coordorigin="7414,-323" coordsize="3428,4324" path="m10719,799r,-9l10706,799r1,13l10732,812r-13,-13xe" fillcolor="red" stroked="f">
              <v:path arrowok="t"/>
            </v:shape>
            <v:shape id="_x0000_s3818" style="position:absolute;left:7414;top:-323;width:3428;height:4324" coordorigin="7414,-323" coordsize="3428,4324" path="m10765,638r,-13l10739,625r-9,20l10729,648r-3,-3l10719,638r,-13l10726,645r3,3l10730,645r9,-20l10719,620r-1,25l10733,669r8,-21l10744,645r20,-14l10765,638xe" fillcolor="red" stroked="f">
              <v:path arrowok="t"/>
            </v:shape>
            <v:shape id="_x0000_s3817" style="position:absolute;left:7414;top:-323;width:3428;height:4324" coordorigin="7414,-323" coordsize="3428,4324" path="m10710,654r-2,3l10708,663r25,6l10718,645r1,-25l10710,654xe" fillcolor="red" stroked="f">
              <v:path arrowok="t"/>
            </v:shape>
            <v:shape id="_x0000_s3816" style="position:absolute;left:7414;top:-323;width:3428;height:4324" coordorigin="7414,-323" coordsize="3428,4324" path="m10730,900r-22,l10708,920r12,3l10721,922r-1,-2l10730,907r,-7xe" fillcolor="red" stroked="f">
              <v:path arrowok="t"/>
            </v:shape>
            <v:shape id="_x0000_s3815" style="position:absolute;left:7414;top:-323;width:3428;height:4324" coordorigin="7414,-323" coordsize="3428,4324" path="m10696,920r-2,2l10696,923r12,l10696,920xe" fillcolor="red" stroked="f">
              <v:path arrowok="t"/>
            </v:shape>
            <v:shape id="_x0000_s3814" style="position:absolute;left:7414;top:-323;width:3428;height:4324" coordorigin="7414,-323" coordsize="3428,4324" path="m10685,1044r-3,-3l10688,1065r9,-21l10685,1044xe" fillcolor="red" stroked="f">
              <v:path arrowok="t"/>
            </v:shape>
            <v:shape id="_x0000_s3813" style="position:absolute;left:7414;top:-323;width:3428;height:4324" coordorigin="7414,-323" coordsize="3428,4324" path="m10733,669r-25,l10712,685r-4,3l10708,733r10,-9l10754,702r-36,-11l10718,678r15,-9xe" fillcolor="red" stroked="f">
              <v:path arrowok="t"/>
            </v:shape>
            <v:shape id="_x0000_s3812" style="position:absolute;left:7414;top:-323;width:3428;height:4324" coordorigin="7414,-323" coordsize="3428,4324" path="m10712,685r-4,-16l10708,688r4,-3xe" fillcolor="red" stroked="f">
              <v:path arrowok="t"/>
            </v:shape>
            <v:shape id="_x0000_s3811" style="position:absolute;left:7414;top:-323;width:3428;height:4324" coordorigin="7414,-323" coordsize="3428,4324" path="m10708,733r,12l10729,746r1,-22l10744,724r10,9l10754,702r-36,22l10709,741r-1,-8xe" fillcolor="red" stroked="f">
              <v:path arrowok="t"/>
            </v:shape>
            <v:shape id="_x0000_s3810" style="position:absolute;left:7414;top:-323;width:3428;height:4324" coordorigin="7414,-323" coordsize="3428,4324" path="m10719,604r,9l10739,625r2,-11l10741,603r13,l10754,614r-13,l10739,625r26,l10760,608r5,-18l10729,603r,11l10723,608r-4,-4xe" fillcolor="red" stroked="f">
              <v:path arrowok="t"/>
            </v:shape>
            <v:shape id="_x0000_s3809" style="position:absolute;left:7414;top:-323;width:3428;height:4324" coordorigin="7414,-323" coordsize="3428,4324" path="m10719,548r,30l10765,590r-11,-19l10754,569r1,1l10765,578r,-18l10764,555r-23,14l10741,571r-12,l10728,570r-9,-22xe" fillcolor="red" stroked="f">
              <v:path arrowok="t"/>
            </v:shape>
            <v:shape id="_x0000_s3808" style="position:absolute;left:7414;top:-323;width:3428;height:4324" coordorigin="7414,-323" coordsize="3428,4324" path="m10775,527r,-6l10765,535r-11,-10l10729,525r-7,8l10719,540r,8l10741,548r-12,-21l10740,537r25,l10772,530r3,-3xe" fillcolor="red" stroked="f">
              <v:path arrowok="t"/>
            </v:shape>
            <v:shape id="_x0000_s3807" style="position:absolute;left:7414;top:-323;width:3428;height:4324" coordorigin="7414,-323" coordsize="3428,4324" path="m10729,525r,-10l10755,515r-15,-10l10740,491r35,-9l10740,471r,-13l10755,449r-22,-16l10729,437r1,6l10729,449r4,16l10729,469r,13l10733,498r-3,9l10729,511r,14xe" fillcolor="red" stroked="f">
              <v:path arrowok="t"/>
            </v:shape>
            <v:shape id="_x0000_s3806" style="position:absolute;left:7414;top:-323;width:3428;height:4324" coordorigin="7414,-323" coordsize="3428,4324" path="m10729,482r,29l10730,507r3,-9l10729,482xe" fillcolor="red" stroked="f">
              <v:path arrowok="t"/>
            </v:shape>
            <v:shape id="_x0000_s3805" style="position:absolute;left:7414;top:-323;width:3428;height:4324" coordorigin="7414,-323" coordsize="3428,4324" path="m10730,907r-10,13l10721,922r9,-10l10730,907xe" fillcolor="red" stroked="f">
              <v:path arrowok="t"/>
            </v:shape>
            <v:shape id="_x0000_s3804" style="position:absolute;left:7414;top:-323;width:3428;height:4324" coordorigin="7414,-323" coordsize="3428,4324" path="m10696,877r10,13l10730,890r,-3l10720,877r-24,xe" fillcolor="red" stroked="f">
              <v:path arrowok="t"/>
            </v:shape>
            <v:shape id="_x0000_s3803" style="position:absolute;left:7414;top:-323;width:3428;height:4324" coordorigin="7414,-323" coordsize="3428,4324" path="m10733,465r-4,-16l10729,469r4,-4xe" fillcolor="red" stroked="f">
              <v:path arrowok="t"/>
            </v:shape>
            <v:shape id="_x0000_s3802" style="position:absolute;left:7414;top:-323;width:3428;height:4324" coordorigin="7414,-323" coordsize="3428,4324" path="m10737,885r4,-5l10740,874r-8,16l10730,900r,7l10737,885xe" fillcolor="red" stroked="f">
              <v:path arrowok="t"/>
            </v:shape>
            <v:shape id="_x0000_s3801" style="position:absolute;left:7414;top:-323;width:3428;height:4324" coordorigin="7414,-323" coordsize="3428,4324" path="m10740,391r,13l10766,405r-2,-11l10764,381r12,l10776,394r-10,11l10776,427r-1,10l10766,427r-1,-2l10766,405r-26,l10740,404r-7,29l10755,449r-15,-24l10740,417r10,8l10752,425r12,2l10775,449r8,-30l10786,410r,-5l10782,388r4,-16l10751,381r-1,13l10741,399r-1,-8xe" fillcolor="red" stroked="f">
              <v:path arrowok="t"/>
            </v:shape>
            <v:shape id="_x0000_s3800" style="position:absolute;left:7414;top:-323;width:3428;height:4324" coordorigin="7414,-323" coordsize="3428,4324" path="m10740,417r,8l10755,449r9,-22l10752,425r-1,2l10750,425r-10,-8xe" fillcolor="red" stroked="f">
              <v:path arrowok="t"/>
            </v:shape>
            <v:shape id="_x0000_s3799" style="position:absolute;left:7414;top:-323;width:3428;height:4324" coordorigin="7414,-323" coordsize="3428,4324" path="m10741,867r,-13l10732,845r-13,l10717,867r23,7l10741,880r,-13xe" fillcolor="red" stroked="f">
              <v:path arrowok="t"/>
            </v:shape>
            <v:shape id="_x0000_s3798" style="position:absolute;left:7414;top:-323;width:3428;height:4324" coordorigin="7414,-323" coordsize="3428,4324" path="m10752,752r-19,17l10741,777r,13l10740,796r-2,10l10741,809r,-18l10749,764r-5,5l10752,752xe" fillcolor="red" stroked="f">
              <v:path arrowok="t"/>
            </v:shape>
            <v:shape id="_x0000_s3797" style="position:absolute;left:7414;top:-323;width:3428;height:4324" coordorigin="7414,-323" coordsize="3428,4324" path="m10719,812r-12,l10741,823r-9,-11l10719,812xe" fillcolor="red" stroked="f">
              <v:path arrowok="t"/>
            </v:shape>
            <v:shape id="_x0000_s3796" style="position:absolute;left:7414;top:-323;width:3428;height:4324" coordorigin="7414,-323" coordsize="3428,4324" path="m10744,388r-4,-4l10740,391r1,8l10750,394r1,-13l10740,372r,12l10744,388xe" fillcolor="red" stroked="f">
              <v:path arrowok="t"/>
            </v:shape>
            <v:shape id="_x0000_s3795" style="position:absolute;left:7414;top:-323;width:3428;height:4324" coordorigin="7414,-323" coordsize="3428,4324" path="m10764,349r-13,12l10786,372r-4,-17l10786,337r-36,12l10744,355r-4,-4l10740,359r11,2l10764,349r12,l10776,361r-12,l10764,349xe" fillcolor="red" stroked="f">
              <v:path arrowok="t"/>
            </v:shape>
            <v:shape id="_x0000_s3794" style="position:absolute;left:7414;top:-323;width:3428;height:4324" coordorigin="7414,-323" coordsize="3428,4324" path="m10786,318r,-12l10776,315r-25,l10744,322r-4,-4l10740,326r10,3l10776,329r6,-7l10786,318xe" fillcolor="red" stroked="f">
              <v:path arrowok="t"/>
            </v:shape>
            <v:shape id="_x0000_s3793" style="position:absolute;left:7414;top:-323;width:3428;height:4324" coordorigin="7414,-323" coordsize="3428,4324" path="m10740,273r,20l10786,306r-10,-11l10776,282r8,-2l10786,276r7,-18l10786,273r-21,l10764,282r,13l10750,295r-6,-6l10740,273xe" fillcolor="red" stroked="f">
              <v:path arrowok="t"/>
            </v:shape>
            <v:shape id="_x0000_s3792" style="position:absolute;left:7414;top:-323;width:3428;height:4324" coordorigin="7414,-323" coordsize="3428,4324" path="m10740,259r,14l10765,273r-15,-24l10776,249r10,10l10786,263r-24,l10752,249r-2,l10752,252r13,21l10786,273r2,-10l10797,247r-22,-7l10752,240r,-5l10745,254r-4,10l10740,259xe" fillcolor="red" stroked="f">
              <v:path arrowok="t"/>
            </v:shape>
            <v:shape id="_x0000_s3791" style="position:absolute;left:7414;top:-323;width:3428;height:4324" coordorigin="7414,-323" coordsize="3428,4324" path="m10764,631r-20,14l10741,648r-8,21l10744,678r,13l10730,691r-12,-13l10718,691r36,11l10750,685r2,-11l10754,669r-8,-21l10764,631xe" fillcolor="red" stroked="f">
              <v:path arrowok="t"/>
            </v:shape>
            <v:shape id="_x0000_s3790" style="position:absolute;left:7414;top:-323;width:3428;height:4324" coordorigin="7414,-323" coordsize="3428,4324" path="m10730,678r14,13l10744,678r-11,-9l10718,678r12,13l10744,691r-14,-13xe" fillcolor="red" stroked="f">
              <v:path arrowok="t"/>
            </v:shape>
            <v:shape id="_x0000_s3789" style="position:absolute;left:7414;top:-323;width:3428;height:4324" coordorigin="7414,-323" coordsize="3428,4324" path="m10752,752r-8,17l10749,764r5,-5l10752,752xe" fillcolor="red" stroked="f">
              <v:path arrowok="t"/>
            </v:shape>
            <v:shape id="_x0000_s3788" style="position:absolute;left:7414;top:-323;width:3428;height:4324" coordorigin="7414,-323" coordsize="3428,4324" path="m10754,669r7,-27l10754,657r,-9l10761,642r4,-4l10764,631r-18,17l10754,669r,xe" fillcolor="red" stroked="f">
              <v:path arrowok="t"/>
            </v:shape>
            <v:shape id="_x0000_s3787" style="position:absolute;left:7414;top:-323;width:3428;height:4324" coordorigin="7414,-323" coordsize="3428,4324" path="m10754,702r,-33l10752,674r-2,11l10754,702xe" fillcolor="red" stroked="f">
              <v:path arrowok="t"/>
            </v:shape>
            <v:shape id="_x0000_s3786" style="position:absolute;left:7414;top:-323;width:3428;height:4324" coordorigin="7414,-323" coordsize="3428,4324" path="m10741,603r,11l10754,614r,-11l10741,603xe" fillcolor="red" stroked="f">
              <v:path arrowok="t"/>
            </v:shape>
            <v:shape id="_x0000_s3785" style="position:absolute;left:7414;top:-323;width:3428;height:4324" coordorigin="7414,-323" coordsize="3428,4324" path="m10723,608r6,6l10729,603r-10,-13l10719,604r4,4xe" fillcolor="red" stroked="f">
              <v:path arrowok="t"/>
            </v:shape>
            <v:shape id="_x0000_s3784" style="position:absolute;left:7414;top:-323;width:3428;height:4324" coordorigin="7414,-323" coordsize="3428,4324" path="m10755,570r-1,-1l10754,571r11,19l10765,578r-10,-8xe" fillcolor="red" stroked="f">
              <v:path arrowok="t"/>
            </v:shape>
            <v:shape id="_x0000_s3783" style="position:absolute;left:7414;top:-323;width:3428;height:4324" coordorigin="7414,-323" coordsize="3428,4324" path="m10729,571r12,l10741,569r23,-14l10765,551r7,-21l10765,548r-24,l10729,569r,2xe" fillcolor="red" stroked="f">
              <v:path arrowok="t"/>
            </v:shape>
            <v:shape id="_x0000_s3782" style="position:absolute;left:7414;top:-323;width:3428;height:4324" coordorigin="7414,-323" coordsize="3428,4324" path="m10728,570r1,1l10729,569r12,-21l10719,548r9,22xe" fillcolor="red" stroked="f">
              <v:path arrowok="t"/>
            </v:shape>
            <v:shape id="_x0000_s3781" style="position:absolute;left:7414;top:-323;width:3428;height:4324" coordorigin="7414,-323" coordsize="3428,4324" path="m10752,235r23,5l10762,229r,-12l10798,207r-36,-11l10762,183r14,-9l10757,156r-5,4l10754,166r-2,8l10756,190r-4,3l10752,207r5,16l10754,232r-2,3xe" fillcolor="red" stroked="f">
              <v:path arrowok="t"/>
            </v:shape>
            <v:shape id="_x0000_s3780" style="position:absolute;left:7414;top:-323;width:3428;height:4324" coordorigin="7414,-323" coordsize="3428,4324" path="m10754,746r,-13l10744,724r-14,l10729,746r25,xe" fillcolor="red" stroked="f">
              <v:path arrowok="t"/>
            </v:shape>
            <v:shape id="_x0000_s3779" style="position:absolute;left:7414;top:-323;width:3428;height:4324" coordorigin="7414,-323" coordsize="3428,4324" path="m10752,207r,28l10754,232r3,-9l10752,207xe" fillcolor="red" stroked="f">
              <v:path arrowok="t"/>
            </v:shape>
            <v:shape id="_x0000_s3778" style="position:absolute;left:7414;top:-323;width:3428;height:4324" coordorigin="7414,-323" coordsize="3428,4324" path="m10756,190r-4,-16l10752,193r4,-3xe" fillcolor="red" stroked="f">
              <v:path arrowok="t"/>
            </v:shape>
            <v:shape id="_x0000_s3777" style="position:absolute;left:7414;top:-323;width:3428;height:4324" coordorigin="7414,-323" coordsize="3428,4324" path="m10762,137r-5,19l10762,153r14,21l10798,174r7,-17l10808,148r-23,-7l10762,141r,-4l10762,150r26,l10798,160r,4l10773,164r-11,-14l10762,137xe" fillcolor="red" stroked="f">
              <v:path arrowok="t"/>
            </v:shape>
            <v:shape id="_x0000_s3776" style="position:absolute;left:7414;top:-323;width:3428;height:4324" coordorigin="7414,-323" coordsize="3428,4324" path="m10773,131r13,l10786,117r12,l10798,131r-25,l10766,124r-4,-4l10762,127r2,6l10785,141r24,l10805,124r4,-16l10773,117r,14xe" fillcolor="red" stroked="f">
              <v:path arrowok="t"/>
            </v:shape>
            <v:shape id="_x0000_s3775" style="position:absolute;left:7414;top:-323;width:3428;height:4324" coordorigin="7414,-323" coordsize="3428,4324" path="m10762,75r,20l10809,108r-11,-10l10798,75r11,-10l10809,62r-10,-9l10786,75r,23l10773,98r-6,-7l10762,75xe" fillcolor="red" stroked="f">
              <v:path arrowok="t"/>
            </v:shape>
            <v:shape id="_x0000_s3774" style="position:absolute;left:7414;top:-323;width:3428;height:4324" coordorigin="7414,-323" coordsize="3428,4324" path="m10772,53r-10,l10762,62r11,13l10799,53r-26,-2l10773,42r-6,-6l10762,41r,12l10772,53xe" fillcolor="red" stroked="f">
              <v:path arrowok="t"/>
            </v:shape>
            <v:shape id="_x0000_s3773" style="position:absolute;left:7414;top:-323;width:3428;height:4324" coordorigin="7414,-323" coordsize="3428,4324" path="m10740,471r35,11l10765,471r,-13l10775,454r8,-35l10775,449r-20,l10752,458r,13l10740,471xe" fillcolor="red" stroked="f">
              <v:path arrowok="t"/>
            </v:shape>
            <v:shape id="_x0000_s3772" style="position:absolute;left:7414;top:-323;width:3428;height:4324" coordorigin="7414,-323" coordsize="3428,4324" path="m10776,394r,-13l10764,381r,13l10766,405r10,-11xe" fillcolor="red" stroked="f">
              <v:path arrowok="t"/>
            </v:shape>
            <v:shape id="_x0000_s3771" style="position:absolute;left:7414;top:-323;width:3428;height:4324" coordorigin="7414,-323" coordsize="3428,4324" path="m10764,349r,12l10776,361r,-12l10764,349xe" fillcolor="red" stroked="f">
              <v:path arrowok="t"/>
            </v:shape>
            <v:shape id="_x0000_s3770" style="position:absolute;left:7414;top:-323;width:3428;height:4324" coordorigin="7414,-323" coordsize="3428,4324" path="m10782,289r-6,-7l10776,295r10,11l10786,285r-2,-5l10776,282r6,7xe" fillcolor="red" stroked="f">
              <v:path arrowok="t"/>
            </v:shape>
            <v:shape id="_x0000_s3769" style="position:absolute;left:7414;top:-323;width:3428;height:4324" coordorigin="7414,-323" coordsize="3428,4324" path="m10750,282r14,13l10764,282r1,-9l10740,273r4,16l10750,295r14,l10750,282xe" fillcolor="red" stroked="f">
              <v:path arrowok="t"/>
            </v:shape>
            <v:shape id="_x0000_s3768" style="position:absolute;left:7414;top:-323;width:3428;height:4324" coordorigin="7414,-323" coordsize="3428,4324" path="m10773,75r-11,-13l10762,75r5,16l10773,85r13,l10786,75r13,-22l10773,75xe" fillcolor="red" stroked="f">
              <v:path arrowok="t"/>
            </v:shape>
            <v:shape id="_x0000_s3767" style="position:absolute;left:7414;top:-323;width:3428;height:4324" coordorigin="7414,-323" coordsize="3428,4324" path="m10767,36r6,-7l10786,29r3,-8l10809,20,10801,r19,-2l10816,-19r-7,-15l10810,-35r-27,l10778,-19r-2,7l10786,-3r-13,l10773,10r-8,l10762,20r,21l10767,36r16,-16l10781,17r-8,-19l10797,-2r-3,-1l10784,-12r,-22l10797,-34r12,8l10809,-12r-10,10l10797,-2r-11,22l10784,21r-1,-1l10767,36xe" fillcolor="red" stroked="f">
              <v:path arrowok="t"/>
            </v:shape>
            <v:shape id="_x0000_s3766" style="position:absolute;left:7414;top:-323;width:3428;height:4324" coordorigin="7414,-323" coordsize="3428,4324" path="m10765,592r,-2l10760,608r5,17l10765,592xe" fillcolor="red" stroked="f">
              <v:path arrowok="t"/>
            </v:shape>
            <v:shape id="_x0000_s3765" style="position:absolute;left:7414;top:-323;width:3428;height:4324" coordorigin="7414,-323" coordsize="3428,4324" path="m10719,590r10,13l10765,590r-46,-12l10719,590xe" fillcolor="red" stroked="f">
              <v:path arrowok="t"/>
            </v:shape>
            <v:shape id="_x0000_s3764" style="position:absolute;left:7414;top:-323;width:3428;height:4324" coordorigin="7414,-323" coordsize="3428,4324" path="m10772,530r-7,7l10740,537r-11,-10l10741,548r24,l10772,530xe" fillcolor="red" stroked="f">
              <v:path arrowok="t"/>
            </v:shape>
            <v:shape id="_x0000_s3763" style="position:absolute;left:7414;top:-323;width:3428;height:4324" coordorigin="7414,-323" coordsize="3428,4324" path="m10765,535r10,-14l10775,515r-4,-17l10775,482r-35,9l10740,505r15,10l10752,505r,-14l10765,491r,14l10755,515r10,20xe" fillcolor="red" stroked="f">
              <v:path arrowok="t"/>
            </v:shape>
            <v:shape id="_x0000_s3762" style="position:absolute;left:7414;top:-323;width:3428;height:4324" coordorigin="7414,-323" coordsize="3428,4324" path="m10765,505r,-14l10752,491r,14l10755,515r10,-10xe" fillcolor="red" stroked="f">
              <v:path arrowok="t"/>
            </v:shape>
            <v:shape id="_x0000_s3761" style="position:absolute;left:7414;top:-323;width:3428;height:4324" coordorigin="7414,-323" coordsize="3428,4324" path="m10771,465r-6,-7l10765,471r10,11l10775,454r-10,4l10771,465xe" fillcolor="red" stroked="f">
              <v:path arrowok="t"/>
            </v:shape>
            <v:shape id="_x0000_s3760" style="position:absolute;left:7414;top:-323;width:3428;height:4324" coordorigin="7414,-323" coordsize="3428,4324" path="m10740,458r,13l10752,471r,-13l10755,449r-15,9xe" fillcolor="red" stroked="f">
              <v:path arrowok="t"/>
            </v:shape>
            <v:shape id="_x0000_s3759" style="position:absolute;left:7414;top:-323;width:3428;height:4324" coordorigin="7414,-323" coordsize="3428,4324" path="m10762,137r,4l10785,141r-21,-8l10762,127r,10xe" fillcolor="red" stroked="f">
              <v:path arrowok="t"/>
            </v:shape>
            <v:shape id="_x0000_s3758" style="position:absolute;left:7414;top:-323;width:3428;height:4324" coordorigin="7414,-323" coordsize="3428,4324" path="m10770,r-8,7l10765,10r8,l10773,-7r-3,7xe" fillcolor="red" stroked="f">
              <v:path arrowok="t"/>
            </v:shape>
            <v:shape id="_x0000_s3757" style="position:absolute;left:7414;top:-323;width:3428;height:4324" coordorigin="7414,-323" coordsize="3428,4324" path="m10755,515r-26,l10741,525r13,l10765,535r-10,-20xe" fillcolor="red" stroked="f">
              <v:path arrowok="t"/>
            </v:shape>
            <v:shape id="_x0000_s3756" style="position:absolute;left:7414;top:-323;width:3428;height:4324" coordorigin="7414,-323" coordsize="3428,4324" path="m10766,427r9,10l10776,427r-10,-22l10765,425r1,2xe" fillcolor="red" stroked="f">
              <v:path arrowok="t"/>
            </v:shape>
            <v:shape id="_x0000_s3755" style="position:absolute;left:7414;top:-323;width:3428;height:4324" coordorigin="7414,-323" coordsize="3428,4324" path="m10771,498r4,17l10775,482r-4,16xe" fillcolor="red" stroked="f">
              <v:path arrowok="t"/>
            </v:shape>
            <v:shape id="_x0000_s3754" style="position:absolute;left:7414;top:-323;width:3428;height:4324" coordorigin="7414,-323" coordsize="3428,4324" path="m10773,-35r,32l10786,-3r-10,-9l10778,-19r-5,-16xe" fillcolor="red" stroked="f">
              <v:path arrowok="t"/>
            </v:shape>
            <v:shape id="_x0000_s3753" style="position:absolute;left:7414;top:-323;width:3428;height:4324" coordorigin="7414,-323" coordsize="3428,4324" path="m10783,-35r27,l10784,-56r-1,-1l10783,-57r-10,8l10773,-35r5,16l10783,-35xe" fillcolor="red" stroked="f">
              <v:path arrowok="t"/>
            </v:shape>
            <v:shape id="_x0000_s3752" style="position:absolute;left:7414;top:-323;width:3428;height:4324" coordorigin="7414,-323" coordsize="3428,4324" path="m10773,-91r,42l10783,-57r,-22l10773,-91xe" fillcolor="red" stroked="f">
              <v:path arrowok="t"/>
            </v:shape>
            <v:shape id="_x0000_s3751" style="position:absolute;left:7414;top:-323;width:3428;height:4324" coordorigin="7414,-323" coordsize="3428,4324" path="m10781,-99r-8,8l10783,-79r11,l10794,-81r-1,-20l10784,-103r-3,4l10776,-89r8,l10784,-101r8,19l10793,-81r-9,l10776,-89r5,-10xe" fillcolor="red" stroked="f">
              <v:path arrowok="t"/>
            </v:shape>
            <v:shape id="_x0000_s3750" style="position:absolute;left:7414;top:-323;width:3428;height:4324" coordorigin="7414,-323" coordsize="3428,4324" path="m10786,20r11,-22l10781,17r2,3l10784,21r2,-1xe" fillcolor="red" stroked="f">
              <v:path arrowok="t"/>
            </v:shape>
            <v:shape id="_x0000_s3749" style="position:absolute;left:7414;top:-323;width:3428;height:4324" coordorigin="7414,-323" coordsize="3428,4324" path="m10793,-101r1,1l10808,-100r1,19l10808,-79r-11,l10797,-59r-13,l10783,-57r27,l10809,-59r9,-11l10810,-79r,-21l10807,-101r-14,xe" fillcolor="red" stroked="f">
              <v:path arrowok="t"/>
            </v:shape>
            <v:shape id="_x0000_s3748" style="position:absolute;left:7414;top:-323;width:3428;height:4324" coordorigin="7414,-323" coordsize="3428,4324" path="m10792,-82r-8,-19l10784,-89r-8,l10784,-81r9,l10792,-82xe" fillcolor="red" stroked="f">
              <v:path arrowok="t"/>
            </v:shape>
            <v:shape id="_x0000_s3747" style="position:absolute;left:7414;top:-323;width:3428;height:4324" coordorigin="7414,-323" coordsize="3428,4324" path="m10830,-101r,-10l10821,-123r-13,1l10805,-103r-13,l10784,-106r-3,7l10784,-103r9,2l10807,-101r2,-2l10820,-122r1,21l10830,-101xe" fillcolor="red" stroked="f">
              <v:path arrowok="t"/>
            </v:shape>
            <v:shape id="_x0000_s3746" style="position:absolute;left:7414;top:-323;width:3428;height:4324" coordorigin="7414,-323" coordsize="3428,4324" path="m10808,-122r13,-1l10793,-123r-6,12l10786,-109r-2,-2l10784,-106r8,3l10805,-103r-11,-19l10808,-122xe" fillcolor="red" stroked="f">
              <v:path arrowok="t"/>
            </v:shape>
            <v:shape id="_x0000_s3745" style="position:absolute;left:7414;top:-323;width:3428;height:4324" coordorigin="7414,-323" coordsize="3428,4324" path="m10793,-123r28,l10794,-125r,-9l10789,-140r-5,5l10784,-114r3,3l10793,-123xe" fillcolor="red" stroked="f">
              <v:path arrowok="t"/>
            </v:shape>
            <v:shape id="_x0000_s3744" style="position:absolute;left:7414;top:-323;width:3428;height:4324" coordorigin="7414,-323" coordsize="3428,4324" path="m10784,-169r,34l10789,-140r4,-5l10793,-156r-5,-6l10784,-169xe" fillcolor="red" stroked="f">
              <v:path arrowok="t"/>
            </v:shape>
            <v:shape id="_x0000_s3743" style="position:absolute;left:7414;top:-323;width:3428;height:4324" coordorigin="7414,-323" coordsize="3428,4324" path="m10782,388r4,17l10786,372r-4,16xe" fillcolor="red" stroked="f">
              <v:path arrowok="t"/>
            </v:shape>
            <v:shape id="_x0000_s3742" style="position:absolute;left:7414;top:-323;width:3428;height:4324" coordorigin="7414,-323" coordsize="3428,4324" path="m10786,372r-35,-11l10740,359r,13l10751,381r35,-9xe" fillcolor="red" stroked="f">
              <v:path arrowok="t"/>
            </v:shape>
            <v:shape id="_x0000_s3741" style="position:absolute;left:7414;top:-323;width:3428;height:4324" coordorigin="7414,-323" coordsize="3428,4324" path="m10786,372r,-35l10782,355r4,17xe" fillcolor="red" stroked="f">
              <v:path arrowok="t"/>
            </v:shape>
            <v:shape id="_x0000_s3740" style="position:absolute;left:7414;top:-323;width:3428;height:4324" coordorigin="7414,-323" coordsize="3428,4324" path="m10786,337r,-11l10782,322r-6,7l10750,329r-10,8l10750,349r36,-12xe" fillcolor="red" stroked="f">
              <v:path arrowok="t"/>
            </v:shape>
            <v:shape id="_x0000_s3739" style="position:absolute;left:7414;top:-323;width:3428;height:4324" coordorigin="7414,-323" coordsize="3428,4324" path="m10744,355r6,-6l10740,337r,14l10744,355xe" fillcolor="red" stroked="f">
              <v:path arrowok="t"/>
            </v:shape>
            <v:shape id="_x0000_s3738" style="position:absolute;left:7414;top:-323;width:3428;height:4324" coordorigin="7414,-323" coordsize="3428,4324" path="m10740,318r4,4l10751,315r25,l10786,306r-46,l10740,318xe" fillcolor="red" stroked="f">
              <v:path arrowok="t"/>
            </v:shape>
            <v:shape id="_x0000_s3737" style="position:absolute;left:7414;top:-323;width:3428;height:4324" coordorigin="7414,-323" coordsize="3428,4324" path="m10752,249r10,14l10786,263r,-4l10776,249r-24,xe" fillcolor="red" stroked="f">
              <v:path arrowok="t"/>
            </v:shape>
            <v:shape id="_x0000_s3736" style="position:absolute;left:7414;top:-323;width:3428;height:4324" coordorigin="7414,-323" coordsize="3428,4324" path="m10793,258r5,-6l10797,247r-9,16l10786,273r7,-15xe" fillcolor="red" stroked="f">
              <v:path arrowok="t"/>
            </v:shape>
            <v:shape id="_x0000_s3735" style="position:absolute;left:7414;top:-323;width:3428;height:4324" coordorigin="7414,-323" coordsize="3428,4324" path="m10775,240r23,l10794,223r4,-16l10762,217r,12l10775,240r,-11l10775,217r13,l10788,229r-13,11xe" fillcolor="red" stroked="f">
              <v:path arrowok="t"/>
            </v:shape>
            <v:shape id="_x0000_s3734" style="position:absolute;left:7414;top:-323;width:3428;height:4324" coordorigin="7414,-323" coordsize="3428,4324" path="m10788,229r,-12l10775,217r,12l10775,240r13,-11xe" fillcolor="red" stroked="f">
              <v:path arrowok="t"/>
            </v:shape>
            <v:shape id="_x0000_s3733" style="position:absolute;left:7414;top:-323;width:3428;height:4324" coordorigin="7414,-323" coordsize="3428,4324" path="m10798,174r-22,l10788,183r,13l10775,196r-13,-13l10762,196r36,11l10794,190r3,-9l10798,174xe" fillcolor="red" stroked="f">
              <v:path arrowok="t"/>
            </v:shape>
            <v:shape id="_x0000_s3732" style="position:absolute;left:7414;top:-323;width:3428;height:4324" coordorigin="7414,-323" coordsize="3428,4324" path="m10775,183r13,13l10788,183r-12,-9l10762,183r13,13l10788,196r-13,-13xe" fillcolor="red" stroked="f">
              <v:path arrowok="t"/>
            </v:shape>
            <v:shape id="_x0000_s3731" style="position:absolute;left:7414;top:-323;width:3428;height:4324" coordorigin="7414,-323" coordsize="3428,4324" path="m10830,-158r,-19l10830,-178r-9,l10818,-177r2,8l10820,-167r-12,l10794,-169r-1,-9l10784,-178r,1l10789,-173r5,5l10794,-167r28,11l10821,-168r2,-4l10819,-177r9,l10826,-173r,11l10830,-158xe" fillcolor="red" stroked="f">
              <v:path arrowok="t"/>
            </v:shape>
            <v:shape id="_x0000_s3730" style="position:absolute;left:7414;top:-323;width:3428;height:4324" coordorigin="7414,-323" coordsize="3428,4324" path="m10822,-156r-28,-11l10794,-168r-5,-5l10784,-177r,8l10788,-162r5,6l10822,-156xe" fillcolor="red" stroked="f">
              <v:path arrowok="t"/>
            </v:shape>
            <v:shape id="_x0000_s3729" style="position:absolute;left:7414;top:-323;width:3428;height:4324" coordorigin="7414,-323" coordsize="3428,4324" path="m10805,-179r3,l10807,-189r-1,-11l10808,-202r-1,-8l10819,-210r1,8l10820,-200r-1,1l10819,-189r-3,10l10805,-179r-8,-9l10805,-179r2,-10l10797,-189r-3,10l10806,-178r11,l10820,-179r10,-10l10821,-199r,-1l10822,-210r-1,-1l10806,-211r-1,9l10797,-200r10,11l10805,-179xe" fillcolor="red" stroked="f">
              <v:path arrowok="t"/>
            </v:shape>
            <v:shape id="_x0000_s3728" style="position:absolute;left:7414;top:-323;width:3428;height:4324" coordorigin="7414,-323" coordsize="3428,4324" path="m10797,-189r10,l10797,-199r,-2l10796,-202r-2,l10784,-191r,2l10793,-178r1,-1l10797,-189xe" fillcolor="red" stroked="f">
              <v:path arrowok="t"/>
            </v:shape>
            <v:shape id="_x0000_s3727" style="position:absolute;left:7414;top:-323;width:3428;height:4324" coordorigin="7414,-323" coordsize="3428,4324" path="m10784,-202r8,-4l10797,-211r,l10797,-210r,-1l10792,-206r-8,4l10784,-191r10,-11l10805,-202r-8,-9l10797,-213r-3,l10784,-202xe" fillcolor="red" stroked="f">
              <v:path arrowok="t"/>
            </v:shape>
            <v:shape id="_x0000_s3726" style="position:absolute;left:7414;top:-323;width:3428;height:4324" coordorigin="7414,-323" coordsize="3428,4324" path="m10809,-81r-1,-19l10794,-81r,2l10784,-59r13,l10797,-81r12,xe" fillcolor="red" stroked="f">
              <v:path arrowok="t"/>
            </v:shape>
            <v:shape id="_x0000_s3725" style="position:absolute;left:7414;top:-323;width:3428;height:4324" coordorigin="7414,-323" coordsize="3428,4324" path="m10805,-202r-8,l10797,-199r10,10l10797,-200r,l10805,-202xe" fillcolor="red" stroked="f">
              <v:path arrowok="t"/>
            </v:shape>
            <v:shape id="_x0000_s3724" style="position:absolute;left:7414;top:-323;width:3428;height:4324" coordorigin="7414,-323" coordsize="3428,4324" path="m10842,-225r,-7l10839,-228r-6,5l10833,-223r-14,-9l10810,-233r-2,-2l10808,-242r-5,5l10799,-233r-1,1l10797,-232r,19l10801,-217r5,-5l10800,-228r1,l10804,-232r1,-1l10807,-235r1,2l10809,-232r10,9l10833,-222r1,l10839,-228r3,3xe" fillcolor="red" stroked="f">
              <v:path arrowok="t"/>
            </v:shape>
            <v:shape id="_x0000_s3723" style="position:absolute;left:7414;top:-323;width:3428;height:4324" coordorigin="7414,-323" coordsize="3428,4324" path="m10808,-279r-1,l10803,-274r-5,7l10797,-268r,-1l10797,-255r1,8l10806,-244r28,l10834,-255r-4,-2l10820,-267r-1,-2l10819,-279r-10,l10819,-267r1,10l10830,-255r3,9l10807,-246r-1,-9l10798,-255r-1,-3l10797,-267r1,8l10807,-267r1,-2l10808,-279xe" fillcolor="red" stroked="f">
              <v:path arrowok="t"/>
            </v:shape>
            <v:shape id="_x0000_s3722" style="position:absolute;left:7414;top:-323;width:3428;height:4324" coordorigin="7414,-323" coordsize="3428,4324" path="m10797,-232r1,l10799,-233r2,-6l10797,-242r,-2l10797,-246r1,-1l10797,-255r,-14l10797,-232xe" fillcolor="red" stroked="f">
              <v:path arrowok="t"/>
            </v:shape>
            <v:shape id="_x0000_s3721" style="position:absolute;left:7414;top:-323;width:3428;height:4324" coordorigin="7414,-323" coordsize="3428,4324" path="m10797,-258r1,3l10806,-255r1,-2l10808,-255r1,9l10819,-246r-10,-9l10808,-257r-1,-10l10798,-259r-1,1xe" fillcolor="red" stroked="f">
              <v:path arrowok="t"/>
            </v:shape>
            <v:shape id="_x0000_s3720" style="position:absolute;left:7414;top:-323;width:3428;height:4324" coordorigin="7414,-323" coordsize="3428,4324" path="m10798,-244r3,5l10806,-244r-8,-3l10797,-246r,2l10797,-242r1,-1l10801,-239r-3,-5xe" fillcolor="red" stroked="f">
              <v:path arrowok="t"/>
            </v:shape>
            <v:shape id="_x0000_s3719" style="position:absolute;left:7414;top:-323;width:3428;height:4324" coordorigin="7414,-323" coordsize="3428,4324" path="m10797,-243r,-26l10791,-275r,3l10786,-269r,-8l10784,-279r2,l10776,-290r-12,l10762,-279r,24l10762,-266r-8,10l10752,-255r-3,7l10750,-243r2,l10752,-253r2,-1l10754,-243r10,l10764,-279r9,l10775,-280r3,-4l10784,-279r,1l10784,-267r2,l10791,-235r6,-7l10797,-243xe" fillcolor="red" stroked="f">
              <v:path arrowok="t"/>
            </v:shape>
            <v:shape id="_x0000_s3718" style="position:absolute;left:7414;top:-323;width:3428;height:4324" coordorigin="7414,-323" coordsize="3428,4324" path="m10790,-273r1,1l10791,-275r-3,-4l10786,-279r,10l10791,-272r-1,-1xe" fillcolor="red" stroked="f">
              <v:path arrowok="t"/>
            </v:shape>
            <v:shape id="_x0000_s3717" style="position:absolute;left:7414;top:-323;width:3428;height:4324" coordorigin="7414,-323" coordsize="3428,4324" path="m10788,-279r3,4l10797,-269r,1l10803,-274r4,-5l10788,-279xe" fillcolor="red" stroked="f">
              <v:path arrowok="t"/>
            </v:shape>
            <v:shape id="_x0000_s3716" style="position:absolute;left:7414;top:-323;width:3428;height:4324" coordorigin="7414,-323" coordsize="3428,4324" path="m10798,240r-23,l10797,247r1,5l10798,240xe" fillcolor="red" stroked="f">
              <v:path arrowok="t"/>
            </v:shape>
            <v:shape id="_x0000_s3715" style="position:absolute;left:7414;top:-323;width:3428;height:4324" coordorigin="7414,-323" coordsize="3428,4324" path="m10794,223r4,17l10798,207r-4,16xe" fillcolor="red" stroked="f">
              <v:path arrowok="t"/>
            </v:shape>
            <v:shape id="_x0000_s3714" style="position:absolute;left:7414;top:-323;width:3428;height:4324" coordorigin="7414,-323" coordsize="3428,4324" path="m10798,207r,-30l10805,157r-7,17l10797,181r-3,9l10798,207xe" fillcolor="red" stroked="f">
              <v:path arrowok="t"/>
            </v:shape>
            <v:shape id="_x0000_s3713" style="position:absolute;left:7414;top:-323;width:3428;height:4324" coordorigin="7414,-323" coordsize="3428,4324" path="m10762,150r11,14l10798,164r,-4l10788,150r-26,xe" fillcolor="red" stroked="f">
              <v:path arrowok="t"/>
            </v:shape>
            <v:shape id="_x0000_s3712" style="position:absolute;left:7414;top:-323;width:3428;height:4324" coordorigin="7414,-323" coordsize="3428,4324" path="m10786,117r,14l10798,131r,-14l10786,117xe" fillcolor="red" stroked="f">
              <v:path arrowok="t"/>
            </v:shape>
            <v:shape id="_x0000_s3711" style="position:absolute;left:7414;top:-323;width:3428;height:4324" coordorigin="7414,-323" coordsize="3428,4324" path="m10773,117r36,-9l10762,108r4,16l10773,131r,-14xe" fillcolor="red" stroked="f">
              <v:path arrowok="t"/>
            </v:shape>
            <v:shape id="_x0000_s3710" style="position:absolute;left:7414;top:-323;width:3428;height:4324" coordorigin="7414,-323" coordsize="3428,4324" path="m10805,91r-7,-6l10798,98r11,10l10809,75r-11,l10798,85r7,6xe" fillcolor="red" stroked="f">
              <v:path arrowok="t"/>
            </v:shape>
            <v:shape id="_x0000_s3709" style="position:absolute;left:7414;top:-323;width:3428;height:4324" coordorigin="7414,-323" coordsize="3428,4324" path="m10773,85r-6,6l10773,98r13,l10786,85r-13,xe" fillcolor="red" stroked="f">
              <v:path arrowok="t"/>
            </v:shape>
            <v:shape id="_x0000_s3708" style="position:absolute;left:7414;top:-323;width:3428;height:4324" coordorigin="7414,-323" coordsize="3428,4324" path="m10773,51r26,2l10798,51r,-22l10807,29r2,-8l10813,17r5,-10l10820,-2r-19,2l10809,7r,13l10797,21r-8,l10786,29r,22l10773,51xe" fillcolor="red" stroked="f">
              <v:path arrowok="t"/>
            </v:shape>
            <v:shape id="_x0000_s3707" style="position:absolute;left:7414;top:-323;width:3428;height:4324" coordorigin="7414,-323" coordsize="3428,4324" path="m10805,36r-7,-7l10798,42r1,11l10809,53r,-21l10807,29r-9,l10805,36xe" fillcolor="red" stroked="f">
              <v:path arrowok="t"/>
            </v:shape>
            <v:shape id="_x0000_s3706" style="position:absolute;left:7414;top:-323;width:3428;height:4324" coordorigin="7414,-323" coordsize="3428,4324" path="m10773,51r13,l10786,29r-13,l10773,51xe" fillcolor="red" stroked="f">
              <v:path arrowok="t"/>
            </v:shape>
            <v:shape id="_x0000_s3705" style="position:absolute;left:7414;top:-323;width:3428;height:4324" coordorigin="7414,-323" coordsize="3428,4324" path="m10784,-34r,8l10797,-12r1,9l10797,-2r2,l10809,-12r-12,-14l10784,-34xe" fillcolor="red" stroked="f">
              <v:path arrowok="t"/>
            </v:shape>
            <v:shape id="_x0000_s3704" style="position:absolute;left:7414;top:-323;width:3428;height:4324" coordorigin="7414,-323" coordsize="3428,4324" path="m10784,-26r,14l10794,-3r3,1l10798,-3r-1,-9l10784,-26xe" fillcolor="red" stroked="f">
              <v:path arrowok="t"/>
            </v:shape>
            <v:shape id="_x0000_s3703" style="position:absolute;left:7414;top:-323;width:3428;height:4324" coordorigin="7414,-323" coordsize="3428,4324" path="m10842,-200r,-11l10835,-213r-38,l10797,-211r9,l10808,-213r2,2l10834,-211r,11l10842,-200xe" fillcolor="red" stroked="f">
              <v:path arrowok="t"/>
            </v:shape>
            <v:shape id="_x0000_s3702" style="position:absolute;left:7414;top:-323;width:3428;height:4324" coordorigin="7414,-323" coordsize="3428,4324" path="m10830,-244r-10,l10820,-243r-1,-1l10806,-244r-5,5l10799,-233r4,-4l10808,-242r1,-1l10812,-235r7,-7l10823,-235r7,-9xe" fillcolor="red" stroked="f">
              <v:path arrowok="t"/>
            </v:shape>
            <v:shape id="_x0000_s3701" style="position:absolute;left:7414;top:-323;width:3428;height:4324" coordorigin="7414,-323" coordsize="3428,4324" path="m10834,-222r-28,l10804,-217r-2,2l10801,-217r-4,4l10809,-213r-2,-8l10833,-221r1,-1xe" fillcolor="red" stroked="f">
              <v:path arrowok="t"/>
            </v:shape>
            <v:shape id="_x0000_s3700" style="position:absolute;left:7414;top:-323;width:3428;height:4324" coordorigin="7414,-323" coordsize="3428,4324" path="m10807,-235r-1,2l10804,-232r-3,4l10800,-228r6,6l10806,-223r1,-9l10806,-233r1,-2xe" fillcolor="red" stroked="f">
              <v:path arrowok="t"/>
            </v:shape>
            <v:shape id="_x0000_s3699" style="position:absolute;left:7414;top:-323;width:3428;height:4324" coordorigin="7414,-323" coordsize="3428,4324" path="m10807,-189r1,10l10816,-179r3,-10l10819,-199r-12,l10806,-200r1,11xe" fillcolor="red" stroked="f">
              <v:path arrowok="t"/>
            </v:shape>
            <v:shape id="_x0000_s3698" style="position:absolute;left:7414;top:-323;width:3428;height:4324" coordorigin="7414,-323" coordsize="3428,4324" path="m10809,-232r-1,-1l10807,-232r,10l10819,-222r,-1l10808,-232r1,xe" fillcolor="red" stroked="f">
              <v:path arrowok="t"/>
            </v:shape>
            <v:shape id="_x0000_s3697" style="position:absolute;left:7414;top:-323;width:3428;height:4324" coordorigin="7414,-323" coordsize="3428,4324" path="m10808,-233r-1,-2l10806,-233r1,1l10808,-233xe" fillcolor="red" stroked="f">
              <v:path arrowok="t"/>
            </v:shape>
            <v:shape id="_x0000_s3696" style="position:absolute;left:7414;top:-323;width:3428;height:4324" coordorigin="7414,-323" coordsize="3428,4324" path="m10808,-255r-1,-2l10806,-255r1,9l10809,-246r-1,-9xe" fillcolor="red" stroked="f">
              <v:path arrowok="t"/>
            </v:shape>
            <v:shape id="_x0000_s3695" style="position:absolute;left:7414;top:-323;width:3428;height:4324" coordorigin="7414,-323" coordsize="3428,4324" path="m10808,-269r-1,2l10808,-257r1,2l10819,-246r1,l10819,-255r-10,-2l10808,-267r,-2xe" fillcolor="red" stroked="f">
              <v:path arrowok="t"/>
            </v:shape>
            <v:shape id="_x0000_s3694" style="position:absolute;left:7414;top:-323;width:3428;height:4324" coordorigin="7414,-323" coordsize="3428,4324" path="m10808,148r-3,9l10809,153r,-12l10785,141r23,7xe" fillcolor="red" stroked="f">
              <v:path arrowok="t"/>
            </v:shape>
            <v:shape id="_x0000_s3693" style="position:absolute;left:7414;top:-323;width:3428;height:4324" coordorigin="7414,-323" coordsize="3428,4324" path="m10809,25r4,-8l10809,21r-2,8l10809,32r,-7xe" fillcolor="red" stroked="f">
              <v:path arrowok="t"/>
            </v:shape>
            <v:shape id="_x0000_s3692" style="position:absolute;left:7414;top:-323;width:3428;height:4324" coordorigin="7414,-323" coordsize="3428,4324" path="m10797,-26r12,14l10809,-26r-12,-8l10784,-34r13,8xe" fillcolor="red" stroked="f">
              <v:path arrowok="t"/>
            </v:shape>
            <v:shape id="_x0000_s3691" style="position:absolute;left:7414;top:-323;width:3428;height:4324" coordorigin="7414,-323" coordsize="3428,4324" path="m10797,-81r,2l10808,-79r1,-2l10797,-81xe" fillcolor="red" stroked="f">
              <v:path arrowok="t"/>
            </v:shape>
            <v:shape id="_x0000_s3690" style="position:absolute;left:7414;top:-323;width:3428;height:4324" coordorigin="7414,-323" coordsize="3428,4324" path="m10809,-267r-1,l10809,-257r10,l10819,-267r-10,-12l10808,-279r,12l10809,-267xe" fillcolor="red" stroked="f">
              <v:path arrowok="t"/>
            </v:shape>
            <v:shape id="_x0000_s3689" style="position:absolute;left:7414;top:-323;width:3428;height:4324" coordorigin="7414,-323" coordsize="3428,4324" path="m10808,-242r,7l10810,-233r9,1l10833,-223r,l10839,-228r3,-5l10842,-243r-3,4l10834,-233r,l10833,-232r-13,l10819,-233r-7,-2l10808,-242xe" fillcolor="red" stroked="f">
              <v:path arrowok="t"/>
            </v:shape>
            <v:shape id="_x0000_s3688" style="position:absolute;left:7414;top:-323;width:3428;height:4324" coordorigin="7414,-323" coordsize="3428,4324" path="m10842,-243r,-1l10834,-244r-1,9l10812,-235r7,2l10834,-233r5,-6l10842,-243xe" fillcolor="red" stroked="f">
              <v:path arrowok="t"/>
            </v:shape>
            <v:shape id="_x0000_s3687" style="position:absolute;left:7414;top:-323;width:3428;height:4324" coordorigin="7414,-323" coordsize="3428,4324" path="m10819,-242r-7,7l10823,-235r-4,-7xe" fillcolor="red" stroked="f">
              <v:path arrowok="t"/>
            </v:shape>
            <v:shape id="_x0000_s3686" style="position:absolute;left:7414;top:-323;width:3428;height:4324" coordorigin="7414,-323" coordsize="3428,4324" path="m10819,-257r-10,l10819,-255r1,l10820,-257r-1,-10l10819,-257xe" fillcolor="red" stroked="f">
              <v:path arrowok="t"/>
            </v:shape>
            <v:shape id="_x0000_s3685" style="position:absolute;left:7414;top:-323;width:3428;height:4324" coordorigin="7414,-323" coordsize="3428,4324" path="m10818,7r-5,10l10820,10r,-12l10818,7xe" fillcolor="red" stroked="f">
              <v:path arrowok="t"/>
            </v:shape>
            <v:shape id="_x0000_s3684" style="position:absolute;left:7414;top:-323;width:3428;height:4324" coordorigin="7414,-323" coordsize="3428,4324" path="m10783,-57r1,1l10797,-56r13,21l10820,-45r,-12l10810,-57r-1,1l10810,-57r-27,xe" fillcolor="red" stroked="f">
              <v:path arrowok="t"/>
            </v:shape>
            <v:shape id="_x0000_s3683" style="position:absolute;left:7414;top:-323;width:3428;height:4324" coordorigin="7414,-323" coordsize="3428,4324" path="m10820,-67r,-8l10824,-83r4,-8l10820,-100r1,-1l10820,-122r-11,19l10811,-101r1,1l10813,-98r7,7l10820,-79r-1,8l10820,-67xe" fillcolor="red" stroked="f">
              <v:path arrowok="t"/>
            </v:shape>
            <v:shape id="_x0000_s3682" style="position:absolute;left:7414;top:-323;width:3428;height:4324" coordorigin="7414,-323" coordsize="3428,4324" path="m10810,-57r1,l10820,-67r-1,-4l10820,-79r,-12l10813,-98r-3,19l10818,-70r-7,13xe" fillcolor="red" stroked="f">
              <v:path arrowok="t"/>
            </v:shape>
            <v:shape id="_x0000_s3681" style="position:absolute;left:7414;top:-323;width:3428;height:4324" coordorigin="7414,-323" coordsize="3428,4324" path="m10810,-100r,21l10813,-98r-1,-2l10811,-101r-4,l10810,-100xe" fillcolor="red" stroked="f">
              <v:path arrowok="t"/>
            </v:shape>
            <v:shape id="_x0000_s3680" style="position:absolute;left:7414;top:-323;width:3428;height:4324" coordorigin="7414,-323" coordsize="3428,4324" path="m10794,-100r-1,-1l10794,-81r14,-19l10794,-100xe" fillcolor="red" stroked="f">
              <v:path arrowok="t"/>
            </v:shape>
            <v:shape id="_x0000_s3679" style="position:absolute;left:7414;top:-323;width:3428;height:4324" coordorigin="7414,-323" coordsize="3428,4324" path="m10794,-155r,8l10822,-145r-2,-10l10822,-156r-29,l10793,-145r1,11l10808,-125r13,2l10826,-140r4,-5l10830,-158r-4,-4l10822,-156r,11l10820,-134r,9l10808,-134r14,-11l10794,-147r,-8l10808,-155r12,8l10808,-147r-14,-8xe" fillcolor="red" stroked="f">
              <v:path arrowok="t"/>
            </v:shape>
            <v:shape id="_x0000_s3678" style="position:absolute;left:7414;top:-323;width:3428;height:4324" coordorigin="7414,-323" coordsize="3428,4324" path="m10794,-125r27,2l10808,-125r-14,-9l10794,-125xe" fillcolor="red" stroked="f">
              <v:path arrowok="t"/>
            </v:shape>
            <v:shape id="_x0000_s3677" style="position:absolute;left:7414;top:-323;width:3428;height:4324" coordorigin="7414,-323" coordsize="3428,4324" path="m10808,-169r12,2l10820,-169r-2,-8l10807,-177r-1,-1l10794,-169r14,2l10820,-167r-12,-2xe" fillcolor="red" stroked="f">
              <v:path arrowok="t"/>
            </v:shape>
            <v:shape id="_x0000_s3676" style="position:absolute;left:7414;top:-323;width:3428;height:4324" coordorigin="7414,-323" coordsize="3428,4324" path="m10830,-177r3,l10830,-179r,-10l10820,-179r-3,1l10830,-178r,1xe" fillcolor="red" stroked="f">
              <v:path arrowok="t"/>
            </v:shape>
            <v:shape id="_x0000_s3675" style="position:absolute;left:7414;top:-323;width:3428;height:4324" coordorigin="7414,-323" coordsize="3428,4324" path="m10820,-200r,-2l10808,-202r-2,2l10807,-199r12,l10820,-200xe" fillcolor="red" stroked="f">
              <v:path arrowok="t"/>
            </v:shape>
            <v:shape id="_x0000_s3674" style="position:absolute;left:7414;top:-323;width:3428;height:4324" coordorigin="7414,-323" coordsize="3428,4324" path="m10820,-255r-1,l10820,-246r10,l10830,-255r-10,-2l10820,-255xe" fillcolor="red" stroked="f">
              <v:path arrowok="t"/>
            </v:shape>
            <v:shape id="_x0000_s3673" style="position:absolute;left:7414;top:-323;width:3428;height:4324" coordorigin="7414,-323" coordsize="3428,4324" path="m10821,-233r-2,l10820,-232r13,l10834,-233r-13,xe" fillcolor="red" stroked="f">
              <v:path arrowok="t"/>
            </v:shape>
            <v:shape id="_x0000_s3672" style="position:absolute;left:7414;top:-323;width:3428;height:4324" coordorigin="7414,-323" coordsize="3428,4324" path="m10817,-178r-11,l10807,-177r11,l10821,-178r-4,xe" fillcolor="red" stroked="f">
              <v:path arrowok="t"/>
            </v:shape>
            <v:shape id="_x0000_s3671" style="position:absolute;left:7414;top:-323;width:3428;height:4324" coordorigin="7414,-323" coordsize="3428,4324" path="m10808,-134r12,9l10820,-134r2,-11l10808,-134xe" fillcolor="red" stroked="f">
              <v:path arrowok="t"/>
            </v:shape>
            <v:shape id="_x0000_s3670" style="position:absolute;left:7414;top:-323;width:3428;height:4324" coordorigin="7414,-323" coordsize="3428,4324" path="m10828,-177r-6,l10823,-172r-2,4l10822,-156r4,-6l10826,-173r-1,-1l10828,-177xe" fillcolor="red" stroked="f">
              <v:path arrowok="t"/>
            </v:shape>
            <v:shape id="_x0000_s3669" style="position:absolute;left:7414;top:-323;width:3428;height:4324" coordorigin="7414,-323" coordsize="3428,4324" path="m10830,-179r5,-4l10830,-189r,-10l10842,-199r,-1l10830,-200r-7,1l10830,-189r,l10830,-179xe" fillcolor="red" stroked="f">
              <v:path arrowok="t"/>
            </v:shape>
            <v:shape id="_x0000_s3668" style="position:absolute;left:7414;top:-323;width:3428;height:4324" coordorigin="7414,-323" coordsize="3428,4324" path="m10834,-200r-1,-10l10822,-210r-1,10l10821,-199r9,10l10823,-199r7,-1l10830,-202r4,2xe" fillcolor="red" stroked="f">
              <v:path arrowok="t"/>
            </v:shape>
            <v:shape id="_x0000_s3667" style="position:absolute;left:7414;top:-323;width:3428;height:4324" coordorigin="7414,-323" coordsize="3428,4324" path="m10807,-210r1,8l10820,-202r-1,-8l10807,-210xe" fillcolor="red" stroked="f">
              <v:path arrowok="t"/>
            </v:shape>
            <v:shape id="_x0000_s3666" style="position:absolute;left:7414;top:-323;width:3428;height:4324" coordorigin="7414,-323" coordsize="3428,4324" path="m10834,-244r-4,l10830,-243r,-1l10823,-235r10,l10834,-244xe" fillcolor="red" stroked="f">
              <v:path arrowok="t"/>
            </v:shape>
            <v:shape id="_x0000_s3665" style="position:absolute;left:7414;top:-323;width:3428;height:4324" coordorigin="7414,-323" coordsize="3428,4324" path="m10834,-211r-13,l10822,-210r11,l10834,-200r,-11xe" fillcolor="red" stroked="f">
              <v:path arrowok="t"/>
            </v:shape>
            <v:shape id="_x0000_s3664" style="position:absolute;left:7414;top:-323;width:3428;height:4324" coordorigin="7414,-323" coordsize="3428,4324" path="m10842,-267r-9,-12l10833,-257r-3,-10l10820,-279r-1,l10820,-267r10,10l10834,-255r8,-3l10842,-267xe" fillcolor="red" stroked="f">
              <v:path arrowok="t"/>
            </v:shape>
            <v:shape id="_x0000_s3663" style="position:absolute;left:7414;top:-323;width:3428;height:4324" coordorigin="7414,-323" coordsize="3428,4324" path="m10834,-233r5,-6l10834,-233xe" fillcolor="red" stroked="f">
              <v:path arrowok="t"/>
            </v:shape>
            <v:shape id="_x0000_s3662" style="position:absolute;left:7414;top:-323;width:3428;height:4324" coordorigin="7414,-323" coordsize="3428,4324" path="m10830,-267r3,10l10833,-279r-13,l10830,-267xe" fillcolor="red" stroked="f">
              <v:path arrowok="t"/>
            </v:shape>
            <v:shape id="_x0000_s3661" style="position:absolute;left:7414;top:-323;width:3428;height:4324" coordorigin="7414,-323" coordsize="3428,4324" path="m10834,-255r,11l10842,-244r,-14l10834,-255xe" fillcolor="red" stroked="f">
              <v:path arrowok="t"/>
            </v:shape>
            <v:shape id="_x0000_s3660" style="position:absolute;left:7414;top:-323;width:3428;height:4324" coordorigin="7414,-323" coordsize="3428,4324" path="m10807,-221r2,8l10835,-213r4,-4l10842,-221r,-1l10834,-222r-1,1l10807,-221xe" fillcolor="red" stroked="f">
              <v:path arrowok="t"/>
            </v:shape>
            <v:shape id="_x0000_s3659" style="position:absolute;left:7414;top:-323;width:3428;height:4324" coordorigin="7414,-323" coordsize="3428,4324" path="m10806,-222r-5,5l10802,-215r2,-2l10806,-222xe" fillcolor="red" stroked="f">
              <v:path arrowok="t"/>
            </v:shape>
            <v:shape id="_x0000_s3658" style="position:absolute;left:7414;top:-323;width:3428;height:4324" coordorigin="7414,-323" coordsize="3428,4324" path="m10842,-213r,-8l10839,-217r-4,4l10842,-211r,-2xe" fillcolor="red" stroked="f">
              <v:path arrowok="t"/>
            </v:shape>
            <v:shape id="_x0000_s3657" style="position:absolute;left:7414;top:-323;width:3428;height:4324" coordorigin="7414,-323" coordsize="3428,4324" path="m10833,-189r9,-10l10830,-199r,10l10835,-183r7,-16l10833,-189xe" fillcolor="red" stroked="f">
              <v:path arrowok="t"/>
            </v:shape>
            <v:shape id="_x0000_s3656" style="position:absolute;left:7414;top:-323;width:3428;height:4324" coordorigin="7414,-323" coordsize="3428,4324" path="m10839,-228r-5,6l10842,-222r,-3l10839,-228xe" fillcolor="red" stroked="f">
              <v:path arrowok="t"/>
            </v:shape>
            <v:shape id="_x0000_s3655" style="position:absolute;left:7414;top:-323;width:3428;height:4324" coordorigin="7414,-323" coordsize="3428,4324" path="m10835,-183r-5,4l10833,-177r9,-11l10842,-199r-7,16xe" fillcolor="red" stroked="f">
              <v:path arrowok="t"/>
            </v:shape>
            <v:shape id="_x0000_s3654" style="position:absolute;left:7414;top:-323;width:3428;height:4324" coordorigin="7414,-323" coordsize="3428,4324" path="m10806,-223r,1l10807,-222r,-10l10806,-223xe" fillcolor="red" stroked="f">
              <v:path arrowok="t"/>
            </v:shape>
            <v:shape id="_x0000_s3653" style="position:absolute;left:7414;top:-323;width:3428;height:4324" coordorigin="7414,-323" coordsize="3428,4324" path="m10828,-91r-4,8l10830,-89r,-12l10821,-101r-1,1l10828,-91xe" fillcolor="red" stroked="f">
              <v:path arrowok="t"/>
            </v:shape>
            <v:shape id="_x0000_s3652" style="position:absolute;left:7414;top:-323;width:3428;height:4324" coordorigin="7414,-323" coordsize="3428,4324" path="m10826,-140r-5,17l10830,-133r,-12l10826,-140xe" fillcolor="red" stroked="f">
              <v:path arrowok="t"/>
            </v:shape>
            <v:shape id="_x0000_s3651" style="position:absolute;left:7414;top:-323;width:3428;height:4324" coordorigin="7414,-323" coordsize="3428,4324" path="m10808,-155r-14,l10808,-147r12,l10808,-155xe" fillcolor="red" stroked="f">
              <v:path arrowok="t"/>
            </v:shape>
            <v:shape id="_x0000_s3650" style="position:absolute;left:7414;top:-323;width:3428;height:4324" coordorigin="7414,-323" coordsize="3428,4324" path="m10821,-123r9,12l10830,-133r-9,10xe" fillcolor="red" stroked="f">
              <v:path arrowok="t"/>
            </v:shape>
            <v:shape id="_x0000_s3649" style="position:absolute;left:7414;top:-323;width:3428;height:4324" coordorigin="7414,-323" coordsize="3428,4324" path="m10784,-114r,3l10786,-109r1,-2l10784,-114xe" fillcolor="red" stroked="f">
              <v:path arrowok="t"/>
            </v:shape>
            <v:shape id="_x0000_s3648" style="position:absolute;left:7414;top:-323;width:3428;height:4324" coordorigin="7414,-323" coordsize="3428,4324" path="m10793,-178r1,9l10806,-178r-12,-1l10793,-178xe" fillcolor="red" stroked="f">
              <v:path arrowok="t"/>
            </v:shape>
            <v:shape id="_x0000_s3647" style="position:absolute;left:7414;top:-323;width:3428;height:4324" coordorigin="7414,-323" coordsize="3428,4324" path="m10809,-59r1,2l10818,-70r-9,11xe" fillcolor="red" stroked="f">
              <v:path arrowok="t"/>
            </v:shape>
            <v:shape id="_x0000_s3646" style="position:absolute;left:7414;top:-323;width:3428;height:4324" coordorigin="7414,-323" coordsize="3428,4324" path="m10783,-79r,22l10784,-59r10,-20l10783,-79xe" fillcolor="red" stroked="f">
              <v:path arrowok="t"/>
            </v:shape>
            <v:shape id="_x0000_s3645" style="position:absolute;left:7414;top:-323;width:3428;height:4324" coordorigin="7414,-323" coordsize="3428,4324" path="m10820,-15r,-30l10810,-35r6,16l10820,-15xe" fillcolor="red" stroked="f">
              <v:path arrowok="t"/>
            </v:shape>
            <v:shape id="_x0000_s3644" style="position:absolute;left:7414;top:-323;width:3428;height:4324" coordorigin="7414,-323" coordsize="3428,4324" path="m10805,124r4,17l10809,108r-4,16xe" fillcolor="red" stroked="f">
              <v:path arrowok="t"/>
            </v:shape>
            <v:shape id="_x0000_s3643" style="position:absolute;left:7414;top:-323;width:3428;height:4324" coordorigin="7414,-323" coordsize="3428,4324" path="m10776,-254r8,1l10784,-265r-8,-5l10775,-269r-2,2l10773,-253r2,l10776,-243r8,11l10786,-232r2,l10794,-233r3,l10797,-242r-6,7l10786,-241r-2,-2l10784,-253r-8,-1l10775,-254r-2,-1l10775,-254r1,-2l10776,-266r,12xe" fillcolor="red" stroked="f">
              <v:path arrowok="t"/>
            </v:shape>
            <v:shape id="_x0000_s3642" style="position:absolute;left:7414;top:-323;width:3428;height:4324" coordorigin="7414,-323" coordsize="3428,4324" path="m10752,-243r10,11l10760,-238r3,-4l10764,-243r10,-36l10764,-279r,36l10752,-243xe" fillcolor="red" stroked="f">
              <v:path arrowok="t"/>
            </v:shape>
            <v:shape id="_x0000_s3641" style="position:absolute;left:7414;top:-323;width:3428;height:4324" coordorigin="7414,-323" coordsize="3428,4324" path="m10754,-243r,-11l10752,-253r,10l10754,-243xe" fillcolor="red" stroked="f">
              <v:path arrowok="t"/>
            </v:shape>
            <v:shape id="_x0000_s3640" style="position:absolute;left:7414;top:-323;width:3428;height:4324" coordorigin="7414,-323" coordsize="3428,4324" path="m10754,-256r8,-10l10754,-269r-2,2l10752,-280r-4,31l10747,-246r-3,3l10750,-243r-1,-5l10752,-255r,l10754,-256r,-10l10754,-256xe" fillcolor="red" stroked="f">
              <v:path arrowok="t"/>
            </v:shape>
            <v:shape id="_x0000_s3639" style="position:absolute;left:7414;top:-323;width:3428;height:4324" coordorigin="7414,-323" coordsize="3428,4324" path="m10740,-243r4,l10747,-246r-6,-20l10747,-246r1,-3l10752,-280r-5,-6l10741,-279r,25l10741,-253r-1,10xe" fillcolor="red" stroked="f">
              <v:path arrowok="t"/>
            </v:shape>
            <v:shape id="_x0000_s3638" style="position:absolute;left:7414;top:-323;width:3428;height:4324" coordorigin="7414,-323" coordsize="3428,4324" path="m10741,-279r,l10747,-286r-3,-4l10740,-290r-4,5l10740,-279r1,26l10741,-254r,-25l10741,-279xe" fillcolor="red" stroked="f">
              <v:path arrowok="t"/>
            </v:shape>
            <v:shape id="_x0000_s3637" style="position:absolute;left:7414;top:-323;width:3428;height:4324" coordorigin="7414,-323" coordsize="3428,4324" path="m10736,-285r4,31l10740,-266r,12l10736,-285r-6,-5l10720,-279r10,36l10740,-243r1,-10l10736,-248r-6,-5l10729,-254r,-25l10730,-280r6,32l10741,-253r-1,-26l10736,-285xe" fillcolor="red" stroked="f">
              <v:path arrowok="t"/>
            </v:shape>
            <v:shape id="_x0000_s3636" style="position:absolute;left:7414;top:-323;width:3428;height:4324" coordorigin="7414,-323" coordsize="3428,4324" path="m10736,-248r-6,-32l10729,-279r,25l10730,-253r-1,-13l10730,-253r6,5xe" fillcolor="red" stroked="f">
              <v:path arrowok="t"/>
            </v:shape>
            <v:shape id="_x0000_s3635" style="position:absolute;left:7414;top:-323;width:3428;height:4324" coordorigin="7414,-323" coordsize="3428,4324" path="m10762,-279r2,-11l10744,-290r3,4l10752,-280r2,1l10762,-279xe" fillcolor="red" stroked="f">
              <v:path arrowok="t"/>
            </v:shape>
            <v:shape id="_x0000_s3634" style="position:absolute;left:7414;top:-323;width:3428;height:4324" coordorigin="7414,-323" coordsize="3428,4324" path="m10754,-269r8,3l10762,-279r-8,l10752,-280r,13l10754,-269xe" fillcolor="red" stroked="f">
              <v:path arrowok="t"/>
            </v:shape>
            <v:shape id="_x0000_s3633" style="position:absolute;left:7414;top:-323;width:3428;height:4324" coordorigin="7414,-323" coordsize="3428,4324" path="m10775,-232r9,l10775,-243r-2,-9l10773,-267r2,-2l10776,-270r8,-8l10784,-279r-10,l10764,-243r9,l10775,-242r,10xe" fillcolor="red" stroked="f">
              <v:path arrowok="t"/>
            </v:shape>
            <v:shape id="_x0000_s3632" style="position:absolute;left:7414;top:-323;width:3428;height:4324" coordorigin="7414,-323" coordsize="3428,4324" path="m10775,-280r-2,1l10776,-279r2,-5l10775,-280xe" fillcolor="red" stroked="f">
              <v:path arrowok="t"/>
            </v:shape>
            <v:shape id="_x0000_s3631" style="position:absolute;left:7414;top:-323;width:3428;height:4324" coordorigin="7414,-323" coordsize="3428,4324" path="m10784,-232r-8,-11l10775,-253r-2,l10773,-252r2,9l10784,-232xe" fillcolor="red" stroked="f">
              <v:path arrowok="t"/>
            </v:shape>
            <v:shape id="_x0000_s3630" style="position:absolute;left:7414;top:-323;width:3428;height:4324" coordorigin="7414,-323" coordsize="3428,4324" path="m10786,-254r5,19l10786,-267r-2,2l10784,-253r2,12l10791,-235r-5,-19l10784,-255r2,1l10786,-266r,12xe" fillcolor="red" stroked="f">
              <v:path arrowok="t"/>
            </v:shape>
            <v:shape id="_x0000_s3629" style="position:absolute;left:7414;top:-323;width:3428;height:4324" coordorigin="7414,-323" coordsize="3428,4324" path="m10784,-265r2,-2l10784,-267r,-11l10776,-270r8,5xe" fillcolor="red" stroked="f">
              <v:path arrowok="t"/>
            </v:shape>
            <v:shape id="_x0000_s3628" style="position:absolute;left:7414;top:-323;width:3428;height:4324" coordorigin="7414,-323" coordsize="3428,4324" path="m10797,-233r-3,l10788,-232r-2,l10794,-232r3,-1xe" fillcolor="red" stroked="f">
              <v:path arrowok="t"/>
            </v:shape>
            <v:shape id="_x0000_s3627" style="position:absolute;left:7414;top:-323;width:3428;height:4324" coordorigin="7414,-323" coordsize="3428,4324" path="m10775,-233r,-9l10773,-243r-9,l10773,-232r2,l10775,-233xe" fillcolor="red" stroked="f">
              <v:path arrowok="t"/>
            </v:shape>
            <v:shape id="_x0000_s3626" style="position:absolute;left:7414;top:-323;width:3428;height:4324" coordorigin="7414,-323" coordsize="3428,4324" path="m10763,-242r-3,4l10762,-232r11,l10764,-243r-1,1xe" fillcolor="red" stroked="f">
              <v:path arrowok="t"/>
            </v:shape>
            <v:shape id="_x0000_s3625" style="position:absolute;left:7414;top:-323;width:3428;height:4324" coordorigin="7414,-323" coordsize="3428,4324" path="m10706,-243r3,l10714,-248r-6,-31l10706,-290r-8,11l10698,-254r-1,1l10688,-243r9,l10697,-253r9,10l10698,-266r8,23l10708,-254r,-12l10708,-254r-2,11xe" fillcolor="red" stroked="f">
              <v:path arrowok="t"/>
            </v:shape>
            <v:shape id="_x0000_s3624" style="position:absolute;left:7414;top:-323;width:3428;height:4324" coordorigin="7414,-323" coordsize="3428,4324" path="m10697,-280r-1,1l10696,-266r,-13l10697,-280r1,1l10706,-290r-18,l10696,-254r1,1l10697,-280xe" fillcolor="red" stroked="f">
              <v:path arrowok="t"/>
            </v:shape>
            <v:shape id="_x0000_s3623" style="position:absolute;left:7414;top:-323;width:3428;height:4324" coordorigin="7414,-323" coordsize="3428,4324" path="m10697,-280r1,1l10697,-280r,27l10698,-254r,-25l10697,-280xe" fillcolor="red" stroked="f">
              <v:path arrowok="t"/>
            </v:shape>
            <v:shape id="_x0000_s3622" style="position:absolute;left:7414;top:-323;width:3428;height:4324" coordorigin="7414,-323" coordsize="3428,4324" path="m10706,-290r2,11l10714,-285r5,5l10720,-279r10,-11l10706,-290xe" fillcolor="red" stroked="f">
              <v:path arrowok="t"/>
            </v:shape>
            <v:shape id="_x0000_s3621" style="position:absolute;left:7414;top:-323;width:3428;height:4324" coordorigin="7414,-323" coordsize="3428,4324" path="m10719,-280r1,26l10720,-266r,12l10719,-280r-5,-5l10719,-253r11,10l10720,-279r-1,-1xe" fillcolor="red" stroked="f">
              <v:path arrowok="t"/>
            </v:shape>
            <v:shape id="_x0000_s3620" style="position:absolute;left:7414;top:-323;width:3428;height:4324" coordorigin="7414,-323" coordsize="3428,4324" path="m10719,-253r-5,-32l10714,-248r4,5l10730,-243r-11,-10xe" fillcolor="red" stroked="f">
              <v:path arrowok="t"/>
            </v:shape>
            <v:shape id="_x0000_s3619" style="position:absolute;left:7414;top:-323;width:3428;height:4324" coordorigin="7414,-323" coordsize="3428,4324" path="m10736,-285r4,-5l10730,-290r6,5xe" fillcolor="red" stroked="f">
              <v:path arrowok="t"/>
            </v:shape>
            <v:shape id="_x0000_s3618" style="position:absolute;left:7414;top:-323;width:3428;height:4324" coordorigin="7414,-323" coordsize="3428,4324" path="m10688,-243r9,-10l10696,-254r-8,-36l10685,-290r,47l10688,-243xe" fillcolor="red" stroked="f">
              <v:path arrowok="t"/>
            </v:shape>
            <v:shape id="_x0000_s3617" style="position:absolute;left:7414;top:-323;width:3428;height:4324" coordorigin="7414,-323" coordsize="3428,4324" path="m10685,-290r-9,10l10676,-253r-1,-1l10675,-254r,-12l10675,-254r1,l10676,-279r-1,l10675,-279r,-1l10675,-253r1,10l10685,-243r-9,-23l10685,-243r,-47xe" fillcolor="red" stroked="f">
              <v:path arrowok="t"/>
            </v:shape>
            <v:shape id="_x0000_s3616" style="position:absolute;left:7414;top:-323;width:3428;height:4324" coordorigin="7414,-323" coordsize="3428,4324" path="m10659,-286r4,-4l10653,-290r,23l10663,-243r2,l10675,-253r,-27l10665,-290r-2,l10659,-286r-6,7l10659,-286r1,-2l10659,-286xe" fillcolor="red" stroked="f">
              <v:path arrowok="t"/>
            </v:shape>
            <v:shape id="_x0000_s3615" style="position:absolute;left:7414;top:-323;width:3428;height:4324" coordorigin="7414,-323" coordsize="3428,4324" path="m10653,-267r,13l10653,-290r3,l10636,-296r7,6l10645,-244r8,1l10663,-243r-10,-24xe" fillcolor="red" stroked="f">
              <v:path arrowok="t"/>
            </v:shape>
            <v:shape id="_x0000_s3614" style="position:absolute;left:7414;top:-323;width:3428;height:4324" coordorigin="7414,-323" coordsize="3428,4324" path="m10675,-279r1,l10676,-290r-1,l10675,-279r,xe" fillcolor="red" stroked="f">
              <v:path arrowok="t"/>
            </v:shape>
            <v:shape id="_x0000_s3613" style="position:absolute;left:7414;top:-323;width:3428;height:4324" coordorigin="7414,-323" coordsize="3428,4324" path="m10675,-253r-10,10l10676,-243r-1,-10xe" fillcolor="red" stroked="f">
              <v:path arrowok="t"/>
            </v:shape>
            <v:shape id="_x0000_s3612" style="position:absolute;left:7414;top:-323;width:3428;height:4324" coordorigin="7414,-323" coordsize="3428,4324" path="m10632,-301r-5,2l10629,-279r3,24l10635,-248r5,5l10653,-243r-8,-1l10643,-265r-3,-25l10636,-296r-4,-5xe" fillcolor="red" stroked="f">
              <v:path arrowok="t"/>
            </v:shape>
            <v:shape id="_x0000_s3611" style="position:absolute;left:7414;top:-323;width:3428;height:4324" coordorigin="7414,-323" coordsize="3428,4324" path="m10636,-296r4,6l10643,-265r2,21l10643,-290r,13l10643,-290r-7,-6xe" fillcolor="red" stroked="f">
              <v:path arrowok="t"/>
            </v:shape>
            <v:shape id="_x0000_s3610" style="position:absolute;left:7414;top:-323;width:3428;height:4324" coordorigin="7414,-323" coordsize="3428,4324" path="m10620,-290r,8l10629,-255r,-11l10629,-254r,-1l10620,-265r,-25l10627,-299r5,-2l10619,-301r,46l10635,-248r-3,-7l10629,-279r-2,-20l10620,-290xe" fillcolor="red" stroked="f">
              <v:path arrowok="t"/>
            </v:shape>
            <v:shape id="_x0000_s3609" style="position:absolute;left:7414;top:-323;width:3428;height:4324" coordorigin="7414,-323" coordsize="3428,4324" path="m10635,-248r-16,-7l10619,-291r-7,34l10615,-255r20,7xe" fillcolor="red" stroked="f">
              <v:path arrowok="t"/>
            </v:shape>
            <v:shape id="_x0000_s3608" style="position:absolute;left:7414;top:-323;width:3428;height:4324" coordorigin="7414,-323" coordsize="3428,4324" path="m10620,-277r9,22l10620,-282r,17l10629,-255r-9,-22xe" fillcolor="red" stroked="f">
              <v:path arrowok="t"/>
            </v:shape>
            <v:shape id="_x0000_s3607" style="position:absolute;left:7414;top:-323;width:3428;height:4324" coordorigin="7414,-323" coordsize="3428,4324" path="m10543,-255r8,l10543,-291r,-10l10508,-301r14,46l10543,-255r-11,-35l10526,-296r-7,6l10519,-265r7,6l10519,-277r7,18l10532,-265r,-12l10532,-265r-6,6l10519,-265r,-25l10526,-296r6,6l10542,-290r1,26l10543,-255xe" fillcolor="red" stroked="f">
              <v:path arrowok="t"/>
            </v:shape>
            <v:shape id="_x0000_s3606" style="position:absolute;left:7414;top:-323;width:3428;height:4324" coordorigin="7414,-323" coordsize="3428,4324" path="m10475,-255r12,l10486,-265r,-25l10492,-296r6,6l10508,-255r14,l10508,-301r-21,l10482,-299r-7,21l10475,-255xe" fillcolor="red" stroked="f">
              <v:path arrowok="t"/>
            </v:shape>
            <v:shape id="_x0000_s3605" style="position:absolute;left:7414;top:-323;width:3428;height:4324" coordorigin="7414,-323" coordsize="3428,4324" path="m10532,-290r11,35l10543,-264r-1,-26l10532,-290r10,25l10542,-277r,12l10532,-290xe" fillcolor="red" stroked="f">
              <v:path arrowok="t"/>
            </v:shape>
            <v:shape id="_x0000_s3604" style="position:absolute;left:7414;top:-323;width:3428;height:4324" coordorigin="7414,-323" coordsize="3428,4324" path="m10551,-301r-8,l10543,-291r8,36l10555,-255r,-46l10551,-301xe" fillcolor="red" stroked="f">
              <v:path arrowok="t"/>
            </v:shape>
            <v:shape id="_x0000_s3603" style="position:absolute;left:7414;top:-323;width:3428;height:4324" coordorigin="7414,-323" coordsize="3428,4324" path="m10565,-290r10,25l10575,-277r,12l10565,-290r,25l10564,-264r-9,9l10576,-255r-11,-22l10576,-255r5,-4l10575,-290r-10,xe" fillcolor="red" stroked="f">
              <v:path arrowok="t"/>
            </v:shape>
            <v:shape id="_x0000_s3602" style="position:absolute;left:7414;top:-323;width:3428;height:4324" coordorigin="7414,-323" coordsize="3428,4324" path="m10555,-255r9,-9l10564,-291r1,1l10575,-290r6,31l10585,-255r12,l10587,-265r-6,-31l10576,-301r-21,l10555,-255xe" fillcolor="red" stroked="f">
              <v:path arrowok="t"/>
            </v:shape>
            <v:shape id="_x0000_s3601" style="position:absolute;left:7414;top:-323;width:3428;height:4324" coordorigin="7414,-323" coordsize="3428,4324" path="m10596,-265r1,1l10596,-290r-9,l10587,-277r,-13l10585,-301r-9,l10581,-296r6,31l10597,-255r-1,-10l10596,-277r,12xe" fillcolor="red" stroked="f">
              <v:path arrowok="t"/>
            </v:shape>
            <v:shape id="_x0000_s3600" style="position:absolute;left:7414;top:-323;width:3428;height:4324" coordorigin="7414,-323" coordsize="3428,4324" path="m10596,-265r1,10l10607,-255r,-46l10597,-301r,37l10596,-265xe" fillcolor="red" stroked="f">
              <v:path arrowok="t"/>
            </v:shape>
            <v:shape id="_x0000_s3599" style="position:absolute;left:7414;top:-323;width:3428;height:4324" coordorigin="7414,-323" coordsize="3428,4324" path="m10611,-301r-4,l10611,-255r1,-2l10619,-291r,-10l10611,-301xe" fillcolor="red" stroked="f">
              <v:path arrowok="t"/>
            </v:shape>
            <v:shape id="_x0000_s3598" style="position:absolute;left:7414;top:-323;width:3428;height:4324" coordorigin="7414,-323" coordsize="3428,4324" path="m10597,-264r,-37l10585,-301r2,11l10596,-290r1,26xe" fillcolor="red" stroked="f">
              <v:path arrowok="t"/>
            </v:shape>
            <v:shape id="_x0000_s3597" style="position:absolute;left:7414;top:-323;width:3428;height:4324" coordorigin="7414,-323" coordsize="3428,4324" path="m10564,-291r,27l10565,-265r,-25l10564,-291xe" fillcolor="red" stroked="f">
              <v:path arrowok="t"/>
            </v:shape>
            <v:shape id="_x0000_s3596" style="position:absolute;left:7414;top:-323;width:3428;height:4324" coordorigin="7414,-323" coordsize="3428,4324" path="m10486,-265r1,10l10508,-255r-10,-35l10492,-296r-6,6l10486,-265r6,6l10486,-277r6,18l10498,-265r,-12l10498,-265r-6,6l10486,-265xe" fillcolor="red" stroked="f">
              <v:path arrowok="t"/>
            </v:shape>
            <v:shape id="_x0000_s3595" style="position:absolute;left:7414;top:-323;width:3428;height:4324" coordorigin="7414,-323" coordsize="3428,4324" path="m10468,-257r7,-21l10475,-301r-11,l10464,-276r-5,17l10463,-255r12,l10475,-278r-7,21xe" fillcolor="red" stroked="f">
              <v:path arrowok="t"/>
            </v:shape>
            <v:shape id="_x0000_s3594" style="position:absolute;left:7414;top:-323;width:3428;height:4324" coordorigin="7414,-323" coordsize="3428,4324" path="m10434,-266r25,7l10453,-265r6,6l10464,-276r,-25l10479,-301r-21,-7l10463,-301r-9,35l10434,-266xe" fillcolor="red" stroked="f">
              <v:path arrowok="t"/>
            </v:shape>
            <v:shape id="_x0000_s3593" style="position:absolute;left:7414;top:-323;width:3428;height:4324" coordorigin="7414,-323" coordsize="3428,4324" path="m10479,-301r-15,l10475,-301r7,2l10487,-301r-8,xe" fillcolor="red" stroked="f">
              <v:path arrowok="t"/>
            </v:shape>
            <v:shape id="_x0000_s3592" style="position:absolute;left:7414;top:-323;width:3428;height:4324" coordorigin="7414,-323" coordsize="3428,4324" path="m10463,-301r-10,11l10453,-277r,-13l10458,-308r-4,-3l10449,-310r4,44l10454,-266r9,-35xe" fillcolor="red" stroked="f">
              <v:path arrowok="t"/>
            </v:shape>
            <v:shape id="_x0000_s3591" style="position:absolute;left:7414;top:-323;width:3428;height:4324" coordorigin="7414,-323" coordsize="3428,4324" path="m10429,-266r5,l10432,-288r2,22l10442,-289r11,23l10449,-310r-7,-1l10432,-301r,25l10429,-266xe" fillcolor="red" stroked="f">
              <v:path arrowok="t"/>
            </v:shape>
            <v:shape id="_x0000_s3590" style="position:absolute;left:7414;top:-323;width:3428;height:4324" coordorigin="7414,-323" coordsize="3428,4324" path="m10442,-289r-8,23l10453,-266r-11,-23xe" fillcolor="red" stroked="f">
              <v:path arrowok="t"/>
            </v:shape>
            <v:shape id="_x0000_s3589" style="position:absolute;left:7414;top:-323;width:3428;height:4324" coordorigin="7414,-323" coordsize="3428,4324" path="m10386,-276r,-12l10392,-270r7,-6l10399,-288r,12l10392,-270r-6,-6l10386,-301r6,-6l10399,-301r11,35l10429,-266r3,-10l10425,-270r-7,-6l10410,-311r-35,l10389,-266r21,l10399,-301r-7,-6l10386,-301r,25xe" fillcolor="red" stroked="f">
              <v:path arrowok="t"/>
            </v:shape>
            <v:shape id="_x0000_s3588" style="position:absolute;left:7414;top:-323;width:3428;height:4324" coordorigin="7414,-323" coordsize="3428,4324" path="m10429,-311r-7,l10418,-301r,13l10418,-301r4,-10l10410,-311r8,35l10425,-270r,-38l10429,-311xe" fillcolor="red" stroked="f">
              <v:path arrowok="t"/>
            </v:shape>
            <v:shape id="_x0000_s3587" style="position:absolute;left:7414;top:-323;width:3428;height:4324" coordorigin="7414,-323" coordsize="3428,4324" path="m10425,-270r7,-6l10432,-301r10,-10l10429,-311r-4,3l10425,-270xe" fillcolor="red" stroked="f">
              <v:path arrowok="t"/>
            </v:shape>
            <v:shape id="_x0000_s3586" style="position:absolute;left:7414;top:-323;width:3428;height:4324" coordorigin="7414,-323" coordsize="3428,4324" path="m10353,-276r,-12l10359,-270r6,-6l10365,-288r,12l10359,-270r-6,-6l10353,-301r6,-6l10365,-301r10,35l10389,-266r-14,-45l10342,-311r12,45l10375,-266r-10,-35l10359,-307r-6,6l10353,-276xe" fillcolor="red" stroked="f">
              <v:path arrowok="t"/>
            </v:shape>
            <v:shape id="_x0000_s3585" style="position:absolute;left:7414;top:-323;width:3428;height:4324" coordorigin="7414,-323" coordsize="3428,4324" path="m10320,-276r,-12l10325,-271r6,-5l10331,-288r,12l10325,-271r-5,-5l10320,-301r5,-6l10331,-301r11,35l10354,-266r-12,-45l10309,-311r12,45l10342,-266r-11,-35l10325,-307r-5,6l10320,-276xe" fillcolor="red" stroked="f">
              <v:path arrowok="t"/>
            </v:shape>
            <v:shape id="_x0000_s3584" style="position:absolute;left:7414;top:-323;width:3428;height:4324" coordorigin="7414,-323" coordsize="3428,4324" path="m10276,-266r9,-10l10285,-301r7,-7l10299,-301r10,35l10321,-266r-12,-45l10276,-311r,45xe" fillcolor="red" stroked="f">
              <v:path arrowok="t"/>
            </v:shape>
            <v:shape id="_x0000_s3583" style="position:absolute;left:7414;top:-323;width:3428;height:4324" coordorigin="7414,-323" coordsize="3428,4324" path="m10285,-276r4,10l10309,-266r-10,-35l10292,-308r-7,7l10285,-276r7,6l10285,-288r7,18l10299,-276r,-12l10299,-276r-7,6l10285,-276xe" fillcolor="red" stroked="f">
              <v:path arrowok="t"/>
            </v:shape>
            <v:shape id="_x0000_s3582" style="position:absolute;left:7414;top:-323;width:3428;height:4324" coordorigin="7414,-323" coordsize="3428,4324" path="m10232,-265r-1,-46l10197,-311r14,46l10231,-265r-10,-36l10215,-307r-6,6l10209,-276r6,7l10209,-288r6,19l10221,-276r,-12l10221,-276r-6,7l10209,-276r,-25l10215,-307r6,6l10231,-265r1,xe" fillcolor="red" stroked="f">
              <v:path arrowok="t"/>
            </v:shape>
            <v:shape id="_x0000_s3581" style="position:absolute;left:7414;top:-323;width:3428;height:4324" coordorigin="7414,-323" coordsize="3428,4324" path="m10211,-265r-14,-46l10185,-311r-8,10l10177,-276r-1,1l10175,-276r,-25l10176,-275r1,-1l10176,-301r-9,-10l10167,-265r18,l10177,-288r8,23l10211,-265xe" fillcolor="red" stroked="f">
              <v:path arrowok="t"/>
            </v:shape>
            <v:shape id="_x0000_s3580" style="position:absolute;left:7414;top:-323;width:3428;height:4324" coordorigin="7414,-323" coordsize="3428,4324" path="m10244,-311r10,10l10254,-301r,13l10254,-301r,l10244,-311r-13,l10232,-265r13,l10253,-301r1,26l10254,-276r9,10l10263,-311r-19,xe" fillcolor="red" stroked="f">
              <v:path arrowok="t"/>
            </v:shape>
            <v:shape id="_x0000_s3579" style="position:absolute;left:7414;top:-323;width:3428;height:4324" coordorigin="7414,-323" coordsize="3428,4324" path="m10232,-265r12,l10245,-265r-13,xe" fillcolor="red" stroked="f">
              <v:path arrowok="t"/>
            </v:shape>
            <v:shape id="_x0000_s3578" style="position:absolute;left:7414;top:-323;width:3428;height:4324" coordorigin="7414,-323" coordsize="3428,4324" path="m10254,-275r-1,-26l10253,-276r-8,11l10275,-266r,-45l10263,-311r,45l10254,-275r-1,-13l10254,-275xe" fillcolor="red" stroked="f">
              <v:path arrowok="t"/>
            </v:shape>
            <v:shape id="_x0000_s3577" style="position:absolute;left:7414;top:-323;width:3428;height:4324" coordorigin="7414,-323" coordsize="3428,4324" path="m10275,-311r,45l10276,-266r,-45l10275,-311xe" fillcolor="red" stroked="f">
              <v:path arrowok="t"/>
            </v:shape>
            <v:shape id="_x0000_s3576" style="position:absolute;left:7414;top:-323;width:3428;height:4324" coordorigin="7414,-323" coordsize="3428,4324" path="m10140,-266r13,1l10143,-288r10,23l10167,-265r,-46l10153,-311r-10,10l10143,-276r-3,10xe" fillcolor="red" stroked="f">
              <v:path arrowok="t"/>
            </v:shape>
            <v:shape id="_x0000_s3575" style="position:absolute;left:7414;top:-323;width:3428;height:4324" coordorigin="7414,-323" coordsize="3428,4324" path="m10175,-288r,-13l10175,-276r1,1l10175,-301r,13xe" fillcolor="red" stroked="f">
              <v:path arrowok="t"/>
            </v:shape>
            <v:shape id="_x0000_s3574" style="position:absolute;left:7414;top:-323;width:3428;height:4324" coordorigin="7414,-323" coordsize="3428,4324" path="m10176,-301r1,25l10177,-301r8,-10l10167,-311r9,10xe" fillcolor="red" stroked="f">
              <v:path arrowok="t"/>
            </v:shape>
            <v:shape id="_x0000_s3573" style="position:absolute;left:7414;top:-323;width:3428;height:4324" coordorigin="7414,-323" coordsize="3428,4324" path="m10140,-266r-4,-4l10131,-276r,-25l10137,-307r6,6l10153,-311r-33,l10132,-266r8,xe" fillcolor="red" stroked="f">
              <v:path arrowok="t"/>
            </v:shape>
            <v:shape id="_x0000_s3572" style="position:absolute;left:7414;top:-323;width:3428;height:4324" coordorigin="7414,-323" coordsize="3428,4324" path="m10132,-266r-12,-45l10107,-311r-9,10l10098,-276r-10,l10078,-311r-14,l10078,-266r29,l10098,-288r9,22l10132,-266xe" fillcolor="red" stroked="f">
              <v:path arrowok="t"/>
            </v:shape>
            <v:shape id="_x0000_s3571" style="position:absolute;left:7414;top:-323;width:3428;height:4324" coordorigin="7414,-323" coordsize="3428,4324" path="m10131,-276r,-12l10136,-270r7,-6l10143,-301r-6,-6l10131,-301r,25xe" fillcolor="red" stroked="f">
              <v:path arrowok="t"/>
            </v:shape>
            <v:shape id="_x0000_s3570" style="position:absolute;left:7414;top:-323;width:3428;height:4324" coordorigin="7414,-323" coordsize="3428,4324" path="m10078,-266r-14,-45l10052,-311r-9,10l10043,-276r,1l10042,-276r,-25l10043,-275r,-1l10043,-301r-10,-10l10033,-266r19,l10043,-288r9,22l10078,-266xe" fillcolor="red" stroked="f">
              <v:path arrowok="t"/>
            </v:shape>
            <v:shape id="_x0000_s3569" style="position:absolute;left:7414;top:-323;width:3428;height:4324" coordorigin="7414,-323" coordsize="3428,4324" path="m9975,-321r-4,44l9975,-276r30,7l9998,-276r7,7l9999,-299r6,30l10015,-266r5,-20l10033,-266r,-45l10026,-310r-6,-1l10008,-311r-9,9l9999,-287r-1,1l9989,-276r-14,l9975,-321xe" fillcolor="red" stroked="f">
              <v:path arrowok="t"/>
            </v:shape>
            <v:shape id="_x0000_s3568" style="position:absolute;left:7414;top:-323;width:3428;height:4324" coordorigin="7414,-323" coordsize="3428,4324" path="m10021,-311r-30,-8l9999,-311r21,l10026,-310r7,-1l10021,-311xe" fillcolor="red" stroked="f">
              <v:path arrowok="t"/>
            </v:shape>
            <v:shape id="_x0000_s3567" style="position:absolute;left:7414;top:-323;width:3428;height:4324" coordorigin="7414,-323" coordsize="3428,4324" path="m10042,-288r,-13l10042,-276r1,1l10042,-301r,13xe" fillcolor="red" stroked="f">
              <v:path arrowok="t"/>
            </v:shape>
            <v:shape id="_x0000_s3566" style="position:absolute;left:7414;top:-323;width:3428;height:4324" coordorigin="7414,-323" coordsize="3428,4324" path="m10043,-301r,25l10043,-301r9,-10l10033,-311r10,10xe" fillcolor="red" stroked="f">
              <v:path arrowok="t"/>
            </v:shape>
            <v:shape id="_x0000_s3565" style="position:absolute;left:7414;top:-323;width:3428;height:4324" coordorigin="7414,-323" coordsize="3428,4324" path="m10107,-311r-29,l10088,-276r10,l10098,-301r9,-10l10088,-301r,13l10088,-301r19,-10xe" fillcolor="red" stroked="f">
              <v:path arrowok="t"/>
            </v:shape>
            <v:shape id="_x0000_s3564" style="position:absolute;left:7414;top:-323;width:3428;height:4324" coordorigin="7414,-323" coordsize="3428,4324" path="m9945,-276r18,l9955,-287r,-24l9963,-276r12,l9971,-277r-8,-44l9954,-312r,26l9945,-276xe" fillcolor="red" stroked="f">
              <v:path arrowok="t"/>
            </v:shape>
            <v:shape id="_x0000_s3563" style="position:absolute;left:7414;top:-323;width:3428;height:4324" coordorigin="7414,-323" coordsize="3428,4324" path="m9998,-286r1,-1l9998,-301r-7,-18l9982,-321r-7,l9975,-297r14,21l9998,-286r,-2l9998,-286xe" fillcolor="red" stroked="f">
              <v:path arrowok="t"/>
            </v:shape>
            <v:shape id="_x0000_s3562" style="position:absolute;left:7414;top:-323;width:3428;height:4324" coordorigin="7414,-323" coordsize="3428,4324" path="m9998,-301r1,14l9999,-311r-8,-8l9998,-301xe" fillcolor="red" stroked="f">
              <v:path arrowok="t"/>
            </v:shape>
            <v:shape id="_x0000_s3561" style="position:absolute;left:7414;top:-323;width:3428;height:4324" coordorigin="7414,-323" coordsize="3428,4324" path="m10020,-286r-5,20l10033,-266r-13,-20xe" fillcolor="red" stroked="f">
              <v:path arrowok="t"/>
            </v:shape>
            <v:shape id="_x0000_s3560" style="position:absolute;left:7414;top:-323;width:3428;height:4324" coordorigin="7414,-323" coordsize="3428,4324" path="m9945,-321r8,34l9953,-299r,12l9945,-321r-14,l9945,-276r9,-10l9953,-311r-8,-10xe" fillcolor="red" stroked="f">
              <v:path arrowok="t"/>
            </v:shape>
            <v:shape id="_x0000_s3559" style="position:absolute;left:7414;top:-323;width:3428;height:4324" coordorigin="7414,-323" coordsize="3428,4324" path="m9945,-276r-14,-45l9919,-321r-9,10l9910,-287r,1l9909,-287r,-24l9910,-286r,-1l9910,-312r-9,-10l9900,-276r19,l9910,-299r9,23l9945,-276xe" fillcolor="red" stroked="f">
              <v:path arrowok="t"/>
            </v:shape>
            <v:shape id="_x0000_s3558" style="position:absolute;left:7414;top:-323;width:3428;height:4324" coordorigin="7414,-323" coordsize="3428,4324" path="m9954,-312r9,-9l9945,-321r8,10l9954,-286r,-26xe" fillcolor="red" stroked="f">
              <v:path arrowok="t"/>
            </v:shape>
            <v:shape id="_x0000_s3557" style="position:absolute;left:7414;top:-323;width:3428;height:4324" coordorigin="7414,-323" coordsize="3428,4324" path="m9955,-299r8,23l9955,-311r,24l9963,-276r-8,-23xe" fillcolor="red" stroked="f">
              <v:path arrowok="t"/>
            </v:shape>
            <v:shape id="_x0000_s3556" style="position:absolute;left:7414;top:-323;width:3428;height:4324" coordorigin="7414,-323" coordsize="3428,4324" path="m9865,-286r,-26l9856,-323r,47l9874,-276r-8,-23l9874,-276r26,l9901,-322r-14,-1l9874,-323r-8,12l9866,-287r-1,1l9865,-287r,-24l9865,-286xe" fillcolor="red" stroked="f">
              <v:path arrowok="t"/>
            </v:shape>
            <v:shape id="_x0000_s3555" style="position:absolute;left:7414;top:-323;width:3428;height:4324" coordorigin="7414,-323" coordsize="3428,4324" path="m9909,-299r,-12l9909,-287r1,1l9909,-311r,12xe" fillcolor="red" stroked="f">
              <v:path arrowok="t"/>
            </v:shape>
            <v:shape id="_x0000_s3554" style="position:absolute;left:7414;top:-323;width:3428;height:4324" coordorigin="7414,-323" coordsize="3428,4324" path="m9910,-287r,-24l9919,-321r12,l9901,-322r9,10l9910,-287xe" fillcolor="red" stroked="f">
              <v:path arrowok="t"/>
            </v:shape>
            <v:shape id="_x0000_s3553" style="position:absolute;left:7414;top:-323;width:3428;height:4324" coordorigin="7414,-323" coordsize="3428,4324" path="m9856,-276r,-47l9842,-323r-5,2l9830,-276r-9,l9820,-287r,-12l9820,-287r1,11l9821,-286r-1,-16l9814,-269r30,-7l9842,-276r,-26l9849,-277r7,1xe" fillcolor="red" stroked="f">
              <v:path arrowok="t"/>
            </v:shape>
            <v:shape id="_x0000_s3552" style="position:absolute;left:7414;top:-323;width:3428;height:4324" coordorigin="7414,-323" coordsize="3428,4324" path="m9865,-299r,-12l9865,-287r,1l9865,-311r,12xe" fillcolor="red" stroked="f">
              <v:path arrowok="t"/>
            </v:shape>
            <v:shape id="_x0000_s3551" style="position:absolute;left:7414;top:-323;width:3428;height:4324" coordorigin="7414,-323" coordsize="3428,4324" path="m9865,-312r,26l9866,-287r,-24l9874,-323r-18,l9865,-312xe" fillcolor="red" stroked="f">
              <v:path arrowok="t"/>
            </v:shape>
            <v:shape id="_x0000_s3550" style="position:absolute;left:7414;top:-323;width:3428;height:4324" coordorigin="7414,-323" coordsize="3428,4324" path="m9821,-276r9,l9821,-288r9,12l9837,-321r5,-2l9830,-323r-4,4l9821,-301r,25xe" fillcolor="red" stroked="f">
              <v:path arrowok="t"/>
            </v:shape>
            <v:shape id="_x0000_s3549" style="position:absolute;left:7414;top:-323;width:3428;height:4324" coordorigin="7414,-323" coordsize="3428,4324" path="m9844,-276r12,l9849,-277r-7,-25l9842,-276r2,xe" fillcolor="red" stroked="f">
              <v:path arrowok="t"/>
            </v:shape>
            <v:shape id="_x0000_s3548" style="position:absolute;left:7414;top:-323;width:3428;height:4324" coordorigin="7414,-323" coordsize="3428,4324" path="m9798,-311r-12,l9798,-266r6,l9811,-311r9,l9820,-302r1,16l9821,-301r5,-18l9798,-311r,20l9793,-310r5,-1xe" fillcolor="red" stroked="f">
              <v:path arrowok="t"/>
            </v:shape>
            <v:shape id="_x0000_s3547" style="position:absolute;left:7414;top:-323;width:3428;height:4324" coordorigin="7414,-323" coordsize="3428,4324" path="m9798,-266r-12,-45l9777,-301r,25l9776,-275r,-1l9776,-301r,26l9777,-276r-1,-25l9767,-311r,45l9786,-266r-9,-22l9786,-266r12,xe" fillcolor="red" stroked="f">
              <v:path arrowok="t"/>
            </v:shape>
            <v:shape id="_x0000_s3546" style="position:absolute;left:7414;top:-323;width:3428;height:4324" coordorigin="7414,-323" coordsize="3428,4324" path="m9732,-276r,-25l9722,-311r,45l9741,-266r-8,-22l9741,-266r26,l9767,-311r-26,l9733,-301r,25l9732,-276r-1,l9731,-301r1,25xe" fillcolor="red" stroked="f">
              <v:path arrowok="t"/>
            </v:shape>
            <v:shape id="_x0000_s3545" style="position:absolute;left:7414;top:-323;width:3428;height:4324" coordorigin="7414,-323" coordsize="3428,4324" path="m9776,-288r,-13l9776,-276r,1l9776,-301r,13xe" fillcolor="red" stroked="f">
              <v:path arrowok="t"/>
            </v:shape>
            <v:shape id="_x0000_s3544" style="position:absolute;left:7414;top:-323;width:3428;height:4324" coordorigin="7414,-323" coordsize="3428,4324" path="m9776,-301r1,25l9777,-301r9,-10l9767,-311r9,10xe" fillcolor="red" stroked="f">
              <v:path arrowok="t"/>
            </v:shape>
            <v:shape id="_x0000_s3543" style="position:absolute;left:7414;top:-323;width:3428;height:4324" coordorigin="7414,-323" coordsize="3428,4324" path="m9814,-269r6,-33l9811,-311r-7,45l9811,-266r3,-3xe" fillcolor="red" stroked="f">
              <v:path arrowok="t"/>
            </v:shape>
            <v:shape id="_x0000_s3542" style="position:absolute;left:7414;top:-323;width:3428;height:4324" coordorigin="7414,-323" coordsize="3428,4324" path="m9798,-311r-5,1l9798,-291r,-20l9826,-319r-28,8xe" fillcolor="red" stroked="f">
              <v:path arrowok="t"/>
            </v:shape>
            <v:shape id="_x0000_s3541" style="position:absolute;left:7414;top:-323;width:3428;height:4324" coordorigin="7414,-323" coordsize="3428,4324" path="m9667,-311r,45l9697,-266r-10,-22l9697,-266r25,l9722,-311r-25,l9687,-301r,25l9677,-276r-10,-35xe" fillcolor="red" stroked="f">
              <v:path arrowok="t"/>
            </v:shape>
            <v:shape id="_x0000_s3540" style="position:absolute;left:7414;top:-323;width:3428;height:4324" coordorigin="7414,-323" coordsize="3428,4324" path="m9731,-288r,-13l9731,-276r1,l9731,-301r,13xe" fillcolor="red" stroked="f">
              <v:path arrowok="t"/>
            </v:shape>
            <v:shape id="_x0000_s3539" style="position:absolute;left:7414;top:-323;width:3428;height:4324" coordorigin="7414,-323" coordsize="3428,4324" path="m9732,-301r,25l9733,-276r,-25l9741,-311r-19,l9732,-301xe" fillcolor="red" stroked="f">
              <v:path arrowok="t"/>
            </v:shape>
            <v:shape id="_x0000_s3538" style="position:absolute;left:7414;top:-323;width:3428;height:4324" coordorigin="7414,-323" coordsize="3428,4324" path="m9632,-275r,-26l9623,-311r,45l9641,-266r-8,-22l9641,-266r26,l9667,-311r-26,l9633,-301r,25l9632,-275r,-1l9632,-301r,26xe" fillcolor="red" stroked="f">
              <v:path arrowok="t"/>
            </v:shape>
            <v:shape id="_x0000_s3537" style="position:absolute;left:7414;top:-323;width:3428;height:4324" coordorigin="7414,-323" coordsize="3428,4324" path="m9567,-311r,45l9597,-266r-10,-22l9597,-266r26,l9623,-311r-26,l9587,-301r,25l9577,-276r-10,-35xe" fillcolor="red" stroked="f">
              <v:path arrowok="t"/>
            </v:shape>
            <v:shape id="_x0000_s3536" style="position:absolute;left:7414;top:-323;width:3428;height:4324" coordorigin="7414,-323" coordsize="3428,4324" path="m9632,-288r,-13l9632,-276r,1l9632,-301r,13xe" fillcolor="red" stroked="f">
              <v:path arrowok="t"/>
            </v:shape>
            <v:shape id="_x0000_s3535" style="position:absolute;left:7414;top:-323;width:3428;height:4324" coordorigin="7414,-323" coordsize="3428,4324" path="m9632,-301r,26l9633,-276r,-25l9641,-311r-18,l9632,-301xe" fillcolor="red" stroked="f">
              <v:path arrowok="t"/>
            </v:shape>
            <v:shape id="_x0000_s3534" style="position:absolute;left:7414;top:-323;width:3428;height:4324" coordorigin="7414,-323" coordsize="3428,4324" path="m9697,-311r-30,l9677,-276r10,l9687,-301r10,-10l9677,-301r,13l9677,-301r20,-10xe" fillcolor="red" stroked="f">
              <v:path arrowok="t"/>
            </v:shape>
            <v:shape id="_x0000_s3533" style="position:absolute;left:7414;top:-323;width:3428;height:4324" coordorigin="7414,-323" coordsize="3428,4324" path="m9532,-275r,-26l9523,-311r,45l9541,-266r-8,-22l9541,-266r26,l9567,-311r-26,l9533,-301r,25l9532,-275r,-1l9532,-301r,26xe" fillcolor="red" stroked="f">
              <v:path arrowok="t"/>
            </v:shape>
            <v:shape id="_x0000_s3532" style="position:absolute;left:7414;top:-323;width:3428;height:4324" coordorigin="7414,-323" coordsize="3428,4324" path="m9467,-311r,45l9497,-266r-10,-22l9497,-266r26,l9523,-311r-26,l9487,-301r,25l9477,-276r-10,-35xe" fillcolor="red" stroked="f">
              <v:path arrowok="t"/>
            </v:shape>
            <v:shape id="_x0000_s3531" style="position:absolute;left:7414;top:-323;width:3428;height:4324" coordorigin="7414,-323" coordsize="3428,4324" path="m9532,-288r,-13l9532,-276r,1l9532,-301r,13xe" fillcolor="red" stroked="f">
              <v:path arrowok="t"/>
            </v:shape>
            <v:shape id="_x0000_s3530" style="position:absolute;left:7414;top:-323;width:3428;height:4324" coordorigin="7414,-323" coordsize="3428,4324" path="m9532,-301r,26l9533,-276r,-25l9541,-311r-18,l9532,-301xe" fillcolor="red" stroked="f">
              <v:path arrowok="t"/>
            </v:shape>
            <v:shape id="_x0000_s3529" style="position:absolute;left:7414;top:-323;width:3428;height:4324" coordorigin="7414,-323" coordsize="3428,4324" path="m9597,-311r-30,l9577,-276r10,l9587,-301r10,-10l9577,-301r,13l9577,-301r20,-10xe" fillcolor="red" stroked="f">
              <v:path arrowok="t"/>
            </v:shape>
            <v:shape id="_x0000_s3528" style="position:absolute;left:7414;top:-323;width:3428;height:4324" coordorigin="7414,-323" coordsize="3428,4324" path="m9432,-276r,-25l9423,-311r,45l9443,-266r-10,-22l9443,-266r24,l9467,-311r-24,l9433,-301r,25l9432,-276r,l9432,-301r,25xe" fillcolor="red" stroked="f">
              <v:path arrowok="t"/>
            </v:shape>
            <v:shape id="_x0000_s3527" style="position:absolute;left:7414;top:-323;width:3428;height:4324" coordorigin="7414,-323" coordsize="3428,4324" path="m9368,-311r,45l9398,-266r-11,-22l9398,-266r25,l9423,-311r-25,l9387,-301r,25l9379,-276r-11,-35xe" fillcolor="red" stroked="f">
              <v:path arrowok="t"/>
            </v:shape>
            <v:shape id="_x0000_s3526" style="position:absolute;left:7414;top:-323;width:3428;height:4324" coordorigin="7414,-323" coordsize="3428,4324" path="m9432,-288r,-13l9432,-276r,l9432,-301r,13xe" fillcolor="red" stroked="f">
              <v:path arrowok="t"/>
            </v:shape>
            <v:shape id="_x0000_s3525" style="position:absolute;left:7414;top:-323;width:3428;height:4324" coordorigin="7414,-323" coordsize="3428,4324" path="m9432,-301r,25l9433,-276r,-25l9443,-311r-20,l9432,-301xe" fillcolor="red" stroked="f">
              <v:path arrowok="t"/>
            </v:shape>
            <v:shape id="_x0000_s3524" style="position:absolute;left:7414;top:-323;width:3428;height:4324" coordorigin="7414,-323" coordsize="3428,4324" path="m9497,-311r-30,l9477,-276r10,l9487,-301r10,-10l9477,-301r,13l9477,-301r20,-10xe" fillcolor="red" stroked="f">
              <v:path arrowok="t"/>
            </v:shape>
            <v:shape id="_x0000_s3523" style="position:absolute;left:7414;top:-323;width:3428;height:4324" coordorigin="7414,-323" coordsize="3428,4324" path="m9312,-266r31,l9333,-276r-11,-25l9312,-311r-26,l9278,-301r,25l9277,-275r-1,-1l9276,-301r1,26l9278,-276r-1,-25l9268,-311r,45l9286,-266r-8,-22l9286,-266r26,l9322,-276r,-12l9322,-276r-10,10xe" fillcolor="red" stroked="f">
              <v:path arrowok="t"/>
            </v:shape>
            <v:shape id="_x0000_s3522" style="position:absolute;left:7414;top:-323;width:3428;height:4324" coordorigin="7414,-323" coordsize="3428,4324" path="m9268,-266r,-45l9254,-311r-5,1l9242,-266r-9,1l9232,-276r,-12l9232,-276r1,11l9233,-275r-1,-16l9226,-258r34,-8l9254,-266r,-25l9260,-266r8,xe" fillcolor="red" stroked="f">
              <v:path arrowok="t"/>
            </v:shape>
            <v:shape id="_x0000_s3521" style="position:absolute;left:7414;top:-323;width:3428;height:4324" coordorigin="7414,-323" coordsize="3428,4324" path="m9276,-288r,-13l9276,-276r1,1l9276,-301r,13xe" fillcolor="red" stroked="f">
              <v:path arrowok="t"/>
            </v:shape>
            <v:shape id="_x0000_s3520" style="position:absolute;left:7414;top:-323;width:3428;height:4324" coordorigin="7414,-323" coordsize="3428,4324" path="m9277,-301r1,25l9278,-301r8,-10l9268,-311r9,10xe" fillcolor="red" stroked="f">
              <v:path arrowok="t"/>
            </v:shape>
            <v:shape id="_x0000_s3519" style="position:absolute;left:7414;top:-323;width:3428;height:4324" coordorigin="7414,-323" coordsize="3428,4324" path="m9312,-311r10,10l9333,-301r,13l9333,-301r-11,l9333,-276r10,10l9343,-311r-31,xe" fillcolor="red" stroked="f">
              <v:path arrowok="t"/>
            </v:shape>
            <v:shape id="_x0000_s3518" style="position:absolute;left:7414;top:-323;width:3428;height:4324" coordorigin="7414,-323" coordsize="3428,4324" path="m9398,-311r-30,l9379,-276r8,l9387,-301r11,-10l9379,-301r,13l9379,-301r19,-10xe" fillcolor="red" stroked="f">
              <v:path arrowok="t"/>
            </v:shape>
            <v:shape id="_x0000_s3517" style="position:absolute;left:7414;top:-323;width:3428;height:4324" coordorigin="7414,-323" coordsize="3428,4324" path="m9355,-311r-12,l9355,-266r13,l9368,-311r-13,xe" fillcolor="red" stroked="f">
              <v:path arrowok="t"/>
            </v:shape>
            <v:shape id="_x0000_s3516" style="position:absolute;left:7414;top:-323;width:3428;height:4324" coordorigin="7414,-323" coordsize="3428,4324" path="m9210,-301r-13,l9210,-255r6,l9223,-301r9,l9232,-291r1,16l9233,-290r5,-18l9210,-301r,21l9205,-299r5,-2xe" fillcolor="red" stroked="f">
              <v:path arrowok="t"/>
            </v:shape>
            <v:shape id="_x0000_s3515" style="position:absolute;left:7414;top:-323;width:3428;height:4324" coordorigin="7414,-323" coordsize="3428,4324" path="m9168,-255r29,l9188,-265r-10,-25l9168,-301r-26,l9133,-290r,25l9133,-264r-1,-1l9132,-290r1,26l9133,-265r,-25l9123,-301r,46l9142,-255r-9,-22l9142,-255r26,l9178,-265r,-12l9178,-265r-10,10xe" fillcolor="red" stroked="f">
              <v:path arrowok="t"/>
            </v:shape>
            <v:shape id="_x0000_s3514" style="position:absolute;left:7414;top:-323;width:3428;height:4324" coordorigin="7414,-323" coordsize="3428,4324" path="m9088,-264r,-26l9079,-301r,46l9097,-255r-8,-22l9097,-255r26,l9123,-301r-26,l9089,-290r,25l9088,-264r,-1l9088,-290r,26xe" fillcolor="red" stroked="f">
              <v:path arrowok="t"/>
            </v:shape>
            <v:shape id="_x0000_s3513" style="position:absolute;left:7414;top:-323;width:3428;height:4324" coordorigin="7414,-323" coordsize="3428,4324" path="m9132,-277r,-13l9132,-265r1,1l9132,-290r,13xe" fillcolor="red" stroked="f">
              <v:path arrowok="t"/>
            </v:shape>
            <v:shape id="_x0000_s3512" style="position:absolute;left:7414;top:-323;width:3428;height:4324" coordorigin="7414,-323" coordsize="3428,4324" path="m9133,-290r,25l9133,-290r9,-11l9123,-301r10,11xe" fillcolor="red" stroked="f">
              <v:path arrowok="t"/>
            </v:shape>
            <v:shape id="_x0000_s3511" style="position:absolute;left:7414;top:-323;width:3428;height:4324" coordorigin="7414,-323" coordsize="3428,4324" path="m9168,-301r10,11l9188,-290r,13l9188,-290r-10,l9188,-265r9,10l9197,-301r-29,xe" fillcolor="red" stroked="f">
              <v:path arrowok="t"/>
            </v:shape>
            <v:shape id="_x0000_s3510" style="position:absolute;left:7414;top:-323;width:3428;height:4324" coordorigin="7414,-323" coordsize="3428,4324" path="m9226,-258r6,-33l9223,-301r-7,46l9223,-255r3,-3xe" fillcolor="red" stroked="f">
              <v:path arrowok="t"/>
            </v:shape>
            <v:shape id="_x0000_s3509" style="position:absolute;left:7414;top:-323;width:3428;height:4324" coordorigin="7414,-323" coordsize="3428,4324" path="m9210,-301r-5,2l9210,-280r,-21l9238,-308r-28,7xe" fillcolor="red" stroked="f">
              <v:path arrowok="t"/>
            </v:shape>
            <v:shape id="_x0000_s3508" style="position:absolute;left:7414;top:-323;width:3428;height:4324" coordorigin="7414,-323" coordsize="3428,4324" path="m9254,-311r-12,l9238,-308r-5,18l9233,-265r9,-1l9233,-277r9,11l9249,-310r5,-1xe" fillcolor="red" stroked="f">
              <v:path arrowok="t"/>
            </v:shape>
            <v:shape id="_x0000_s3507" style="position:absolute;left:7414;top:-323;width:3428;height:4324" coordorigin="7414,-323" coordsize="3428,4324" path="m9023,-301r,46l9053,-255r-10,-22l9053,-255r26,l9079,-301r-26,l9043,-290r,25l9033,-265r-10,-36xe" fillcolor="red" stroked="f">
              <v:path arrowok="t"/>
            </v:shape>
            <v:shape id="_x0000_s3506" style="position:absolute;left:7414;top:-323;width:3428;height:4324" coordorigin="7414,-323" coordsize="3428,4324" path="m9088,-277r,-13l9088,-265r,1l9088,-290r,13xe" fillcolor="red" stroked="f">
              <v:path arrowok="t"/>
            </v:shape>
            <v:shape id="_x0000_s3505" style="position:absolute;left:7414;top:-323;width:3428;height:4324" coordorigin="7414,-323" coordsize="3428,4324" path="m9088,-290r,26l9089,-265r,-25l9097,-301r-18,l9088,-290xe" fillcolor="red" stroked="f">
              <v:path arrowok="t"/>
            </v:shape>
            <v:shape id="_x0000_s3504" style="position:absolute;left:7414;top:-323;width:3428;height:4324" coordorigin="7414,-323" coordsize="3428,4324" path="m8968,-255r31,l8988,-265r-9,-25l8968,-301r-25,l8935,-290r,25l8934,-265r-1,l8933,-290r1,25l8935,-265r-1,-25l8924,-301r,46l8943,-255r-8,-22l8943,-255r25,l8979,-265r,-12l8979,-265r-11,10xe" fillcolor="red" stroked="f">
              <v:path arrowok="t"/>
            </v:shape>
            <v:shape id="_x0000_s3503" style="position:absolute;left:7414;top:-323;width:3428;height:4324" coordorigin="7414,-323" coordsize="3428,4324" path="m8890,-265r,-25l8879,-301r,46l8899,-255r-9,-22l8899,-255r25,l8924,-301r-25,l8890,-290r,25l8890,-265r-1,l8889,-290r1,25xe" fillcolor="red" stroked="f">
              <v:path arrowok="t"/>
            </v:shape>
            <v:shape id="_x0000_s3502" style="position:absolute;left:7414;top:-323;width:3428;height:4324" coordorigin="7414,-323" coordsize="3428,4324" path="m8933,-277r,-13l8933,-265r1,l8933,-290r,13xe" fillcolor="red" stroked="f">
              <v:path arrowok="t"/>
            </v:shape>
            <v:shape id="_x0000_s3501" style="position:absolute;left:7414;top:-323;width:3428;height:4324" coordorigin="7414,-323" coordsize="3428,4324" path="m8934,-290r1,25l8935,-290r8,-11l8924,-301r10,11xe" fillcolor="red" stroked="f">
              <v:path arrowok="t"/>
            </v:shape>
            <v:shape id="_x0000_s3500" style="position:absolute;left:7414;top:-323;width:3428;height:4324" coordorigin="7414,-323" coordsize="3428,4324" path="m8968,-301r11,11l8988,-290r,13l8988,-290r-9,l8988,-265r11,10l8999,-301r-31,xe" fillcolor="red" stroked="f">
              <v:path arrowok="t"/>
            </v:shape>
            <v:shape id="_x0000_s3499" style="position:absolute;left:7414;top:-323;width:3428;height:4324" coordorigin="7414,-323" coordsize="3428,4324" path="m9053,-301r-30,l9033,-265r10,l9043,-290r10,-11l9033,-290r,13l9033,-290r20,-11xe" fillcolor="red" stroked="f">
              <v:path arrowok="t"/>
            </v:shape>
            <v:shape id="_x0000_s3498" style="position:absolute;left:7414;top:-323;width:3428;height:4324" coordorigin="7414,-323" coordsize="3428,4324" path="m9011,-301r-12,l9011,-255r12,l9023,-301r-12,xe" fillcolor="red" stroked="f">
              <v:path arrowok="t"/>
            </v:shape>
            <v:shape id="_x0000_s3497" style="position:absolute;left:7414;top:-323;width:3428;height:4324" coordorigin="7414,-323" coordsize="3428,4324" path="m8845,-265r,-25l8835,-301r,46l8855,-255r-9,-22l8855,-255r24,l8879,-301r-24,l8846,-290r,25l8845,-265r,l8845,-290r,25xe" fillcolor="red" stroked="f">
              <v:path arrowok="t"/>
            </v:shape>
            <v:shape id="_x0000_s3496" style="position:absolute;left:7414;top:-323;width:3428;height:4324" coordorigin="7414,-323" coordsize="3428,4324" path="m8889,-277r,-13l8889,-265r1,l8889,-290r,13xe" fillcolor="red" stroked="f">
              <v:path arrowok="t"/>
            </v:shape>
            <v:shape id="_x0000_s3495" style="position:absolute;left:7414;top:-323;width:3428;height:4324" coordorigin="7414,-323" coordsize="3428,4324" path="m8890,-290r,25l8890,-265r,-25l8899,-301r-20,l8890,-290xe" fillcolor="red" stroked="f">
              <v:path arrowok="t"/>
            </v:shape>
            <v:shape id="_x0000_s3494" style="position:absolute;left:7414;top:-323;width:3428;height:4324" coordorigin="7414,-323" coordsize="3428,4324" path="m8801,-265r,-25l8790,-301r,46l8810,-255r-9,-22l8810,-255r25,l8835,-301r-25,l8801,-290r,25l8801,-265r-1,l8800,-290r1,25xe" fillcolor="red" stroked="f">
              <v:path arrowok="t"/>
            </v:shape>
            <v:shape id="_x0000_s3493" style="position:absolute;left:7414;top:-323;width:3428;height:4324" coordorigin="7414,-323" coordsize="3428,4324" path="m8845,-277r,-13l8845,-265r,l8845,-290r,13xe" fillcolor="red" stroked="f">
              <v:path arrowok="t"/>
            </v:shape>
            <v:shape id="_x0000_s3492" style="position:absolute;left:7414;top:-323;width:3428;height:4324" coordorigin="7414,-323" coordsize="3428,4324" path="m8845,-290r,25l8846,-265r,-25l8855,-301r-20,l8845,-290xe" fillcolor="red" stroked="f">
              <v:path arrowok="t"/>
            </v:shape>
            <v:shape id="_x0000_s3491" style="position:absolute;left:7414;top:-323;width:3428;height:4324" coordorigin="7414,-323" coordsize="3428,4324" path="m8790,-255r,-46l8778,-301r-5,2l8766,-255r-9,1l8756,-265r,-12l8756,-265r1,11l8757,-264r-1,-16l8750,-247r34,-8l8778,-255r,-25l8784,-255r6,xe" fillcolor="red" stroked="f">
              <v:path arrowok="t"/>
            </v:shape>
            <v:shape id="_x0000_s3490" style="position:absolute;left:7414;top:-323;width:3428;height:4324" coordorigin="7414,-323" coordsize="3428,4324" path="m8800,-277r,-13l8800,-265r1,l8800,-290r,13xe" fillcolor="red" stroked="f">
              <v:path arrowok="t"/>
            </v:shape>
            <v:shape id="_x0000_s3489" style="position:absolute;left:7414;top:-323;width:3428;height:4324" coordorigin="7414,-323" coordsize="3428,4324" path="m8801,-290r,25l8801,-265r,-25l8810,-301r-20,l8801,-290xe" fillcolor="red" stroked="f">
              <v:path arrowok="t"/>
            </v:shape>
            <v:shape id="_x0000_s3488" style="position:absolute;left:7414;top:-323;width:3428;height:4324" coordorigin="7414,-323" coordsize="3428,4324" path="m8757,-254r9,-1l8757,-266r9,11l8773,-299r5,-2l8766,-301r-4,4l8757,-279r,25xe" fillcolor="red" stroked="f">
              <v:path arrowok="t"/>
            </v:shape>
            <v:shape id="_x0000_s3487" style="position:absolute;left:7414;top:-323;width:3428;height:4324" coordorigin="7414,-323" coordsize="3428,4324" path="m8734,-290r-13,l8721,-289r13,46l8740,-244r6,-46l8756,-290r,10l8757,-264r,-15l8762,-297r-28,7l8734,-269r-5,-19l8734,-290xe" fillcolor="red" stroked="f">
              <v:path arrowok="t"/>
            </v:shape>
            <v:shape id="_x0000_s3486" style="position:absolute;left:7414;top:-323;width:3428;height:4324" coordorigin="7414,-323" coordsize="3428,4324" path="m8734,-243r-13,-46l8713,-279r,25l8712,-254r-1,l8711,-279r1,25l8713,-254r-1,-25l8702,-288r,44l8721,-243r-8,-23l8721,-243r13,xe" fillcolor="red" stroked="f">
              <v:path arrowok="t"/>
            </v:shape>
            <v:shape id="_x0000_s3485" style="position:absolute;left:7414;top:-323;width:3428;height:4324" coordorigin="7414,-323" coordsize="3428,4324" path="m8668,-254r,-25l8657,-288r,44l8677,-244r-9,-22l8677,-244r25,l8702,-288r-25,l8668,-279r,25l8668,-254r-1,l8667,-279r1,25xe" fillcolor="red" stroked="f">
              <v:path arrowok="t"/>
            </v:shape>
            <v:shape id="_x0000_s3484" style="position:absolute;left:7414;top:-323;width:3428;height:4324" coordorigin="7414,-323" coordsize="3428,4324" path="m8711,-266r,-13l8711,-254r1,l8711,-279r,13xe" fillcolor="red" stroked="f">
              <v:path arrowok="t"/>
            </v:shape>
            <v:shape id="_x0000_s3483" style="position:absolute;left:7414;top:-323;width:3428;height:4324" coordorigin="7414,-323" coordsize="3428,4324" path="m8689,-288r13,l8712,-279r1,25l8713,-279r8,-10l8689,-288xe" fillcolor="red" stroked="f">
              <v:path arrowok="t"/>
            </v:shape>
            <v:shape id="_x0000_s3482" style="position:absolute;left:7414;top:-323;width:3428;height:4324" coordorigin="7414,-323" coordsize="3428,4324" path="m8762,-297r-28,7l8729,-288r5,19l8734,-290r28,-7xe" fillcolor="red" stroked="f">
              <v:path arrowok="t"/>
            </v:shape>
            <v:shape id="_x0000_s3481" style="position:absolute;left:7414;top:-323;width:3428;height:4324" coordorigin="7414,-323" coordsize="3428,4324" path="m8734,-243r12,l8750,-247r6,-33l8756,-290r-10,l8740,-244r-6,1xe" fillcolor="red" stroked="f">
              <v:path arrowok="t"/>
            </v:shape>
            <v:shape id="_x0000_s3480" style="position:absolute;left:7414;top:-323;width:3428;height:4324" coordorigin="7414,-323" coordsize="3428,4324" path="m8645,-288r-12,l8629,-284r-6,5l8623,-254r1,10l8645,-244r-11,-22l8645,-244r12,l8657,-288r-12,l8634,-279r,25l8633,-244r-4,-4l8623,-266r6,18l8634,-279r11,-9xe" fillcolor="red" stroked="f">
              <v:path arrowok="t"/>
            </v:shape>
            <v:shape id="_x0000_s3479" style="position:absolute;left:7414;top:-323;width:3428;height:4324" coordorigin="7414,-323" coordsize="3428,4324" path="m8667,-266r,-13l8667,-254r1,l8667,-279r,13xe" fillcolor="red" stroked="f">
              <v:path arrowok="t"/>
            </v:shape>
            <v:shape id="_x0000_s3478" style="position:absolute;left:7414;top:-323;width:3428;height:4324" coordorigin="7414,-323" coordsize="3428,4324" path="m8668,-279r,25l8668,-254r,-25l8677,-288r-20,l8668,-279xe" fillcolor="red" stroked="f">
              <v:path arrowok="t"/>
            </v:shape>
            <v:shape id="_x0000_s3477" style="position:absolute;left:7414;top:-323;width:3428;height:4324" coordorigin="7414,-323" coordsize="3428,4324" path="m8589,-254r,-25l8579,-290r,47l8599,-243r-10,-23l8599,-243r13,l8624,-244r-1,-10l8612,-290r-13,l8589,-279r,25l8589,-254r-1,l8588,-279r1,25xe" fillcolor="red" stroked="f">
              <v:path arrowok="t"/>
            </v:shape>
            <v:shape id="_x0000_s3476" style="position:absolute;left:7414;top:-323;width:3428;height:4324" coordorigin="7414,-323" coordsize="3428,4324" path="m8544,-254r,-25l8535,-288r,44l8554,-243r-9,-23l8554,-243r13,l8579,-243r,-47l8567,-290r-13,1l8545,-279r,25l8544,-254r,l8544,-279r,25xe" fillcolor="red" stroked="f">
              <v:path arrowok="t"/>
            </v:shape>
            <v:shape id="_x0000_s3475" style="position:absolute;left:7414;top:-323;width:3428;height:4324" coordorigin="7414,-323" coordsize="3428,4324" path="m8588,-266r,-13l8588,-254r1,l8588,-279r,13xe" fillcolor="red" stroked="f">
              <v:path arrowok="t"/>
            </v:shape>
            <v:shape id="_x0000_s3474" style="position:absolute;left:7414;top:-323;width:3428;height:4324" coordorigin="7414,-323" coordsize="3428,4324" path="m8589,-279r,25l8589,-254r,-25l8599,-290r-20,l8589,-279xe" fillcolor="red" stroked="f">
              <v:path arrowok="t"/>
            </v:shape>
            <v:shape id="_x0000_s3473" style="position:absolute;left:7414;top:-323;width:3428;height:4324" coordorigin="7414,-323" coordsize="3428,4324" path="m8624,-289r,-1l8612,-290r11,11l8629,-284r4,-4l8645,-288r-21,-1xe" fillcolor="red" stroked="f">
              <v:path arrowok="t"/>
            </v:shape>
            <v:shape id="_x0000_s3472" style="position:absolute;left:7414;top:-323;width:3428;height:4324" coordorigin="7414,-323" coordsize="3428,4324" path="m8629,-248r4,4l8634,-254r,-25l8629,-248xe" fillcolor="red" stroked="f">
              <v:path arrowok="t"/>
            </v:shape>
            <v:shape id="_x0000_s3471" style="position:absolute;left:7414;top:-323;width:3428;height:4324" coordorigin="7414,-323" coordsize="3428,4324" path="m8545,-254r,-25l8554,-289r-31,1l8523,-244r31,1l8535,-244r,-44l8544,-279r1,25xe" fillcolor="red" stroked="f">
              <v:path arrowok="t"/>
            </v:shape>
            <v:shape id="_x0000_s3470" style="position:absolute;left:7414;top:-323;width:3428;height:4324" coordorigin="7414,-323" coordsize="3428,4324" path="m8544,-266r,-13l8544,-254r,l8544,-279r,13xe" fillcolor="red" stroked="f">
              <v:path arrowok="t"/>
            </v:shape>
            <v:shape id="_x0000_s3469" style="position:absolute;left:7414;top:-323;width:3428;height:4324" coordorigin="7414,-323" coordsize="3428,4324" path="m8491,-244r12,l8507,-248r-8,-31l8491,-288r-14,l8469,-279r,25l8468,-254r-1,l8467,-279r1,25l8469,-254r-1,-25l8459,-288r,44l8477,-244r-8,-22l8477,-244r14,l8499,-254r,-12l8499,-254r-8,10xe" fillcolor="red" stroked="f">
              <v:path arrowok="t"/>
            </v:shape>
            <v:shape id="_x0000_s3468" style="position:absolute;left:7414;top:-323;width:3428;height:4324" coordorigin="7414,-323" coordsize="3428,4324" path="m8507,-285r-4,-3l8499,-279r8,31l8513,-254r,-25l8510,-288r-7,l8507,-285xe" fillcolor="red" stroked="f">
              <v:path arrowok="t"/>
            </v:shape>
            <v:shape id="_x0000_s3467" style="position:absolute;left:7414;top:-323;width:3428;height:4324" coordorigin="7414,-323" coordsize="3428,4324" path="m8513,-279r,25l8523,-244r,-44l8510,-288r3,9l8513,-266r,-13xe" fillcolor="red" stroked="f">
              <v:path arrowok="t"/>
            </v:shape>
            <v:shape id="_x0000_s3466" style="position:absolute;left:7414;top:-323;width:3428;height:4324" coordorigin="7414,-323" coordsize="3428,4324" path="m8510,-244r13,l8513,-254r-6,6l8503,-244r7,xe" fillcolor="red" stroked="f">
              <v:path arrowok="t"/>
            </v:shape>
            <v:shape id="_x0000_s3465" style="position:absolute;left:7414;top:-323;width:3428;height:4324" coordorigin="7414,-323" coordsize="3428,4324" path="m8423,-254r1,l8423,-279r-8,36l8433,-244r-9,-22l8433,-244r26,l8459,-288r-26,l8424,-279r,25l8424,-254r-1,l8423,-266r,12xe" fillcolor="red" stroked="f">
              <v:path arrowok="t"/>
            </v:shape>
            <v:shape id="_x0000_s3464" style="position:absolute;left:7414;top:-323;width:3428;height:4324" coordorigin="7414,-323" coordsize="3428,4324" path="m8467,-266r,-13l8467,-254r1,l8467,-279r,13xe" fillcolor="red" stroked="f">
              <v:path arrowok="t"/>
            </v:shape>
            <v:shape id="_x0000_s3463" style="position:absolute;left:7414;top:-323;width:3428;height:4324" coordorigin="7414,-323" coordsize="3428,4324" path="m8468,-279r1,25l8469,-279r8,-9l8459,-288r9,9xe" fillcolor="red" stroked="f">
              <v:path arrowok="t"/>
            </v:shape>
            <v:shape id="_x0000_s3462" style="position:absolute;left:7414;top:-323;width:3428;height:4324" coordorigin="7414,-323" coordsize="3428,4324" path="m8424,-254r,-25l8424,-279r-9,-10l8401,-290r-10,11l8391,-254r-3,10l8388,-243r13,l8391,-266r10,23l8415,-243r8,-36l8424,-254r,xe" fillcolor="red" stroked="f">
              <v:path arrowok="t"/>
            </v:shape>
            <v:shape id="_x0000_s3461" style="position:absolute;left:7414;top:-323;width:3428;height:4324" coordorigin="7414,-323" coordsize="3428,4324" path="m8355,-244r12,l8357,-266r10,22l8380,-244r4,-4l8379,-279r-12,-9l8379,-254r,-12l8379,-254r-12,-34l8357,-279r,25l8355,-244xe" fillcolor="red" stroked="f">
              <v:path arrowok="t"/>
            </v:shape>
            <v:shape id="_x0000_s3460" style="position:absolute;left:7414;top:-323;width:3428;height:4324" coordorigin="7414,-323" coordsize="3428,4324" path="m8384,-285r-4,-3l8379,-279r5,31l8391,-254r,-25l8388,-289r-8,1l8384,-285xe" fillcolor="red" stroked="f">
              <v:path arrowok="t"/>
            </v:shape>
            <v:shape id="_x0000_s3459" style="position:absolute;left:7414;top:-323;width:3428;height:4324" coordorigin="7414,-323" coordsize="3428,4324" path="m8367,-288r12,9l8380,-288r8,-1l8367,-288xe" fillcolor="red" stroked="f">
              <v:path arrowok="t"/>
            </v:shape>
            <v:shape id="_x0000_s3458" style="position:absolute;left:7414;top:-323;width:3428;height:4324" coordorigin="7414,-323" coordsize="3428,4324" path="m8388,-244r3,-10l8384,-248r-4,4l8367,-244r21,xe" fillcolor="red" stroked="f">
              <v:path arrowok="t"/>
            </v:shape>
            <v:shape id="_x0000_s3457" style="position:absolute;left:7414;top:-323;width:3428;height:4324" coordorigin="7414,-323" coordsize="3428,4324" path="m8401,-290r-13,l8388,-289r3,10l8401,-290xe" fillcolor="red" stroked="f">
              <v:path arrowok="t"/>
            </v:shape>
            <v:shape id="_x0000_s3456" style="position:absolute;left:7414;top:-323;width:3428;height:4324" coordorigin="7414,-323" coordsize="3428,4324" path="m8415,-243r-14,l8414,-243r1,xe" fillcolor="red" stroked="f">
              <v:path arrowok="t"/>
            </v:shape>
            <v:shape id="_x0000_s3455" style="position:absolute;left:7414;top:-323;width:3428;height:4324" coordorigin="7414,-323" coordsize="3428,4324" path="m8402,-290r-1,l8415,-289r-1,-1l8402,-290xe" fillcolor="red" stroked="f">
              <v:path arrowok="t"/>
            </v:shape>
            <v:shape id="_x0000_s3454" style="position:absolute;left:7414;top:-323;width:3428;height:4324" coordorigin="7414,-323" coordsize="3428,4324" path="m8433,-288r12,l8415,-289r9,10l8424,-279r9,-9xe" fillcolor="red" stroked="f">
              <v:path arrowok="t"/>
            </v:shape>
            <v:shape id="_x0000_s3453" style="position:absolute;left:7414;top:-323;width:3428;height:4324" coordorigin="7414,-323" coordsize="3428,4324" path="m8322,-244r12,l8323,-266r11,22l8346,-244r5,-4l8345,-279r-11,-9l8345,-254r,-12l8345,-254r-11,-34l8323,-279r,25l8322,-244xe" fillcolor="red" stroked="f">
              <v:path arrowok="t"/>
            </v:shape>
            <v:shape id="_x0000_s3452" style="position:absolute;left:7414;top:-323;width:3428;height:4324" coordorigin="7414,-323" coordsize="3428,4324" path="m8351,-284r-5,-4l8345,-279r6,31l8357,-254r,-25l8355,-288r-9,l8351,-284xe" fillcolor="red" stroked="f">
              <v:path arrowok="t"/>
            </v:shape>
            <v:shape id="_x0000_s3451" style="position:absolute;left:7414;top:-323;width:3428;height:4324" coordorigin="7414,-323" coordsize="3428,4324" path="m8355,-244r2,-10l8351,-248r-5,4l8355,-244xe" fillcolor="red" stroked="f">
              <v:path arrowok="t"/>
            </v:shape>
            <v:shape id="_x0000_s3450" style="position:absolute;left:7414;top:-323;width:3428;height:4324" coordorigin="7414,-323" coordsize="3428,4324" path="m8288,-244r13,l8291,-266r10,22l8313,-244r4,-5l8312,-279r-11,-9l8312,-254r,-12l8312,-254r-11,-34l8291,-279r,25l8288,-244xe" fillcolor="red" stroked="f">
              <v:path arrowok="t"/>
            </v:shape>
            <v:shape id="_x0000_s3449" style="position:absolute;left:7414;top:-323;width:3428;height:4324" coordorigin="7414,-323" coordsize="3428,4324" path="m8317,-284r-4,-4l8312,-279r5,30l8323,-254r,-25l8322,-288r-9,l8317,-284xe" fillcolor="red" stroked="f">
              <v:path arrowok="t"/>
            </v:shape>
            <v:shape id="_x0000_s3448" style="position:absolute;left:7414;top:-323;width:3428;height:4324" coordorigin="7414,-323" coordsize="3428,4324" path="m8322,-244r1,-10l8317,-249r-4,5l8322,-244xe" fillcolor="red" stroked="f">
              <v:path arrowok="t"/>
            </v:shape>
            <v:shape id="_x0000_s3447" style="position:absolute;left:7414;top:-323;width:3428;height:4324" coordorigin="7414,-323" coordsize="3428,4324" path="m8245,-254r,-12l8251,-248r7,-6l8258,-266r,12l8251,-248r-6,-6l8245,-279r6,-5l8258,-279r9,35l8288,-244r3,-10l8285,-248r-8,-6l8267,-288r-20,l8236,-279r11,35l8267,-244r-9,-35l8251,-284r-6,5l8245,-254xe" fillcolor="red" stroked="f">
              <v:path arrowok="t"/>
            </v:shape>
            <v:shape id="_x0000_s3446" style="position:absolute;left:7414;top:-323;width:3428;height:4324" coordorigin="7414,-323" coordsize="3428,4324" path="m8288,-288r-7,l8277,-279r,13l8277,-279r4,-9l8267,-288r10,34l8285,-248r,-37l8288,-288xe" fillcolor="red" stroked="f">
              <v:path arrowok="t"/>
            </v:shape>
            <v:shape id="_x0000_s3445" style="position:absolute;left:7414;top:-323;width:3428;height:4324" coordorigin="7414,-323" coordsize="3428,4324" path="m8285,-248r6,-6l8291,-279r10,-9l8288,-288r-3,3l8285,-248xe" fillcolor="red" stroked="f">
              <v:path arrowok="t"/>
            </v:shape>
            <v:shape id="_x0000_s3444" style="position:absolute;left:7414;top:-323;width:3428;height:4324" coordorigin="7414,-323" coordsize="3428,4324" path="m8213,-244r9,l8213,-280r,-8l8179,-288r13,44l8213,-244r-11,-35l8196,-284r-6,5l8190,-254r6,6l8190,-266r6,18l8202,-254r,-12l8202,-254r-6,6l8190,-254r,-25l8196,-284r6,5l8212,-279r1,26l8213,-244xe" fillcolor="red" stroked="f">
              <v:path arrowok="t"/>
            </v:shape>
            <v:shape id="_x0000_s3443" style="position:absolute;left:7414;top:-323;width:3428;height:4324" coordorigin="7414,-323" coordsize="3428,4324" path="m8179,-288r-10,l8179,-254r13,10l8179,-288r,22l8179,-288xe" fillcolor="red" stroked="f">
              <v:path arrowok="t"/>
            </v:shape>
            <v:shape id="_x0000_s3442" style="position:absolute;left:7414;top:-323;width:3428;height:4324" coordorigin="7414,-323" coordsize="3428,4324" path="m8179,-254r-10,-34l8169,-244r23,l8179,-254xe" fillcolor="red" stroked="f">
              <v:path arrowok="t"/>
            </v:shape>
            <v:shape id="_x0000_s3441" style="position:absolute;left:7414;top:-323;width:3428;height:4324" coordorigin="7414,-323" coordsize="3428,4324" path="m8202,-279r11,35l8213,-253r-1,-26l8202,-279r10,25l8212,-266r,12l8202,-279xe" fillcolor="red" stroked="f">
              <v:path arrowok="t"/>
            </v:shape>
            <v:shape id="_x0000_s3440" style="position:absolute;left:7414;top:-323;width:3428;height:4324" coordorigin="7414,-323" coordsize="3428,4324" path="m8222,-288r-9,l8213,-280r9,36l8226,-244r,-44l8222,-288xe" fillcolor="red" stroked="f">
              <v:path arrowok="t"/>
            </v:shape>
            <v:shape id="_x0000_s3439" style="position:absolute;left:7414;top:-323;width:3428;height:4324" coordorigin="7414,-323" coordsize="3428,4324" path="m8234,-253r-8,9l8247,-244r-11,-10l8234,-280r-8,-8l8226,-244r8,-9xe" fillcolor="red" stroked="f">
              <v:path arrowok="t"/>
            </v:shape>
            <v:shape id="_x0000_s3438" style="position:absolute;left:7414;top:-323;width:3428;height:4324" coordorigin="7414,-323" coordsize="3428,4324" path="m8236,-279r11,-9l8234,-288r,8l8236,-254r,-12l8247,-244r-11,-35xe" fillcolor="red" stroked="f">
              <v:path arrowok="t"/>
            </v:shape>
            <v:shape id="_x0000_s3437" style="position:absolute;left:7414;top:-323;width:3428;height:4324" coordorigin="7414,-323" coordsize="3428,4324" path="m8158,-254r-1,-25l8157,-279r,-1l8157,-253r9,9l8158,-266r8,22l8169,-244r,-44l8166,-288r-8,9l8158,-254r-1,l8157,-254r,-12l8157,-254r1,xe" fillcolor="red" stroked="f">
              <v:path arrowok="t"/>
            </v:shape>
            <v:shape id="_x0000_s3436" style="position:absolute;left:7414;top:-323;width:3428;height:4324" coordorigin="7414,-323" coordsize="3428,4324" path="m8135,-279r,l8134,-279r,-1l8134,-253r10,9l8135,-266r9,22l8148,-244r9,-9l8157,-280r-9,-8l8144,-288r-9,9l8135,-254r,l8134,-254r,-12l8135,-254r,-25xe" fillcolor="red" stroked="f">
              <v:path arrowok="t"/>
            </v:shape>
            <v:shape id="_x0000_s3435" style="position:absolute;left:7414;top:-323;width:3428;height:4324" coordorigin="7414,-323" coordsize="3428,4324" path="m8135,-279r9,-9l8122,-288r-9,9l8113,-254r,l8112,-254r,-12l8113,-254r,l8113,-279r,l8112,-279r,-1l8112,-253r10,9l8113,-266r9,22l8126,-244r8,-36l8135,-279r,xe" fillcolor="red" stroked="f">
              <v:path arrowok="t"/>
            </v:shape>
            <v:shape id="_x0000_s3434" style="position:absolute;left:7414;top:-323;width:3428;height:4324" coordorigin="7414,-323" coordsize="3428,4324" path="m8157,-279r1,25l8158,-279r8,-9l8157,-288r,9l8157,-279xe" fillcolor="red" stroked="f">
              <v:path arrowok="t"/>
            </v:shape>
            <v:shape id="_x0000_s3433" style="position:absolute;left:7414;top:-323;width:3428;height:4324" coordorigin="7414,-323" coordsize="3428,4324" path="m8157,-253r-9,9l8166,-244r-9,-9xe" fillcolor="red" stroked="f">
              <v:path arrowok="t"/>
            </v:shape>
            <v:shape id="_x0000_s3432" style="position:absolute;left:7414;top:-323;width:3428;height:4324" coordorigin="7414,-323" coordsize="3428,4324" path="m8126,-244r-4,l8125,-244r9,l8134,-280r-8,36xe" fillcolor="red" stroked="f">
              <v:path arrowok="t"/>
            </v:shape>
            <v:shape id="_x0000_s3431" style="position:absolute;left:7414;top:-323;width:3428;height:4324" coordorigin="7414,-323" coordsize="3428,4324" path="m8113,-279r9,-9l8104,-288r,44l8099,-244r1,1l8112,-243r,-37l8113,-279r,xe" fillcolor="red" stroked="f">
              <v:path arrowok="t"/>
            </v:shape>
            <v:shape id="_x0000_s3430" style="position:absolute;left:7414;top:-323;width:3428;height:4324" coordorigin="7414,-323" coordsize="3428,4324" path="m8101,-287r3,43l8104,-288r-4,l8099,-288r-9,9l8090,-265r9,21l8104,-244r-3,-43xe" fillcolor="red" stroked="f">
              <v:path arrowok="t"/>
            </v:shape>
            <v:shape id="_x0000_s3429" style="position:absolute;left:7414;top:-323;width:3428;height:4324" coordorigin="7414,-323" coordsize="3428,4324" path="m8112,-243r12,l8125,-244r-3,l8112,-253r,10xe" fillcolor="red" stroked="f">
              <v:path arrowok="t"/>
            </v:shape>
            <v:shape id="_x0000_s3428" style="position:absolute;left:7414;top:-323;width:3428;height:4324" coordorigin="7414,-323" coordsize="3428,4324" path="m8099,-244r-9,-21l8090,-244r9,l8104,-244r-5,l8090,-254r9,10xe" fillcolor="red" stroked="f">
              <v:path arrowok="t"/>
            </v:shape>
            <v:shape id="_x0000_s3427" style="position:absolute;left:7414;top:-323;width:3428;height:4324" coordorigin="7414,-323" coordsize="3428,4324" path="m8078,-244r12,l8090,-288r-12,-10l8069,-290r-1,-1l8068,-278r1,13l8069,-277r,12l8068,-266r1,1l8068,-278r,14l8080,-255r-11,-25l8068,-279r,l8068,-279r1,-1l8078,-288r2,33l8080,-246r-2,2xe" fillcolor="red" stroked="f">
              <v:path arrowok="t"/>
            </v:shape>
            <v:shape id="_x0000_s3426" style="position:absolute;left:7414;top:-323;width:3428;height:4324" coordorigin="7414,-323" coordsize="3428,4324" path="m8078,-244r2,-2l8080,-255r-12,-9l8060,-256r-2,-2l8055,-301r-19,l8046,-290r9,35l8068,-255r4,5l8078,-244xe" fillcolor="red" stroked="f">
              <v:path arrowok="t"/>
            </v:shape>
            <v:shape id="_x0000_s3425" style="position:absolute;left:7414;top:-323;width:3428;height:4324" coordorigin="7414,-323" coordsize="3428,4324" path="m8090,-288r,23l8090,-279r9,-9l8098,-288r-8,-2l8086,-294r-8,-4l8090,-288xe" fillcolor="red" stroked="f">
              <v:path arrowok="t"/>
            </v:shape>
            <v:shape id="_x0000_s3424" style="position:absolute;left:7414;top:-323;width:3428;height:4324" coordorigin="7414,-323" coordsize="3428,4324" path="m8069,-280r11,25l8078,-288r-9,8l8068,-279r1,-1xe" fillcolor="red" stroked="f">
              <v:path arrowok="t"/>
            </v:shape>
            <v:shape id="_x0000_s3423" style="position:absolute;left:7414;top:-323;width:3428;height:4324" coordorigin="7414,-323" coordsize="3428,4324" path="m8068,-254r-6,-1l8072,-250r-4,-5l8062,-255r6,1xe" fillcolor="red" stroked="f">
              <v:path arrowok="t"/>
            </v:shape>
            <v:shape id="_x0000_s3422" style="position:absolute;left:7414;top:-323;width:3428;height:4324" coordorigin="7414,-323" coordsize="3428,4324" path="m8058,-258r10,-20l8068,-291r1,1l8078,-298r8,4l8080,-301r-21,l8058,-258xe" fillcolor="red" stroked="f">
              <v:path arrowok="t"/>
            </v:shape>
            <v:shape id="_x0000_s3421" style="position:absolute;left:7414;top:-323;width:3428;height:4324" coordorigin="7414,-323" coordsize="3428,4324" path="m8068,-278r-10,20l8060,-256r8,-8l8068,-278xe" fillcolor="red" stroked="f">
              <v:path arrowok="t"/>
            </v:shape>
            <v:shape id="_x0000_s3420" style="position:absolute;left:7414;top:-323;width:3428;height:4324" coordorigin="7414,-323" coordsize="3428,4324" path="m8036,-255r19,l8046,-290r-10,-11l8033,-301r-8,11l8025,-265r-1,l8023,-265r,-12l8024,-265r1,l8025,-290r-1,l8023,-290r,-1l8023,-264r10,9l8025,-277r8,22l8036,-255r10,-10l8046,-277r,12l8036,-255xe" fillcolor="red" stroked="f">
              <v:path arrowok="t"/>
            </v:shape>
            <v:shape id="_x0000_s3419" style="position:absolute;left:7414;top:-323;width:3428;height:4324" coordorigin="7414,-323" coordsize="3428,4324" path="m8001,-255r10,l8001,-277r10,22l8015,-255r8,-9l8023,-291r-8,-10l8011,-301r-10,11l8001,-255xe" fillcolor="red" stroked="f">
              <v:path arrowok="t"/>
            </v:shape>
            <v:shape id="_x0000_s3418" style="position:absolute;left:7414;top:-323;width:3428;height:4324" coordorigin="7414,-323" coordsize="3428,4324" path="m8024,-290r1,l8033,-301r-10,l8023,-290r1,xe" fillcolor="red" stroked="f">
              <v:path arrowok="t"/>
            </v:shape>
            <v:shape id="_x0000_s3417" style="position:absolute;left:7414;top:-323;width:3428;height:4324" coordorigin="7414,-323" coordsize="3428,4324" path="m8023,-264r-8,9l8033,-255r-10,-9xe" fillcolor="red" stroked="f">
              <v:path arrowok="t"/>
            </v:shape>
            <v:shape id="_x0000_s3416" style="position:absolute;left:7414;top:-323;width:3428;height:4324" coordorigin="7414,-323" coordsize="3428,4324" path="m8011,-301r-20,l7991,-255r10,l8001,-265r-10,-12l8001,-265r,-25l8011,-301xe" fillcolor="red" stroked="f">
              <v:path arrowok="t"/>
            </v:shape>
            <v:shape id="_x0000_s3415" style="position:absolute;left:7414;top:-323;width:3428;height:4324" coordorigin="7414,-323" coordsize="3428,4324" path="m7979,-301r-10,l7969,-279r10,24l7991,-255r,-10l7985,-259r-6,-6l7979,-298r-10,10l7979,-298r,-3xe" fillcolor="red" stroked="f">
              <v:path arrowok="t"/>
            </v:shape>
            <v:shape id="_x0000_s3414" style="position:absolute;left:7414;top:-323;width:3428;height:4324" coordorigin="7414,-323" coordsize="3428,4324" path="m7980,-301r-1,l7979,-265r6,6l7979,-290r6,-6l7980,-301xe" fillcolor="red" stroked="f">
              <v:path arrowok="t"/>
            </v:shape>
            <v:shape id="_x0000_s3413" style="position:absolute;left:7414;top:-323;width:3428;height:4324" coordorigin="7414,-323" coordsize="3428,4324" path="m7947,-276r10,10l7947,-290r-1,2l7946,-275r1,9l7948,-263r10,5l7967,-255r1,-20l7969,-276r10,21l7969,-279r-1,2l7966,-273r-6,11l7957,-265r,-1l7947,-276r-1,-1l7947,-276r,-12l7947,-276xe" fillcolor="red" stroked="f">
              <v:path arrowok="t"/>
            </v:shape>
            <v:shape id="_x0000_s3412" style="position:absolute;left:7414;top:-323;width:3428;height:4324" coordorigin="7414,-323" coordsize="3428,4324" path="m7968,-275r-1,20l7979,-255r-10,-21l7968,-275xe" fillcolor="red" stroked="f">
              <v:path arrowok="t"/>
            </v:shape>
            <v:shape id="_x0000_s3411" style="position:absolute;left:7414;top:-323;width:3428;height:4324" coordorigin="7414,-323" coordsize="3428,4324" path="m7985,-296r-6,6l7985,-259r6,-6l7991,-290r-2,-11l7980,-301r5,5xe" fillcolor="red" stroked="f">
              <v:path arrowok="t"/>
            </v:shape>
            <v:shape id="_x0000_s3410" style="position:absolute;left:7414;top:-323;width:3428;height:4324" coordorigin="7414,-323" coordsize="3428,4324" path="m7935,-266r1,l7936,-269r2,1l7941,-266r5,1l7941,-266r7,3l7946,-266r,-22l7936,-276r-1,10xe" fillcolor="red" stroked="f">
              <v:path arrowok="t"/>
            </v:shape>
            <v:shape id="_x0000_s3409" style="position:absolute;left:7414;top:-323;width:3428;height:4324" coordorigin="7414,-323" coordsize="3428,4324" path="m7925,-276r5,6l7925,-301r-1,l7923,-301r,-1l7923,-275r3,9l7935,-266r1,-10l7930,-270r-6,-5l7923,-276r,-12l7924,-275r1,-1l7925,-288r,12xe" fillcolor="red" stroked="f">
              <v:path arrowok="t"/>
            </v:shape>
            <v:shape id="_x0000_s3408" style="position:absolute;left:7414;top:-323;width:3428;height:4324" coordorigin="7414,-323" coordsize="3428,4324" path="m7947,-311r,20l7946,-290r-10,-21l7915,-311r,45l7923,-266r,-36l7924,-301r6,-6l7936,-301r10,13l7947,-290r1,-2l7947,-311xe" fillcolor="red" stroked="f">
              <v:path arrowok="t"/>
            </v:shape>
            <v:shape id="_x0000_s3407" style="position:absolute;left:7414;top:-323;width:3428;height:4324" coordorigin="7414,-323" coordsize="3428,4324" path="m7915,-311r-1,10l7914,-288r,-13l7912,-311r-1,l7912,-302r2,26l7915,-266r,-45xe" fillcolor="red" stroked="f">
              <v:path arrowok="t"/>
            </v:shape>
            <v:shape id="_x0000_s3406" style="position:absolute;left:7414;top:-323;width:3428;height:4324" coordorigin="7414,-323" coordsize="3428,4324" path="m7938,-268r-2,-1l7936,-266r5,l7938,-268xe" fillcolor="red" stroked="f">
              <v:path arrowok="t"/>
            </v:shape>
            <v:shape id="_x0000_s3405" style="position:absolute;left:7414;top:-323;width:3428;height:4324" coordorigin="7414,-323" coordsize="3428,4324" path="m7947,-301r,-10l7936,-311r10,21l7947,-291r,-10xe" fillcolor="red" stroked="f">
              <v:path arrowok="t"/>
            </v:shape>
            <v:shape id="_x0000_s3404" style="position:absolute;left:7414;top:-323;width:3428;height:4324" coordorigin="7414,-323" coordsize="3428,4324" path="m7936,-276r10,-12l7936,-301r-6,-6l7925,-301r5,31l7936,-276r,-12l7936,-276xe" fillcolor="red" stroked="f">
              <v:path arrowok="t"/>
            </v:shape>
            <v:shape id="_x0000_s3403" style="position:absolute;left:7414;top:-323;width:3428;height:4324" coordorigin="7414,-323" coordsize="3428,4324" path="m7946,-266r2,3l7947,-266r-1,-9l7946,-266xe" fillcolor="red" stroked="f">
              <v:path arrowok="t"/>
            </v:shape>
            <v:shape id="_x0000_s3402" style="position:absolute;left:7414;top:-323;width:3428;height:4324" coordorigin="7414,-323" coordsize="3428,4324" path="m7959,-311r-12,l7948,-292r9,26l7957,-277r,12l7960,-262r-1,-4l7957,-290r-1,-11l7957,-309r2,-2xe" fillcolor="red" stroked="f">
              <v:path arrowok="t"/>
            </v:shape>
            <v:shape id="_x0000_s3401" style="position:absolute;left:7414;top:-323;width:3428;height:4324" coordorigin="7414,-323" coordsize="3428,4324" path="m7967,-301r-11,l7957,-290r2,24l7966,-273r2,-4l7968,-301r1,l7965,-305r-8,-4l7956,-301r11,xe" fillcolor="red" stroked="f">
              <v:path arrowok="t"/>
            </v:shape>
            <v:shape id="_x0000_s3400" style="position:absolute;left:7414;top:-323;width:3428;height:4324" coordorigin="7414,-323" coordsize="3428,4324" path="m7968,-301r,24l7969,-279r,-22l7968,-301xe" fillcolor="red" stroked="f">
              <v:path arrowok="t"/>
            </v:shape>
            <v:shape id="_x0000_s3399" style="position:absolute;left:7414;top:-323;width:3428;height:4324" coordorigin="7414,-323" coordsize="3428,4324" path="m7958,-258r-10,-5l7956,-255r11,l7958,-258xe" fillcolor="red" stroked="f">
              <v:path arrowok="t"/>
            </v:shape>
            <v:shape id="_x0000_s3398" style="position:absolute;left:7414;top:-323;width:3428;height:4324" coordorigin="7414,-323" coordsize="3428,4324" path="m7902,-311r-1,l7901,-276r,-26l7896,-307r-5,-4l7879,-311r-1,l7869,-302r,13l7870,-277r9,11l7891,-266r5,-4l7891,-288r5,18l7891,-302r,27l7891,-275r-5,5l7879,-276r,-22l7869,-299r10,1l7879,-310r1,1l7884,-305r2,-2l7891,-301r,-1l7896,-270r5,-5l7902,-276r-1,-25l7902,-301r,-10xe" fillcolor="red" stroked="f">
              <v:path arrowok="t"/>
            </v:shape>
            <v:shape id="_x0000_s3397" style="position:absolute;left:7414;top:-323;width:3428;height:4324" coordorigin="7414,-323" coordsize="3428,4324" path="m7900,-266r2,l7902,-275r5,5l7902,-301r,l7901,-301r1,25l7902,-276r,-12l7902,-276r,l7901,-275r-1,9xe" fillcolor="red" stroked="f">
              <v:path arrowok="t"/>
            </v:shape>
            <v:shape id="_x0000_s3396" style="position:absolute;left:7414;top:-323;width:3428;height:4324" coordorigin="7414,-323" coordsize="3428,4324" path="m7914,-276r-2,-26l7907,-307r-5,5l7902,-301r,l7907,-270r5,-5l7914,-276xe" fillcolor="red" stroked="f">
              <v:path arrowok="t"/>
            </v:shape>
            <v:shape id="_x0000_s3395" style="position:absolute;left:7414;top:-323;width:3428;height:4324" coordorigin="7414,-323" coordsize="3428,4324" path="m7911,-311r-9,l7902,-301r,-1l7907,-307r4,-4xe" fillcolor="red" stroked="f">
              <v:path arrowok="t"/>
            </v:shape>
            <v:shape id="_x0000_s3394" style="position:absolute;left:7414;top:-323;width:3428;height:4324" coordorigin="7414,-323" coordsize="3428,4324" path="m7912,-266r,-9l7907,-270r-5,-5l7902,-266r10,xe" fillcolor="red" stroked="f">
              <v:path arrowok="t"/>
            </v:shape>
            <v:shape id="_x0000_s3393" style="position:absolute;left:7414;top:-323;width:3428;height:4324" coordorigin="7414,-323" coordsize="3428,4324" path="m7886,-307r4,31l7890,-288r,12l7886,-307r-2,2l7880,-309r-1,-1l7880,-302r5,-2l7886,-270r5,-5l7890,-301r-4,-6xe" fillcolor="red" stroked="f">
              <v:path arrowok="t"/>
            </v:shape>
            <v:shape id="_x0000_s3392" style="position:absolute;left:7414;top:-323;width:3428;height:4324" coordorigin="7414,-323" coordsize="3428,4324" path="m7891,-301r-5,-6l7890,-301r1,26l7891,-276r,-26l7891,-301xe" fillcolor="red" stroked="f">
              <v:path arrowok="t"/>
            </v:shape>
            <v:shape id="_x0000_s3391" style="position:absolute;left:7414;top:-323;width:3428;height:4324" coordorigin="7414,-323" coordsize="3428,4324" path="m7879,-288r,2l7886,-270r-6,-30l7879,-298r,12l7879,-288r1,1l7880,-299r,12l7879,-288xe" fillcolor="red" stroked="f">
              <v:path arrowok="t"/>
            </v:shape>
            <v:shape id="_x0000_s3390" style="position:absolute;left:7414;top:-323;width:3428;height:4324" coordorigin="7414,-323" coordsize="3428,4324" path="m7869,-289r,-13l7868,-309r,21l7869,-287r-1,1l7859,-277r-1,l7858,-278r10,-10l7868,-309r-1,-2l7858,-321r-11,l7858,-311r,24l7857,-277r10,11l7868,-277r2,l7869,-289r-1,1l7868,-301r1,12xe" fillcolor="red" stroked="f">
              <v:path arrowok="t"/>
            </v:shape>
            <v:shape id="_x0000_s3389" style="position:absolute;left:7414;top:-323;width:3428;height:4324" coordorigin="7414,-323" coordsize="3428,4324" path="m7886,-270r-1,-34l7880,-302r-1,-8l7879,-298r,-3l7880,-300r6,30xe" fillcolor="red" stroked="f">
              <v:path arrowok="t"/>
            </v:shape>
            <v:shape id="_x0000_s3388" style="position:absolute;left:7414;top:-323;width:3428;height:4324" coordorigin="7414,-323" coordsize="3428,4324" path="m7870,-277r-2,l7868,-276r,-1l7867,-266r12,l7870,-277xe" fillcolor="red" stroked="f">
              <v:path arrowok="t"/>
            </v:shape>
            <v:shape id="_x0000_s3387" style="position:absolute;left:7414;top:-323;width:3428;height:4324" coordorigin="7414,-323" coordsize="3428,4324" path="m7858,-302r,-9l7856,-311r-9,9l7847,-288r,10l7848,-277r4,5l7856,-266r11,l7857,-277r,-9l7857,-276r,-22l7847,-299r10,1l7857,-301r1,-1xe" fillcolor="red" stroked="f">
              <v:path arrowok="t"/>
            </v:shape>
            <v:shape id="_x0000_s3386" style="position:absolute;left:7414;top:-323;width:3428;height:4324" coordorigin="7414,-323" coordsize="3428,4324" path="m7868,-288r-10,10l7859,-277r9,-9l7869,-287r-1,-1xe" fillcolor="red" stroked="f">
              <v:path arrowok="t"/>
            </v:shape>
            <v:shape id="_x0000_s3385" style="position:absolute;left:7414;top:-323;width:3428;height:4324" coordorigin="7414,-323" coordsize="3428,4324" path="m7878,-311r1,l7880,-311r-10,-10l7869,-311r-2,l7868,-309r1,-1l7870,-311r4,-4l7878,-311r,xe" fillcolor="red" stroked="f">
              <v:path arrowok="t"/>
            </v:shape>
            <v:shape id="_x0000_s3384" style="position:absolute;left:7414;top:-323;width:3428;height:4324" coordorigin="7414,-323" coordsize="3428,4324" path="m7869,-311r1,-10l7859,-321r8,10l7869,-311xe" fillcolor="red" stroked="f">
              <v:path arrowok="t"/>
            </v:shape>
            <v:shape id="_x0000_s3383" style="position:absolute;left:7414;top:-323;width:3428;height:4324" coordorigin="7414,-323" coordsize="3428,4324" path="m7868,-309r1,7l7878,-311r,l7874,-315r-4,4l7869,-310r-1,1xe" fillcolor="red" stroked="f">
              <v:path arrowok="t"/>
            </v:shape>
            <v:shape id="_x0000_s3382" style="position:absolute;left:7414;top:-323;width:3428;height:4324" coordorigin="7414,-323" coordsize="3428,4324" path="m7856,-266r-8,-11l7847,-278r,-9l7846,-287r-4,3l7841,-318r-6,6l7835,-286r2,9l7844,-277r-3,-4l7836,-287r,-24l7841,-281r2,-2l7846,-286r1,8l7847,-277r9,11xe" fillcolor="red" stroked="f">
              <v:path arrowok="t"/>
            </v:shape>
            <v:shape id="_x0000_s3381" style="position:absolute;left:7414;top:-323;width:3428;height:4324" coordorigin="7414,-323" coordsize="3428,4324" path="m7830,-281r,l7825,-299r5,18l7835,-286r,-1l7835,-286r,-26l7835,-321r-5,4l7824,-312r,26l7826,-277r9,l7830,-281r-5,-6l7825,-311r5,-6l7835,-313r,14l7835,-313r-5,-4l7825,-311r,24l7830,-281xe" fillcolor="red" stroked="f">
              <v:path arrowok="t"/>
            </v:shape>
            <v:shape id="_x0000_s3380" style="position:absolute;left:7414;top:-323;width:3428;height:4324" coordorigin="7414,-323" coordsize="3428,4324" path="m7835,-286r-5,5l7835,-277r2,l7835,-286r,-1l7835,-286xe" fillcolor="red" stroked="f">
              <v:path arrowok="t"/>
            </v:shape>
            <v:shape id="_x0000_s3379" style="position:absolute;left:7414;top:-323;width:3428;height:4324" coordorigin="7414,-323" coordsize="3428,4324" path="m7858,-311r-11,-10l7847,-311r-1,10l7846,-288r,-13l7847,-311r-3,-10l7837,-321r4,3l7842,-284r4,-3l7847,-288r,-14l7856,-311r2,xe" fillcolor="red" stroked="f">
              <v:path arrowok="t"/>
            </v:shape>
            <v:shape id="_x0000_s3378" style="position:absolute;left:7414;top:-323;width:3428;height:4324" coordorigin="7414,-323" coordsize="3428,4324" path="m7846,-279r-2,2l7847,-277r,-1l7846,-286r-3,3l7844,-277r2,-2xe" fillcolor="red" stroked="f">
              <v:path arrowok="t"/>
            </v:shape>
            <v:shape id="_x0000_s3377" style="position:absolute;left:7414;top:-323;width:3428;height:4324" coordorigin="7414,-323" coordsize="3428,4324" path="m7836,-299r5,18l7836,-311r,24l7841,-281r-5,-18xe" fillcolor="red" stroked="f">
              <v:path arrowok="t"/>
            </v:shape>
            <v:shape id="_x0000_s3376" style="position:absolute;left:7414;top:-323;width:3428;height:4324" coordorigin="7414,-323" coordsize="3428,4324" path="m7847,-287r,9l7847,-288r-1,1l7847,-287xe" fillcolor="red" stroked="f">
              <v:path arrowok="t"/>
            </v:shape>
            <v:shape id="_x0000_s3375" style="position:absolute;left:7414;top:-323;width:3428;height:4324" coordorigin="7414,-323" coordsize="3428,4324" path="m7857,-298r,12l7858,-287r,-15l7857,-301r,13l7857,-298xe" fillcolor="red" stroked="f">
              <v:path arrowok="t"/>
            </v:shape>
            <v:shape id="_x0000_s3374" style="position:absolute;left:7414;top:-323;width:3428;height:4324" coordorigin="7414,-323" coordsize="3428,4324" path="m7900,-311r-9,l7896,-307r5,5l7901,-311r-1,xe" fillcolor="red" stroked="f">
              <v:path arrowok="t"/>
            </v:shape>
            <v:shape id="_x0000_s3373" style="position:absolute;left:7414;top:-323;width:3428;height:4324" coordorigin="7414,-323" coordsize="3428,4324" path="m7900,-266r1,-9l7896,-270r-5,4l7900,-266xe" fillcolor="red" stroked="f">
              <v:path arrowok="t"/>
            </v:shape>
            <v:shape id="_x0000_s3372" style="position:absolute;left:7414;top:-323;width:3428;height:4324" coordorigin="7414,-323" coordsize="3428,4324" path="m7912,-275r,9l7915,-266r-1,-10l7912,-275xe" fillcolor="red" stroked="f">
              <v:path arrowok="t"/>
            </v:shape>
            <v:shape id="_x0000_s3371" style="position:absolute;left:7414;top:-323;width:3428;height:4324" coordorigin="7414,-323" coordsize="3428,4324" path="m7846,-277r,1l7856,-266r-9,-11l7846,-277xe" fillcolor="red" stroked="f">
              <v:path arrowok="t"/>
            </v:shape>
            <v:shape id="_x0000_s3370" style="position:absolute;left:7414;top:-323;width:3428;height:4324" coordorigin="7414,-323" coordsize="3428,4324" path="m7826,-321r-2,l7824,-287r,-26l7822,-321r-7,l7819,-318r5,32l7824,-286r,-25l7824,-312r2,-9xe" fillcolor="red" stroked="f">
              <v:path arrowok="t"/>
            </v:shape>
            <v:shape id="_x0000_s3369" style="position:absolute;left:7414;top:-323;width:3428;height:4324" coordorigin="7414,-323" coordsize="3428,4324" path="m7803,-313r,14l7803,-313r4,-4l7813,-312r1,-1l7819,-281r3,4l7824,-277r,-9l7819,-318r-5,-3l7803,-321r-1,9l7803,-287r4,6l7803,-313xe" fillcolor="red" stroked="f">
              <v:path arrowok="t"/>
            </v:shape>
            <v:shape id="_x0000_s3368" style="position:absolute;left:7414;top:-323;width:3428;height:4324" coordorigin="7414,-323" coordsize="3428,4324" path="m7814,-277r1,l7819,-281r-5,-18l7819,-281r-5,-32l7814,-277xe" fillcolor="red" stroked="f">
              <v:path arrowok="t"/>
            </v:shape>
            <v:shape id="_x0000_s3367" style="position:absolute;left:7414;top:-323;width:3428;height:4324" coordorigin="7414,-323" coordsize="3428,4324" path="m7826,-321r-2,9l7830,-317r5,-4l7826,-321xe" fillcolor="red" stroked="f">
              <v:path arrowok="t"/>
            </v:shape>
            <v:shape id="_x0000_s3366" style="position:absolute;left:7414;top:-323;width:3428;height:4324" coordorigin="7414,-323" coordsize="3428,4324" path="m7837,-321r-2,l7835,-312r6,-6l7837,-321xe" fillcolor="red" stroked="f">
              <v:path arrowok="t"/>
            </v:shape>
            <v:shape id="_x0000_s3365" style="position:absolute;left:7414;top:-323;width:3428;height:4324" coordorigin="7414,-323" coordsize="3428,4324" path="m7824,-286r,9l7826,-277r-2,-9l7824,-286xe" fillcolor="red" stroked="f">
              <v:path arrowok="t"/>
            </v:shape>
            <v:shape id="_x0000_s3364" style="position:absolute;left:7414;top:-323;width:3428;height:4324" coordorigin="7414,-323" coordsize="3428,4324" path="m7813,-286r-1,-1l7807,-281r4,4l7814,-277r,-10l7813,-312r-1,1l7812,-287r1,1xe" fillcolor="red" stroked="f">
              <v:path arrowok="t"/>
            </v:shape>
            <v:shape id="_x0000_s3363" style="position:absolute;left:7414;top:-323;width:3428;height:4324" coordorigin="7414,-323" coordsize="3428,4324" path="m7807,-317r-4,4l7807,-281r5,-6l7812,-311r1,-1l7807,-317xe" fillcolor="red" stroked="f">
              <v:path arrowok="t"/>
            </v:shape>
            <v:shape id="_x0000_s3362" style="position:absolute;left:7414;top:-323;width:3428;height:4324" coordorigin="7414,-323" coordsize="3428,4324" path="m7792,-287r5,6l7792,-311r-1,-1l7790,-311r,-2l7790,-286r3,9l7803,-277r4,-4l7803,-287r,1l7802,-286r-5,5l7791,-286r-1,-1l7790,-299r1,13l7792,-287r,-12l7792,-287xe" fillcolor="red" stroked="f">
              <v:path arrowok="t"/>
            </v:shape>
            <v:shape id="_x0000_s3361" style="position:absolute;left:7414;top:-323;width:3428;height:4324" coordorigin="7414,-323" coordsize="3428,4324" path="m7813,-312r1,25l7814,-313r-1,1xe" fillcolor="red" stroked="f">
              <v:path arrowok="t"/>
            </v:shape>
            <v:shape id="_x0000_s3360" style="position:absolute;left:7414;top:-323;width:3428;height:4324" coordorigin="7414,-323" coordsize="3428,4324" path="m7791,-312r1,1l7797,-281r5,-5l7801,-311r-4,-6l7801,-287r,-12l7801,-287r-4,-30l7791,-312xe" fillcolor="red" stroked="f">
              <v:path arrowok="t"/>
            </v:shape>
            <v:shape id="_x0000_s3359" style="position:absolute;left:7414;top:-323;width:3428;height:4324" coordorigin="7414,-323" coordsize="3428,4324" path="m7802,-312r1,-9l7801,-321r-4,4l7801,-311r1,25l7803,-287r-1,-25xe" fillcolor="red" stroked="f">
              <v:path arrowok="t"/>
            </v:shape>
            <v:shape id="_x0000_s3358" style="position:absolute;left:7414;top:-323;width:3428;height:4324" coordorigin="7414,-323" coordsize="3428,4324" path="m7768,-321r,11l7770,-310r9,8l7780,-301r6,20l7790,-286r,-27l7786,-317r-6,6l7779,-313r-5,-5l7769,-313r-1,2l7768,-321xe" fillcolor="red" stroked="f">
              <v:path arrowok="t"/>
            </v:shape>
            <v:shape id="_x0000_s3357" style="position:absolute;left:7414;top:-323;width:3428;height:4324" coordorigin="7414,-323" coordsize="3428,4324" path="m7767,-277r-9,-11l7757,-288r,11l7758,-266r12,l7768,-277r,-13l7769,-288r11,l7786,-281r-6,-20l7780,-299r-22,l7758,-288r9,11l7768,-276r,9l7764,-272r-6,-5l7757,-287r1,1l7767,-277xe" fillcolor="red" stroked="f">
              <v:path arrowok="t"/>
            </v:shape>
            <v:shape id="_x0000_s3356" style="position:absolute;left:7414;top:-323;width:3428;height:4324" coordorigin="7414,-323" coordsize="3428,4324" path="m7770,-266r10,-10l7778,-277r1,-9l7780,-287r6,6l7780,-288r-1,l7774,-281r-4,4l7770,-266xe" fillcolor="red" stroked="f">
              <v:path arrowok="t"/>
            </v:shape>
            <v:shape id="_x0000_s3355" style="position:absolute;left:7414;top:-323;width:3428;height:4324" coordorigin="7414,-323" coordsize="3428,4324" path="m7790,-311r1,-1l7790,-321r-21,l7774,-318r5,5l7780,-311r6,-6l7790,-313r,2xe" fillcolor="red" stroked="f">
              <v:path arrowok="t"/>
            </v:shape>
            <v:shape id="_x0000_s3354" style="position:absolute;left:7414;top:-323;width:3428;height:4324" coordorigin="7414,-323" coordsize="3428,4324" path="m7793,-277r-3,-9l7786,-281r-6,-6l7779,-286r-1,9l7780,-276r-1,-1l7793,-277xe" fillcolor="red" stroked="f">
              <v:path arrowok="t"/>
            </v:shape>
            <v:shape id="_x0000_s3353" style="position:absolute;left:7414;top:-323;width:3428;height:4324" coordorigin="7414,-323" coordsize="3428,4324" path="m7793,-321r-3,l7791,-312r6,-5l7801,-321r-8,xe" fillcolor="red" stroked="f">
              <v:path arrowok="t"/>
            </v:shape>
            <v:shape id="_x0000_s3352" style="position:absolute;left:7414;top:-323;width:3428;height:4324" coordorigin="7414,-323" coordsize="3428,4324" path="m7779,-302r-9,-8l7779,-299r1,l7780,-301r-1,-1xe" fillcolor="red" stroked="f">
              <v:path arrowok="t"/>
            </v:shape>
            <v:shape id="_x0000_s3351" style="position:absolute;left:7414;top:-323;width:3428;height:4324" coordorigin="7414,-323" coordsize="3428,4324" path="m7768,-279r1,2l7769,-288r-1,-2l7768,-279xe" fillcolor="red" stroked="f">
              <v:path arrowok="t"/>
            </v:shape>
            <v:shape id="_x0000_s3350" style="position:absolute;left:7414;top:-323;width:3428;height:4324" coordorigin="7414,-323" coordsize="3428,4324" path="m7769,-310r-1,l7768,-301r-10,-9l7746,-310r-10,9l7736,-310r-2,l7736,-299r33,l7769,-310xe" fillcolor="red" stroked="f">
              <v:path arrowok="t"/>
            </v:shape>
            <v:shape id="_x0000_s3349" style="position:absolute;left:7414;top:-323;width:3428;height:4324" coordorigin="7414,-323" coordsize="3428,4324" path="m7769,-310r,11l7779,-299r-9,-11l7769,-310xe" fillcolor="red" stroked="f">
              <v:path arrowok="t"/>
            </v:shape>
            <v:shape id="_x0000_s3348" style="position:absolute;left:7414;top:-323;width:3428;height:4324" coordorigin="7414,-323" coordsize="3428,4324" path="m7768,-277r2,11l7770,-277r4,-4l7779,-288r-10,l7769,-277r-1,xe" fillcolor="red" stroked="f">
              <v:path arrowok="t"/>
            </v:shape>
            <v:shape id="_x0000_s3347" style="position:absolute;left:7414;top:-323;width:3428;height:4324" coordorigin="7414,-323" coordsize="3428,4324" path="m7768,-301r,-9l7758,-313r-1,-8l7746,-311r,-10l7736,-311r10,1l7757,-310r,-1l7758,-310r10,9xe" fillcolor="red" stroked="f">
              <v:path arrowok="t"/>
            </v:shape>
            <v:shape id="_x0000_s3346" style="position:absolute;left:7414;top:-323;width:3428;height:4324" coordorigin="7414,-323" coordsize="3428,4324" path="m7767,-321r-9,l7758,-313r10,3l7768,-321r-1,xe" fillcolor="red" stroked="f">
              <v:path arrowok="t"/>
            </v:shape>
            <v:shape id="_x0000_s3345" style="position:absolute;left:7414;top:-323;width:3428;height:4324" coordorigin="7414,-323" coordsize="3428,4324" path="m7769,-313r5,-5l7769,-321r-1,l7768,-311r1,-2xe" fillcolor="red" stroked="f">
              <v:path arrowok="t"/>
            </v:shape>
            <v:shape id="_x0000_s3344" style="position:absolute;left:7414;top:-323;width:3428;height:4324" coordorigin="7414,-323" coordsize="3428,4324" path="m7746,-287r,10l7747,-266r10,9l7757,-246r-10,-9l7747,-266r-1,-11l7736,-287r10,10l7746,-287r11,10l7746,-288r-10,l7736,-277r10,11l7747,-255r10,9l7758,-244r,-22l7757,-277r-11,-10xe" fillcolor="red" stroked="f">
              <v:path arrowok="t"/>
            </v:shape>
            <v:shape id="_x0000_s3343" style="position:absolute;left:7414;top:-323;width:3428;height:4324" coordorigin="7414,-323" coordsize="3428,4324" path="m7724,-290r10,2l7758,-288r,-11l7734,-299r-10,9xe" fillcolor="red" stroked="f">
              <v:path arrowok="t"/>
            </v:shape>
            <v:shape id="_x0000_s3342" style="position:absolute;left:7414;top:-323;width:3428;height:4324" coordorigin="7414,-323" coordsize="3428,4324" path="m7724,-290r,23l7728,-272r6,-5l7734,-288r-10,-2xe" fillcolor="red" stroked="f">
              <v:path arrowok="t"/>
            </v:shape>
            <v:shape id="_x0000_s3341" style="position:absolute;left:7414;top:-323;width:3428;height:4324" coordorigin="7414,-323" coordsize="3428,4324" path="m7734,-299r2,l7734,-310r-10,9l7724,-290r10,-9xe" fillcolor="red" stroked="f">
              <v:path arrowok="t"/>
            </v:shape>
            <v:shape id="_x0000_s3340" style="position:absolute;left:7414;top:-323;width:3428;height:4324" coordorigin="7414,-323" coordsize="3428,4324" path="m7746,-310r-10,-1l7736,-301r10,-9xe" fillcolor="red" stroked="f">
              <v:path arrowok="t"/>
            </v:shape>
            <v:shape id="_x0000_s3339" style="position:absolute;left:7414;top:-323;width:3428;height:4324" coordorigin="7414,-323" coordsize="3428,4324" path="m7734,-288r,11l7736,-276r,10l7746,-255r,11l7735,-244r1,l7734,-255r-8,-11l7724,-267r,1l7724,-265r1,10l7734,-244r3,11l7747,-233r,-22l7746,-266r-10,-11l7734,-288xe" fillcolor="red" stroked="f">
              <v:path arrowok="t"/>
            </v:shape>
            <v:shape id="_x0000_s3338" style="position:absolute;left:7414;top:-323;width:3428;height:4324" coordorigin="7414,-323" coordsize="3428,4324" path="m7736,-276r-2,-1l7731,-271r-1,1l7728,-272r-4,5l7726,-266r10,l7736,-276xe" fillcolor="red" stroked="f">
              <v:path arrowok="t"/>
            </v:shape>
            <v:shape id="_x0000_s3337" style="position:absolute;left:7414;top:-323;width:3428;height:4324" coordorigin="7414,-323" coordsize="3428,4324" path="m7734,-277r-6,5l7730,-270r1,-1l7734,-277xe" fillcolor="red" stroked="f">
              <v:path arrowok="t"/>
            </v:shape>
            <v:shape id="_x0000_s3336" style="position:absolute;left:7414;top:-323;width:3428;height:4324" coordorigin="7414,-323" coordsize="3428,4324" path="m7747,-203r,-7l7746,-211r-11,-11l7725,-222r,11l7726,-200r10,9l7737,-189r10,-10l7747,-202r10,-8l7757,-221r-10,8l7737,-222r,-11l7734,-244r-10,-10l7734,-244r-9,-11l7724,-255r,11l7734,-233r1,11l7746,-211r1,l7751,-206r-4,3l7746,-202r-2,2l7740,-197r-4,-3l7735,-200r1,l7735,-211r,-11l7737,-211r9,9l7747,-203xe" fillcolor="red" stroked="f">
              <v:path arrowok="t"/>
            </v:shape>
            <v:shape id="_x0000_s3335" style="position:absolute;left:7414;top:-323;width:3428;height:4324" coordorigin="7414,-323" coordsize="3428,4324" path="m7747,-210r,7l7751,-206r-4,-5l7746,-211r1,1xe" fillcolor="red" stroked="f">
              <v:path arrowok="t"/>
            </v:shape>
            <v:shape id="_x0000_s3334" style="position:absolute;left:7414;top:-323;width:3428;height:4324" coordorigin="7414,-323" coordsize="3428,4324" path="m7703,-211r,9l7705,-200r9,l7725,-189r1,11l7736,-178r5,3l7747,-188r,-11l7737,-189r,11l7737,-178r-1,-1l7726,-189r-12,-11l7709,-205r4,-6l7703,-211xe" fillcolor="red" stroked="f">
              <v:path arrowok="t"/>
            </v:shape>
            <v:shape id="_x0000_s3333" style="position:absolute;left:7414;top:-323;width:3428;height:4324" coordorigin="7414,-323" coordsize="3428,4324" path="m7726,-189r10,10l7737,-178r,l7737,-189r-11,xe" fillcolor="red" stroked="f">
              <v:path arrowok="t"/>
            </v:shape>
            <v:shape id="_x0000_s3332" style="position:absolute;left:7414;top:-323;width:3428;height:4324" coordorigin="7414,-323" coordsize="3428,4324" path="m7747,-222r-10,l7747,-213r10,-8l7757,-232r-10,9l7737,-233r,11l7747,-222xe" fillcolor="red" stroked="f">
              <v:path arrowok="t"/>
            </v:shape>
            <v:shape id="_x0000_s3331" style="position:absolute;left:7414;top:-323;width:3428;height:4324" coordorigin="7414,-323" coordsize="3428,4324" path="m7703,-211r10,l7713,-222r-4,-5l7713,-231r,9l7724,-211r1,l7725,-222r10,l7734,-233r-10,-10l7724,-244r-10,8l7713,-235r,2l7715,-233r5,-5l7725,-233r-1,11l7714,-222r,1l7714,-232r-1,-1l7703,-223r,12xe" fillcolor="red" stroked="f">
              <v:path arrowok="t"/>
            </v:shape>
            <v:shape id="_x0000_s3330" style="position:absolute;left:7414;top:-323;width:3428;height:4324" coordorigin="7414,-323" coordsize="3428,4324" path="m7768,-243r-6,2l7757,-236r-1,1l7754,-233r-3,3l7747,-233r-10,l7747,-223r-1,-10l7747,-223r10,-9l7757,-235r1,2l7768,-243xe" fillcolor="red" stroked="f">
              <v:path arrowok="t"/>
            </v:shape>
            <v:shape id="_x0000_s3329" style="position:absolute;left:7414;top:-323;width:3428;height:4324" coordorigin="7414,-323" coordsize="3428,4324" path="m7757,-236r,-8l7747,-244r,11l7751,-230r3,-3l7756,-235r1,-1xe" fillcolor="red" stroked="f">
              <v:path arrowok="t"/>
            </v:shape>
            <v:shape id="_x0000_s3328" style="position:absolute;left:7414;top:-323;width:3428;height:4324" coordorigin="7414,-323" coordsize="3428,4324" path="m7747,-255r,11l7757,-244r5,3l7768,-254r,-11l7758,-255r,11l7757,-246r-10,-9xe" fillcolor="red" stroked="f">
              <v:path arrowok="t"/>
            </v:shape>
            <v:shape id="_x0000_s3327" style="position:absolute;left:7414;top:-323;width:3428;height:4324" coordorigin="7414,-323" coordsize="3428,4324" path="m7736,-266r-2,l7735,-255r1,11l7746,-244r,-11l7735,-266r1,xe" fillcolor="red" stroked="f">
              <v:path arrowok="t"/>
            </v:shape>
            <v:shape id="_x0000_s3326" style="position:absolute;left:7414;top:-323;width:3428;height:4324" coordorigin="7414,-323" coordsize="3428,4324" path="m7734,-255r2,11l7735,-255r-1,-11l7726,-266r8,11xe" fillcolor="red" stroked="f">
              <v:path arrowok="t"/>
            </v:shape>
            <v:shape id="_x0000_s3325" style="position:absolute;left:7414;top:-323;width:3428;height:4324" coordorigin="7414,-323" coordsize="3428,4324" path="m7757,-255r,-2l7747,-266r,11l7757,-246r,-9xe" fillcolor="red" stroked="f">
              <v:path arrowok="t"/>
            </v:shape>
            <v:shape id="_x0000_s3324" style="position:absolute;left:7414;top:-323;width:3428;height:4324" coordorigin="7414,-323" coordsize="3428,4324" path="m7768,-267r,-9l7767,-277r-9,-9l7757,-287r1,10l7764,-272r4,5xe" fillcolor="red" stroked="f">
              <v:path arrowok="t"/>
            </v:shape>
            <v:shape id="_x0000_s3323" style="position:absolute;left:7414;top:-323;width:3428;height:4324" coordorigin="7414,-323" coordsize="3428,4324" path="m7758,-266r,11l7768,-265r,-1l7758,-266xe" fillcolor="red" stroked="f">
              <v:path arrowok="t"/>
            </v:shape>
            <v:shape id="_x0000_s3322" style="position:absolute;left:7414;top:-323;width:3428;height:4324" coordorigin="7414,-323" coordsize="3428,4324" path="m7713,-211r-4,6l7714,-200r12,11l7737,-189r-1,-2l7726,-200r-2,l7713,-210r,-1xe" fillcolor="red" stroked="f">
              <v:path arrowok="t"/>
            </v:shape>
            <v:shape id="_x0000_s3321" style="position:absolute;left:7414;top:-323;width:3428;height:4324" coordorigin="7414,-323" coordsize="3428,4324" path="m7736,-156r,-13l7737,-167r10,-10l7747,-188r-6,13l7736,-170r-1,1l7734,-167r-2,5l7736,-156xe" fillcolor="red" stroked="f">
              <v:path arrowok="t"/>
            </v:shape>
            <v:shape id="_x0000_s3320" style="position:absolute;left:7414;top:-323;width:3428;height:4324" coordorigin="7414,-323" coordsize="3428,4324" path="m7735,-222r,11l7736,-200r4,3l7744,-200r-7,-11l7735,-222xe" fillcolor="red" stroked="f">
              <v:path arrowok="t"/>
            </v:shape>
            <v:shape id="_x0000_s3319" style="position:absolute;left:7414;top:-323;width:3428;height:4324" coordorigin="7414,-323" coordsize="3428,4324" path="m7736,-135r,-10l7726,-156r-12,-11l7713,-178r-10,-10l7713,-178r1,11l7726,-156r4,-8l7734,-167r1,-2l7736,-170r5,-5l7736,-178r-10,l7726,-167r-1,l7714,-178r-11,-10l7703,-178r10,11l7714,-156r12,11l7732,-140r4,5xe" fillcolor="red" stroked="f">
              <v:path arrowok="t"/>
            </v:shape>
            <v:shape id="_x0000_s3318" style="position:absolute;left:7414;top:-323;width:3428;height:4324" coordorigin="7414,-323" coordsize="3428,4324" path="m7724,-265r,l7724,-266r-10,9l7714,-236r10,-8l7724,-255r-4,-5l7724,-264r,-1xe" fillcolor="red" stroked="f">
              <v:path arrowok="t"/>
            </v:shape>
            <v:shape id="_x0000_s3317" style="position:absolute;left:7414;top:-323;width:3428;height:4324" coordorigin="7414,-323" coordsize="3428,4324" path="m7724,-257r-4,-3l7724,-255r1,l7724,-264r-4,4l7724,-257xe" fillcolor="red" stroked="f">
              <v:path arrowok="t"/>
            </v:shape>
            <v:shape id="_x0000_s3316" style="position:absolute;left:7414;top:-323;width:3428;height:4324" coordorigin="7414,-323" coordsize="3428,4324" path="m7714,-178r11,11l7726,-167r-1,-11l7725,-189r-22,l7703,-188r11,10xe" fillcolor="red" stroked="f">
              <v:path arrowok="t"/>
            </v:shape>
            <v:shape id="_x0000_s3315" style="position:absolute;left:7414;top:-323;width:3428;height:4324" coordorigin="7414,-323" coordsize="3428,4324" path="m7692,-144r,9l7693,-134r11,l7714,-145r,-11l7713,-167r-10,-10l7713,-167r-10,-11l7701,-178r,33l7699,-139r-1,1l7696,-140r-4,-4xe" fillcolor="red" stroked="f">
              <v:path arrowok="t"/>
            </v:shape>
            <v:shape id="_x0000_s3314" style="position:absolute;left:7414;top:-323;width:3428;height:4324" coordorigin="7414,-323" coordsize="3428,4324" path="m7713,-189r-10,-10l7703,-199r,l7713,-189r12,l7714,-200r-11,l7703,-198r10,9xe" fillcolor="red" stroked="f">
              <v:path arrowok="t"/>
            </v:shape>
            <v:shape id="_x0000_s3313" style="position:absolute;left:7414;top:-323;width:3428;height:4324" coordorigin="7414,-323" coordsize="3428,4324" path="m7724,-211r-11,-11l7713,-211r11,11l7726,-200r-1,-11l7724,-211xe" fillcolor="red" stroked="f">
              <v:path arrowok="t"/>
            </v:shape>
            <v:shape id="_x0000_s3312" style="position:absolute;left:7414;top:-323;width:3428;height:4324" coordorigin="7414,-323" coordsize="3428,4324" path="m7713,-223r,-8l7709,-227r4,5l7713,-231r,8xe" fillcolor="red" stroked="f">
              <v:path arrowok="t"/>
            </v:shape>
            <v:shape id="_x0000_s3311" style="position:absolute;left:7414;top:-323;width:3428;height:4324" coordorigin="7414,-323" coordsize="3428,4324" path="m7714,-232r,10l7724,-222r-9,-11l7714,-233r,1xe" fillcolor="red" stroked="f">
              <v:path arrowok="t"/>
            </v:shape>
            <v:shape id="_x0000_s3310" style="position:absolute;left:7414;top:-323;width:3428;height:4324" coordorigin="7414,-323" coordsize="3428,4324" path="m7703,-198r,-2l7701,-200r-3,7l7703,-188r,-1l7713,-189r-10,-9xe" fillcolor="red" stroked="f">
              <v:path arrowok="t"/>
            </v:shape>
            <v:shape id="_x0000_s3309" style="position:absolute;left:7414;top:-323;width:3428;height:4324" coordorigin="7414,-323" coordsize="3428,4324" path="m7703,-178r,-10l7698,-193r3,-7l7692,-191r9,13l7703,-178xe" fillcolor="red" stroked="f">
              <v:path arrowok="t"/>
            </v:shape>
            <v:shape id="_x0000_s3308" style="position:absolute;left:7414;top:-323;width:3428;height:4324" coordorigin="7414,-323" coordsize="3428,4324" path="m7692,-191r,33l7696,-162r5,-16l7692,-191xe" fillcolor="red" stroked="f">
              <v:path arrowok="t"/>
            </v:shape>
            <v:shape id="_x0000_s3307" style="position:absolute;left:7414;top:-323;width:3428;height:4324" coordorigin="7414,-323" coordsize="3428,4324" path="m7696,-162r-4,4l7701,-156r,-22l7696,-162xe" fillcolor="red" stroked="f">
              <v:path arrowok="t"/>
            </v:shape>
            <v:shape id="_x0000_s3306" style="position:absolute;left:7414;top:-323;width:3428;height:4324" coordorigin="7414,-323" coordsize="3428,4324" path="m7689,-134r-10,9l7689,-112r35,l7726,-123r,-11l7714,-145r-10,11l7714,-134r10,9l7724,-113r-10,-10l7701,-123r-1,9l7692,-122r,-1l7687,-128r2,-6xe" fillcolor="red" stroked="f">
              <v:path arrowok="t"/>
            </v:shape>
            <v:shape id="_x0000_s3305" style="position:absolute;left:7414;top:-323;width:3428;height:4324" coordorigin="7414,-323" coordsize="3428,4324" path="m7736,-35r,-2l7726,-46r-12,l7703,-44r-4,9l7698,-34r-4,-1l7692,-26r1,1l7693,-13r2,l7698,-17r-4,-7l7694,-24r,-3l7694,-28r-1,2l7693,-24r1,l7694,-20r,5l7693,-17r,-4l7693,-24r,-2l7694,-28r4,-4l7701,-35r4,-6l7714,-44r8,l7724,-46r1,2l7734,-35r2,xe" fillcolor="red" stroked="f">
              <v:path arrowok="t"/>
            </v:shape>
            <v:shape id="_x0000_s3304" style="position:absolute;left:7414;top:-323;width:3428;height:4324" coordorigin="7414,-323" coordsize="3428,4324" path="m7693,-22r,-2l7692,-26r,l7694,-35r7,-11l7692,-46r-1,11l7692,-26r,-11l7692,-24r1,2xe" fillcolor="red" stroked="f">
              <v:path arrowok="t"/>
            </v:shape>
            <v:shape id="_x0000_s3303" style="position:absolute;left:7414;top:-323;width:3428;height:4324" coordorigin="7414,-323" coordsize="3428,4324" path="m7724,-57r,-2l7719,-63r-3,1l7712,-57r-11,11l7694,-35r4,1l7699,-35r4,-9l7714,-46r,-11l7718,-61r4,4l7724,-57xe" fillcolor="red" stroked="f">
              <v:path arrowok="t"/>
            </v:shape>
            <v:shape id="_x0000_s3302" style="position:absolute;left:7414;top:-323;width:3428;height:4324" coordorigin="7414,-323" coordsize="3428,4324" path="m7714,-134r-22,l7692,-133r9,10l7692,-133r,l7692,-133r9,10l7714,-123r,-11xe" fillcolor="red" stroked="f">
              <v:path arrowok="t"/>
            </v:shape>
            <v:shape id="_x0000_s3301" style="position:absolute;left:7414;top:-323;width:3428;height:4324" coordorigin="7414,-323" coordsize="3428,4324" path="m7692,-133r,-1l7689,-134r-2,6l7692,-123r,l7701,-123r-9,-10xe" fillcolor="red" stroked="f">
              <v:path arrowok="t"/>
            </v:shape>
            <v:shape id="_x0000_s3300" style="position:absolute;left:7414;top:-323;width:3428;height:4324" coordorigin="7414,-323" coordsize="3428,4324" path="m7692,-26r,l7693,-24r,-1l7692,-26xe" fillcolor="red" stroked="f">
              <v:path arrowok="t"/>
            </v:shape>
            <v:shape id="_x0000_s3299" style="position:absolute;left:7414;top:-323;width:3428;height:4324" coordorigin="7414,-323" coordsize="3428,4324" path="m7693,-21r,4l7694,-17r,-3l7694,-24r-1,l7693,-21xe" fillcolor="red" stroked="f">
              <v:path arrowok="t"/>
            </v:shape>
            <v:shape id="_x0000_s3298" style="position:absolute;left:7414;top:-323;width:3428;height:4324" coordorigin="7414,-323" coordsize="3428,4324" path="m7694,-27r,3l7694,-24r4,7l7700,-13r3,8l7714,-2r12,9l7736,-1r,-12l7735,-22r,-4l7736,-26r-2,-9l7726,-35r4,7l7734,-24r,l7734,-27r-1,-1l7730,-31r,-3l7734,-28r,1l7734,-24r,3l7735,-17r,15l7726,-2r-12,-3l7705,-8r-4,-5l7698,-17r,-4l7694,-24r,-3xe" fillcolor="red" stroked="f">
              <v:path arrowok="t"/>
            </v:shape>
            <v:shape id="_x0000_s3297" style="position:absolute;left:7414;top:-323;width:3428;height:4324" coordorigin="7414,-323" coordsize="3428,4324" path="m7698,-31r-3,3l7698,-24r1,4l7730,-17r,-11l7724,-35r-23,l7698,-32r-4,4l7694,-24r4,3l7698,-17r3,4l7705,-8r9,3l7726,-2r9,-9l7735,-13r-3,l7725,-5r-11,-3l7714,-13r16,-4l7699,-20r-1,-4l7694,-27r,-1l7695,-28r3,-3l7707,-28r10,l7724,-34r-7,6l7714,-24r-13,l7698,-28r,-3xe" fillcolor="red" stroked="f">
              <v:path arrowok="t"/>
            </v:shape>
            <v:shape id="_x0000_s3296" style="position:absolute;left:7414;top:-323;width:3428;height:4324" coordorigin="7414,-323" coordsize="3428,4324" path="m7695,-28r-1,l7694,-27r4,3l7695,-28xe" fillcolor="red" stroked="f">
              <v:path arrowok="t"/>
            </v:shape>
            <v:shape id="_x0000_s3295" style="position:absolute;left:7414;top:-323;width:3428;height:4324" coordorigin="7414,-323" coordsize="3428,4324" path="m7692,-144r4,4l7701,-145r,-11l7692,-158r,14xe" fillcolor="red" stroked="f">
              <v:path arrowok="t"/>
            </v:shape>
            <v:shape id="_x0000_s3294" style="position:absolute;left:7414;top:-323;width:3428;height:4324" coordorigin="7414,-323" coordsize="3428,4324" path="m7698,-17r,1l7695,-13r6,11l7714,7r12,2l7736,-1r-10,8l7714,-2r-11,-3l7700,-13r-2,-4xe" fillcolor="red" stroked="f">
              <v:path arrowok="t"/>
            </v:shape>
            <v:shape id="_x0000_s3293" style="position:absolute;left:7414;top:-323;width:3428;height:4324" coordorigin="7414,-323" coordsize="3428,4324" path="m7730,-28r-4,-7l7724,-40r-1,-4l7714,-44r-9,3l7701,-35r13,l7714,-41r9,l7724,-35r6,7xe" fillcolor="red" stroked="f">
              <v:path arrowok="t"/>
            </v:shape>
            <v:shape id="_x0000_s3292" style="position:absolute;left:7414;top:-323;width:3428;height:4324" coordorigin="7414,-323" coordsize="3428,4324" path="m7725,-233r-5,-5l7715,-233r9,11l7725,-233xe" fillcolor="red" stroked="f">
              <v:path arrowok="t"/>
            </v:shape>
            <v:shape id="_x0000_s3291" style="position:absolute;left:7414;top:-323;width:3428;height:4324" coordorigin="7414,-323" coordsize="3428,4324" path="m7724,-112r,l7724,-103r-1,l7714,-112r-2,11l7714,-90r10,l7724,-91r-5,-5l7716,-96r-2,-5l7726,-101r3,-7l7724,-112xe" fillcolor="red" stroked="f">
              <v:path arrowok="t"/>
            </v:shape>
            <v:shape id="_x0000_s3290" style="position:absolute;left:7414;top:-323;width:3428;height:4324" coordorigin="7414,-323" coordsize="3428,4324" path="m7714,-112r-25,l7689,-57r3,11l7701,-46r-9,-1l7701,-57r,-44l7692,-111r9,10l7712,-101r2,-11xe" fillcolor="red" stroked="f">
              <v:path arrowok="t"/>
            </v:shape>
            <v:shape id="_x0000_s3289" style="position:absolute;left:7414;top:-323;width:3428;height:4324" coordorigin="7414,-323" coordsize="3428,4324" path="m7722,-44r1,l7724,-45r,5l7726,-35r3,l7725,-44r-1,-2l7722,-44xe" fillcolor="red" stroked="f">
              <v:path arrowok="t"/>
            </v:shape>
            <v:shape id="_x0000_s3288" style="position:absolute;left:7414;top:-323;width:3428;height:4324" coordorigin="7414,-323" coordsize="3428,4324" path="m7723,-56r1,10l7724,-57r-10,l7714,-46r10,l7723,-56xe" fillcolor="red" stroked="f">
              <v:path arrowok="t"/>
            </v:shape>
            <v:shape id="_x0000_s3287" style="position:absolute;left:7414;top:-323;width:3428;height:4324" coordorigin="7414,-323" coordsize="3428,4324" path="m7729,-51r-5,-5l7724,-46r2,l7736,-37r,-10l7726,-57r-2,l7724,-56r5,5xe" fillcolor="red" stroked="f">
              <v:path arrowok="t"/>
            </v:shape>
            <v:shape id="_x0000_s3286" style="position:absolute;left:7414;top:-323;width:3428;height:4324" coordorigin="7414,-323" coordsize="3428,4324" path="m7714,-8r9,l7726,-13r6,l7734,-17r1,l7734,-21r,l7730,-17r,1l7730,-17r-16,4l7714,-8xe" fillcolor="red" stroked="f">
              <v:path arrowok="t"/>
            </v:shape>
            <v:shape id="_x0000_s3285" style="position:absolute;left:7414;top:-323;width:3428;height:4324" coordorigin="7414,-323" coordsize="3428,4324" path="m7724,-59r,-9l7719,-74r5,-5l7724,-90r-10,l7714,-68r5,5l7724,-59xe" fillcolor="red" stroked="f">
              <v:path arrowok="t"/>
            </v:shape>
            <v:shape id="_x0000_s3284" style="position:absolute;left:7414;top:-323;width:3428;height:4324" coordorigin="7414,-323" coordsize="3428,4324" path="m7714,-101r2,5l7719,-96r5,-4l7724,-101r-2,l7718,-98r-4,-3xe" fillcolor="red" stroked="f">
              <v:path arrowok="t"/>
            </v:shape>
            <v:shape id="_x0000_s3283" style="position:absolute;left:7414;top:-323;width:3428;height:4324" coordorigin="7414,-323" coordsize="3428,4324" path="m7723,-103r1,l7724,-112r-10,l7723,-103xe" fillcolor="red" stroked="f">
              <v:path arrowok="t"/>
            </v:shape>
            <v:shape id="_x0000_s3282" style="position:absolute;left:7414;top:-323;width:3428;height:4324" coordorigin="7414,-323" coordsize="3428,4324" path="m7724,-123r,-2l7714,-134r,11l7724,-113r,-10xe" fillcolor="red" stroked="f">
              <v:path arrowok="t"/>
            </v:shape>
            <v:shape id="_x0000_s3281" style="position:absolute;left:7414;top:-323;width:3428;height:4324" coordorigin="7414,-323" coordsize="3428,4324" path="m7700,-114r1,-9l7692,-123r,1l7700,-114xe" fillcolor="red" stroked="f">
              <v:path arrowok="t"/>
            </v:shape>
            <v:shape id="_x0000_s3280" style="position:absolute;left:7414;top:-323;width:3428;height:4324" coordorigin="7414,-323" coordsize="3428,4324" path="m7692,-47r9,1l7712,-57r2,-11l7714,-90r-2,-11l7701,-101r,44l7692,-47xe" fillcolor="red" stroked="f">
              <v:path arrowok="t"/>
            </v:shape>
            <v:shape id="_x0000_s3279" style="position:absolute;left:7414;top:-323;width:3428;height:4324" coordorigin="7414,-323" coordsize="3428,4324" path="m7679,-91r,21l7684,-74r5,-5l7689,-90r-10,-1xe" fillcolor="red" stroked="f">
              <v:path arrowok="t"/>
            </v:shape>
            <v:shape id="_x0000_s3278" style="position:absolute;left:7414;top:-323;width:3428;height:4324" coordorigin="7414,-323" coordsize="3428,4324" path="m7719,-74r5,6l7724,-79r-5,5xe" fillcolor="red" stroked="f">
              <v:path arrowok="t"/>
            </v:shape>
            <v:shape id="_x0000_s3277" style="position:absolute;left:7414;top:-323;width:3428;height:4324" coordorigin="7414,-323" coordsize="3428,4324" path="m7723,-44r1,4l7724,-45r-1,1xe" fillcolor="red" stroked="f">
              <v:path arrowok="t"/>
            </v:shape>
            <v:shape id="_x0000_s3276" style="position:absolute;left:7414;top:-323;width:3428;height:4324" coordorigin="7414,-323" coordsize="3428,4324" path="m7679,-125r,34l7684,-96r5,-16l7679,-125xe" fillcolor="red" stroked="f">
              <v:path arrowok="t"/>
            </v:shape>
            <v:shape id="_x0000_s3275" style="position:absolute;left:7414;top:-323;width:3428;height:4324" coordorigin="7414,-323" coordsize="3428,4324" path="m7684,-96r-5,5l7689,-90r,-22l7684,-96xe" fillcolor="red" stroked="f">
              <v:path arrowok="t"/>
            </v:shape>
            <v:shape id="_x0000_s3274" style="position:absolute;left:7414;top:-323;width:3428;height:4324" coordorigin="7414,-323" coordsize="3428,4324" path="m7679,-56r,10l7689,-35r-2,5l7689,-24r3,l7692,-26r-1,-9l7689,-46r-10,-10xe" fillcolor="red" stroked="f">
              <v:path arrowok="t"/>
            </v:shape>
            <v:shape id="_x0000_s3273" style="position:absolute;left:7414;top:-323;width:3428;height:4324" coordorigin="7414,-323" coordsize="3428,4324" path="m7679,-45r,11l7689,-24r-2,-6l7689,-35r-10,-11l7679,-45xe" fillcolor="red" stroked="f">
              <v:path arrowok="t"/>
            </v:shape>
            <v:shape id="_x0000_s3272" style="position:absolute;left:7414;top:-323;width:3428;height:4324" coordorigin="7414,-323" coordsize="3428,4324" path="m7684,-63r5,-5l7679,-68r,9l7689,-57r,-11l7684,-63xe" fillcolor="red" stroked="f">
              <v:path arrowok="t"/>
            </v:shape>
            <v:shape id="_x0000_s3271" style="position:absolute;left:7414;top:-323;width:3428;height:4324" coordorigin="7414,-323" coordsize="3428,4324" path="m7689,-46r2,11l7692,-46r-3,-11l7679,-57r,1l7689,-46xe" fillcolor="red" stroked="f">
              <v:path arrowok="t"/>
            </v:shape>
            <v:shape id="_x0000_s3270" style="position:absolute;left:7414;top:-323;width:3428;height:4324" coordorigin="7414,-323" coordsize="3428,4324" path="m7707,-28r-9,-3l7698,-28r3,4l7714,-24r3,-4l7707,-28xe" fillcolor="red" stroked="f">
              <v:path arrowok="t"/>
            </v:shape>
            <v:shape id="_x0000_s3269" style="position:absolute;left:7414;top:-323;width:3428;height:4324" coordorigin="7414,-323" coordsize="3428,4324" path="m7714,-35r10,l7720,-41r-6,l7714,-35xe" fillcolor="red" stroked="f">
              <v:path arrowok="t"/>
            </v:shape>
            <v:shape id="_x0000_s3268" style="position:absolute;left:7414;top:-323;width:3428;height:4324" coordorigin="7414,-323" coordsize="3428,4324" path="m7714,-68r-2,11l7716,-62r3,-1l7714,-68xe" fillcolor="red" stroked="f">
              <v:path arrowok="t"/>
            </v:shape>
            <v:shape id="_x0000_s3267" style="position:absolute;left:7414;top:-323;width:3428;height:4324" coordorigin="7414,-323" coordsize="3428,4324" path="m7723,-8r-9,l7725,-5r2,-8l7726,-13r-3,5xe" fillcolor="red" stroked="f">
              <v:path arrowok="t"/>
            </v:shape>
            <v:shape id="_x0000_s3266" style="position:absolute;left:7414;top:-323;width:3428;height:4324" coordorigin="7414,-323" coordsize="3428,4324" path="m7689,-68r,-11l7684,-74r-5,4l7679,-68r10,xe" fillcolor="red" stroked="f">
              <v:path arrowok="t"/>
            </v:shape>
            <v:shape id="_x0000_s3265" style="position:absolute;left:7414;top:-323;width:3428;height:4324" coordorigin="7414,-323" coordsize="3428,4324" path="m7693,-22r-1,-1l7692,-1r9,10l7693,-2r,-20xe" fillcolor="red" stroked="f">
              <v:path arrowok="t"/>
            </v:shape>
            <v:shape id="_x0000_s3264" style="position:absolute;left:7414;top:-323;width:3428;height:4324" coordorigin="7414,-323" coordsize="3428,4324" path="m7734,-28r-4,-6l7730,-32r3,4l7734,-27r,-1xe" fillcolor="red" stroked="f">
              <v:path arrowok="t"/>
            </v:shape>
            <v:shape id="_x0000_s3263" style="position:absolute;left:7414;top:-323;width:3428;height:4324" coordorigin="7414,-323" coordsize="3428,4324" path="m7701,7r13,l7701,-2r-8,-9l7693,-2r8,11l7714,9r,-2l7701,7xe" fillcolor="red" stroked="f">
              <v:path arrowok="t"/>
            </v:shape>
            <v:shape id="_x0000_s3262" style="position:absolute;left:7414;top:-323;width:3428;height:4324" coordorigin="7414,-323" coordsize="3428,4324" path="m7734,-24r-4,-4l7730,-24r4,3l7734,-21r,-3l7734,-24xe" fillcolor="red" stroked="f">
              <v:path arrowok="t"/>
            </v:shape>
            <v:shape id="_x0000_s3261" style="position:absolute;left:7414;top:-323;width:3428;height:4324" coordorigin="7414,-323" coordsize="3428,4324" path="m7736,-26r-1,l7735,-22r1,9l7736,-26xe" fillcolor="red" stroked="f">
              <v:path arrowok="t"/>
            </v:shape>
            <v:shape id="_x0000_s3260" style="position:absolute;left:7414;top:-323;width:3428;height:4324" coordorigin="7414,-323" coordsize="3428,4324" path="m7734,-17r-2,4l7735,-13r,-4l7734,-17r,2l7734,-17xe" fillcolor="red" stroked="f">
              <v:path arrowok="t"/>
            </v:shape>
            <v:shape id="_x0000_s3259" style="position:absolute;left:7414;top:-323;width:3428;height:4324" coordorigin="7414,-323" coordsize="3428,4324" path="m7726,-134r,11l7736,-133r,-1l7732,-140r-6,-5l7714,-145r12,11xe" fillcolor="red" stroked="f">
              <v:path arrowok="t"/>
            </v:shape>
            <v:shape id="_x0000_s3258" style="position:absolute;left:7414;top:-323;width:3428;height:4324" coordorigin="7414,-323" coordsize="3428,4324" path="m7701,-145r-5,5l7698,-138r1,-1l7701,-145xe" fillcolor="red" stroked="f">
              <v:path arrowok="t"/>
            </v:shape>
            <v:shape id="_x0000_s3257" style="position:absolute;left:7414;top:-323;width:3428;height:4324" coordorigin="7414,-323" coordsize="3428,4324" path="m7726,-156r10,11l7736,-156r-4,-6l7730,-164r-4,8xe" fillcolor="red" stroked="f">
              <v:path arrowok="t"/>
            </v:shape>
            <v:shape id="_x0000_s3256" style="position:absolute;left:7414;top:-323;width:3428;height:4324" coordorigin="7414,-323" coordsize="3428,4324" path="m7693,-13r,2l7701,-2r-6,-11l7693,-13xe" fillcolor="red" stroked="f">
              <v:path arrowok="t"/>
            </v:shape>
            <v:shape id="_x0000_s3255" style="position:absolute;left:7414;top:-323;width:3428;height:4324" coordorigin="7414,-323" coordsize="3428,4324" path="m7726,-178r-1,-11l7725,-178r1,11l7726,-167r,-11xe" fillcolor="red" stroked="f">
              <v:path arrowok="t"/>
            </v:shape>
            <v:shape id="_x0000_s3254" style="position:absolute;left:7414;top:-323;width:3428;height:4324" coordorigin="7414,-323" coordsize="3428,4324" path="m7726,-101r10,-10l7736,-122r-10,-1l7724,-112r2,l7729,-108r-3,7xe" fillcolor="red" stroked="f">
              <v:path arrowok="t"/>
            </v:shape>
            <v:shape id="_x0000_s3253" style="position:absolute;left:7414;top:-323;width:3428;height:4324" coordorigin="7414,-323" coordsize="3428,4324" path="m7726,-123r10,1l7736,-133r-10,10xe" fillcolor="red" stroked="f">
              <v:path arrowok="t"/>
            </v:shape>
            <v:shape id="_x0000_s3252" style="position:absolute;left:7414;top:-323;width:3428;height:4324" coordorigin="7414,-323" coordsize="3428,4324" path="m7698,-17r-3,4l7698,-16r,-1xe" fillcolor="red" stroked="f">
              <v:path arrowok="t"/>
            </v:shape>
            <v:shape id="_x0000_s3251" style="position:absolute;left:7414;top:-323;width:3428;height:4324" coordorigin="7414,-323" coordsize="3428,4324" path="m7694,-17r-1,l7694,-15r,-2xe" fillcolor="red" stroked="f">
              <v:path arrowok="t"/>
            </v:shape>
            <v:shape id="_x0000_s3250" style="position:absolute;left:7414;top:-323;width:3428;height:4324" coordorigin="7414,-323" coordsize="3428,4324" path="m7693,-22r-1,-2l7692,-23r1,1xe" fillcolor="red" stroked="f">
              <v:path arrowok="t"/>
            </v:shape>
            <v:shape id="_x0000_s3249" style="position:absolute;left:7414;top:-323;width:3428;height:4324" coordorigin="7414,-323" coordsize="3428,4324" path="m7734,-35r2,9l7736,-35r-2,xe" fillcolor="red" stroked="f">
              <v:path arrowok="t"/>
            </v:shape>
            <v:shape id="_x0000_s3248" style="position:absolute;left:7414;top:-323;width:3428;height:4324" coordorigin="7414,-323" coordsize="3428,4324" path="m7729,-108r-3,-4l7724,-112r5,4xe" fillcolor="red" stroked="f">
              <v:path arrowok="t"/>
            </v:shape>
            <v:shape id="_x0000_s3247" style="position:absolute;left:7414;top:-323;width:3428;height:4324" coordorigin="7414,-323" coordsize="3428,4324" path="m7714,-156r,11l7726,-145r-12,-11xe" fillcolor="red" stroked="f">
              <v:path arrowok="t"/>
            </v:shape>
            <v:shape id="_x0000_s3246" style="position:absolute;left:7414;top:-323;width:3428;height:4324" coordorigin="7414,-323" coordsize="3428,4324" path="m7732,-162r2,-5l7730,-164r2,2xe" fillcolor="red" stroked="f">
              <v:path arrowok="t"/>
            </v:shape>
            <v:shape id="_x0000_s3245" style="position:absolute;left:7414;top:-323;width:3428;height:4324" coordorigin="7414,-323" coordsize="3428,4324" path="m7732,-140r4,6l7736,-135r-4,-5xe" fillcolor="red" stroked="f">
              <v:path arrowok="t"/>
            </v:shape>
            <v:shape id="_x0000_s3244" style="position:absolute;left:7414;top:-323;width:3428;height:4324" coordorigin="7414,-323" coordsize="3428,4324" path="m7714,7r,2l7726,9,7714,7xe" fillcolor="red" stroked="f">
              <v:path arrowok="t"/>
            </v:shape>
            <v:shape id="_x0000_s3243" style="position:absolute;left:7414;top:-323;width:3428;height:4324" coordorigin="7414,-323" coordsize="3428,4324" path="m7725,-44r4,9l7734,-35r-9,-9xe" fillcolor="red" stroked="f">
              <v:path arrowok="t"/>
            </v:shape>
            <v:shape id="_x0000_s3242" style="position:absolute;left:7414;top:-323;width:3428;height:4324" coordorigin="7414,-323" coordsize="3428,4324" path="m7727,-13r-2,8l7732,-13r-5,xe" fillcolor="red" stroked="f">
              <v:path arrowok="t"/>
            </v:shape>
            <v:shape id="_x0000_s3241" style="position:absolute;left:7414;top:-323;width:3428;height:4324" coordorigin="7414,-323" coordsize="3428,4324" path="m7734,-21r-4,-3l7730,-17r4,-4xe" fillcolor="red" stroked="f">
              <v:path arrowok="t"/>
            </v:shape>
            <v:shape id="_x0000_s3240" style="position:absolute;left:7414;top:-323;width:3428;height:4324" coordorigin="7414,-323" coordsize="3428,4324" path="m7733,-28r-3,-4l7730,-31r3,3xe" fillcolor="red" stroked="f">
              <v:path arrowok="t"/>
            </v:shape>
            <v:shape id="_x0000_s3239" style="position:absolute;left:7414;top:-323;width:3428;height:4324" coordorigin="7414,-323" coordsize="3428,4324" path="m7726,-2r9,l7735,-11r-9,9xe" fillcolor="red" stroked="f">
              <v:path arrowok="t"/>
            </v:shape>
            <v:shape id="_x0000_s3238" style="position:absolute;left:7414;top:-323;width:3428;height:4324" coordorigin="7414,-323" coordsize="3428,4324" path="m7724,-200r-11,-11l7713,-210r11,10xe" fillcolor="red" stroked="f">
              <v:path arrowok="t"/>
            </v:shape>
            <v:shape id="_x0000_s3237" style="position:absolute;left:7414;top:-323;width:3428;height:4324" coordorigin="7414,-323" coordsize="3428,4324" path="m7689,-57r-10,-2l7679,-57r10,xe" fillcolor="red" stroked="f">
              <v:path arrowok="t"/>
            </v:shape>
            <v:shape id="_x0000_s3236" style="position:absolute;left:7414;top:-323;width:3428;height:4324" coordorigin="7414,-323" coordsize="3428,4324" path="m7720,-41r4,6l7723,-41r-3,xe" fillcolor="red" stroked="f">
              <v:path arrowok="t"/>
            </v:shape>
            <v:shape id="_x0000_s3235" style="position:absolute;left:7414;top:-323;width:3428;height:4324" coordorigin="7414,-323" coordsize="3428,4324" path="m7722,-57r-4,-4l7714,-57r8,xe" fillcolor="red" stroked="f">
              <v:path arrowok="t"/>
            </v:shape>
            <v:shape id="_x0000_s3234" style="position:absolute;left:7414;top:-323;width:3428;height:4324" coordorigin="7414,-323" coordsize="3428,4324" path="m7722,-101r-8,l7718,-98r4,-3xe" fillcolor="red" stroked="f">
              <v:path arrowok="t"/>
            </v:shape>
            <v:shape id="_x0000_s3233" style="position:absolute;left:7414;top:-323;width:3428;height:4324" coordorigin="7414,-323" coordsize="3428,4324" path="m7713,-233r1,1l7714,-233r-1,xe" fillcolor="red" stroked="f">
              <v:path arrowok="t"/>
            </v:shape>
            <v:shape id="_x0000_s3232" style="position:absolute;left:7414;top:-323;width:3428;height:4324" coordorigin="7414,-323" coordsize="3428,4324" path="m7705,-200r-2,-2l7703,-200r2,xe" fillcolor="red" stroked="f">
              <v:path arrowok="t"/>
            </v:shape>
            <v:shape id="_x0000_s3231" style="position:absolute;left:7414;top:-323;width:3428;height:4324" coordorigin="7414,-323" coordsize="3428,4324" path="m7724,-100r-5,4l7724,-91r,-9xe" fillcolor="red" stroked="f">
              <v:path arrowok="t"/>
            </v:shape>
            <v:shape id="_x0000_s3230" style="position:absolute;left:7414;top:-323;width:3428;height:4324" coordorigin="7414,-323" coordsize="3428,4324" path="m7724,-46r,-10l7724,-46r,xe" fillcolor="red" stroked="f">
              <v:path arrowok="t"/>
            </v:shape>
            <v:shape id="_x0000_s3229" style="position:absolute;left:7414;top:-323;width:3428;height:4324" coordorigin="7414,-323" coordsize="3428,4324" path="m7693,-134r-1,-1l7692,-134r1,xe" fillcolor="red" stroked="f">
              <v:path arrowok="t"/>
            </v:shape>
            <v:shape id="_x0000_s3228" style="position:absolute;left:7414;top:-323;width:3428;height:4324" coordorigin="7414,-323" coordsize="3428,4324" path="m7724,-264r1,9l7724,-265r,1xe" fillcolor="red" stroked="f">
              <v:path arrowok="t"/>
            </v:shape>
            <v:shape id="_x0000_s3227" style="position:absolute;left:7414;top:-323;width:3428;height:4324" coordorigin="7414,-323" coordsize="3428,4324" path="m7724,-265r,-1l7724,-265r,xe" fillcolor="red" stroked="f">
              <v:path arrowok="t"/>
            </v:shape>
            <v:shape id="_x0000_s3226" style="position:absolute;left:7414;top:-323;width:3428;height:4324" coordorigin="7414,-323" coordsize="3428,4324" path="m7734,-288r2,11l7736,-288r-2,xe" fillcolor="red" stroked="f">
              <v:path arrowok="t"/>
            </v:shape>
            <v:shape id="_x0000_s3225" style="position:absolute;left:7414;top:-323;width:3428;height:4324" coordorigin="7414,-323" coordsize="3428,4324" path="m7737,-167r-1,-2l7736,-167r1,xe" fillcolor="red" stroked="f">
              <v:path arrowok="t"/>
            </v:shape>
            <v:shape id="_x0000_s3224" style="position:absolute;left:7414;top:-323;width:3428;height:4324" coordorigin="7414,-323" coordsize="3428,4324" path="m7737,-211r7,11l7746,-202r-9,-9xe" fillcolor="red" stroked="f">
              <v:path arrowok="t"/>
            </v:shape>
            <v:shape id="_x0000_s3223" style="position:absolute;left:7414;top:-323;width:3428;height:4324" coordorigin="7414,-323" coordsize="3428,4324" path="m7735,-266r11,11l7736,-266r-1,xe" fillcolor="red" stroked="f">
              <v:path arrowok="t"/>
            </v:shape>
            <v:shape id="_x0000_s3222" style="position:absolute;left:7414;top:-323;width:3428;height:4324" coordorigin="7414,-323" coordsize="3428,4324" path="m7734,-233r-10,-11l7724,-243r10,10xe" fillcolor="red" stroked="f">
              <v:path arrowok="t"/>
            </v:shape>
            <v:shape id="_x0000_s3221" style="position:absolute;left:7414;top:-323;width:3428;height:4324" coordorigin="7414,-323" coordsize="3428,4324" path="m7757,-210r-10,8l7747,-200r10,-10xe" fillcolor="red" stroked="f">
              <v:path arrowok="t"/>
            </v:shape>
            <v:shape id="_x0000_s3220" style="position:absolute;left:7414;top:-323;width:3428;height:4324" coordorigin="7414,-323" coordsize="3428,4324" path="m7758,-310r-1,-1l7757,-310r1,xe" fillcolor="red" stroked="f">
              <v:path arrowok="t"/>
            </v:shape>
            <v:shape id="_x0000_s3219" style="position:absolute;left:7414;top:-323;width:3428;height:4324" coordorigin="7414,-323" coordsize="3428,4324" path="m7768,-254r-6,13l7768,-243r,-11xe" fillcolor="red" stroked="f">
              <v:path arrowok="t"/>
            </v:shape>
            <v:shape id="_x0000_s3218" style="position:absolute;left:7414;top:-323;width:3428;height:4324" coordorigin="7414,-323" coordsize="3428,4324" path="m7758,-255r,11l7758,-255xe" fillcolor="red" stroked="f">
              <v:path arrowok="t"/>
            </v:shape>
            <v:shape id="_x0000_s3217" style="position:absolute;left:7414;top:-323;width:3428;height:4324" coordorigin="7414,-323" coordsize="3428,4324" path="m7758,-233r-1,-2l7757,-233r1,xe" fillcolor="red" stroked="f">
              <v:path arrowok="t"/>
            </v:shape>
            <v:shape id="_x0000_s3216" style="position:absolute;left:7414;top:-323;width:3428;height:4324" coordorigin="7414,-323" coordsize="3428,4324" path="m7757,-321r1,8l7758,-321r-1,xe" fillcolor="red" stroked="f">
              <v:path arrowok="t"/>
            </v:shape>
            <v:shape id="_x0000_s3215" style="position:absolute;left:7414;top:-323;width:3428;height:4324" coordorigin="7414,-323" coordsize="3428,4324" path="m7762,-241r-5,-3l7757,-236r5,-5xe" fillcolor="red" stroked="f">
              <v:path arrowok="t"/>
            </v:shape>
            <v:shape id="_x0000_s3214" style="position:absolute;left:7414;top:-323;width:3428;height:4324" coordorigin="7414,-323" coordsize="3428,4324" path="m7746,-288r11,11l7757,-288r-11,xe" fillcolor="red" stroked="f">
              <v:path arrowok="t"/>
            </v:shape>
            <v:shape id="_x0000_s3213" style="position:absolute;left:7414;top:-323;width:3428;height:4324" coordorigin="7414,-323" coordsize="3428,4324" path="m7746,-321r,10l7757,-321r-11,xe" fillcolor="red" stroked="f">
              <v:path arrowok="t"/>
            </v:shape>
            <v:shape id="_x0000_s3212" style="position:absolute;left:7414;top:-323;width:3428;height:4324" coordorigin="7414,-323" coordsize="3428,4324" path="m7769,-277r-1,-2l7768,-277r1,xe" fillcolor="red" stroked="f">
              <v:path arrowok="t"/>
            </v:shape>
            <v:shape id="_x0000_s3211" style="position:absolute;left:7414;top:-323;width:3428;height:4324" coordorigin="7414,-323" coordsize="3428,4324" path="m7768,-288r,9l7768,-288xe" fillcolor="red" stroked="f">
              <v:path arrowok="t"/>
            </v:shape>
            <v:shape id="_x0000_s3210" style="position:absolute;left:7414;top:-323;width:3428;height:4324" coordorigin="7414,-323" coordsize="3428,4324" path="m7779,-277r1,1l7780,-277r-1,xe" fillcolor="red" stroked="f">
              <v:path arrowok="t"/>
            </v:shape>
            <v:shape id="_x0000_s3209" style="position:absolute;left:7414;top:-323;width:3428;height:4324" coordorigin="7414,-323" coordsize="3428,4324" path="m7791,-286r-1,-13l7790,-287r1,1xe" fillcolor="red" stroked="f">
              <v:path arrowok="t"/>
            </v:shape>
            <v:shape id="_x0000_s3208" style="position:absolute;left:7414;top:-323;width:3428;height:4324" coordorigin="7414,-323" coordsize="3428,4324" path="m7797,-281r-5,-6l7791,-286r6,5xe" fillcolor="red" stroked="f">
              <v:path arrowok="t"/>
            </v:shape>
            <v:shape id="_x0000_s3207" style="position:absolute;left:7414;top:-323;width:3428;height:4324" coordorigin="7414,-323" coordsize="3428,4324" path="m7803,-287r-1,1l7803,-286r,-1xe" fillcolor="red" stroked="f">
              <v:path arrowok="t"/>
            </v:shape>
            <v:shape id="_x0000_s3206" style="position:absolute;left:7414;top:-323;width:3428;height:4324" coordorigin="7414,-323" coordsize="3428,4324" path="m7814,-321r5,3l7815,-321r-1,xe" fillcolor="red" stroked="f">
              <v:path arrowok="t"/>
            </v:shape>
            <v:shape id="_x0000_s3205" style="position:absolute;left:7414;top:-323;width:3428;height:4324" coordorigin="7414,-323" coordsize="3428,4324" path="m7811,-277r-4,-4l7803,-277r8,xe" fillcolor="red" stroked="f">
              <v:path arrowok="t"/>
            </v:shape>
            <v:shape id="_x0000_s3204" style="position:absolute;left:7414;top:-323;width:3428;height:4324" coordorigin="7414,-323" coordsize="3428,4324" path="m7822,-277r-3,-4l7815,-277r7,xe" fillcolor="red" stroked="f">
              <v:path arrowok="t"/>
            </v:shape>
            <v:shape id="_x0000_s3203" style="position:absolute;left:7414;top:-323;width:3428;height:4324" coordorigin="7414,-323" coordsize="3428,4324" path="m7822,-321r2,8l7824,-321r-2,xe" fillcolor="red" stroked="f">
              <v:path arrowok="t"/>
            </v:shape>
            <v:shape id="_x0000_s3202" style="position:absolute;left:7414;top:-323;width:3428;height:4324" coordorigin="7414,-323" coordsize="3428,4324" path="m7812,-311r,24l7812,-311xe" fillcolor="red" stroked="f">
              <v:path arrowok="t"/>
            </v:shape>
            <v:shape id="_x0000_s3201" style="position:absolute;left:7414;top:-323;width:3428;height:4324" coordorigin="7414,-323" coordsize="3428,4324" path="m7824,-311r,25l7824,-312r,1xe" fillcolor="red" stroked="f">
              <v:path arrowok="t"/>
            </v:shape>
            <v:shape id="_x0000_s3200" style="position:absolute;left:7414;top:-323;width:3428;height:4324" coordorigin="7414,-323" coordsize="3428,4324" path="m7835,-277r-5,-4l7830,-281r5,4xe" fillcolor="red" stroked="f">
              <v:path arrowok="t"/>
            </v:shape>
            <v:shape id="_x0000_s3199" style="position:absolute;left:7414;top:-323;width:3428;height:4324" coordorigin="7414,-323" coordsize="3428,4324" path="m7824,-313r,26l7824,-313xe" fillcolor="red" stroked="f">
              <v:path arrowok="t"/>
            </v:shape>
            <v:shape id="_x0000_s3198" style="position:absolute;left:7414;top:-323;width:3428;height:4324" coordorigin="7414,-323" coordsize="3428,4324" path="m7848,-277r8,11l7852,-272r-4,-5xe" fillcolor="red" stroked="f">
              <v:path arrowok="t"/>
            </v:shape>
            <v:shape id="_x0000_s3197" style="position:absolute;left:7414;top:-323;width:3428;height:4324" coordorigin="7414,-323" coordsize="3428,4324" path="m7886,-270r-7,-16l7879,-276r7,6xe" fillcolor="red" stroked="f">
              <v:path arrowok="t"/>
            </v:shape>
            <v:shape id="_x0000_s3196" style="position:absolute;left:7414;top:-323;width:3428;height:4324" coordorigin="7414,-323" coordsize="3428,4324" path="m7912,-302r-1,-9l7907,-307r5,5xe" fillcolor="red" stroked="f">
              <v:path arrowok="t"/>
            </v:shape>
            <v:shape id="_x0000_s3195" style="position:absolute;left:7414;top:-323;width:3428;height:4324" coordorigin="7414,-323" coordsize="3428,4324" path="m7926,-266r-3,-9l7923,-266r3,xe" fillcolor="red" stroked="f">
              <v:path arrowok="t"/>
            </v:shape>
            <v:shape id="_x0000_s3194" style="position:absolute;left:7414;top:-323;width:3428;height:4324" coordorigin="7414,-323" coordsize="3428,4324" path="m7880,-300r-1,-1l7879,-298r1,-2xe" fillcolor="red" stroked="f">
              <v:path arrowok="t"/>
            </v:shape>
            <v:shape id="_x0000_s3193" style="position:absolute;left:7414;top:-323;width:3428;height:4324" coordorigin="7414,-323" coordsize="3428,4324" path="m7857,-286r,9l7858,-287r-1,1xe" fillcolor="red" stroked="f">
              <v:path arrowok="t"/>
            </v:shape>
            <v:shape id="_x0000_s3192" style="position:absolute;left:7414;top:-323;width:3428;height:4324" coordorigin="7414,-323" coordsize="3428,4324" path="m7844,-321r3,10l7847,-321r-3,xe" fillcolor="red" stroked="f">
              <v:path arrowok="t"/>
            </v:shape>
            <v:shape id="_x0000_s3191" style="position:absolute;left:7414;top:-323;width:3428;height:4324" coordorigin="7414,-323" coordsize="3428,4324" path="m7835,-313r,14l7835,-313xe" fillcolor="red" stroked="f">
              <v:path arrowok="t"/>
            </v:shape>
            <v:shape id="_x0000_s3190" style="position:absolute;left:7414;top:-323;width:3428;height:4324" coordorigin="7414,-323" coordsize="3428,4324" path="m7844,-277r-1,-6l7841,-281r3,4xe" fillcolor="red" stroked="f">
              <v:path arrowok="t"/>
            </v:shape>
            <v:shape id="_x0000_s3189" style="position:absolute;left:7414;top:-323;width:3428;height:4324" coordorigin="7414,-323" coordsize="3428,4324" path="m7868,-288r1,-1l7868,-301r,13xe" fillcolor="red" stroked="f">
              <v:path arrowok="t"/>
            </v:shape>
            <v:shape id="_x0000_s3188" style="position:absolute;left:7414;top:-323;width:3428;height:4324" coordorigin="7414,-323" coordsize="3428,4324" path="m7858,-321r9,10l7859,-321r-1,xe" fillcolor="red" stroked="f">
              <v:path arrowok="t"/>
            </v:shape>
            <v:shape id="_x0000_s3187" style="position:absolute;left:7414;top:-323;width:3428;height:4324" coordorigin="7414,-323" coordsize="3428,4324" path="m7859,-277r-1,-1l7858,-277r1,xe" fillcolor="red" stroked="f">
              <v:path arrowok="t"/>
            </v:shape>
            <v:shape id="_x0000_s3186" style="position:absolute;left:7414;top:-323;width:3428;height:4324" coordorigin="7414,-323" coordsize="3428,4324" path="m7891,-276r,1l7891,-275r,-1xe" fillcolor="red" stroked="f">
              <v:path arrowok="t"/>
            </v:shape>
            <v:shape id="_x0000_s3185" style="position:absolute;left:7414;top:-323;width:3428;height:4324" coordorigin="7414,-323" coordsize="3428,4324" path="m7901,-302r,26l7901,-302xe" fillcolor="red" stroked="f">
              <v:path arrowok="t"/>
            </v:shape>
            <v:shape id="_x0000_s3184" style="position:absolute;left:7414;top:-323;width:3428;height:4324" coordorigin="7414,-323" coordsize="3428,4324" path="m7924,-275r-1,-13l7923,-276r1,1xe" fillcolor="red" stroked="f">
              <v:path arrowok="t"/>
            </v:shape>
            <v:shape id="_x0000_s3183" style="position:absolute;left:7414;top:-323;width:3428;height:4324" coordorigin="7414,-323" coordsize="3428,4324" path="m7930,-270r-5,-6l7924,-275r6,5xe" fillcolor="red" stroked="f">
              <v:path arrowok="t"/>
            </v:shape>
            <v:shape id="_x0000_s3182" style="position:absolute;left:7414;top:-323;width:3428;height:4324" coordorigin="7414,-323" coordsize="3428,4324" path="m7925,-301r5,-6l7924,-301r1,xe" fillcolor="red" stroked="f">
              <v:path arrowok="t"/>
            </v:shape>
            <v:shape id="_x0000_s3181" style="position:absolute;left:7414;top:-323;width:3428;height:4324" coordorigin="7414,-323" coordsize="3428,4324" path="m7974,-301r-9,-4l7969,-301r5,xe" fillcolor="red" stroked="f">
              <v:path arrowok="t"/>
            </v:shape>
            <v:shape id="_x0000_s3180" style="position:absolute;left:7414;top:-323;width:3428;height:4324" coordorigin="7414,-323" coordsize="3428,4324" path="m7959,-266r1,4l7966,-273r-7,7xe" fillcolor="red" stroked="f">
              <v:path arrowok="t"/>
            </v:shape>
            <v:shape id="_x0000_s3179" style="position:absolute;left:7414;top:-323;width:3428;height:4324" coordorigin="7414,-323" coordsize="3428,4324" path="m7959,-311r-2,2l7965,-305r-6,-6xe" fillcolor="red" stroked="f">
              <v:path arrowok="t"/>
            </v:shape>
            <v:shape id="_x0000_s3178" style="position:absolute;left:7414;top:-323;width:3428;height:4324" coordorigin="7414,-323" coordsize="3428,4324" path="m7947,-290r10,24l7948,-292r-1,2xe" fillcolor="red" stroked="f">
              <v:path arrowok="t"/>
            </v:shape>
            <v:shape id="_x0000_s3177" style="position:absolute;left:7414;top:-323;width:3428;height:4324" coordorigin="7414,-323" coordsize="3428,4324" path="m7924,-301r-1,-1l7923,-301r1,xe" fillcolor="red" stroked="f">
              <v:path arrowok="t"/>
            </v:shape>
            <v:shape id="_x0000_s3176" style="position:absolute;left:7414;top:-323;width:3428;height:4324" coordorigin="7414,-323" coordsize="3428,4324" path="m7912,-311r2,10l7915,-311r-3,xe" fillcolor="red" stroked="f">
              <v:path arrowok="t"/>
            </v:shape>
            <v:shape id="_x0000_s3175" style="position:absolute;left:7414;top:-323;width:3428;height:4324" coordorigin="7414,-323" coordsize="3428,4324" path="m7989,-301r2,11l7991,-301r-2,xe" fillcolor="red" stroked="f">
              <v:path arrowok="t"/>
            </v:shape>
            <v:shape id="_x0000_s3174" style="position:absolute;left:7414;top:-323;width:3428;height:4324" coordorigin="7414,-323" coordsize="3428,4324" path="m7979,-298r,33l7979,-298xe" fillcolor="red" stroked="f">
              <v:path arrowok="t"/>
            </v:shape>
            <v:shape id="_x0000_s3173" style="position:absolute;left:7414;top:-323;width:3428;height:4324" coordorigin="7414,-323" coordsize="3428,4324" path="m8023,-301r-8,l8023,-291r,-10xe" fillcolor="red" stroked="f">
              <v:path arrowok="t"/>
            </v:shape>
            <v:shape id="_x0000_s3172" style="position:absolute;left:7414;top:-323;width:3428;height:4324" coordorigin="7414,-323" coordsize="3428,4324" path="m8024,-265r-1,-12l8023,-265r1,xe" fillcolor="red" stroked="f">
              <v:path arrowok="t"/>
            </v:shape>
            <v:shape id="_x0000_s3171" style="position:absolute;left:7414;top:-323;width:3428;height:4324" coordorigin="7414,-323" coordsize="3428,4324" path="m8058,-258r1,-43l8055,-301r3,43xe" fillcolor="red" stroked="f">
              <v:path arrowok="t"/>
            </v:shape>
            <v:shape id="_x0000_s3170" style="position:absolute;left:7414;top:-323;width:3428;height:4324" coordorigin="7414,-323" coordsize="3428,4324" path="m8098,-288r-12,-6l8090,-290r8,2xe" fillcolor="red" stroked="f">
              <v:path arrowok="t"/>
            </v:shape>
            <v:shape id="_x0000_s3169" style="position:absolute;left:7414;top:-323;width:3428;height:4324" coordorigin="7414,-323" coordsize="3428,4324" path="m8100,-288r-2,l8099,-288r1,xe" fillcolor="red" stroked="f">
              <v:path arrowok="t"/>
            </v:shape>
            <v:shape id="_x0000_s3168" style="position:absolute;left:7414;top:-323;width:3428;height:4324" coordorigin="7414,-323" coordsize="3428,4324" path="m8113,-254r-1,-12l8112,-254r1,xe" fillcolor="red" stroked="f">
              <v:path arrowok="t"/>
            </v:shape>
            <v:shape id="_x0000_s3167" style="position:absolute;left:7414;top:-323;width:3428;height:4324" coordorigin="7414,-323" coordsize="3428,4324" path="m8144,-244r-10,-9l8134,-244r10,xe" fillcolor="red" stroked="f">
              <v:path arrowok="t"/>
            </v:shape>
            <v:shape id="_x0000_s3166" style="position:absolute;left:7414;top:-323;width:3428;height:4324" coordorigin="7414,-323" coordsize="3428,4324" path="m8157,-288r-9,l8157,-280r,-8xe" fillcolor="red" stroked="f">
              <v:path arrowok="t"/>
            </v:shape>
            <v:shape id="_x0000_s3165" style="position:absolute;left:7414;top:-323;width:3428;height:4324" coordorigin="7414,-323" coordsize="3428,4324" path="m8135,-254r-1,-12l8134,-254r1,xe" fillcolor="red" stroked="f">
              <v:path arrowok="t"/>
            </v:shape>
            <v:shape id="_x0000_s3164" style="position:absolute;left:7414;top:-323;width:3428;height:4324" coordorigin="7414,-323" coordsize="3428,4324" path="m8135,-279r,25l8135,-254r,-25xe" fillcolor="red" stroked="f">
              <v:path arrowok="t"/>
            </v:shape>
            <v:shape id="_x0000_s3163" style="position:absolute;left:7414;top:-323;width:3428;height:4324" coordorigin="7414,-323" coordsize="3428,4324" path="m8113,-279r-1,-1l8112,-279r1,xe" fillcolor="red" stroked="f">
              <v:path arrowok="t"/>
            </v:shape>
            <v:shape id="_x0000_s3162" style="position:absolute;left:7414;top:-323;width:3428;height:4324" coordorigin="7414,-323" coordsize="3428,4324" path="m8135,-279r-1,-1l8134,-279r1,xe" fillcolor="red" stroked="f">
              <v:path arrowok="t"/>
            </v:shape>
            <v:shape id="_x0000_s3161" style="position:absolute;left:7414;top:-323;width:3428;height:4324" coordorigin="7414,-323" coordsize="3428,4324" path="m8157,-254r,-12l8157,-254r,xe" fillcolor="red" stroked="f">
              <v:path arrowok="t"/>
            </v:shape>
            <v:shape id="_x0000_s3160" style="position:absolute;left:7414;top:-323;width:3428;height:4324" coordorigin="7414,-323" coordsize="3428,4324" path="m8234,-288r-8,l8234,-280r,-8xe" fillcolor="red" stroked="f">
              <v:path arrowok="t"/>
            </v:shape>
            <v:shape id="_x0000_s3159" style="position:absolute;left:7414;top:-323;width:3428;height:4324" coordorigin="7414,-323" coordsize="3428,4324" path="m8251,-248r-6,-18l8245,-254r6,6xe" fillcolor="red" stroked="f">
              <v:path arrowok="t"/>
            </v:shape>
            <v:shape id="_x0000_s3158" style="position:absolute;left:7414;top:-323;width:3428;height:4324" coordorigin="7414,-323" coordsize="3428,4324" path="m8236,-254r11,10l8236,-266r,12xe" fillcolor="red" stroked="f">
              <v:path arrowok="t"/>
            </v:shape>
            <v:shape id="_x0000_s3157" style="position:absolute;left:7414;top:-323;width:3428;height:4324" coordorigin="7414,-323" coordsize="3428,4324" path="m8322,-288r1,9l8334,-288r-12,xe" fillcolor="red" stroked="f">
              <v:path arrowok="t"/>
            </v:shape>
            <v:shape id="_x0000_s3156" style="position:absolute;left:7414;top:-323;width:3428;height:4324" coordorigin="7414,-323" coordsize="3428,4324" path="m8301,-288r11,9l8313,-288r-12,xe" fillcolor="red" stroked="f">
              <v:path arrowok="t"/>
            </v:shape>
            <v:shape id="_x0000_s3155" style="position:absolute;left:7414;top:-323;width:3428;height:4324" coordorigin="7414,-323" coordsize="3428,4324" path="m8355,-288r2,9l8367,-288r-12,xe" fillcolor="red" stroked="f">
              <v:path arrowok="t"/>
            </v:shape>
            <v:shape id="_x0000_s3154" style="position:absolute;left:7414;top:-323;width:3428;height:4324" coordorigin="7414,-323" coordsize="3428,4324" path="m8334,-288r11,9l8346,-288r-12,xe" fillcolor="red" stroked="f">
              <v:path arrowok="t"/>
            </v:shape>
            <v:shape id="_x0000_s3153" style="position:absolute;left:7414;top:-323;width:3428;height:4324" coordorigin="7414,-323" coordsize="3428,4324" path="m8433,-244r-18,1l8445,-244r-12,xe" fillcolor="red" stroked="f">
              <v:path arrowok="t"/>
            </v:shape>
            <v:shape id="_x0000_s3152" style="position:absolute;left:7414;top:-323;width:3428;height:4324" coordorigin="7414,-323" coordsize="3428,4324" path="m8491,-288r8,9l8503,-288r-12,xe" fillcolor="red" stroked="f">
              <v:path arrowok="t"/>
            </v:shape>
            <v:shape id="_x0000_s3151" style="position:absolute;left:7414;top:-323;width:3428;height:4324" coordorigin="7414,-323" coordsize="3428,4324" path="m8544,-279r,25l8545,-254r-1,-25xe" fillcolor="red" stroked="f">
              <v:path arrowok="t"/>
            </v:shape>
            <v:shape id="_x0000_s3150" style="position:absolute;left:7414;top:-323;width:3428;height:4324" coordorigin="7414,-323" coordsize="3428,4324" path="m8567,-290r-12,l8554,-289r13,-1xe" fillcolor="red" stroked="f">
              <v:path arrowok="t"/>
            </v:shape>
            <v:shape id="_x0000_s3149" style="position:absolute;left:7414;top:-323;width:3428;height:4324" coordorigin="7414,-323" coordsize="3428,4324" path="m8567,-243r-13,l8555,-243r12,xe" fillcolor="red" stroked="f">
              <v:path arrowok="t"/>
            </v:shape>
            <v:shape id="_x0000_s3148" style="position:absolute;left:7414;top:-323;width:3428;height:4324" coordorigin="7414,-323" coordsize="3428,4324" path="m8624,-244r-12,1l8624,-243r,-1xe" fillcolor="red" stroked="f">
              <v:path arrowok="t"/>
            </v:shape>
            <v:shape id="_x0000_s3147" style="position:absolute;left:7414;top:-323;width:3428;height:4324" coordorigin="7414,-323" coordsize="3428,4324" path="m8623,-279r-11,-11l8623,-254r,-25xe" fillcolor="red" stroked="f">
              <v:path arrowok="t"/>
            </v:shape>
            <v:shape id="_x0000_s3146" style="position:absolute;left:7414;top:-323;width:3428;height:4324" coordorigin="7414,-323" coordsize="3428,4324" path="m8734,-243r-13,l8721,-243r13,xe" fillcolor="red" stroked="f">
              <v:path arrowok="t"/>
            </v:shape>
            <v:shape id="_x0000_s3145" style="position:absolute;left:7414;top:-323;width:3428;height:4324" coordorigin="7414,-323" coordsize="3428,4324" path="m8721,-243r-19,-1l8689,-244r32,1xe" fillcolor="red" stroked="f">
              <v:path arrowok="t"/>
            </v:shape>
            <v:shape id="_x0000_s3144" style="position:absolute;left:7414;top:-323;width:3428;height:4324" coordorigin="7414,-323" coordsize="3428,4324" path="m8784,-255r-6,-25l8778,-255r6,xe" fillcolor="red" stroked="f">
              <v:path arrowok="t"/>
            </v:shape>
            <v:shape id="_x0000_s3143" style="position:absolute;left:7414;top:-323;width:3428;height:4324" coordorigin="7414,-323" coordsize="3428,4324" path="m8999,-301r,46l9011,-255r-12,-46xe" fillcolor="red" stroked="f">
              <v:path arrowok="t"/>
            </v:shape>
            <v:shape id="_x0000_s3142" style="position:absolute;left:7414;top:-323;width:3428;height:4324" coordorigin="7414,-323" coordsize="3428,4324" path="m9260,-266r-6,-25l9254,-266r6,xe" fillcolor="red" stroked="f">
              <v:path arrowok="t"/>
            </v:shape>
            <v:shape id="_x0000_s3141" style="position:absolute;left:7414;top:-323;width:3428;height:4324" coordorigin="7414,-323" coordsize="3428,4324" path="m9232,-301r-9,l9232,-291r,-10xe" fillcolor="red" stroked="f">
              <v:path arrowok="t"/>
            </v:shape>
            <v:shape id="_x0000_s3140" style="position:absolute;left:7414;top:-323;width:3428;height:4324" coordorigin="7414,-323" coordsize="3428,4324" path="m9197,-301r,46l9210,-255r-13,-46xe" fillcolor="red" stroked="f">
              <v:path arrowok="t"/>
            </v:shape>
            <v:shape id="_x0000_s3139" style="position:absolute;left:7414;top:-323;width:3428;height:4324" coordorigin="7414,-323" coordsize="3428,4324" path="m9343,-311r,45l9355,-266r-12,-45xe" fillcolor="red" stroked="f">
              <v:path arrowok="t"/>
            </v:shape>
            <v:shape id="_x0000_s3138" style="position:absolute;left:7414;top:-323;width:3428;height:4324" coordorigin="7414,-323" coordsize="3428,4324" path="m9820,-311r-9,l9820,-302r,-9xe" fillcolor="red" stroked="f">
              <v:path arrowok="t"/>
            </v:shape>
            <v:shape id="_x0000_s3137" style="position:absolute;left:7414;top:-323;width:3428;height:4324" coordorigin="7414,-323" coordsize="3428,4324" path="m9901,-322r-1,-1l9887,-323r14,1xe" fillcolor="red" stroked="f">
              <v:path arrowok="t"/>
            </v:shape>
            <v:shape id="_x0000_s3136" style="position:absolute;left:7414;top:-323;width:3428;height:4324" coordorigin="7414,-323" coordsize="3428,4324" path="m9971,-277r4,-44l9963,-321r8,44xe" fillcolor="red" stroked="f">
              <v:path arrowok="t"/>
            </v:shape>
            <v:shape id="_x0000_s3135" style="position:absolute;left:7414;top:-323;width:3428;height:4324" coordorigin="7414,-323" coordsize="3428,4324" path="m10015,-266r-10,-3l10008,-266r7,xe" fillcolor="red" stroked="f">
              <v:path arrowok="t"/>
            </v:shape>
            <v:shape id="_x0000_s3134" style="position:absolute;left:7414;top:-323;width:3428;height:4324" coordorigin="7414,-323" coordsize="3428,4324" path="m10008,-311r-9,l9999,-302r9,-9xe" fillcolor="red" stroked="f">
              <v:path arrowok="t"/>
            </v:shape>
            <v:shape id="_x0000_s3133" style="position:absolute;left:7414;top:-323;width:3428;height:4324" coordorigin="7414,-323" coordsize="3428,4324" path="m9989,-276r-14,-21l9975,-276r14,xe" fillcolor="red" stroked="f">
              <v:path arrowok="t"/>
            </v:shape>
            <v:shape id="_x0000_s3132" style="position:absolute;left:7414;top:-323;width:3428;height:4324" coordorigin="7414,-323" coordsize="3428,4324" path="m9991,-319r-2,-2l9982,-321r9,2xe" fillcolor="red" stroked="f">
              <v:path arrowok="t"/>
            </v:shape>
            <v:shape id="_x0000_s3131" style="position:absolute;left:7414;top:-323;width:3428;height:4324" coordorigin="7414,-323" coordsize="3428,4324" path="m10136,-270r-5,-18l10131,-276r5,6xe" fillcolor="red" stroked="f">
              <v:path arrowok="t"/>
            </v:shape>
            <v:shape id="_x0000_s3130" style="position:absolute;left:7414;top:-323;width:3428;height:4324" coordorigin="7414,-323" coordsize="3428,4324" path="m10140,-266r3,-10l10136,-270r4,4xe" fillcolor="red" stroked="f">
              <v:path arrowok="t"/>
            </v:shape>
            <v:shape id="_x0000_s3129" style="position:absolute;left:7414;top:-323;width:3428;height:4324" coordorigin="7414,-323" coordsize="3428,4324" path="m10153,-265r-13,-1l10141,-265r12,xe" fillcolor="red" stroked="f">
              <v:path arrowok="t"/>
            </v:shape>
            <v:shape id="_x0000_s3128" style="position:absolute;left:7414;top:-323;width:3428;height:4324" coordorigin="7414,-323" coordsize="3428,4324" path="m10140,-266r-8,l10120,-266r20,xe" fillcolor="red" stroked="f">
              <v:path arrowok="t"/>
            </v:shape>
            <v:shape id="_x0000_s3127" style="position:absolute;left:7414;top:-323;width:3428;height:4324" coordorigin="7414,-323" coordsize="3428,4324" path="m10263,-266r-9,-10l10254,-275r9,9xe" fillcolor="red" stroked="f">
              <v:path arrowok="t"/>
            </v:shape>
            <v:shape id="_x0000_s3126" style="position:absolute;left:7414;top:-323;width:3428;height:4324" coordorigin="7414,-323" coordsize="3428,4324" path="m10253,-301r-8,36l10253,-276r,-25xe" fillcolor="red" stroked="f">
              <v:path arrowok="t"/>
            </v:shape>
            <v:shape id="_x0000_s3125" style="position:absolute;left:7414;top:-323;width:3428;height:4324" coordorigin="7414,-323" coordsize="3428,4324" path="m10285,-276r-9,10l10289,-266r-4,-10xe" fillcolor="red" stroked="f">
              <v:path arrowok="t"/>
            </v:shape>
            <v:shape id="_x0000_s3124" style="position:absolute;left:7414;top:-323;width:3428;height:4324" coordorigin="7414,-323" coordsize="3428,4324" path="m10325,-271r-5,-17l10320,-276r5,5xe" fillcolor="red" stroked="f">
              <v:path arrowok="t"/>
            </v:shape>
            <v:shape id="_x0000_s3123" style="position:absolute;left:7414;top:-323;width:3428;height:4324" coordorigin="7414,-323" coordsize="3428,4324" path="m10359,-270r-6,-18l10353,-276r6,6xe" fillcolor="red" stroked="f">
              <v:path arrowok="t"/>
            </v:shape>
            <v:shape id="_x0000_s3122" style="position:absolute;left:7414;top:-323;width:3428;height:4324" coordorigin="7414,-323" coordsize="3428,4324" path="m10392,-270r-6,-18l10386,-276r6,6xe" fillcolor="red" stroked="f">
              <v:path arrowok="t"/>
            </v:shape>
            <v:shape id="_x0000_s3121" style="position:absolute;left:7414;top:-323;width:3428;height:4324" coordorigin="7414,-323" coordsize="3428,4324" path="m10442,-311r7,1l10454,-311r-12,xe" fillcolor="red" stroked="f">
              <v:path arrowok="t"/>
            </v:shape>
            <v:shape id="_x0000_s3120" style="position:absolute;left:7414;top:-323;width:3428;height:4324" coordorigin="7414,-323" coordsize="3428,4324" path="m10458,-308r-5,18l10463,-301r-5,-7xe" fillcolor="red" stroked="f">
              <v:path arrowok="t"/>
            </v:shape>
            <v:shape id="_x0000_s3119" style="position:absolute;left:7414;top:-323;width:3428;height:4324" coordorigin="7414,-323" coordsize="3428,4324" path="m10464,-301r,25l10464,-301xe" fillcolor="red" stroked="f">
              <v:path arrowok="t"/>
            </v:shape>
            <v:shape id="_x0000_s3118" style="position:absolute;left:7414;top:-323;width:3428;height:4324" coordorigin="7414,-323" coordsize="3428,4324" path="m10482,-299r-7,-2l10475,-278r7,-21xe" fillcolor="red" stroked="f">
              <v:path arrowok="t"/>
            </v:shape>
            <v:shape id="_x0000_s3117" style="position:absolute;left:7414;top:-323;width:3428;height:4324" coordorigin="7414,-323" coordsize="3428,4324" path="m10585,-255r-4,-4l10576,-255r9,xe" fillcolor="red" stroked="f">
              <v:path arrowok="t"/>
            </v:shape>
            <v:shape id="_x0000_s3116" style="position:absolute;left:7414;top:-323;width:3428;height:4324" coordorigin="7414,-323" coordsize="3428,4324" path="m10615,-255r-3,-2l10611,-255r4,xe" fillcolor="red" stroked="f">
              <v:path arrowok="t"/>
            </v:shape>
            <v:shape id="_x0000_s3115" style="position:absolute;left:7414;top:-323;width:3428;height:4324" coordorigin="7414,-323" coordsize="3428,4324" path="m10607,-301r,46l10611,-255r-4,-46xe" fillcolor="red" stroked="f">
              <v:path arrowok="t"/>
            </v:shape>
            <v:shape id="_x0000_s3114" style="position:absolute;left:7414;top:-323;width:3428;height:4324" coordorigin="7414,-323" coordsize="3428,4324" path="m10675,-290r-10,l10675,-280r,-10xe" fillcolor="red" stroked="f">
              <v:path arrowok="t"/>
            </v:shape>
            <v:shape id="_x0000_s3113" style="position:absolute;left:7414;top:-323;width:3428;height:4324" coordorigin="7414,-323" coordsize="3428,4324" path="m10653,-267r,13l10653,-267xe" fillcolor="red" stroked="f">
              <v:path arrowok="t"/>
            </v:shape>
            <v:shape id="_x0000_s3112" style="position:absolute;left:7414;top:-323;width:3428;height:4324" coordorigin="7414,-323" coordsize="3428,4324" path="m10676,-254r-1,l10676,-253r,-1xe" fillcolor="red" stroked="f">
              <v:path arrowok="t"/>
            </v:shape>
            <v:shape id="_x0000_s3111" style="position:absolute;left:7414;top:-323;width:3428;height:4324" coordorigin="7414,-323" coordsize="3428,4324" path="m10675,-254r,-12l10675,-254r,xe" fillcolor="red" stroked="f">
              <v:path arrowok="t"/>
            </v:shape>
            <v:shape id="_x0000_s3110" style="position:absolute;left:7414;top:-323;width:3428;height:4324" coordorigin="7414,-323" coordsize="3428,4324" path="m10685,-290r-9,l10676,-280r9,-10xe" fillcolor="red" stroked="f">
              <v:path arrowok="t"/>
            </v:shape>
            <v:shape id="_x0000_s3109" style="position:absolute;left:7414;top:-323;width:3428;height:4324" coordorigin="7414,-323" coordsize="3428,4324" path="m10697,-280r,27l10697,-280xe" fillcolor="red" stroked="f">
              <v:path arrowok="t"/>
            </v:shape>
            <v:shape id="_x0000_s3108" style="position:absolute;left:7414;top:-323;width:3428;height:4324" coordorigin="7414,-323" coordsize="3428,4324" path="m10706,-243r-9,-10l10697,-243r9,xe" fillcolor="red" stroked="f">
              <v:path arrowok="t"/>
            </v:shape>
            <v:shape id="_x0000_s3107" style="position:absolute;left:7414;top:-323;width:3428;height:4324" coordorigin="7414,-323" coordsize="3428,4324" path="m10718,-243r-4,-5l10709,-243r9,xe" fillcolor="red" stroked="f">
              <v:path arrowok="t"/>
            </v:shape>
            <v:shape id="_x0000_s3106" style="position:absolute;left:7414;top:-323;width:3428;height:4324" coordorigin="7414,-323" coordsize="3428,4324" path="m10708,-279r6,31l10714,-285r-6,6xe" fillcolor="red" stroked="f">
              <v:path arrowok="t"/>
            </v:shape>
            <v:shape id="_x0000_s3105" style="position:absolute;left:7414;top:-323;width:3428;height:4324" coordorigin="7414,-323" coordsize="3428,4324" path="m10797,-233r-3,1l10797,-232r,-1xe" fillcolor="red" stroked="f">
              <v:path arrowok="t"/>
            </v:shape>
            <v:shape id="_x0000_s3104" style="position:absolute;left:7414;top:-323;width:3428;height:4324" coordorigin="7414,-323" coordsize="3428,4324" path="m10778,-284r-2,5l10784,-279r-6,-5xe" fillcolor="red" stroked="f">
              <v:path arrowok="t"/>
            </v:shape>
            <v:shape id="_x0000_s3103" style="position:absolute;left:7414;top:-323;width:3428;height:4324" coordorigin="7414,-323" coordsize="3428,4324" path="m10784,-279r2,2l10786,-279r-2,xe" fillcolor="red" stroked="f">
              <v:path arrowok="t"/>
            </v:shape>
            <v:shape id="_x0000_s3102" style="position:absolute;left:7414;top:-323;width:3428;height:4324" coordorigin="7414,-323" coordsize="3428,4324" path="m10786,-241r-2,-12l10784,-243r2,2xe" fillcolor="red" stroked="f">
              <v:path arrowok="t"/>
            </v:shape>
            <v:shape id="_x0000_s3101" style="position:absolute;left:7414;top:-323;width:3428;height:4324" coordorigin="7414,-323" coordsize="3428,4324" path="m10786,-232r-2,l10786,-232xe" fillcolor="red" stroked="f">
              <v:path arrowok="t"/>
            </v:shape>
            <v:shape id="_x0000_s3100" style="position:absolute;left:7414;top:-323;width:3428;height:4324" coordorigin="7414,-323" coordsize="3428,4324" path="m10775,-254r1,l10776,-256r-1,2xe" fillcolor="red" stroked="f">
              <v:path arrowok="t"/>
            </v:shape>
            <v:shape id="_x0000_s3099" style="position:absolute;left:7414;top:-323;width:3428;height:4324" coordorigin="7414,-323" coordsize="3428,4324" path="m10762,-279r,13l10762,-279xe" fillcolor="red" stroked="f">
              <v:path arrowok="t"/>
            </v:shape>
            <v:shape id="_x0000_s3098" style="position:absolute;left:7414;top:-323;width:3428;height:4324" coordorigin="7414,-323" coordsize="3428,4324" path="m10754,-256r-2,1l10752,-255r2,-1xe" fillcolor="red" stroked="f">
              <v:path arrowok="t"/>
            </v:shape>
            <v:shape id="_x0000_s3097" style="position:absolute;left:7414;top:-323;width:3428;height:4324" coordorigin="7414,-323" coordsize="3428,4324" path="m10757,156r19,18l10762,153r-5,3xe" fillcolor="red" stroked="f">
              <v:path arrowok="t"/>
            </v:shape>
            <v:shape id="_x0000_s3096" style="position:absolute;left:7414;top:-323;width:3428;height:4324" coordorigin="7414,-323" coordsize="3428,4324" path="m10803,-274r-6,6l10798,-267r5,-7xe" fillcolor="red" stroked="f">
              <v:path arrowok="t"/>
            </v:shape>
            <v:shape id="_x0000_s3095" style="position:absolute;left:7414;top:-323;width:3428;height:4324" coordorigin="7414,-323" coordsize="3428,4324" path="m10797,-200r10,11l10797,-200r,xe" fillcolor="red" stroked="f">
              <v:path arrowok="t"/>
            </v:shape>
            <v:shape id="_x0000_s3094" style="position:absolute;left:7414;top:-323;width:3428;height:4324" coordorigin="7414,-323" coordsize="3428,4324" path="m10808,-213r-2,2l10810,-211r-2,-2xe" fillcolor="red" stroked="f">
              <v:path arrowok="t"/>
            </v:shape>
            <v:shape id="_x0000_s3093" style="position:absolute;left:7414;top:-323;width:3428;height:4324" coordorigin="7414,-323" coordsize="3428,4324" path="m10809,-103r-2,2l10811,-101r-2,-2xe" fillcolor="red" stroked="f">
              <v:path arrowok="t"/>
            </v:shape>
            <v:shape id="_x0000_s3092" style="position:absolute;left:7414;top:-323;width:3428;height:4324" coordorigin="7414,-323" coordsize="3428,4324" path="m10766,124r-4,-16l10762,120r4,4xe" fillcolor="red" stroked="f">
              <v:path arrowok="t"/>
            </v:shape>
            <v:shape id="_x0000_s3091" style="position:absolute;left:7414;top:-323;width:3428;height:4324" coordorigin="7414,-323" coordsize="3428,4324" path="m10809,108r-47,-13l10762,108r47,xe" fillcolor="red" stroked="f">
              <v:path arrowok="t"/>
            </v:shape>
            <v:shape id="_x0000_s3090" style="position:absolute;left:7414;top:-323;width:3428;height:4324" coordorigin="7414,-323" coordsize="3428,4324" path="m10809,65r-11,10l10809,75r,-10xe" fillcolor="red" stroked="f">
              <v:path arrowok="t"/>
            </v:shape>
            <v:shape id="_x0000_s3089" style="position:absolute;left:7414;top:-323;width:3428;height:4324" coordorigin="7414,-323" coordsize="3428,4324" path="m10798,42r,9l10799,53r-1,-11xe" fillcolor="red" stroked="f">
              <v:path arrowok="t"/>
            </v:shape>
            <v:shape id="_x0000_s3088" style="position:absolute;left:7414;top:-323;width:3428;height:4324" coordorigin="7414,-323" coordsize="3428,4324" path="m10773,-2r8,19l10797,-2r-24,xe" fillcolor="red" stroked="f">
              <v:path arrowok="t"/>
            </v:shape>
            <v:shape id="_x0000_s3087" style="position:absolute;left:7414;top:-323;width:3428;height:4324" coordorigin="7414,-323" coordsize="3428,4324" path="m10801,r8,20l10809,7r-8,-7xe" fillcolor="red" stroked="f">
              <v:path arrowok="t"/>
            </v:shape>
            <v:shape id="_x0000_s3086" style="position:absolute;left:7414;top:-323;width:3428;height:4324" coordorigin="7414,-323" coordsize="3428,4324" path="m10809,20r-20,1l10797,21r12,-1xe" fillcolor="red" stroked="f">
              <v:path arrowok="t"/>
            </v:shape>
            <v:shape id="_x0000_s3085" style="position:absolute;left:7414;top:-323;width:3428;height:4324" coordorigin="7414,-323" coordsize="3428,4324" path="m10797,-211r8,9l10806,-211r-9,xe" fillcolor="red" stroked="f">
              <v:path arrowok="t"/>
            </v:shape>
            <v:shape id="_x0000_s3084" style="position:absolute;left:7414;top:-323;width:3428;height:4324" coordorigin="7414,-323" coordsize="3428,4324" path="m10816,-19r4,17l10820,-15r-4,-4xe" fillcolor="red" stroked="f">
              <v:path arrowok="t"/>
            </v:shape>
            <v:shape id="_x0000_s3083" style="position:absolute;left:7414;top:-323;width:3428;height:4324" coordorigin="7414,-323" coordsize="3428,4324" path="m10809,-34r7,15l10810,-35r-1,1xe" fillcolor="red" stroked="f">
              <v:path arrowok="t"/>
            </v:shape>
            <v:shape id="_x0000_s3082" style="position:absolute;left:7414;top:-323;width:3428;height:4324" coordorigin="7414,-323" coordsize="3428,4324" path="m10784,-56r26,21l10797,-56r-13,xe" fillcolor="red" stroked="f">
              <v:path arrowok="t"/>
            </v:shape>
            <v:shape id="_x0000_s3081" style="position:absolute;left:7414;top:-323;width:3428;height:4324" coordorigin="7414,-323" coordsize="3428,4324" path="m10820,-67r-9,10l10820,-57r,-10xe" fillcolor="red" stroked="f">
              <v:path arrowok="t"/>
            </v:shape>
            <v:shape id="_x0000_s3080" style="position:absolute;left:7414;top:-323;width:3428;height:4324" coordorigin="7414,-323" coordsize="3428,4324" path="m10820,-267r-1,-12l10819,-269r1,2xe" fillcolor="red" stroked="f">
              <v:path arrowok="t"/>
            </v:shape>
            <v:shape id="_x0000_s3079" style="position:absolute;left:7414;top:-323;width:3428;height:4324" coordorigin="7414,-323" coordsize="3428,4324" path="m10830,-189r,10l10830,-189r,xe" fillcolor="red" stroked="f">
              <v:path arrowok="t"/>
            </v:shape>
            <v:shape id="_x0000_s3078" style="position:absolute;left:7414;top:-323;width:3428;height:4324" coordorigin="7414,-323" coordsize="3428,4324" path="m10794,-122r11,19l10808,-122r-14,xe" fillcolor="red" stroked="f">
              <v:path arrowok="t"/>
            </v:shape>
            <v:shape id="_x0000_s3077" style="position:absolute;left:7414;top:-323;width:3428;height:4324" coordorigin="7414,-323" coordsize="3428,4324" path="m10820,-155r2,10l10822,-156r-2,1xe" fillcolor="red" stroked="f">
              <v:path arrowok="t"/>
            </v:shape>
            <v:shape id="_x0000_s3076" style="position:absolute;left:7414;top:-323;width:3428;height:4324" coordorigin="7414,-323" coordsize="3428,4324" path="m10830,-178r,1l10830,-178r,xe" fillcolor="red" stroked="f">
              <v:path arrowok="t"/>
            </v:shape>
            <v:shape id="_x0000_s3075" style="position:absolute;left:7414;top:-323;width:3428;height:4324" coordorigin="7414,-323" coordsize="3428,4324" path="m10826,-173r2,-4l10825,-174r1,1xe" fillcolor="red" stroked="f">
              <v:path arrowok="t"/>
            </v:shape>
            <v:shape id="_x0000_s3074" style="position:absolute;left:7414;top:-323;width:3428;height:4324" coordorigin="7414,-323" coordsize="3428,4324" path="m10819,-177r4,5l10822,-177r-3,xe" fillcolor="red" stroked="f">
              <v:path arrowok="t"/>
            </v:shape>
            <v:shape id="_x0000_s3073" style="position:absolute;left:7414;top:-323;width:3428;height:4324" coordorigin="7414,-323" coordsize="3428,4324" path="m10819,-223r,1l10833,-222r-14,-1xe" fillcolor="red" stroked="f">
              <v:path arrowok="t"/>
            </v:shape>
            <v:shape id="_x0000_s3072" style="position:absolute;left:7414;top:-323;width:3428;height:4324" coordorigin="7414,-323" coordsize="3428,4324" path="m10808,-232r11,9l10809,-232r-1,xe" fillcolor="red" stroked="f">
              <v:path arrowok="t"/>
            </v:shape>
            <v:shape id="_x0000_s2047" style="position:absolute;left:7414;top:-323;width:3428;height:4324" coordorigin="7414,-323" coordsize="3428,4324" path="m10834,-200r-4,-2l10830,-200r4,xe" fillcolor="red" stroked="f">
              <v:path arrowok="t"/>
            </v:shape>
            <v:shape id="_x0000_s2046" style="position:absolute;left:7414;top:-323;width:3428;height:4324" coordorigin="7414,-323" coordsize="3428,4324" path="m10842,-233r-3,5l10842,-232r,-1xe" fillcolor="red" stroked="f">
              <v:path arrowok="t"/>
            </v:shape>
            <v:shape id="_x0000_s2045" style="position:absolute;left:7414;top:-323;width:3428;height:4324" coordorigin="7414,-323" coordsize="3428,4324" path="m10833,-246r-3,-9l10830,-246r3,xe" fillcolor="red" stroked="f">
              <v:path arrowok="t"/>
            </v:shape>
            <v:shape id="_x0000_s2044" style="position:absolute;left:7414;top:-323;width:3428;height:4324" coordorigin="7414,-323" coordsize="3428,4324" path="m10794,-134r-1,-11l10789,-140r5,6xe" fillcolor="red" stroked="f">
              <v:path arrowok="t"/>
            </v:shape>
            <v:shape id="_x0000_s2043" style="position:absolute;left:7414;top:-323;width:3428;height:4324" coordorigin="7414,-323" coordsize="3428,4324" path="m10819,-244r1,1l10820,-244r-1,xe" fillcolor="red" stroked="f">
              <v:path arrowok="t"/>
            </v:shape>
            <v:shape id="_x0000_s2042" style="position:absolute;left:7414;top:-323;width:3428;height:4324" coordorigin="7414,-323" coordsize="3428,4324" path="m10808,-242r4,7l10809,-243r-1,1xe" fillcolor="red" stroked="f">
              <v:path arrowok="t"/>
            </v:shape>
            <v:shape id="_x0000_s2041" style="position:absolute;left:7414;top:-323;width:3428;height:4324" coordorigin="7414,-323" coordsize="3428,4324" path="m10809,53r-10,l10809,62r,-9xe" fillcolor="red" stroked="f">
              <v:path arrowok="t"/>
            </v:shape>
            <v:shape id="_x0000_s2040" style="position:absolute;left:7414;top:-323;width:3428;height:4324" coordorigin="7414,-323" coordsize="3428,4324" path="m10773,42r,-13l10767,36r6,6xe" fillcolor="red" stroked="f">
              <v:path arrowok="t"/>
            </v:shape>
            <v:shape id="_x0000_s2039" style="position:absolute;left:7414;top:-323;width:3428;height:4324" coordorigin="7414,-323" coordsize="3428,4324" path="m10801,-239r-3,-4l10797,-242r4,3xe" fillcolor="red" stroked="f">
              <v:path arrowok="t"/>
            </v:shape>
            <v:shape id="_x0000_s2038" style="position:absolute;left:7414;top:-323;width:3428;height:4324" coordorigin="7414,-323" coordsize="3428,4324" path="m10798,-259r-1,-8l10797,-258r1,-1xe" fillcolor="red" stroked="f">
              <v:path arrowok="t"/>
            </v:shape>
            <v:shape id="_x0000_s2037" style="position:absolute;left:7414;top:-323;width:3428;height:4324" coordorigin="7414,-323" coordsize="3428,4324" path="m10797,-202r-1,l10797,-201r,-1xe" fillcolor="red" stroked="f">
              <v:path arrowok="t"/>
            </v:shape>
            <v:shape id="_x0000_s2036" style="position:absolute;left:7414;top:-323;width:3428;height:4324" coordorigin="7414,-323" coordsize="3428,4324" path="m10805,-103r-13,l10805,-103xe" fillcolor="red" stroked="f">
              <v:path arrowok="t"/>
            </v:shape>
            <v:shape id="_x0000_s2035" style="position:absolute;left:7414;top:-323;width:3428;height:4324" coordorigin="7414,-323" coordsize="3428,4324" path="m10793,-178r-9,-11l10784,-178r9,xe" fillcolor="red" stroked="f">
              <v:path arrowok="t"/>
            </v:shape>
            <v:shape id="_x0000_s2034" style="position:absolute;left:7414;top:-323;width:3428;height:4324" coordorigin="7414,-323" coordsize="3428,4324" path="m10786,410r-3,9l10786,417r,-7xe" fillcolor="red" stroked="f">
              <v:path arrowok="t"/>
            </v:shape>
            <v:shape id="_x0000_s2033" style="position:absolute;left:7414;top:-323;width:3428;height:4324" coordorigin="7414,-323" coordsize="3428,4324" path="m10740,337r10,-8l10740,326r,11xe" fillcolor="red" stroked="f">
              <v:path arrowok="t"/>
            </v:shape>
            <v:shape id="_x0000_s2032" style="position:absolute;left:7414;top:-323;width:3428;height:4324" coordorigin="7414,-323" coordsize="3428,4324" path="m10786,318r-4,4l10786,326r,-8xe" fillcolor="red" stroked="f">
              <v:path arrowok="t"/>
            </v:shape>
            <v:shape id="_x0000_s2031" style="position:absolute;left:7414;top:-323;width:3428;height:4324" coordorigin="7414,-323" coordsize="3428,4324" path="m10786,306r-46,-13l10740,306r46,xe" fillcolor="red" stroked="f">
              <v:path arrowok="t"/>
            </v:shape>
            <v:shape id="_x0000_s2030" style="position:absolute;left:7414;top:-323;width:3428;height:4324" coordorigin="7414,-323" coordsize="3428,4324" path="m10750,249r15,24l10752,252r-2,-3xe" fillcolor="red" stroked="f">
              <v:path arrowok="t"/>
            </v:shape>
            <v:shape id="_x0000_s2029" style="position:absolute;left:7414;top:-323;width:3428;height:4324" coordorigin="7414,-323" coordsize="3428,4324" path="m10784,280r2,5l10786,276r-2,4xe" fillcolor="red" stroked="f">
              <v:path arrowok="t"/>
            </v:shape>
            <v:shape id="_x0000_s2028" style="position:absolute;left:7414;top:-323;width:3428;height:4324" coordorigin="7414,-323" coordsize="3428,4324" path="m10762,20r3,-10l10762,7r,13xe" fillcolor="red" stroked="f">
              <v:path arrowok="t"/>
            </v:shape>
            <v:shape id="_x0000_s2027" style="position:absolute;left:7414;top:-323;width:3428;height:4324" coordorigin="7414,-323" coordsize="3428,4324" path="m10764,427r-9,22l10775,449r-11,-22xe" fillcolor="red" stroked="f">
              <v:path arrowok="t"/>
            </v:shape>
            <v:shape id="_x0000_s2026" style="position:absolute;left:7414;top:-323;width:3428;height:4324" coordorigin="7414,-323" coordsize="3428,4324" path="m10741,525r-12,-10l10729,525r12,xe" fillcolor="red" stroked="f">
              <v:path arrowok="t"/>
            </v:shape>
            <v:shape id="_x0000_s2025" style="position:absolute;left:7414;top:-323;width:3428;height:4324" coordorigin="7414,-323" coordsize="3428,4324" path="m10751,427r1,-2l10750,425r1,2xe" fillcolor="red" stroked="f">
              <v:path arrowok="t"/>
            </v:shape>
            <v:shape id="_x0000_s2024" style="position:absolute;left:7414;top:-323;width:3428;height:4324" coordorigin="7414,-323" coordsize="3428,4324" path="m10764,555r1,5l10765,551r-1,4xe" fillcolor="red" stroked="f">
              <v:path arrowok="t"/>
            </v:shape>
            <v:shape id="_x0000_s2023" style="position:absolute;left:7414;top:-323;width:3428;height:4324" coordorigin="7414,-323" coordsize="3428,4324" path="m10739,625r-20,-12l10719,620r20,5xe" fillcolor="red" stroked="f">
              <v:path arrowok="t"/>
            </v:shape>
            <v:shape id="_x0000_s2022" style="position:absolute;left:7414;top:-323;width:3428;height:4324" coordorigin="7414,-323" coordsize="3428,4324" path="m10752,174r2,-8l10752,160r,14xe" fillcolor="red" stroked="f">
              <v:path arrowok="t"/>
            </v:shape>
            <v:shape id="_x0000_s2021" style="position:absolute;left:7414;top:-323;width:3428;height:4324" coordorigin="7414,-323" coordsize="3428,4324" path="m10708,733r1,8l10718,724r-10,9xe" fillcolor="red" stroked="f">
              <v:path arrowok="t"/>
            </v:shape>
            <v:shape id="_x0000_s2020" style="position:absolute;left:7414;top:-323;width:3428;height:4324" coordorigin="7414,-323" coordsize="3428,4324" path="m10775,240r-23,-5l10752,240r23,xe" fillcolor="red" stroked="f">
              <v:path arrowok="t"/>
            </v:shape>
            <v:shape id="_x0000_s2019" style="position:absolute;left:7414;top:-323;width:3428;height:4324" coordorigin="7414,-323" coordsize="3428,4324" path="m10754,657r7,-15l10754,648r,9xe" fillcolor="red" stroked="f">
              <v:path arrowok="t"/>
            </v:shape>
            <v:shape id="_x0000_s2018" style="position:absolute;left:7414;top:-323;width:3428;height:4324" coordorigin="7414,-323" coordsize="3428,4324" path="m10726,645r-7,-20l10719,638r7,7xe" fillcolor="red" stroked="f">
              <v:path arrowok="t"/>
            </v:shape>
            <v:shape id="_x0000_s2017" style="position:absolute;left:7414;top:-323;width:3428;height:4324" coordorigin="7414,-323" coordsize="3428,4324" path="m10717,768r-9,-22l10708,759r9,9xe" fillcolor="red" stroked="f">
              <v:path arrowok="t"/>
            </v:shape>
            <v:shape id="_x0000_s2016" style="position:absolute;left:7414;top:-323;width:3428;height:4324" coordorigin="7414,-323" coordsize="3428,4324" path="m10745,254r-5,5l10741,264r4,-10xe" fillcolor="red" stroked="f">
              <v:path arrowok="t"/>
            </v:shape>
            <v:shape id="_x0000_s2015" style="position:absolute;left:7414;top:-323;width:3428;height:4324" coordorigin="7414,-323" coordsize="3428,4324" path="m10696,854r1,6l10706,845r-10,9xe" fillcolor="red" stroked="f">
              <v:path arrowok="t"/>
            </v:shape>
            <v:shape id="_x0000_s2014" style="position:absolute;left:7414;top:-323;width:3428;height:4324" coordorigin="7414,-323" coordsize="3428,4324" path="m10733,769r8,21l10741,777r-8,-8xe" fillcolor="red" stroked="f">
              <v:path arrowok="t"/>
            </v:shape>
            <v:shape id="_x0000_s2013" style="position:absolute;left:7414;top:-323;width:3428;height:4324" coordorigin="7414,-323" coordsize="3428,4324" path="m10740,796r-8,3l10738,806r2,-10xe" fillcolor="red" stroked="f">
              <v:path arrowok="t"/>
            </v:shape>
            <v:shape id="_x0000_s2012" style="position:absolute;left:7414;top:-323;width:3428;height:4324" coordorigin="7414,-323" coordsize="3428,4324" path="m10766,405r-26,-1l10740,405r26,xe" fillcolor="red" stroked="f">
              <v:path arrowok="t"/>
            </v:shape>
            <v:shape id="_x0000_s2011" style="position:absolute;left:7414;top:-323;width:3428;height:4324" coordorigin="7414,-323" coordsize="3428,4324" path="m10729,449r1,-6l10729,437r,12xe" fillcolor="red" stroked="f">
              <v:path arrowok="t"/>
            </v:shape>
            <v:shape id="_x0000_s2010" style="position:absolute;left:7414;top:-323;width:3428;height:4324" coordorigin="7414,-323" coordsize="3428,4324" path="m10730,948r-2,10l10730,956r,-8xe" fillcolor="red" stroked="f">
              <v:path arrowok="t"/>
            </v:shape>
            <v:shape id="_x0000_s2009" style="position:absolute;left:7414;top:-323;width:3428;height:4324" coordorigin="7414,-323" coordsize="3428,4324" path="m10730,942r,6l10730,942xe" fillcolor="red" stroked="f">
              <v:path arrowok="t"/>
            </v:shape>
            <v:shape id="_x0000_s2008" style="position:absolute;left:7414;top:-323;width:3428;height:4324" coordorigin="7414,-323" coordsize="3428,4324" path="m10689,883r19,17l10696,880r-7,3xe" fillcolor="red" stroked="f">
              <v:path arrowok="t"/>
            </v:shape>
            <v:shape id="_x0000_s2007" style="position:absolute;left:7414;top:-323;width:3428;height:4324" coordorigin="7414,-323" coordsize="3428,4324" path="m10729,525r,-14l10722,533r7,-8xe" fillcolor="red" stroked="f">
              <v:path arrowok="t"/>
            </v:shape>
            <v:shape id="_x0000_s2006" style="position:absolute;left:7414;top:-323;width:3428;height:4324" coordorigin="7414,-323" coordsize="3428,4324" path="m10722,533r-3,2l10719,540r3,-7xe" fillcolor="red" stroked="f">
              <v:path arrowok="t"/>
            </v:shape>
            <v:shape id="_x0000_s2005" style="position:absolute;left:7414;top:-323;width:3428;height:4324" coordorigin="7414,-323" coordsize="3428,4324" path="m10733,669r-25,-6l10708,669r25,xe" fillcolor="red" stroked="f">
              <v:path arrowok="t"/>
            </v:shape>
            <v:shape id="_x0000_s2004" style="position:absolute;left:7414;top:-323;width:3428;height:4324" coordorigin="7414,-323" coordsize="3428,4324" path="m10686,1132r-8,21l10698,1153r-12,-21xe" fillcolor="red" stroked="f">
              <v:path arrowok="t"/>
            </v:shape>
            <v:shape id="_x0000_s2003" style="position:absolute;left:7414;top:-323;width:3428;height:4324" coordorigin="7414,-323" coordsize="3428,4324" path="m10702,1044r7,21l10709,1051r-7,-7xe" fillcolor="red" stroked="f">
              <v:path arrowok="t"/>
            </v:shape>
            <v:shape id="_x0000_s2002" style="position:absolute;left:7414;top:-323;width:3428;height:4324" coordorigin="7414,-323" coordsize="3428,4324" path="m10728,958r-8,30l10720,989r8,-31xe" fillcolor="red" stroked="f">
              <v:path arrowok="t"/>
            </v:shape>
            <v:shape id="_x0000_s2001" style="position:absolute;left:7414;top:-323;width:3428;height:4324" coordorigin="7414,-323" coordsize="3428,4324" path="m10720,966r-11,l10720,975r,-9xe" fillcolor="red" stroked="f">
              <v:path arrowok="t"/>
            </v:shape>
            <v:shape id="_x0000_s2000" style="position:absolute;left:7414;top:-323;width:3428;height:4324" coordorigin="7414,-323" coordsize="3428,4324" path="m10675,1021r7,20l10697,1021r-22,xe" fillcolor="red" stroked="f">
              <v:path arrowok="t"/>
            </v:shape>
            <v:shape id="_x0000_s1999" style="position:absolute;left:7414;top:-323;width:3428;height:4324" coordorigin="7414,-323" coordsize="3428,4324" path="m10699,1132r-8,l10698,1140r1,-8xe" fillcolor="red" stroked="f">
              <v:path arrowok="t"/>
            </v:shape>
            <v:shape id="_x0000_s1998" style="position:absolute;left:7414;top:-323;width:3428;height:4324" coordorigin="7414,-323" coordsize="3428,4324" path="m10654,1189r-1,-5l10653,1193r1,-4xe" fillcolor="red" stroked="f">
              <v:path arrowok="t"/>
            </v:shape>
            <v:shape id="_x0000_s1997" style="position:absolute;left:7414;top:-323;width:3428;height:4324" coordorigin="7414,-323" coordsize="3428,4324" path="m10717,867r-21,-3l10696,867r21,xe" fillcolor="red" stroked="f">
              <v:path arrowok="t"/>
            </v:shape>
            <v:shape id="_x0000_s1996" style="position:absolute;left:7414;top:-323;width:3428;height:4324" coordorigin="7414,-323" coordsize="3428,4324" path="m10685,900r1,-8l10685,887r,13xe" fillcolor="red" stroked="f">
              <v:path arrowok="t"/>
            </v:shape>
            <v:shape id="_x0000_s1995" style="position:absolute;left:7414;top:-323;width:3428;height:4324" coordorigin="7414,-323" coordsize="3428,4324" path="m10674,1132r2,-3l10671,1129r3,3xe" fillcolor="red" stroked="f">
              <v:path arrowok="t"/>
            </v:shape>
            <v:shape id="_x0000_s1994" style="position:absolute;left:7414;top:-323;width:3428;height:4324" coordorigin="7414,-323" coordsize="3428,4324" path="m10688,1065r-24,-6l10664,1065r24,xe" fillcolor="red" stroked="f">
              <v:path arrowok="t"/>
            </v:shape>
            <v:shape id="_x0000_s1993" style="position:absolute;left:7414;top:-323;width:3428;height:4324" coordorigin="7414,-323" coordsize="3428,4324" path="m10664,1401r,-1l10663,1401r1,xe" fillcolor="red" stroked="f">
              <v:path arrowok="t"/>
            </v:shape>
            <v:shape id="_x0000_s1992" style="position:absolute;left:7414;top:-323;width:3428;height:4324" coordorigin="7414,-323" coordsize="3428,4324" path="m10640,1385r-10,-14l10630,1374r10,11xe" fillcolor="red" stroked="f">
              <v:path arrowok="t"/>
            </v:shape>
            <v:shape id="_x0000_s1991" style="position:absolute;left:7414;top:-323;width:3428;height:4324" coordorigin="7414,-323" coordsize="3428,4324" path="m10656,1137r-3,3l10654,1147r2,-10xe" fillcolor="red" stroked="f">
              <v:path arrowok="t"/>
            </v:shape>
            <v:shape id="_x0000_s1990" style="position:absolute;left:7414;top:-323;width:3428;height:4324" coordorigin="7414,-323" coordsize="3428,4324" path="m10608,1470r1,5l10618,1461r-10,9xe" fillcolor="red" stroked="f">
              <v:path arrowok="t"/>
            </v:shape>
            <v:shape id="_x0000_s1989" style="position:absolute;left:7414;top:-323;width:3428;height:4324" coordorigin="7414,-323" coordsize="3428,4324" path="m10640,1230r1,-8l10640,1217r,13xe" fillcolor="red" stroked="f">
              <v:path arrowok="t"/>
            </v:shape>
            <v:shape id="_x0000_s1988" style="position:absolute;left:7414;top:-323;width:3428;height:4324" coordorigin="7414,-323" coordsize="3428,4324" path="m10607,1492r12,24l10608,1495r-1,-3xe" fillcolor="red" stroked="f">
              <v:path arrowok="t"/>
            </v:shape>
            <v:shape id="_x0000_s1987" style="position:absolute;left:7414;top:-323;width:3428;height:4324" coordorigin="7414,-323" coordsize="3428,4324" path="m10640,1523r1,-7l10619,1516r21,7xe" fillcolor="red" stroked="f">
              <v:path arrowok="t"/>
            </v:shape>
            <v:shape id="_x0000_s1986" style="position:absolute;left:7414;top:-323;width:3428;height:4324" coordorigin="7414,-323" coordsize="3428,4324" path="m10632,1604r7,-30l10632,1591r,13xe" fillcolor="red" stroked="f">
              <v:path arrowok="t"/>
            </v:shape>
            <v:shape id="_x0000_s1985" style="position:absolute;left:7414;top:-323;width:3428;height:4324" coordorigin="7414,-323" coordsize="3428,4324" path="m10630,1608r2,8l10632,1604r-2,4xe" fillcolor="red" stroked="f">
              <v:path arrowok="t"/>
            </v:shape>
            <v:shape id="_x0000_s1984" style="position:absolute;left:7414;top:-323;width:3428;height:4324" coordorigin="7414,-323" coordsize="3428,4324" path="m10632,1648r-2,4l10632,1660r,-12xe" fillcolor="red" stroked="f">
              <v:path arrowok="t"/>
            </v:shape>
            <v:shape id="_x0000_s1983" style="position:absolute;left:7414;top:-323;width:3428;height:4324" coordorigin="7414,-323" coordsize="3428,4324" path="m10633,1303r-3,2l10630,1313r3,-10xe" fillcolor="red" stroked="f">
              <v:path arrowok="t"/>
            </v:shape>
            <v:shape id="_x0000_s1982" style="position:absolute;left:7414;top:-323;width:3428;height:4324" coordorigin="7414,-323" coordsize="3428,4324" path="m10629,1371r1,-13l10624,1377r5,-6xe" fillcolor="red" stroked="f">
              <v:path arrowok="t"/>
            </v:shape>
            <v:shape id="_x0000_s1981" style="position:absolute;left:7414;top:-323;width:3428;height:4324" coordorigin="7414,-323" coordsize="3428,4324" path="m10586,1648r8,20l10608,1648r-22,xe" fillcolor="red" stroked="f">
              <v:path arrowok="t"/>
            </v:shape>
            <v:shape id="_x0000_s1980" style="position:absolute;left:7414;top:-323;width:3428;height:4324" coordorigin="7414,-323" coordsize="3428,4324" path="m10624,1377r-5,5l10620,1387r4,-10xe" fillcolor="red" stroked="f">
              <v:path arrowok="t"/>
            </v:shape>
            <v:shape id="_x0000_s1979" style="position:absolute;left:7414;top:-323;width:3428;height:4324" coordorigin="7414,-323" coordsize="3428,4324" path="m10631,1483r-23,-4l10608,1483r23,xe" fillcolor="red" stroked="f">
              <v:path arrowok="t"/>
            </v:shape>
            <v:shape id="_x0000_s1978" style="position:absolute;left:7414;top:-323;width:3428;height:4324" coordorigin="7414,-323" coordsize="3428,4324" path="m10574,1759r12,21l10587,1759r-13,xe" fillcolor="red" stroked="f">
              <v:path arrowok="t"/>
            </v:shape>
            <v:shape id="_x0000_s1977" style="position:absolute;left:7414;top:-323;width:3428;height:4324" coordorigin="7414,-323" coordsize="3428,4324" path="m10574,1802r-10,-22l10564,1792r10,10xe" fillcolor="red" stroked="f">
              <v:path arrowok="t"/>
            </v:shape>
            <v:shape id="_x0000_s1976" style="position:absolute;left:7414;top:-323;width:3428;height:4324" coordorigin="7414,-323" coordsize="3428,4324" path="m10602,1498r-5,5l10598,1508r4,-10xe" fillcolor="red" stroked="f">
              <v:path arrowok="t"/>
            </v:shape>
            <v:shape id="_x0000_s1975" style="position:absolute;left:7414;top:-323;width:3428;height:4324" coordorigin="7414,-323" coordsize="3428,4324" path="m10551,1899r2,5l10562,1890r-11,9xe" fillcolor="red" stroked="f">
              <v:path arrowok="t"/>
            </v:shape>
            <v:shape id="_x0000_s1974" style="position:absolute;left:7414;top:-323;width:3428;height:4324" coordorigin="7414,-323" coordsize="3428,4324" path="m10588,1589r-2,2l10586,1599r2,-10xe" fillcolor="red" stroked="f">
              <v:path arrowok="t"/>
            </v:shape>
            <v:shape id="_x0000_s1973" style="position:absolute;left:7414;top:-323;width:3428;height:4324" coordorigin="7414,-323" coordsize="3428,4324" path="m10551,1924r13,21l10562,1935r-11,-11xe" fillcolor="red" stroked="f">
              <v:path arrowok="t"/>
            </v:shape>
            <v:shape id="_x0000_s1972" style="position:absolute;left:7414;top:-323;width:3428;height:4324" coordorigin="7414,-323" coordsize="3428,4324" path="m10566,1989r-24,-13l10542,1983r24,6xe" fillcolor="red" stroked="f">
              <v:path arrowok="t"/>
            </v:shape>
            <v:shape id="_x0000_s1971" style="position:absolute;left:7414;top:-323;width:3428;height:4324" coordorigin="7414,-323" coordsize="3428,4324" path="m10577,1967r10,22l10587,1976r-10,-9xe" fillcolor="red" stroked="f">
              <v:path arrowok="t"/>
            </v:shape>
            <v:shape id="_x0000_s1970" style="position:absolute;left:7414;top:-323;width:3428;height:4324" coordorigin="7414,-323" coordsize="3428,4324" path="m10586,1643r-1,25l10586,1660r,-17xe" fillcolor="red" stroked="f">
              <v:path arrowok="t"/>
            </v:shape>
            <v:shape id="_x0000_s1969" style="position:absolute;left:7414;top:-323;width:3428;height:4324" coordorigin="7414,-323" coordsize="3428,4324" path="m10564,2011r-11,22l10576,2033r-12,-22xe" fillcolor="red" stroked="f">
              <v:path arrowok="t"/>
            </v:shape>
            <v:shape id="_x0000_s1968" style="position:absolute;left:7414;top:-323;width:3428;height:4324" coordorigin="7414,-323" coordsize="3428,4324" path="m10583,2004r-7,29l10583,2004xe" fillcolor="red" stroked="f">
              <v:path arrowok="t"/>
            </v:shape>
            <v:shape id="_x0000_s1967" style="position:absolute;left:7414;top:-323;width:3428;height:4324" coordorigin="7414,-323" coordsize="3428,4324" path="m10576,2011r-9,l10576,2020r,-9xe" fillcolor="red" stroked="f">
              <v:path arrowok="t"/>
            </v:shape>
            <v:shape id="_x0000_s1966" style="position:absolute;left:7414;top:-323;width:3428;height:4324" coordorigin="7414,-323" coordsize="3428,4324" path="m10587,2001r-1,-8l10583,2004r4,-3xe" fillcolor="red" stroked="f">
              <v:path arrowok="t"/>
            </v:shape>
            <v:shape id="_x0000_s1965" style="position:absolute;left:7414;top:-323;width:3428;height:4324" coordorigin="7414,-323" coordsize="3428,4324" path="m10550,2009r-8,-20l10542,2001r8,8xe" fillcolor="red" stroked="f">
              <v:path arrowok="t"/>
            </v:shape>
            <v:shape id="_x0000_s1964" style="position:absolute;left:7414;top:-323;width:3428;height:4324" coordorigin="7414,-323" coordsize="3428,4324" path="m10576,2077r-36,22l10553,2099r23,-22xe" fillcolor="red" stroked="f">
              <v:path arrowok="t"/>
            </v:shape>
            <v:shape id="_x0000_s1963" style="position:absolute;left:7414;top:-323;width:3428;height:4324" coordorigin="7414,-323" coordsize="3428,4324" path="m10567,1720r-3,3l10565,1731r2,-11xe" fillcolor="red" stroked="f">
              <v:path arrowok="t"/>
            </v:shape>
            <v:shape id="_x0000_s1962" style="position:absolute;left:7414;top:-323;width:3428;height:4324" coordorigin="7414,-323" coordsize="3428,4324" path="m10565,2221r-1,-6l10561,2224r4,-3xe" fillcolor="red" stroked="f">
              <v:path arrowok="t"/>
            </v:shape>
            <v:shape id="_x0000_s1961" style="position:absolute;left:7414;top:-323;width:3428;height:4324" coordorigin="7414,-323" coordsize="3428,4324" path="m10542,2209r1,20l10564,2215r-22,-6xe" fillcolor="red" stroked="f">
              <v:path arrowok="t"/>
            </v:shape>
            <v:shape id="_x0000_s1960" style="position:absolute;left:7414;top:-323;width:3428;height:4324" coordorigin="7414,-323" coordsize="3428,4324" path="m10529,2187r13,22l10543,2187r-14,xe" fillcolor="red" stroked="f">
              <v:path arrowok="t"/>
            </v:shape>
            <v:shape id="_x0000_s1959" style="position:absolute;left:7414;top:-323;width:3428;height:4324" coordorigin="7414,-323" coordsize="3428,4324" path="m10565,2177r-9,9l10565,2196r,-19xe" fillcolor="red" stroked="f">
              <v:path arrowok="t"/>
            </v:shape>
            <v:shape id="_x0000_s1958" style="position:absolute;left:7414;top:-323;width:3428;height:4324" coordorigin="7414,-323" coordsize="3428,4324" path="m10545,2165r-16,20l10543,2185r2,-20xe" fillcolor="red" stroked="f">
              <v:path arrowok="t"/>
            </v:shape>
            <v:shape id="_x0000_s1957" style="position:absolute;left:7414;top:-323;width:3428;height:4324" coordorigin="7414,-323" coordsize="3428,4324" path="m10553,2144r-8,21l10565,2165r-12,-21xe" fillcolor="red" stroked="f">
              <v:path arrowok="t"/>
            </v:shape>
            <v:shape id="_x0000_s1956" style="position:absolute;left:7414;top:-323;width:3428;height:4324" coordorigin="7414,-323" coordsize="3428,4324" path="m10566,2144r-9,l10565,2152r1,-8xe" fillcolor="red" stroked="f">
              <v:path arrowok="t"/>
            </v:shape>
            <v:shape id="_x0000_s1955" style="position:absolute;left:7414;top:-323;width:3428;height:4324" coordorigin="7414,-323" coordsize="3428,4324" path="m10553,2379r-3,9l10553,2386r,-7xe" fillcolor="red" stroked="f">
              <v:path arrowok="t"/>
            </v:shape>
            <v:shape id="_x0000_s1954" style="position:absolute;left:7414;top:-323;width:3428;height:4324" coordorigin="7414,-323" coordsize="3428,4324" path="m10553,2341r-46,-13l10507,2341r46,xe" fillcolor="red" stroked="f">
              <v:path arrowok="t"/>
            </v:shape>
            <v:shape id="_x0000_s1953" style="position:absolute;left:7414;top:-323;width:3428;height:4324" coordorigin="7414,-323" coordsize="3428,4324" path="m10543,2231r-13,22l10553,2253r-10,-22xe" fillcolor="red" stroked="f">
              <v:path arrowok="t"/>
            </v:shape>
            <v:shape id="_x0000_s1952" style="position:absolute;left:7414;top:-323;width:3428;height:4324" coordorigin="7414,-323" coordsize="3428,4324" path="m10555,2231r-11,l10553,2240r2,-9xe" fillcolor="red" stroked="f">
              <v:path arrowok="t"/>
            </v:shape>
            <v:shape id="_x0000_s1951" style="position:absolute;left:7414;top:-323;width:3428;height:4324" coordorigin="7414,-323" coordsize="3428,4324" path="m10507,2253r11,22l10530,2253r-23,xe" fillcolor="red" stroked="f">
              <v:path arrowok="t"/>
            </v:shape>
            <v:shape id="_x0000_s1950" style="position:absolute;left:7414;top:-323;width:3428;height:4324" coordorigin="7414,-323" coordsize="3428,4324" path="m10574,1912r-23,-4l10551,1912r23,xe" fillcolor="red" stroked="f">
              <v:path arrowok="t"/>
            </v:shape>
            <v:shape id="_x0000_s1949" style="position:absolute;left:7414;top:-323;width:3428;height:4324" coordorigin="7414,-323" coordsize="3428,4324" path="m10507,2361r1,8l10512,2357r-5,4xe" fillcolor="red" stroked="f">
              <v:path arrowok="t"/>
            </v:shape>
            <v:shape id="_x0000_s1948" style="position:absolute;left:7414;top:-323;width:3428;height:4324" coordorigin="7414,-323" coordsize="3428,4324" path="m10545,1929r-3,3l10543,1937r2,-8xe" fillcolor="red" stroked="f">
              <v:path arrowok="t"/>
            </v:shape>
            <v:shape id="_x0000_s1947" style="position:absolute;left:7414;top:-323;width:3428;height:4324" coordorigin="7414,-323" coordsize="3428,4324" path="m10529,2231r2,-2l10528,2229r1,2xe" fillcolor="red" stroked="f">
              <v:path arrowok="t"/>
            </v:shape>
            <v:shape id="_x0000_s1946" style="position:absolute;left:7414;top:-323;width:3428;height:4324" coordorigin="7414,-323" coordsize="3428,4324" path="m10543,2462r-46,-13l10497,2462r46,xe" fillcolor="red" stroked="f">
              <v:path arrowok="t"/>
            </v:shape>
            <v:shape id="_x0000_s1945" style="position:absolute;left:7414;top:-323;width:3428;height:4324" coordorigin="7414,-323" coordsize="3428,4324" path="m10543,2396r-10,l10543,2405r,-9xe" fillcolor="red" stroked="f">
              <v:path arrowok="t"/>
            </v:shape>
            <v:shape id="_x0000_s1944" style="position:absolute;left:7414;top:-323;width:3428;height:4324" coordorigin="7414,-323" coordsize="3428,4324" path="m10540,2144r3,-3l10538,2141r2,3xe" fillcolor="red" stroked="f">
              <v:path arrowok="t"/>
            </v:shape>
            <v:shape id="_x0000_s1943" style="position:absolute;left:7414;top:-323;width:3428;height:4324" coordorigin="7414,-323" coordsize="3428,4324" path="m10517,2394r-10,-20l10507,2386r10,8xe" fillcolor="red" stroked="f">
              <v:path arrowok="t"/>
            </v:shape>
            <v:shape id="_x0000_s1942" style="position:absolute;left:7414;top:-323;width:3428;height:4324" coordorigin="7414,-323" coordsize="3428,4324" path="m10533,2018r-2,2l10531,2028r2,-10xe" fillcolor="red" stroked="f">
              <v:path arrowok="t"/>
            </v:shape>
            <v:shape id="_x0000_s1941" style="position:absolute;left:7414;top:-323;width:3428;height:4324" coordorigin="7414,-323" coordsize="3428,4324" path="m10523,2148r-4,4l10521,2159r2,-11xe" fillcolor="red" stroked="f">
              <v:path arrowok="t"/>
            </v:shape>
            <v:shape id="_x0000_s1940" style="position:absolute;left:7414;top:-323;width:3428;height:4324" coordorigin="7414,-323" coordsize="3428,4324" path="m10475,2745r1,6l10484,2737r-9,8xe" fillcolor="red" stroked="f">
              <v:path arrowok="t"/>
            </v:shape>
            <v:shape id="_x0000_s1939" style="position:absolute;left:7414;top:-323;width:3428;height:4324" coordorigin="7414,-323" coordsize="3428,4324" path="m10485,2738r13,21l10498,2738r-13,xe" fillcolor="red" stroked="f">
              <v:path arrowok="t"/>
            </v:shape>
            <v:shape id="_x0000_s1938" style="position:absolute;left:7414;top:-323;width:3428;height:4324" coordorigin="7414,-323" coordsize="3428,4324" path="m10521,2715r-46,-13l10475,2715r46,xe" fillcolor="red" stroked="f">
              <v:path arrowok="t"/>
            </v:shape>
            <v:shape id="_x0000_s1937" style="position:absolute;left:7414;top:-323;width:3428;height:4324" coordorigin="7414,-323" coordsize="3428,4324" path="m10542,2209r-23,-2l10519,2209r23,xe" fillcolor="red" stroked="f">
              <v:path arrowok="t"/>
            </v:shape>
            <v:shape id="_x0000_s1936" style="position:absolute;left:7414;top:-323;width:3428;height:4324" coordorigin="7414,-323" coordsize="3428,4324" path="m10522,2649r-10,l10521,2658r1,-9xe" fillcolor="red" stroked="f">
              <v:path arrowok="t"/>
            </v:shape>
            <v:shape id="_x0000_s1935" style="position:absolute;left:7414;top:-323;width:3428;height:4324" coordorigin="7414,-323" coordsize="3428,4324" path="m10485,2693r-10,-22l10475,2683r10,10xe" fillcolor="red" stroked="f">
              <v:path arrowok="t"/>
            </v:shape>
            <v:shape id="_x0000_s1934" style="position:absolute;left:7414;top:-323;width:3428;height:4324" coordorigin="7414,-323" coordsize="3428,4324" path="m10496,2649r2,-2l10495,2647r1,2xe" fillcolor="red" stroked="f">
              <v:path arrowok="t"/>
            </v:shape>
            <v:shape id="_x0000_s1933" style="position:absolute;left:7414;top:-323;width:3428;height:4324" coordorigin="7414,-323" coordsize="3428,4324" path="m10511,2236r-4,4l10508,2247r3,-11xe" fillcolor="red" stroked="f">
              <v:path arrowok="t"/>
            </v:shape>
            <v:shape id="_x0000_s1932" style="position:absolute;left:7414;top:-323;width:3428;height:4324" coordorigin="7414,-323" coordsize="3428,4324" path="m10508,2875r-2,10l10508,2882r,-7xe" fillcolor="red" stroked="f">
              <v:path arrowok="t"/>
            </v:shape>
            <v:shape id="_x0000_s1931" style="position:absolute;left:7414;top:-323;width:3428;height:4324" coordorigin="7414,-323" coordsize="3428,4324" path="m10508,2836r-45,-13l10463,2836r45,xe" fillcolor="red" stroked="f">
              <v:path arrowok="t"/>
            </v:shape>
            <v:shape id="_x0000_s1930" style="position:absolute;left:7414;top:-323;width:3428;height:4324" coordorigin="7414,-323" coordsize="3428,4324" path="m10474,2768r12,24l10475,2771r-1,-3xe" fillcolor="red" stroked="f">
              <v:path arrowok="t"/>
            </v:shape>
            <v:shape id="_x0000_s1929" style="position:absolute;left:7414;top:-323;width:3428;height:4324" coordorigin="7414,-323" coordsize="3428,4324" path="m10467,2852r-4,-16l10463,2848r4,4xe" fillcolor="red" stroked="f">
              <v:path arrowok="t"/>
            </v:shape>
            <v:shape id="_x0000_s1928" style="position:absolute;left:7414;top:-323;width:3428;height:4324" coordorigin="7414,-323" coordsize="3428,4324" path="m10507,2394r,-21l10500,2403r7,-9xe" fillcolor="red" stroked="f">
              <v:path arrowok="t"/>
            </v:shape>
            <v:shape id="_x0000_s1927" style="position:absolute;left:7414;top:-323;width:3428;height:4324" coordorigin="7414,-323" coordsize="3428,4324" path="m10500,2403r-3,2l10497,2413r3,-10xe" fillcolor="red" stroked="f">
              <v:path arrowok="t"/>
            </v:shape>
            <v:shape id="_x0000_s1926" style="position:absolute;left:7414;top:-323;width:3428;height:4324" coordorigin="7414,-323" coordsize="3428,4324" path="m10475,3034r-22,-13l10453,3026r22,8xe" fillcolor="red" stroked="f">
              <v:path arrowok="t"/>
            </v:shape>
            <v:shape id="_x0000_s1925" style="position:absolute;left:7414;top:-323;width:3428;height:4324" coordorigin="7414,-323" coordsize="3428,4324" path="m10461,3012r-8,-22l10453,3003r8,9xe" fillcolor="red" stroked="f">
              <v:path arrowok="t"/>
            </v:shape>
            <v:shape id="_x0000_s1924" style="position:absolute;left:7414;top:-323;width:3428;height:4324" coordorigin="7414,-323" coordsize="3428,4324" path="m10498,2990r-45,-13l10453,2990r45,xe" fillcolor="red" stroked="f">
              <v:path arrowok="t"/>
            </v:shape>
            <v:shape id="_x0000_s1923" style="position:absolute;left:7414;top:-323;width:3428;height:4324" coordorigin="7414,-323" coordsize="3428,4324" path="m10498,2957r-45,-13l10453,2957r45,xe" fillcolor="red" stroked="f">
              <v:path arrowok="t"/>
            </v:shape>
            <v:shape id="_x0000_s1922" style="position:absolute;left:7414;top:-323;width:3428;height:4324" coordorigin="7414,-323" coordsize="3428,4324" path="m10486,2892r-9,21l10498,2913r-12,-21xe" fillcolor="red" stroked="f">
              <v:path arrowok="t"/>
            </v:shape>
            <v:shape id="_x0000_s1921" style="position:absolute;left:7414;top:-323;width:3428;height:4324" coordorigin="7414,-323" coordsize="3428,4324" path="m10498,2892r-8,l10498,2900r,-8xe" fillcolor="red" stroked="f">
              <v:path arrowok="t"/>
            </v:shape>
            <v:shape id="_x0000_s1920" style="position:absolute;left:7414;top:-323;width:3428;height:4324" coordorigin="7414,-323" coordsize="3428,4324" path="m10464,3043r-11,-9l10453,3043r11,xe" fillcolor="red" stroked="f">
              <v:path arrowok="t"/>
            </v:shape>
            <v:shape id="_x0000_s1919" style="position:absolute;left:7414;top:-323;width:3428;height:4324" coordorigin="7414,-323" coordsize="3428,4324" path="m10487,3156r-8,10l10487,3174r,-18xe" fillcolor="red" stroked="f">
              <v:path arrowok="t"/>
            </v:shape>
            <v:shape id="_x0000_s1918" style="position:absolute;left:7414;top:-323;width:3428;height:4324" coordorigin="7414,-323" coordsize="3428,4324" path="m10487,3144r-45,-13l10442,3144r45,xe" fillcolor="red" stroked="f">
              <v:path arrowok="t"/>
            </v:shape>
            <v:shape id="_x0000_s1917" style="position:absolute;left:7414;top:-323;width:3428;height:4324" coordorigin="7414,-323" coordsize="3428,4324" path="m10487,3111r-45,-13l10442,3111r45,xe" fillcolor="red" stroked="f">
              <v:path arrowok="t"/>
            </v:shape>
            <v:shape id="_x0000_s1916" style="position:absolute;left:7414;top:-323;width:3428;height:4324" coordorigin="7414,-323" coordsize="3428,4324" path="m10475,3056r-9,11l10487,3067r-12,-11xe" fillcolor="red" stroked="f">
              <v:path arrowok="t"/>
            </v:shape>
            <v:shape id="_x0000_s1915" style="position:absolute;left:7414;top:-323;width:3428;height:4324" coordorigin="7414,-323" coordsize="3428,4324" path="m10487,3144r-23,20l10477,3164r10,-20xe" fillcolor="red" stroked="f">
              <v:path arrowok="t"/>
            </v:shape>
            <v:shape id="_x0000_s1914" style="position:absolute;left:7414;top:-323;width:3428;height:4324" coordorigin="7414,-323" coordsize="3428,4324" path="m10442,3174r1,6l10450,3166r-8,8xe" fillcolor="red" stroked="f">
              <v:path arrowok="t"/>
            </v:shape>
            <v:shape id="_x0000_s1913" style="position:absolute;left:7414;top:-323;width:3428;height:4324" coordorigin="7414,-323" coordsize="3428,4324" path="m10488,2535r-2,2l10486,2545r2,-10xe" fillcolor="red" stroked="f">
              <v:path arrowok="t"/>
            </v:shape>
            <v:shape id="_x0000_s1912" style="position:absolute;left:7414;top:-323;width:3428;height:4324" coordorigin="7414,-323" coordsize="3428,4324" path="m10474,2892r1,-3l10471,2889r3,3xe" fillcolor="red" stroked="f">
              <v:path arrowok="t"/>
            </v:shape>
            <v:shape id="_x0000_s1911" style="position:absolute;left:7414;top:-323;width:3428;height:4324" coordorigin="7414,-323" coordsize="3428,4324" path="m10479,2654r-4,4l10476,2666r3,-12xe" fillcolor="red" stroked="f">
              <v:path arrowok="t"/>
            </v:shape>
            <v:shape id="_x0000_s1910" style="position:absolute;left:7414;top:-323;width:3428;height:4324" coordorigin="7414,-323" coordsize="3428,4324" path="m10476,3320r-45,-13l10431,3320r45,xe" fillcolor="red" stroked="f">
              <v:path arrowok="t"/>
            </v:shape>
            <v:shape id="_x0000_s1909" style="position:absolute;left:7414;top:-323;width:3428;height:4324" coordorigin="7414,-323" coordsize="3428,4324" path="m10476,3287r-45,-13l10431,3287r45,xe" fillcolor="red" stroked="f">
              <v:path arrowok="t"/>
            </v:shape>
            <v:shape id="_x0000_s1908" style="position:absolute;left:7414;top:-323;width:3428;height:4324" coordorigin="7414,-323" coordsize="3428,4324" path="m10476,3254r-45,-13l10431,3254r45,xe" fillcolor="red" stroked="f">
              <v:path arrowok="t"/>
            </v:shape>
            <v:shape id="_x0000_s1907" style="position:absolute;left:7414;top:-323;width:3428;height:4324" coordorigin="7414,-323" coordsize="3428,4324" path="m10452,3210r-10,-11l10442,3200r10,10xe" fillcolor="red" stroked="f">
              <v:path arrowok="t"/>
            </v:shape>
            <v:shape id="_x0000_s1906" style="position:absolute;left:7414;top:-323;width:3428;height:4324" coordorigin="7414,-323" coordsize="3428,4324" path="m10498,2759r-23,-4l10475,2759r23,xe" fillcolor="red" stroked="f">
              <v:path arrowok="t"/>
            </v:shape>
            <v:shape id="_x0000_s1905" style="position:absolute;left:7414;top:-323;width:3428;height:4324" coordorigin="7414,-323" coordsize="3428,4324" path="m10475,3228r1,6l10476,3224r-1,4xe" fillcolor="red" stroked="f">
              <v:path arrowok="t"/>
            </v:shape>
            <v:shape id="_x0000_s1904" style="position:absolute;left:7414;top:-323;width:3428;height:4324" coordorigin="7414,-323" coordsize="3428,4324" path="m10435,3336r-4,-16l10431,3332r4,4xe" fillcolor="red" stroked="f">
              <v:path arrowok="t"/>
            </v:shape>
            <v:shape id="_x0000_s1903" style="position:absolute;left:7414;top:-323;width:3428;height:4324" coordorigin="7414,-323" coordsize="3428,4324" path="m10469,2773r-6,6l10465,2784r4,-11xe" fillcolor="red" stroked="f">
              <v:path arrowok="t"/>
            </v:shape>
            <v:shape id="_x0000_s1902" style="position:absolute;left:7414;top:-323;width:3428;height:4324" coordorigin="7414,-323" coordsize="3428,4324" path="m10463,3393r1,-7l10441,3386r22,7xe" fillcolor="red" stroked="f">
              <v:path arrowok="t"/>
            </v:shape>
            <v:shape id="_x0000_s1901" style="position:absolute;left:7414;top:-323;width:3428;height:4324" coordorigin="7414,-323" coordsize="3428,4324" path="m10429,3442r13,10l10442,3442r-13,xe" fillcolor="red" stroked="f">
              <v:path arrowok="t"/>
            </v:shape>
            <v:shape id="_x0000_s1900" style="position:absolute;left:7414;top:-323;width:3428;height:4324" coordorigin="7414,-323" coordsize="3428,4324" path="m10455,2898r-2,2l10453,2906r2,-8xe" fillcolor="red" stroked="f">
              <v:path arrowok="t"/>
            </v:shape>
            <v:shape id="_x0000_s1899" style="position:absolute;left:7414;top:-323;width:3428;height:4324" coordorigin="7414,-323" coordsize="3428,4324" path="m10452,3043r1,-17l10446,3049r6,-6xe" fillcolor="red" stroked="f">
              <v:path arrowok="t"/>
            </v:shape>
            <v:shape id="_x0000_s1898" style="position:absolute;left:7414;top:-323;width:3428;height:4324" coordorigin="7414,-323" coordsize="3428,4324" path="m10446,3049r-4,4l10443,3059r3,-10xe" fillcolor="red" stroked="f">
              <v:path arrowok="t"/>
            </v:shape>
            <v:shape id="_x0000_s1897" style="position:absolute;left:7414;top:-323;width:3428;height:4324" coordorigin="7414,-323" coordsize="3428,4324" path="m10439,3644r4,17l10443,3648r-4,-4xe" fillcolor="red" stroked="f">
              <v:path arrowok="t"/>
            </v:shape>
            <v:shape id="_x0000_s1896" style="position:absolute;left:7414;top:-323;width:3428;height:4324" coordorigin="7414,-323" coordsize="3428,4324" path="m10433,3629r6,15l10434,3628r-1,1xe" fillcolor="red" stroked="f">
              <v:path arrowok="t"/>
            </v:shape>
            <v:shape id="_x0000_s1895" style="position:absolute;left:7414;top:-323;width:3428;height:4324" coordorigin="7414,-323" coordsize="3428,4324" path="m10419,3596r,8l10433,3604r-14,-8xe" fillcolor="red" stroked="f">
              <v:path arrowok="t"/>
            </v:shape>
            <v:shape id="_x0000_s1894" style="position:absolute;left:7414;top:-323;width:3428;height:4324" coordorigin="7414,-323" coordsize="3428,4324" path="m10443,3573r-46,-13l10397,3573r46,xe" fillcolor="red" stroked="f">
              <v:path arrowok="t"/>
            </v:shape>
            <v:shape id="_x0000_s1893" style="position:absolute;left:7414;top:-323;width:3428;height:4324" coordorigin="7414,-323" coordsize="3428,4324" path="m10447,3536r-4,-9l10443,3540r4,-4xe" fillcolor="red" stroked="f">
              <v:path arrowok="t"/>
            </v:shape>
            <v:shape id="_x0000_s1892" style="position:absolute;left:7414;top:-323;width:3428;height:4324" coordorigin="7414,-323" coordsize="3428,4324" path="m10443,3494r,14l10450,3501r-7,-7xe" fillcolor="red" stroked="f">
              <v:path arrowok="t"/>
            </v:shape>
            <v:shape id="_x0000_s1891" style="position:absolute;left:7414;top:-323;width:3428;height:4324" coordorigin="7414,-323" coordsize="3428,4324" path="m10466,3188r-24,-4l10442,3188r24,xe" fillcolor="red" stroked="f">
              <v:path arrowok="t"/>
            </v:shape>
            <v:shape id="_x0000_s1890" style="position:absolute;left:7414;top:-323;width:3428;height:4324" coordorigin="7414,-323" coordsize="3428,4324" path="m10434,3606r-28,22l10434,3628r,-22xe" fillcolor="red" stroked="f">
              <v:path arrowok="t"/>
            </v:shape>
            <v:shape id="_x0000_s1889" style="position:absolute;left:7414;top:-323;width:3428;height:4324" coordorigin="7414,-323" coordsize="3428,4324" path="m10443,3914r-4,5l10443,3915r,-1xe" fillcolor="red" stroked="f">
              <v:path arrowok="t"/>
            </v:shape>
            <v:shape id="_x0000_s1888" style="position:absolute;left:7414;top:-323;width:3428;height:4324" coordorigin="7414,-323" coordsize="3428,4324" path="m10443,3903r-4,5l10443,3904r,-1xe" fillcolor="red" stroked="f">
              <v:path arrowok="t"/>
            </v:shape>
            <v:shape id="_x0000_s1887" style="position:absolute;left:7414;top:-323;width:3428;height:4324" coordorigin="7414,-323" coordsize="3428,4324" path="m10434,3870r-1,11l10439,3886r-5,-16xe" fillcolor="red" stroked="f">
              <v:path arrowok="t"/>
            </v:shape>
            <v:shape id="_x0000_s1886" style="position:absolute;left:7414;top:-323;width:3428;height:4324" coordorigin="7414,-323" coordsize="3428,4324" path="m10432,3846r5,8l10433,3846r-1,xe" fillcolor="red" stroked="f">
              <v:path arrowok="t"/>
            </v:shape>
            <v:shape id="_x0000_s1885" style="position:absolute;left:7414;top:-323;width:3428;height:4324" coordorigin="7414,-323" coordsize="3428,4324" path="m10453,3492r1,5l10454,3488r-1,4xe" fillcolor="red" stroked="f">
              <v:path arrowok="t"/>
            </v:shape>
            <v:shape id="_x0000_s1884" style="position:absolute;left:7414;top:-323;width:3428;height:4324" coordorigin="7414,-323" coordsize="3428,4324" path="m10410,3508r-2,-3l10408,3510r2,-2xe" fillcolor="red" stroked="f">
              <v:path arrowok="t"/>
            </v:shape>
            <v:shape id="_x0000_s1883" style="position:absolute;left:7414;top:-323;width:3428;height:4324" coordorigin="7414,-323" coordsize="3428,4324" path="m10443,3958r11,11l10454,3967r-11,-9xe" fillcolor="red" stroked="f">
              <v:path arrowok="t"/>
            </v:shape>
            <v:shape id="_x0000_s1882" style="position:absolute;left:7414;top:-323;width:3428;height:4324" coordorigin="7414,-323" coordsize="3428,4324" path="m10432,3970r2,10l10433,3970r-1,xe" fillcolor="red" stroked="f">
              <v:path arrowok="t"/>
            </v:shape>
            <v:shape id="_x0000_s1881" style="position:absolute;left:7414;top:-323;width:3428;height:4324" coordorigin="7414,-323" coordsize="3428,4324" path="m10443,3673r-2,-3l10434,3682r9,-9xe" fillcolor="red" stroked="f">
              <v:path arrowok="t"/>
            </v:shape>
            <v:shape id="_x0000_s1880" style="position:absolute;left:7414;top:-323;width:3428;height:4324" coordorigin="7414,-323" coordsize="3428,4324" path="m10435,3204r-4,4l10432,3214r3,-10xe" fillcolor="red" stroked="f">
              <v:path arrowok="t"/>
            </v:shape>
            <v:shape id="_x0000_s1879" style="position:absolute;left:7414;top:-323;width:3428;height:4324" coordorigin="7414,-323" coordsize="3428,4324" path="m10432,3816r-9,10l10432,3826r,-10xe" fillcolor="red" stroked="f">
              <v:path arrowok="t"/>
            </v:shape>
            <v:shape id="_x0000_s1878" style="position:absolute;left:7414;top:-323;width:3428;height:4324" coordorigin="7414,-323" coordsize="3428,4324" path="m10396,3761r,19l10410,3780r-14,-19xe" fillcolor="red" stroked="f">
              <v:path arrowok="t"/>
            </v:shape>
            <v:shape id="_x0000_s1877" style="position:absolute;left:7414;top:-323;width:3428;height:4324" coordorigin="7414,-323" coordsize="3428,4324" path="m10396,3706r-1,10l10396,3714r,-8xe" fillcolor="red" stroked="f">
              <v:path arrowok="t"/>
            </v:shape>
            <v:shape id="_x0000_s1876" style="position:absolute;left:7414;top:-323;width:3428;height:4324" coordorigin="7414,-323" coordsize="3428,4324" path="m10429,3692r-10,-8l10412,3684r17,8xe" fillcolor="red" stroked="f">
              <v:path arrowok="t"/>
            </v:shape>
            <v:shape id="_x0000_s1875" style="position:absolute;left:7414;top:-323;width:3428;height:4324" coordorigin="7414,-323" coordsize="3428,4324" path="m10407,3684r3,10l10412,3684r-5,xe" fillcolor="red" stroked="f">
              <v:path arrowok="t"/>
            </v:shape>
            <v:shape id="_x0000_s1874" style="position:absolute;left:7414;top:-323;width:3428;height:4324" coordorigin="7414,-323" coordsize="3428,4324" path="m10396,3739r,21l10410,3760r-14,-21xe" fillcolor="red" stroked="f">
              <v:path arrowok="t"/>
            </v:shape>
            <v:shape id="_x0000_s1873" style="position:absolute;left:7414;top:-323;width:3428;height:4324" coordorigin="7414,-323" coordsize="3428,4324" path="m10395,3804r1,20l10396,3805r-1,-1xe" fillcolor="red" stroked="f">
              <v:path arrowok="t"/>
            </v:shape>
            <v:shape id="_x0000_s1872" style="position:absolute;left:7414;top:-323;width:3428;height:4324" coordorigin="7414,-323" coordsize="3428,4324" path="m10423,3804r,22l10423,3804xe" fillcolor="red" stroked="f">
              <v:path arrowok="t"/>
            </v:shape>
            <v:shape id="_x0000_s1871" style="position:absolute;left:7414;top:-323;width:3428;height:4324" coordorigin="7414,-323" coordsize="3428,4324" path="m10422,3827r,8l10428,3842r-6,-15xe" fillcolor="red" stroked="f">
              <v:path arrowok="t"/>
            </v:shape>
            <v:shape id="_x0000_s1870" style="position:absolute;left:7414;top:-323;width:3428;height:4324" coordorigin="7414,-323" coordsize="3428,4324" path="m10411,3470r-3,2l10408,3477r3,-7xe" fillcolor="red" stroked="f">
              <v:path arrowok="t"/>
            </v:shape>
            <v:shape id="_x0000_s1869" style="position:absolute;left:7414;top:-323;width:3428;height:4324" coordorigin="7414,-323" coordsize="3428,4324" path="m10397,3540r3,-10l10397,3527r,13xe" fillcolor="red" stroked="f">
              <v:path arrowok="t"/>
            </v:shape>
            <v:shape id="_x0000_s1868" style="position:absolute;left:7414;top:-323;width:3428;height:4324" coordorigin="7414,-323" coordsize="3428,4324" path="m10410,3871r-3,10l10409,3881r1,-10xe" fillcolor="red" stroked="f">
              <v:path arrowok="t"/>
            </v:shape>
            <v:shape id="_x0000_s1867" style="position:absolute;left:7414;top:-323;width:3428;height:4324" coordorigin="7414,-323" coordsize="3428,4324" path="m10431,3981r-12,-1l10419,3981r12,xe" fillcolor="red" stroked="f">
              <v:path arrowok="t"/>
            </v:shape>
            <v:shape id="_x0000_s1866" style="position:absolute;left:7414;top:-323;width:3428;height:4324" coordorigin="7414,-323" coordsize="3428,4324" path="m10407,3518r1,-8l10404,3521r3,-3xe" fillcolor="red" stroked="f">
              <v:path arrowok="t"/>
            </v:shape>
            <v:shape id="_x0000_s1865" style="position:absolute;left:7414;top:-323;width:3428;height:4324" coordorigin="7414,-323" coordsize="3428,4324" path="m10401,3941r-4,-5l10397,3937r4,4xe" fillcolor="red" stroked="f">
              <v:path arrowok="t"/>
            </v:shape>
            <v:shape id="_x0000_s1864" style="position:absolute;left:7414;top:-323;width:3428;height:4324" coordorigin="7414,-323" coordsize="3428,4324" path="m10401,3930r-4,-5l10397,3926r4,4xe" fillcolor="red" stroked="f">
              <v:path arrowok="t"/>
            </v:shape>
            <v:shape id="_x0000_s1863" style="position:absolute;left:7414;top:-323;width:3428;height:4324" coordorigin="7414,-323" coordsize="3428,4324" path="m10402,3952r-5,-5l10397,3948r5,4xe" fillcolor="red" stroked="f">
              <v:path arrowok="t"/>
            </v:shape>
            <v:shape id="_x0000_s1862" style="position:absolute;left:7414;top:-323;width:3428;height:4324" coordorigin="7414,-323" coordsize="3428,4324" path="m10406,3969r1,12l10407,3970r-1,-1xe" fillcolor="red" stroked="f">
              <v:path arrowok="t"/>
            </v:shape>
            <v:shape id="_x0000_s1861" style="position:absolute;left:7414;top:-323;width:3428;height:4324" coordorigin="7414,-323" coordsize="3428,4324" path="m10408,3970r,11l10408,3970xe" fillcolor="red" stroked="f">
              <v:path arrowok="t"/>
            </v:shape>
            <v:shape id="_x0000_s1860" style="position:absolute;left:7414;top:-323;width:3428;height:4324" coordorigin="7414,-323" coordsize="3428,4324" path="m10386,3683r3,-10l10386,3670r,13xe" fillcolor="red" stroked="f">
              <v:path arrowok="t"/>
            </v:shape>
            <v:shape id="_x0000_s1859" style="position:absolute;left:7414;top:-323;width:3428;height:4324" coordorigin="7414,-323" coordsize="3428,4324" path="m10401,3908r-4,-5l10397,3904r4,4xe" fillcolor="red" stroked="f">
              <v:path arrowok="t"/>
            </v:shape>
            <v:shape id="_x0000_s1858" style="position:absolute;left:7414;top:-323;width:3428;height:4324" coordorigin="7414,-323" coordsize="3428,4324" path="m10396,3659r1,-3l10394,3661r2,-2xe" fillcolor="red" stroked="f">
              <v:path arrowok="t"/>
            </v:shape>
            <v:shape id="_x0000_s1857" style="position:absolute;left:7414;top:-323;width:3428;height:4324" coordorigin="7414,-323" coordsize="3428,4324" path="m10395,3804r,e" fillcolor="red" stroked="f">
              <v:path arrowok="t"/>
            </v:shape>
            <v:shape id="_x0000_s1856" style="position:absolute;left:7414;top:-323;width:3428;height:4324" coordorigin="7414,-323" coordsize="3428,4324" path="m10396,3871r-10,-12l10386,3860r10,11xe" fillcolor="red" stroked="f">
              <v:path arrowok="t"/>
            </v:shape>
            <v:shape id="_x0000_s1855" style="position:absolute;left:7414;top:-323;width:3428;height:4324" coordorigin="7414,-323" coordsize="3428,4324" path="m10387,3980r9,2l10387,3969r,11xe" fillcolor="red" stroked="f">
              <v:path arrowok="t"/>
            </v:shape>
            <v:shape id="_x0000_s1854" style="position:absolute;left:7414;top:-323;width:3428;height:4324" coordorigin="7414,-323" coordsize="3428,4324" path="m10397,3958r,22l10397,3958xe" fillcolor="red" stroked="f">
              <v:path arrowok="t"/>
            </v:shape>
            <v:shape id="_x0000_s1853" style="position:absolute;left:7414;top:-323;width:3428;height:4324" coordorigin="7414,-323" coordsize="3428,4324" path="m10386,3982r1,9l10387,3981r-1,1xe" fillcolor="red" stroked="f">
              <v:path arrowok="t"/>
            </v:shape>
            <v:shape id="_x0000_s1852" style="position:absolute;left:7414;top:-323;width:3428;height:4324" coordorigin="7414,-323" coordsize="3428,4324" path="m10387,3956r-1,-7l10384,3953r3,3xe" fillcolor="red" stroked="f">
              <v:path arrowok="t"/>
            </v:shape>
            <v:shape id="_x0000_s1851" style="position:absolute;left:7414;top:-323;width:3428;height:4324" coordorigin="7414,-323" coordsize="3428,4324" path="m10386,3991r4,4l10387,3992r-1,-1xe" fillcolor="red" stroked="f">
              <v:path arrowok="t"/>
            </v:shape>
            <v:shape id="_x0000_s1850" style="position:absolute;left:7414;top:-323;width:3428;height:4324" coordorigin="7414,-323" coordsize="3428,4324" path="m10397,3958r-10,8l10387,3967r10,-9xe" fillcolor="red" stroked="f">
              <v:path arrowok="t"/>
            </v:shape>
            <v:shape id="_x0000_s1849" style="position:absolute;left:7414;top:-323;width:3428;height:4324" coordorigin="7414,-323" coordsize="3428,4324" path="m10363,3947r2,44l10365,3947r-2,xe" fillcolor="red" stroked="f">
              <v:path arrowok="t"/>
            </v:shape>
            <v:shape id="_x0000_s1848" style="position:absolute;left:7414;top:-323;width:3428;height:4324" coordorigin="7414,-323" coordsize="3428,4324" path="m10348,3951r,35l10353,3981r-5,-30xe" fillcolor="red" stroked="f">
              <v:path arrowok="t"/>
            </v:shape>
            <v:shape id="_x0000_s1847" style="position:absolute;left:7414;top:-323;width:3428;height:4324" coordorigin="7414,-323" coordsize="3428,4324" path="m10321,3936r10,11l10332,3936r-11,xe" fillcolor="red" stroked="f">
              <v:path arrowok="t"/>
            </v:shape>
            <v:shape id="_x0000_s1846" style="position:absolute;left:7414;top:-323;width:3428;height:4324" coordorigin="7414,-323" coordsize="3428,4324" path="m10331,3956r12,2l10340,3947r-9,9xe" fillcolor="red" stroked="f">
              <v:path arrowok="t"/>
            </v:shape>
            <v:shape id="_x0000_s1845" style="position:absolute;left:7414;top:-323;width:3428;height:4324" coordorigin="7414,-323" coordsize="3428,4324" path="m10343,3950r,8l10343,3950xe" fillcolor="red" stroked="f">
              <v:path arrowok="t"/>
            </v:shape>
            <v:shape id="_x0000_s1844" style="position:absolute;left:7414;top:-323;width:3428;height:4324" coordorigin="7414,-323" coordsize="3428,4324" path="m10331,3948r,22l10331,3948xe" fillcolor="red" stroked="f">
              <v:path arrowok="t"/>
            </v:shape>
            <v:shape id="_x0000_s1843" style="position:absolute;left:7414;top:-323;width:3428;height:4324" coordorigin="7414,-323" coordsize="3428,4324" path="m10318,3991r-9,-11l10309,3981r9,10xe" fillcolor="red" stroked="f">
              <v:path arrowok="t"/>
            </v:shape>
            <v:shape id="_x0000_s1842" style="position:absolute;left:7414;top:-323;width:3428;height:4324" coordorigin="7414,-323" coordsize="3428,4324" path="m10311,3980r9,-10l10310,3979r1,1xe" fillcolor="red" stroked="f">
              <v:path arrowok="t"/>
            </v:shape>
            <v:shape id="_x0000_s1841" style="position:absolute;left:7414;top:-323;width:3428;height:4324" coordorigin="7414,-323" coordsize="3428,4324" path="m10309,3936r,33l10309,3936xe" fillcolor="red" stroked="f">
              <v:path arrowok="t"/>
            </v:shape>
            <v:shape id="_x0000_s1840" style="position:absolute;left:7414;top:-323;width:3428;height:4324" coordorigin="7414,-323" coordsize="3428,4324" path="m10281,3976r-6,-18l10275,3970r6,6xe" fillcolor="red" stroked="f">
              <v:path arrowok="t"/>
            </v:shape>
            <v:shape id="_x0000_s1839" style="position:absolute;left:7414;top:-323;width:3428;height:4324" coordorigin="7414,-323" coordsize="3428,4324" path="m10275,3938r,7l10281,3939r-6,-1xe" fillcolor="red" stroked="f">
              <v:path arrowok="t"/>
            </v:shape>
            <v:shape id="_x0000_s1838" style="position:absolute;left:7414;top:-323;width:3428;height:4324" coordorigin="7414,-323" coordsize="3428,4324" path="m10254,3969r1,8l10264,3959r-10,10xe" fillcolor="red" stroked="f">
              <v:path arrowok="t"/>
            </v:shape>
            <v:shape id="_x0000_s1837" style="position:absolute;left:7414;top:-323;width:3428;height:4324" coordorigin="7414,-323" coordsize="3428,4324" path="m10242,3925r10,2l10254,3925r-12,xe" fillcolor="red" stroked="f">
              <v:path arrowok="t"/>
            </v:shape>
            <v:shape id="_x0000_s1836" style="position:absolute;left:7414;top:-323;width:3428;height:4324" coordorigin="7414,-323" coordsize="3428,4324" path="m10242,3947r1,22l10243,3945r-1,2xe" fillcolor="red" stroked="f">
              <v:path arrowok="t"/>
            </v:shape>
            <v:shape id="_x0000_s1835" style="position:absolute;left:7414;top:-323;width:3428;height:4324" coordorigin="7414,-323" coordsize="3428,4324" path="m10232,3966r-2,3l10237,3969r-5,-3xe" fillcolor="red" stroked="f">
              <v:path arrowok="t"/>
            </v:shape>
            <v:shape id="_x0000_s1834" style="position:absolute;left:7414;top:-323;width:3428;height:4324" coordorigin="7414,-323" coordsize="3428,4324" path="m10221,3969r-12,-44l10209,3969r12,xe" fillcolor="red" stroked="f">
              <v:path arrowok="t"/>
            </v:shape>
            <v:shape id="_x0000_s1833" style="position:absolute;left:7414;top:-323;width:3428;height:4324" coordorigin="7414,-323" coordsize="3428,4324" path="m10196,3969r-3,-4l10189,3969r7,xe" fillcolor="red" stroked="f">
              <v:path arrowok="t"/>
            </v:shape>
            <v:shape id="_x0000_s1832" style="position:absolute;left:7414;top:-323;width:3428;height:4324" coordorigin="7414,-323" coordsize="3428,4324" path="m10199,3959r-3,10l10209,3969r-10,-10xe" fillcolor="red" stroked="f">
              <v:path arrowok="t"/>
            </v:shape>
            <v:shape id="_x0000_s1831" style="position:absolute;left:7414;top:-323;width:3428;height:4324" coordorigin="7414,-323" coordsize="3428,4324" path="m10196,3925r3,9l10209,3925r-13,xe" fillcolor="red" stroked="f">
              <v:path arrowok="t"/>
            </v:shape>
            <v:shape id="_x0000_s1830" style="position:absolute;left:7414;top:-323;width:3428;height:4324" coordorigin="7414,-323" coordsize="3428,4324" path="m10143,3914r6,1l10156,3914r-13,xe" fillcolor="red" stroked="f">
              <v:path arrowok="t"/>
            </v:shape>
            <v:shape id="_x0000_s1829" style="position:absolute;left:7414;top:-323;width:3428;height:4324" coordorigin="7414,-323" coordsize="3428,4324" path="m10131,3958r-5,-5l10121,3958r10,xe" fillcolor="red" stroked="f">
              <v:path arrowok="t"/>
            </v:shape>
            <v:shape id="_x0000_s1828" style="position:absolute;left:7414;top:-323;width:3428;height:4324" coordorigin="7414,-323" coordsize="3428,4324" path="m10109,3914r11,9l10121,3914r-12,xe" fillcolor="red" stroked="f">
              <v:path arrowok="t"/>
            </v:shape>
            <v:shape id="_x0000_s1827" style="position:absolute;left:7414;top:-323;width:3428;height:4324" coordorigin="7414,-323" coordsize="3428,4324" path="m10077,3958r-13,-44l10064,3958r13,xe" fillcolor="red" stroked="f">
              <v:path arrowok="t"/>
            </v:shape>
            <v:shape id="_x0000_s1826" style="position:absolute;left:7414;top:-323;width:3428;height:4324" coordorigin="7414,-323" coordsize="3428,4324" path="m10043,3958r-12,-44l10031,3958r12,xe" fillcolor="red" stroked="f">
              <v:path arrowok="t"/>
            </v:shape>
            <v:shape id="_x0000_s1825" style="position:absolute;left:7414;top:-323;width:3428;height:4324" coordorigin="7414,-323" coordsize="3428,4324" path="m9994,3915r5,-1l9990,3914r4,1xe" fillcolor="red" stroked="f">
              <v:path arrowok="t"/>
            </v:shape>
            <v:shape id="_x0000_s1824" style="position:absolute;left:7414;top:-323;width:3428;height:4324" coordorigin="7414,-323" coordsize="3428,4324" path="m9977,3937r2,19l9977,3925r,12xe" fillcolor="red" stroked="f">
              <v:path arrowok="t"/>
            </v:shape>
            <v:shape id="_x0000_s1823" style="position:absolute;left:7414;top:-323;width:3428;height:4324" coordorigin="7414,-323" coordsize="3428,4324" path="m9955,3903r7,1l9967,3903r-12,xe" fillcolor="red" stroked="f">
              <v:path arrowok="t"/>
            </v:shape>
            <v:shape id="_x0000_s1822" style="position:absolute;left:7414;top:-323;width:3428;height:4324" coordorigin="7414,-323" coordsize="3428,4324" path="m9849,3942r-5,-17l9844,3937r5,5xe" fillcolor="red" stroked="f">
              <v:path arrowok="t"/>
            </v:shape>
            <v:shape id="_x0000_s1821" style="position:absolute;left:7414;top:-323;width:3428;height:4324" coordorigin="7414,-323" coordsize="3428,4324" path="m9878,3947r-12,-44l9866,3947r12,xe" fillcolor="red" stroked="f">
              <v:path arrowok="t"/>
            </v:shape>
            <v:shape id="_x0000_s1820" style="position:absolute;left:7414;top:-323;width:3428;height:4324" coordorigin="7414,-323" coordsize="3428,4324" path="m9766,3903r,22l9766,3903xe" fillcolor="red" stroked="f">
              <v:path arrowok="t"/>
            </v:shape>
            <v:shape id="_x0000_s1819" style="position:absolute;left:7414;top:-323;width:3428;height:4324" coordorigin="7414,-323" coordsize="3428,4324" path="m9722,3947r-13,-44l9709,3947r13,xe" fillcolor="red" stroked="f">
              <v:path arrowok="t"/>
            </v:shape>
            <v:shape id="_x0000_s1818" style="position:absolute;left:7414;top:-323;width:3428;height:4324" coordorigin="7414,-323" coordsize="3428,4324" path="m9689,3947r-12,-44l9677,3947r12,xe" fillcolor="red" stroked="f">
              <v:path arrowok="t"/>
            </v:shape>
            <v:shape id="_x0000_s1817" style="position:absolute;left:7414;top:-323;width:3428;height:4324" coordorigin="7414,-323" coordsize="3428,4324" path="m9601,3947r-13,-44l9588,3947r13,xe" fillcolor="red" stroked="f">
              <v:path arrowok="t"/>
            </v:shape>
            <v:shape id="_x0000_s1816" style="position:absolute;left:7414;top:-323;width:3428;height:4324" coordorigin="7414,-323" coordsize="3428,4324" path="m9567,3947r-12,-44l9555,3947r12,xe" fillcolor="red" stroked="f">
              <v:path arrowok="t"/>
            </v:shape>
            <v:shape id="_x0000_s1815" style="position:absolute;left:7414;top:-323;width:3428;height:4324" coordorigin="7414,-323" coordsize="3428,4324" path="m9479,3947r-13,-44l9466,3947r13,xe" fillcolor="red" stroked="f">
              <v:path arrowok="t"/>
            </v:shape>
            <v:shape id="_x0000_s1814" style="position:absolute;left:7414;top:-323;width:3428;height:4324" coordorigin="7414,-323" coordsize="3428,4324" path="m9400,3903r,22l9400,3903xe" fillcolor="red" stroked="f">
              <v:path arrowok="t"/>
            </v:shape>
            <v:shape id="_x0000_s1813" style="position:absolute;left:7414;top:-323;width:3428;height:4324" coordorigin="7414,-323" coordsize="3428,4324" path="m9355,3947r-12,-44l9343,3947r12,xe" fillcolor="red" stroked="f">
              <v:path arrowok="t"/>
            </v:shape>
            <v:shape id="_x0000_s1812" style="position:absolute;left:7414;top:-323;width:3428;height:4324" coordorigin="7414,-323" coordsize="3428,4324" path="m9323,3947r-12,-44l9311,3947r12,xe" fillcolor="red" stroked="f">
              <v:path arrowok="t"/>
            </v:shape>
            <v:shape id="_x0000_s1811" style="position:absolute;left:7414;top:-323;width:3428;height:4324" coordorigin="7414,-323" coordsize="3428,4324" path="m9298,3947r-4,-5l9290,3947r8,xe" fillcolor="red" stroked="f">
              <v:path arrowok="t"/>
            </v:shape>
            <v:shape id="_x0000_s1810" style="position:absolute;left:7414;top:-323;width:3428;height:4324" coordorigin="7414,-323" coordsize="3428,4324" path="m9298,3903r2,9l9311,3903r-13,xe" fillcolor="red" stroked="f">
              <v:path arrowok="t"/>
            </v:shape>
            <v:shape id="_x0000_s1809" style="position:absolute;left:7414;top:-323;width:3428;height:4324" coordorigin="7414,-323" coordsize="3428,4324" path="m9255,3925r6,18l9255,3914r,11xe" fillcolor="red" stroked="f">
              <v:path arrowok="t"/>
            </v:shape>
            <v:shape id="_x0000_s1808" style="position:absolute;left:7414;top:-323;width:3428;height:4324" coordorigin="7414,-323" coordsize="3428,4324" path="m9261,3943r-28,-7l9228,3936r33,7xe" fillcolor="red" stroked="f">
              <v:path arrowok="t"/>
            </v:shape>
            <v:shape id="_x0000_s1807" style="position:absolute;left:7414;top:-323;width:3428;height:4324" coordorigin="7414,-323" coordsize="3428,4324" path="m9183,3931r-5,-17l9178,3926r5,5xe" fillcolor="red" stroked="f">
              <v:path arrowok="t"/>
            </v:shape>
            <v:shape id="_x0000_s1806" style="position:absolute;left:7414;top:-323;width:3428;height:4324" coordorigin="7414,-323" coordsize="3428,4324" path="m9057,3936r-12,-44l9045,3936r12,xe" fillcolor="red" stroked="f">
              <v:path arrowok="t"/>
            </v:shape>
            <v:shape id="_x0000_s1805" style="position:absolute;left:7414;top:-323;width:3428;height:4324" coordorigin="7414,-323" coordsize="3428,4324" path="m8968,3936r-12,-44l8956,3936r12,xe" fillcolor="red" stroked="f">
              <v:path arrowok="t"/>
            </v:shape>
            <v:shape id="_x0000_s1804" style="position:absolute;left:7414;top:-323;width:3428;height:4324" coordorigin="7414,-323" coordsize="3428,4324" path="m8935,3936r-13,-44l8922,3936r13,xe" fillcolor="red" stroked="f">
              <v:path arrowok="t"/>
            </v:shape>
            <v:shape id="_x0000_s1803" style="position:absolute;left:7414;top:-323;width:3428;height:4324" coordorigin="7414,-323" coordsize="3428,4324" path="m8816,3931r-5,-17l8811,3926r5,5xe" fillcolor="red" stroked="f">
              <v:path arrowok="t"/>
            </v:shape>
            <v:shape id="_x0000_s1802" style="position:absolute;left:7414;top:-323;width:3428;height:4324" coordorigin="7414,-323" coordsize="3428,4324" path="m8821,3901r13,35l8821,3892r,9xe" fillcolor="red" stroked="f">
              <v:path arrowok="t"/>
            </v:shape>
            <v:shape id="_x0000_s1801" style="position:absolute;left:7414;top:-323;width:3428;height:4324" coordorigin="7414,-323" coordsize="3428,4324" path="m8866,3892r-20,l8856,3901r10,-9xe" fillcolor="red" stroked="f">
              <v:path arrowok="t"/>
            </v:shape>
            <v:shape id="_x0000_s1800" style="position:absolute;left:7414;top:-323;width:3428;height:4324" coordorigin="7414,-323" coordsize="3428,4324" path="m8356,3936r-5,-5l8346,3936r10,xe" fillcolor="red" stroked="f">
              <v:path arrowok="t"/>
            </v:shape>
            <v:shape id="_x0000_s1799" style="position:absolute;left:7414;top:-323;width:3428;height:4324" coordorigin="7414,-323" coordsize="3428,4324" path="m8346,3901r5,30l8351,3896r-5,5xe" fillcolor="red" stroked="f">
              <v:path arrowok="t"/>
            </v:shape>
            <v:shape id="_x0000_s1798" style="position:absolute;left:7414;top:-323;width:3428;height:4324" coordorigin="7414,-323" coordsize="3428,4324" path="m8424,3892r,22l8424,3892xe" fillcolor="red" stroked="f">
              <v:path arrowok="t"/>
            </v:shape>
            <v:shape id="_x0000_s1797" style="position:absolute;left:7414;top:-323;width:3428;height:4324" coordorigin="7414,-323" coordsize="3428,4324" path="m8346,3892r,34l8346,3892xe" fillcolor="red" stroked="f">
              <v:path arrowok="t"/>
            </v:shape>
            <v:shape id="_x0000_s1796" style="position:absolute;left:7414;top:-323;width:3428;height:4324" coordorigin="7414,-323" coordsize="3428,4324" path="m8312,3925r5,6l8313,3925r-1,xe" fillcolor="red" stroked="f">
              <v:path arrowok="t"/>
            </v:shape>
            <v:shape id="_x0000_s1795" style="position:absolute;left:7414;top:-323;width:3428;height:4324" coordorigin="7414,-323" coordsize="3428,4324" path="m8293,3923r-5,2l8297,3925r-4,-2xe" fillcolor="red" stroked="f">
              <v:path arrowok="t"/>
            </v:shape>
            <v:shape id="_x0000_s1794" style="position:absolute;left:7414;top:-323;width:3428;height:4324" coordorigin="7414,-323" coordsize="3428,4324" path="m8144,3925r-9,-9l8135,3925r9,xe" fillcolor="red" stroked="f">
              <v:path arrowok="t"/>
            </v:shape>
            <v:shape id="_x0000_s1793" style="position:absolute;left:7414;top:-323;width:3428;height:4324" coordorigin="7414,-323" coordsize="3428,4324" path="m8123,3890r11,35l8123,3882r,8xe" fillcolor="red" stroked="f">
              <v:path arrowok="t"/>
            </v:shape>
            <v:shape id="_x0000_s1792" style="position:absolute;left:7414;top:-323;width:3428;height:4324" coordorigin="7414,-323" coordsize="3428,4324" path="m8157,3881r-13,l8143,3881r14,xe" fillcolor="red" stroked="f">
              <v:path arrowok="t"/>
            </v:shape>
            <v:shape id="_x0000_s1791" style="position:absolute;left:7414;top:-323;width:3428;height:4324" coordorigin="7414,-323" coordsize="3428,4324" path="m8173,3920r-4,-17l8169,3915r4,5xe" fillcolor="red" stroked="f">
              <v:path arrowok="t"/>
            </v:shape>
            <v:shape id="_x0000_s1790" style="position:absolute;left:7414;top:-323;width:3428;height:4324" coordorigin="7414,-323" coordsize="3428,4324" path="m8202,3925r-12,-44l8190,3925r12,xe" fillcolor="red" stroked="f">
              <v:path arrowok="t"/>
            </v:shape>
            <v:shape id="_x0000_s1789" style="position:absolute;left:7414;top:-323;width:3428;height:4324" coordorigin="7414,-323" coordsize="3428,4324" path="m8223,3882r-11,8l8213,3890r10,-8xe" fillcolor="red" stroked="f">
              <v:path arrowok="t"/>
            </v:shape>
            <v:shape id="_x0000_s1788" style="position:absolute;left:7414;top:-323;width:3428;height:4324" coordorigin="7414,-323" coordsize="3428,4324" path="m8247,3882r,21l8247,3882xe" fillcolor="red" stroked="f">
              <v:path arrowok="t"/>
            </v:shape>
            <v:shape id="_x0000_s1787" style="position:absolute;left:7414;top:-323;width:3428;height:4324" coordorigin="7414,-323" coordsize="3428,4324" path="m8157,3881r12,44l8169,3881r-12,xe" fillcolor="red" stroked="f">
              <v:path arrowok="t"/>
            </v:shape>
            <v:shape id="_x0000_s1786" style="position:absolute;left:7414;top:-323;width:3428;height:4324" coordorigin="7414,-323" coordsize="3428,4324" path="m8090,3882r,22l8090,3882xe" fillcolor="red" stroked="f">
              <v:path arrowok="t"/>
            </v:shape>
            <v:shape id="_x0000_s1785" style="position:absolute;left:7414;top:-323;width:3428;height:4324" coordorigin="7414,-323" coordsize="3428,4324" path="m8101,3882r-11,-3l8090,3882r11,xe" fillcolor="red" stroked="f">
              <v:path arrowok="t"/>
            </v:shape>
            <v:shape id="_x0000_s1784" style="position:absolute;left:7414;top:-323;width:3428;height:4324" coordorigin="7414,-323" coordsize="3428,4324" path="m8118,3920r-5,-17l8113,3915r5,5xe" fillcolor="red" stroked="f">
              <v:path arrowok="t"/>
            </v:shape>
            <v:shape id="_x0000_s1783" style="position:absolute;left:7414;top:-323;width:3428;height:4324" coordorigin="7414,-323" coordsize="3428,4324" path="m8080,3914r6,6l8090,3904r-10,10xe" fillcolor="red" stroked="f">
              <v:path arrowok="t"/>
            </v:shape>
            <v:shape id="_x0000_s1782" style="position:absolute;left:7414;top:-323;width:3428;height:4324" coordorigin="7414,-323" coordsize="3428,4324" path="m8060,3912r-5,2l8064,3914r-4,-2xe" fillcolor="red" stroked="f">
              <v:path arrowok="t"/>
            </v:shape>
            <v:shape id="_x0000_s1781" style="position:absolute;left:7414;top:-323;width:3428;height:4324" coordorigin="7414,-323" coordsize="3428,4324" path="m8001,3904r-10,10l8001,3914r,-10xe" fillcolor="red" stroked="f">
              <v:path arrowok="t"/>
            </v:shape>
            <v:shape id="_x0000_s1780" style="position:absolute;left:7414;top:-323;width:3428;height:4324" coordorigin="7414,-323" coordsize="3428,4324" path="m8018,3909r-4,-17l8014,3904r4,5xe" fillcolor="red" stroked="f">
              <v:path arrowok="t"/>
            </v:shape>
            <v:shape id="_x0000_s1779" style="position:absolute;left:7414;top:-323;width:3428;height:4324" coordorigin="7414,-323" coordsize="3428,4324" path="m7979,3870r1,18l7980,3879r-1,-9xe" fillcolor="red" stroked="f">
              <v:path arrowok="t"/>
            </v:shape>
            <v:shape id="_x0000_s1778" style="position:absolute;left:7414;top:-323;width:3428;height:4324" coordorigin="7414,-323" coordsize="3428,4324" path="m7968,3893r4,19l7968,3881r,12xe" fillcolor="red" stroked="f">
              <v:path arrowok="t"/>
            </v:shape>
            <v:shape id="_x0000_s1777" style="position:absolute;left:7414;top:-323;width:3428;height:4324" coordorigin="7414,-323" coordsize="3428,4324" path="m7947,3859r6,1l7958,3859r-11,xe" fillcolor="red" stroked="f">
              <v:path arrowok="t"/>
            </v:shape>
            <v:shape id="_x0000_s1776" style="position:absolute;left:7414;top:-323;width:3428;height:4324" coordorigin="7414,-323" coordsize="3428,4324" path="m7879,3893r-10,10l7879,3903r,-10xe" fillcolor="red" stroked="f">
              <v:path arrowok="t"/>
            </v:shape>
            <v:shape id="_x0000_s1775" style="position:absolute;left:7414;top:-323;width:3428;height:4324" coordorigin="7414,-323" coordsize="3428,4324" path="m7896,3898r-5,-17l7891,3893r5,5xe" fillcolor="red" stroked="f">
              <v:path arrowok="t"/>
            </v:shape>
            <v:shape id="_x0000_s1774" style="position:absolute;left:7414;top:-323;width:3428;height:4324" coordorigin="7414,-323" coordsize="3428,4324" path="m7935,3903r-5,-5l7925,3903r10,xe" fillcolor="red" stroked="f">
              <v:path arrowok="t"/>
            </v:shape>
            <v:shape id="_x0000_s1773" style="position:absolute;left:7414;top:-323;width:3428;height:4324" coordorigin="7414,-323" coordsize="3428,4324" path="m7925,3881r5,17l7925,3868r,13xe" fillcolor="red" stroked="f">
              <v:path arrowok="t"/>
            </v:shape>
            <v:shape id="_x0000_s1772" style="position:absolute;left:7414;top:-323;width:3428;height:4324" coordorigin="7414,-323" coordsize="3428,4324" path="m7846,3857r14,2l7840,3852r6,5xe" fillcolor="red" stroked="f">
              <v:path arrowok="t"/>
            </v:shape>
            <v:shape id="_x0000_s1771" style="position:absolute;left:7414;top:-323;width:3428;height:4324" coordorigin="7414,-323" coordsize="3428,4324" path="m7868,3903r-10,-10l7858,3903r10,xe" fillcolor="red" stroked="f">
              <v:path arrowok="t"/>
            </v:shape>
            <v:shape id="_x0000_s1770" style="position:absolute;left:7414;top:-323;width:3428;height:4324" coordorigin="7414,-323" coordsize="3428,4324" path="m7836,3848r-5,1l7840,3852r-4,-4xe" fillcolor="red" stroked="f">
              <v:path arrowok="t"/>
            </v:shape>
            <v:shape id="_x0000_s1769" style="position:absolute;left:7414;top:-323;width:3428;height:4324" coordorigin="7414,-323" coordsize="3428,4324" path="m7836,3868r10,14l7846,3859r-10,9xe" fillcolor="red" stroked="f">
              <v:path arrowok="t"/>
            </v:shape>
            <v:shape id="_x0000_s1768" style="position:absolute;left:7414;top:-323;width:3428;height:4324" coordorigin="7414,-323" coordsize="3428,4324" path="m7836,3868r,24l7836,3868xe" fillcolor="red" stroked="f">
              <v:path arrowok="t"/>
            </v:shape>
            <v:shape id="_x0000_s1767" style="position:absolute;left:7414;top:-323;width:3428;height:4324" coordorigin="7414,-323" coordsize="3428,4324" path="m7812,3892r-9,-10l7803,3892r9,xe" fillcolor="red" stroked="f">
              <v:path arrowok="t"/>
            </v:shape>
            <v:shape id="_x0000_s1766" style="position:absolute;left:7414;top:-323;width:3428;height:4324" coordorigin="7414,-323" coordsize="3428,4324" path="m7801,3857r2,-9l7792,3848r9,9xe" fillcolor="red" stroked="f">
              <v:path arrowok="t"/>
            </v:shape>
            <v:shape id="_x0000_s1765" style="position:absolute;left:7414;top:-323;width:3428;height:4324" coordorigin="7414,-323" coordsize="3428,4324" path="m7803,3848r,22l7803,3848xe" fillcolor="red" stroked="f">
              <v:path arrowok="t"/>
            </v:shape>
            <v:shape id="_x0000_s1764" style="position:absolute;left:7414;top:-323;width:3428;height:4324" coordorigin="7414,-323" coordsize="3428,4324" path="m7825,3882r-1,10l7825,3892r,-10xe" fillcolor="red" stroked="f">
              <v:path arrowok="t"/>
            </v:shape>
            <v:shape id="_x0000_s1763" style="position:absolute;left:7414;top:-323;width:3428;height:4324" coordorigin="7414,-323" coordsize="3428,4324" path="m7775,-51r7,6l7778,-51r-3,xe" fillcolor="red" stroked="f">
              <v:path arrowok="t"/>
            </v:shape>
            <v:shape id="_x0000_s1762" style="position:absolute;left:7414;top:-323;width:3428;height:4324" coordorigin="7414,-323" coordsize="3428,4324" path="m7790,3848r-10,l7780,3857r10,-9xe" fillcolor="red" stroked="f">
              <v:path arrowok="t"/>
            </v:shape>
            <v:shape id="_x0000_s1761" style="position:absolute;left:7414;top:-323;width:3428;height:4324" coordorigin="7414,-323" coordsize="3428,4324" path="m7746,3870r-1,2l7746,3871r,-1xe" fillcolor="red" stroked="f">
              <v:path arrowok="t"/>
            </v:shape>
            <v:shape id="_x0000_s1760" style="position:absolute;left:7414;top:-323;width:3428;height:4324" coordorigin="7414,-323" coordsize="3428,4324" path="m7735,3848r,-9l7726,3856r9,-8xe" fillcolor="red" stroked="f">
              <v:path arrowok="t"/>
            </v:shape>
            <v:shape id="_x0000_s1759" style="position:absolute;left:7414;top:-323;width:3428;height:4324" coordorigin="7414,-323" coordsize="3428,4324" path="m7746,3848r-10,33l7745,3872r1,-24xe" fillcolor="red" stroked="f">
              <v:path arrowok="t"/>
            </v:shape>
            <v:shape id="_x0000_s1758" style="position:absolute;left:7414;top:-323;width:3428;height:4324" coordorigin="7414,-323" coordsize="3428,4324" path="m7724,3871r-4,10l7725,3881r-1,-10xe" fillcolor="red" stroked="f">
              <v:path arrowok="t"/>
            </v:shape>
            <v:shape id="_x0000_s1757" style="position:absolute;left:7414;top:-323;width:3428;height:4324" coordorigin="7414,-323" coordsize="3428,4324" path="m7690,3881r-10,-10l7680,3881r10,xe" fillcolor="red" stroked="f">
              <v:path arrowok="t"/>
            </v:shape>
            <v:shape id="_x0000_s1756" style="position:absolute;left:7414;top:-323;width:3428;height:4324" coordorigin="7414,-323" coordsize="3428,4324" path="m7680,3837r,22l7680,3837xe" fillcolor="red" stroked="f">
              <v:path arrowok="t"/>
            </v:shape>
            <v:shape id="_x0000_s1755" style="position:absolute;left:7414;top:-323;width:3428;height:4324" coordorigin="7414,-323" coordsize="3428,4324" path="m7658,2012r-9,-23l7649,2022r9,-10xe" fillcolor="red" stroked="f">
              <v:path arrowok="t"/>
            </v:shape>
            <v:shape id="_x0000_s1754" style="position:absolute;left:7414;top:-323;width:3428;height:4324" coordorigin="7414,-323" coordsize="3428,4324" path="m7698,1948r-8,30l7698,1948xe" fillcolor="red" stroked="f">
              <v:path arrowok="t"/>
            </v:shape>
            <v:shape id="_x0000_s1753" style="position:absolute;left:7414;top:-323;width:3428;height:4324" coordorigin="7414,-323" coordsize="3428,4324" path="m7669,1978r,20l7689,1983r-20,-5xe" fillcolor="red" stroked="f">
              <v:path arrowok="t"/>
            </v:shape>
            <v:shape id="_x0000_s1752" style="position:absolute;left:7414;top:-323;width:3428;height:4324" coordorigin="7414,-323" coordsize="3428,4324" path="m7711,1827r-2,10l7711,1835r,-8xe" fillcolor="red" stroked="f">
              <v:path arrowok="t"/>
            </v:shape>
            <v:shape id="_x0000_s1751" style="position:absolute;left:7414;top:-323;width:3428;height:4324" coordorigin="7414,-323" coordsize="3428,4324" path="m7703,1759r8,21l7711,1769r-8,-10xe" fillcolor="red" stroked="f">
              <v:path arrowok="t"/>
            </v:shape>
            <v:shape id="_x0000_s1750" style="position:absolute;left:7414;top:-323;width:3428;height:4324" coordorigin="7414,-323" coordsize="3428,4324" path="m7668,3881r-11,-10l7657,3881r11,xe" fillcolor="red" stroked="f">
              <v:path arrowok="t"/>
            </v:shape>
            <v:shape id="_x0000_s1749" style="position:absolute;left:7414;top:-323;width:3428;height:4324" coordorigin="7414,-323" coordsize="3428,4324" path="m7645,3839r,42l7647,3881r-2,-42xe" fillcolor="red" stroked="f">
              <v:path arrowok="t"/>
            </v:shape>
            <v:shape id="_x0000_s1748" style="position:absolute;left:7414;top:-323;width:3428;height:4324" coordorigin="7414,-323" coordsize="3428,4324" path="m7625,2220r11,23l7635,2229r-10,-9xe" fillcolor="red" stroked="f">
              <v:path arrowok="t"/>
            </v:shape>
            <v:shape id="_x0000_s1747" style="position:absolute;left:7414;top:-323;width:3428;height:4324" coordorigin="7414,-323" coordsize="3428,4324" path="m7657,2275r-1,-8l7654,2278r3,-3xe" fillcolor="red" stroked="f">
              <v:path arrowok="t"/>
            </v:shape>
            <v:shape id="_x0000_s1746" style="position:absolute;left:7414;top:-323;width:3428;height:4324" coordorigin="7414,-323" coordsize="3428,4324" path="m7636,2075r1,8l7639,2073r-3,2xe" fillcolor="red" stroked="f">
              <v:path arrowok="t"/>
            </v:shape>
            <v:shape id="_x0000_s1745" style="position:absolute;left:7414;top:-323;width:3428;height:4324" coordorigin="7414,-323" coordsize="3428,4324" path="m7636,3837r,20l7636,3837xe" fillcolor="red" stroked="f">
              <v:path arrowok="t"/>
            </v:shape>
            <v:shape id="_x0000_s1744" style="position:absolute;left:7414;top:-323;width:3428;height:4324" coordorigin="7414,-323" coordsize="3428,4324" path="m7645,3881r-9,-10l7636,3881r9,xe" fillcolor="red" stroked="f">
              <v:path arrowok="t"/>
            </v:shape>
            <v:shape id="_x0000_s1743" style="position:absolute;left:7414;top:-323;width:3428;height:4324" coordorigin="7414,-323" coordsize="3428,4324" path="m7617,2249r-2,2l7615,2260r2,-11xe" fillcolor="red" stroked="f">
              <v:path arrowok="t"/>
            </v:shape>
            <v:shape id="_x0000_s1742" style="position:absolute;left:7414;top:-323;width:3428;height:4324" coordorigin="7414,-323" coordsize="3428,4324" path="m7617,3873r-4,-3l7609,3870r8,3xe" fillcolor="red" stroked="f">
              <v:path arrowok="t"/>
            </v:shape>
            <v:shape id="_x0000_s1741" style="position:absolute;left:7414;top:-323;width:3428;height:4324" coordorigin="7414,-323" coordsize="3428,4324" path="m7620,2498r-7,30l7613,2536r7,-38xe" fillcolor="red" stroked="f">
              <v:path arrowok="t"/>
            </v:shape>
            <v:shape id="_x0000_s1740" style="position:absolute;left:7414;top:-323;width:3428;height:4324" coordorigin="7414,-323" coordsize="3428,4324" path="m7592,2518r-1,21l7612,2539r-20,-21xe" fillcolor="red" stroked="f">
              <v:path arrowok="t"/>
            </v:shape>
            <v:shape id="_x0000_s1739" style="position:absolute;left:7414;top:-323;width:3428;height:4324" coordorigin="7414,-323" coordsize="3428,4324" path="m7613,2536r-1,3l7613,2539r,-3xe" fillcolor="red" stroked="f">
              <v:path arrowok="t"/>
            </v:shape>
            <v:shape id="_x0000_s1738" style="position:absolute;left:7414;top:-323;width:3428;height:4324" coordorigin="7414,-323" coordsize="3428,4324" path="m7579,2573r12,21l7592,2573r-13,xe" fillcolor="red" stroked="f">
              <v:path arrowok="t"/>
            </v:shape>
            <v:shape id="_x0000_s1737" style="position:absolute;left:7414;top:-323;width:3428;height:4324" coordorigin="7414,-323" coordsize="3428,4324" path="m7581,2628r21,24l7592,2628r-11,xe" fillcolor="red" stroked="f">
              <v:path arrowok="t"/>
            </v:shape>
            <v:shape id="_x0000_s1736" style="position:absolute;left:7414;top:-323;width:3428;height:4324" coordorigin="7414,-323" coordsize="3428,4324" path="m7602,3870r-5,-5l7593,3870r9,xe" fillcolor="red" stroked="f">
              <v:path arrowok="t"/>
            </v:shape>
            <v:shape id="_x0000_s1735" style="position:absolute;left:7414;top:-323;width:3428;height:4324" coordorigin="7414,-323" coordsize="3428,4324" path="m7581,3827r,21l7581,3827xe" fillcolor="red" stroked="f">
              <v:path arrowok="t"/>
            </v:shape>
            <v:shape id="_x0000_s1734" style="position:absolute;left:7414;top:-323;width:3428;height:4324" coordorigin="7414,-323" coordsize="3428,4324" path="m7555,3026r-10,41l7545,3070r10,-44xe" fillcolor="red" stroked="f">
              <v:path arrowok="t"/>
            </v:shape>
            <v:shape id="_x0000_s1733" style="position:absolute;left:7414;top:-323;width:3428;height:4324" coordorigin="7414,-323" coordsize="3428,4324" path="m7546,3142r,l7546,3155r,-13xe" fillcolor="red" stroked="f">
              <v:path arrowok="t"/>
            </v:shape>
            <v:shape id="_x0000_s1732" style="position:absolute;left:7414;top:-323;width:3428;height:4324" coordorigin="7414,-323" coordsize="3428,4324" path="m7491,3838r1,10l7491,3838xe" fillcolor="red" stroked="f">
              <v:path arrowok="t"/>
            </v:shape>
            <v:shape id="_x0000_s1731" style="position:absolute;left:7414;top:-323;width:3428;height:4324" coordorigin="7414,-323" coordsize="3428,4324" path="m7513,3398r-9,11l7513,3417r,-19xe" fillcolor="red" stroked="f">
              <v:path arrowok="t"/>
            </v:shape>
            <v:shape id="_x0000_s1730" style="position:absolute;left:7414;top:-323;width:3428;height:4324" coordorigin="7414,-323" coordsize="3428,4324" path="m7491,3321r-10,-11l7481,3331r10,-10xe" fillcolor="red" stroked="f">
              <v:path arrowok="t"/>
            </v:shape>
            <v:shape id="_x0000_s1729" style="position:absolute;left:7414;top:-323;width:3428;height:4324" coordorigin="7414,-323" coordsize="3428,4324" path="m7513,3175r12,14l7524,3175r-11,xe" fillcolor="red" stroked="f">
              <v:path arrowok="t"/>
            </v:shape>
            <v:shape id="_x0000_s1728" style="position:absolute;left:7414;top:-323;width:3428;height:4324" coordorigin="7414,-323" coordsize="3428,4324" path="m7558,3859r-1,-10l7548,3859r10,xe" fillcolor="red" stroked="f">
              <v:path arrowok="t"/>
            </v:shape>
            <v:shape id="_x0000_s1727" style="position:absolute;left:7414;top:-323;width:3428;height:4324" coordorigin="7414,-323" coordsize="3428,4324" path="m7558,3835r,24l7558,3835xe" fillcolor="red" stroked="f">
              <v:path arrowok="t"/>
            </v:shape>
            <v:shape id="_x0000_s1726" style="position:absolute;left:7414;top:-323;width:3428;height:4324" coordorigin="7414,-323" coordsize="3428,4324" path="m7557,3016r-2,10l7557,3024r,-8xe" fillcolor="red" stroked="f">
              <v:path arrowok="t"/>
            </v:shape>
            <v:shape id="_x0000_s1725" style="position:absolute;left:7414;top:-323;width:3428;height:4324" coordorigin="7414,-323" coordsize="3428,4324" path="m7550,3863r-3,-4l7547,3860r3,3xe" fillcolor="red" stroked="f">
              <v:path arrowok="t"/>
            </v:shape>
            <v:shape id="_x0000_s1724" style="position:absolute;left:7414;top:-323;width:3428;height:4324" coordorigin="7414,-323" coordsize="3428,4324" path="m7515,3012r9,20l7536,3012r-21,xe" fillcolor="red" stroked="f">
              <v:path arrowok="t"/>
            </v:shape>
            <v:shape id="_x0000_s1723" style="position:absolute;left:7414;top:-323;width:3428;height:4324" coordorigin="7414,-323" coordsize="3428,4324" path="m7525,3816r,21l7525,3816xe" fillcolor="red" stroked="f">
              <v:path arrowok="t"/>
            </v:shape>
            <v:shape id="_x0000_s1722" style="position:absolute;left:7414;top:-323;width:3428;height:4324" coordorigin="7414,-323" coordsize="3428,4324" path="m7514,3816r,21l7514,3816xe" fillcolor="red" stroked="f">
              <v:path arrowok="t"/>
            </v:shape>
            <v:shape id="_x0000_s1721" style="position:absolute;left:7414;top:-323;width:3428;height:4324" coordorigin="7414,-323" coordsize="3428,4324" path="m7492,3837r11,-11l7492,3824r,13xe" fillcolor="red" stroked="f">
              <v:path arrowok="t"/>
            </v:shape>
            <v:shape id="_x0000_s1720" style="position:absolute;left:7414;top:-323;width:3428;height:4324" coordorigin="7414,-323" coordsize="3428,4324" path="m7481,3849r-2,10l7491,3859r-10,-10xe" fillcolor="red" stroked="f">
              <v:path arrowok="t"/>
            </v:shape>
            <v:shape id="_x0000_s1719" style="position:absolute;left:7414;top:-323;width:3428;height:4324" coordorigin="7414,-323" coordsize="3428,4324" path="m7481,3847r-1,1l7481,3848r,-1xe" fillcolor="red" stroked="f">
              <v:path arrowok="t"/>
            </v:shape>
            <v:shape id="_x0000_s1718" style="position:absolute;left:7414;top:-323;width:3428;height:4324" coordorigin="7414,-323" coordsize="3428,4324" path="m7468,3804r-1,l7467,3804r1,xe" fillcolor="red" stroked="f">
              <v:path arrowok="t"/>
            </v:shape>
            <v:shape id="_x0000_s1717" style="position:absolute;left:7414;top:-323;width:3428;height:4324" coordorigin="7414,-323" coordsize="3428,4324" path="m7458,3835r-1,13l7458,3848r,-13xe" fillcolor="red" stroked="f">
              <v:path arrowok="t"/>
            </v:shape>
            <v:shape id="_x0000_s1716" style="position:absolute;left:7414;top:-323;width:3428;height:4324" coordorigin="7414,-323" coordsize="3428,4324" path="m7447,3837r-1,l7447,3838r,-1xe" fillcolor="red" stroked="f">
              <v:path arrowok="t"/>
            </v:shape>
            <v:shape id="_x0000_s1715" style="position:absolute;left:7414;top:-323;width:3428;height:4324" coordorigin="7414,-323" coordsize="3428,4324" path="m7447,3738r-1,-1l7446,3738r1,xe" fillcolor="red" stroked="f">
              <v:path arrowok="t"/>
            </v:shape>
            <v:shape id="_x0000_s1714" style="position:absolute;left:7414;top:-323;width:3428;height:4324" coordorigin="7414,-323" coordsize="3428,4324" path="m7447,3815r-11,-2l7436,3815r11,xe" fillcolor="red" stroked="f">
              <v:path arrowok="t"/>
            </v:shape>
            <v:shape id="_x0000_s1713" style="position:absolute;left:7414;top:-323;width:3428;height:4324" coordorigin="7414,-323" coordsize="3428,4324" path="m7460,3793r-2,-2l7458,3793r2,xe" fillcolor="red" stroked="f">
              <v:path arrowok="t"/>
            </v:shape>
            <v:shape id="_x0000_s1712" style="position:absolute;left:7414;top:-323;width:3428;height:4324" coordorigin="7414,-323" coordsize="3428,4324" path="m7458,3651r12,10l7470,3651r-12,xe" fillcolor="red" stroked="f">
              <v:path arrowok="t"/>
            </v:shape>
            <v:shape id="_x0000_s1711" style="position:absolute;left:7414;top:-323;width:3428;height:4324" coordorigin="7414,-323" coordsize="3428,4324" path="m7447,3793r-11,-11l7436,3793r11,xe" fillcolor="red" stroked="f">
              <v:path arrowok="t"/>
            </v:shape>
            <v:shape id="_x0000_s1710" style="position:absolute;left:7414;top:-323;width:3428;height:4324" coordorigin="7414,-323" coordsize="3428,4324" path="m7435,3815r1,9l7436,3815r-1,xe" fillcolor="red" stroked="f">
              <v:path arrowok="t"/>
            </v:shape>
            <v:shape id="_x0000_s1709" style="position:absolute;left:7414;top:-323;width:3428;height:4324" coordorigin="7414,-323" coordsize="3428,4324" path="m7425,3826r-1,l7425,3827r,-1xe" fillcolor="red" stroked="f">
              <v:path arrowok="t"/>
            </v:shape>
            <v:shape id="_x0000_s1708" style="position:absolute;left:7414;top:-323;width:3428;height:4324" coordorigin="7414,-323" coordsize="3428,4324" path="m7477,3648r2,-9l7457,3639r20,9xe" fillcolor="red" stroked="f">
              <v:path arrowok="t"/>
            </v:shape>
            <v:shape id="_x0000_s1707" style="position:absolute;left:7414;top:-323;width:3428;height:4324" coordorigin="7414,-323" coordsize="3428,4324" path="m7457,3637r-10,-19l7447,3629r10,8xe" fillcolor="red" stroked="f">
              <v:path arrowok="t"/>
            </v:shape>
            <v:shape id="_x0000_s1706" style="position:absolute;left:7414;top:-323;width:3428;height:4324" coordorigin="7414,-323" coordsize="3428,4324" path="m7436,3681r10,13l7446,3672r-10,9xe" fillcolor="red" stroked="f">
              <v:path arrowok="t"/>
            </v:shape>
            <v:shape id="_x0000_s1705" style="position:absolute;left:7414;top:-323;width:3428;height:4324" coordorigin="7414,-323" coordsize="3428,4324" path="m7468,3783r-3,4l7468,3791r,-8xe" fillcolor="red" stroked="f">
              <v:path arrowok="t"/>
            </v:shape>
            <v:shape id="_x0000_s1704" style="position:absolute;left:7414;top:-323;width:3428;height:4324" coordorigin="7414,-323" coordsize="3428,4324" path="m7460,3772r-11,10l7460,3782r,-10xe" fillcolor="red" stroked="f">
              <v:path arrowok="t"/>
            </v:shape>
            <v:shape id="_x0000_s1703" style="position:absolute;left:7414;top:-323;width:3428;height:4324" coordorigin="7414,-323" coordsize="3428,4324" path="m7468,3761r-4,4l7468,3771r,-10xe" fillcolor="red" stroked="f">
              <v:path arrowok="t"/>
            </v:shape>
            <v:shape id="_x0000_s1702" style="position:absolute;left:7414;top:-323;width:3428;height:4324" coordorigin="7414,-323" coordsize="3428,4324" path="m7457,3563r-10,-11l7447,3571r10,-8xe" fillcolor="red" stroked="f">
              <v:path arrowok="t"/>
            </v:shape>
            <v:shape id="_x0000_s1701" style="position:absolute;left:7414;top:-323;width:3428;height:4324" coordorigin="7414,-323" coordsize="3428,4324" path="m7481,3442r11,10l7493,3442r-12,xe" fillcolor="red" stroked="f">
              <v:path arrowok="t"/>
            </v:shape>
            <v:shape id="_x0000_s1700" style="position:absolute;left:7414;top:-323;width:3428;height:4324" coordorigin="7414,-323" coordsize="3428,4324" path="m7460,3717r8,19l7468,3725r-8,-8xe" fillcolor="red" stroked="f">
              <v:path arrowok="t"/>
            </v:shape>
            <v:shape id="_x0000_s1699" style="position:absolute;left:7414;top:-323;width:3428;height:4324" coordorigin="7414,-323" coordsize="3428,4324" path="m7435,3772r-10,-1l7425,3780r10,-8xe" fillcolor="red" stroked="f">
              <v:path arrowok="t"/>
            </v:shape>
            <v:shape id="_x0000_s1698" style="position:absolute;left:7414;top:-323;width:3428;height:4324" coordorigin="7414,-323" coordsize="3428,4324" path="m7467,3804r-9,l7458,3813r9,-9xe" fillcolor="red" stroked="f">
              <v:path arrowok="t"/>
            </v:shape>
            <v:shape id="_x0000_s1697" style="position:absolute;left:7414;top:-323;width:3428;height:4324" coordorigin="7414,-323" coordsize="3428,4324" path="m7435,3749r,9l7447,3758r-12,-9xe" fillcolor="red" stroked="f">
              <v:path arrowok="t"/>
            </v:shape>
            <v:shape id="_x0000_s1696" style="position:absolute;left:7414;top:-323;width:3428;height:4324" coordorigin="7414,-323" coordsize="3428,4324" path="m7435,3804r-10,-2l7425,3804r10,xe" fillcolor="red" stroked="f">
              <v:path arrowok="t"/>
            </v:shape>
            <v:shape id="_x0000_s1695" style="position:absolute;left:7414;top:-323;width:3428;height:4324" coordorigin="7414,-323" coordsize="3428,4324" path="m7432,3719r-7,6l7428,3728r4,-9xe" fillcolor="red" stroked="f">
              <v:path arrowok="t"/>
            </v:shape>
            <v:shape id="_x0000_s1694" style="position:absolute;left:7414;top:-323;width:3428;height:4324" coordorigin="7414,-323" coordsize="3428,4324" path="m7446,3618r1,-6l7443,3620r3,-2xe" fillcolor="red" stroked="f">
              <v:path arrowok="t"/>
            </v:shape>
            <v:shape id="_x0000_s1693" style="position:absolute;left:7414;top:-323;width:3428;height:4324" coordorigin="7414,-323" coordsize="3428,4324" path="m7458,3816r-8,8l7458,3824r,-8xe" fillcolor="red" stroked="f">
              <v:path arrowok="t"/>
            </v:shape>
            <v:shape id="_x0000_s1692" style="position:absolute;left:7414;top:-323;width:3428;height:4324" coordorigin="7414,-323" coordsize="3428,4324" path="m7447,3813r11,-9l7457,3804r-10,9xe" fillcolor="red" stroked="f">
              <v:path arrowok="t"/>
            </v:shape>
            <v:shape id="_x0000_s1691" style="position:absolute;left:7414;top:-323;width:3428;height:4324" coordorigin="7414,-323" coordsize="3428,4324" path="m7450,3824r-3,-9l7447,3824r3,xe" fillcolor="red" stroked="f">
              <v:path arrowok="t"/>
            </v:shape>
            <v:shape id="_x0000_s1690" style="position:absolute;left:7414;top:-323;width:3428;height:4324" coordorigin="7414,-323" coordsize="3428,4324" path="m7460,3503r,16l7460,3503xe" fillcolor="red" stroked="f">
              <v:path arrowok="t"/>
            </v:shape>
            <v:shape id="_x0000_s1689" style="position:absolute;left:7414;top:-323;width:3428;height:4324" coordorigin="7414,-323" coordsize="3428,4324" path="m7463,3447r-3,3l7460,3456r3,-9xe" fillcolor="red" stroked="f">
              <v:path arrowok="t"/>
            </v:shape>
            <v:shape id="_x0000_s1688" style="position:absolute;left:7414;top:-323;width:3428;height:4324" coordorigin="7414,-323" coordsize="3428,4324" path="m7484,3283r-3,4l7482,3293r2,-10xe" fillcolor="red" stroked="f">
              <v:path arrowok="t"/>
            </v:shape>
            <v:shape id="_x0000_s1687" style="position:absolute;left:7414;top:-323;width:3428;height:4324" coordorigin="7414,-323" coordsize="3428,4324" path="m7529,2843r-3,2l7526,2854r3,-11xe" fillcolor="red" stroked="f">
              <v:path arrowok="t"/>
            </v:shape>
            <v:shape id="_x0000_s1686" style="position:absolute;left:7414;top:-323;width:3428;height:4324" coordorigin="7414,-323" coordsize="3428,4324" path="m7546,2782r1,-38l7539,2789r7,-7xe" fillcolor="red" stroked="f">
              <v:path arrowok="t"/>
            </v:shape>
            <v:shape id="_x0000_s1685" style="position:absolute;left:7414;top:-323;width:3428;height:4324" coordorigin="7414,-323" coordsize="3428,4324" path="m7556,3870r2,-3l7550,3863r6,7xe" fillcolor="red" stroked="f">
              <v:path arrowok="t"/>
            </v:shape>
            <v:shape id="_x0000_s1684" style="position:absolute;left:7414;top:-323;width:3428;height:4324" coordorigin="7414,-323" coordsize="3428,4324" path="m7568,2905r-2,11l7568,2914r,-9xe" fillcolor="red" stroked="f">
              <v:path arrowok="t"/>
            </v:shape>
            <v:shape id="_x0000_s1683" style="position:absolute;left:7414;top:-323;width:3428;height:4324" coordorigin="7414,-323" coordsize="3428,4324" path="m7536,2815r11,22l7546,2825r-10,-10xe" fillcolor="red" stroked="f">
              <v:path arrowok="t"/>
            </v:shape>
            <v:shape id="_x0000_s1682" style="position:absolute;left:7414;top:-323;width:3428;height:4324" coordorigin="7414,-323" coordsize="3428,4324" path="m7547,2902r-21,-11l7526,2898r21,4xe" fillcolor="red" stroked="f">
              <v:path arrowok="t"/>
            </v:shape>
            <v:shape id="_x0000_s1681" style="position:absolute;left:7414;top:-323;width:3428;height:4324" coordorigin="7414,-323" coordsize="3428,4324" path="m7575,3827r-11,-6l7568,3826r7,1xe" fillcolor="red" stroked="f">
              <v:path arrowok="t"/>
            </v:shape>
            <v:shape id="_x0000_s1680" style="position:absolute;left:7414;top:-323;width:3428;height:4324" coordorigin="7414,-323" coordsize="3428,4324" path="m7568,2683r3,21l7581,2683r-13,xe" fillcolor="red" stroked="f">
              <v:path arrowok="t"/>
            </v:shape>
            <v:shape id="_x0000_s1679" style="position:absolute;left:7414;top:-323;width:3428;height:4324" coordorigin="7414,-323" coordsize="3428,4324" path="m7625,2209r,l7625,2211r,-2xe" fillcolor="red" stroked="f">
              <v:path arrowok="t"/>
            </v:shape>
            <v:shape id="_x0000_s1678" style="position:absolute;left:7414;top:-323;width:3428;height:4324" coordorigin="7414,-323" coordsize="3428,4324" path="m7613,2353r3,21l7625,2353r-12,xe" fillcolor="red" stroked="f">
              <v:path arrowok="t"/>
            </v:shape>
            <v:shape id="_x0000_s1677" style="position:absolute;left:7414;top:-323;width:3428;height:4324" coordorigin="7414,-323" coordsize="3428,4324" path="m7647,2154r-21,-4l7626,2154r21,xe" fillcolor="red" stroked="f">
              <v:path arrowok="t"/>
            </v:shape>
            <v:shape id="_x0000_s1676" style="position:absolute;left:7414;top:-323;width:3428;height:4324" coordorigin="7414,-323" coordsize="3428,4324" path="m7658,2174r9,22l7667,2165r-9,9xe" fillcolor="red" stroked="f">
              <v:path arrowok="t"/>
            </v:shape>
            <v:shape id="_x0000_s1675" style="position:absolute;left:7414;top:-323;width:3428;height:4324" coordorigin="7414,-323" coordsize="3428,4324" path="m7636,2099r10,34l7646,2108r-10,-9xe" fillcolor="red" stroked="f">
              <v:path arrowok="t"/>
            </v:shape>
            <v:shape id="_x0000_s1674" style="position:absolute;left:7414;top:-323;width:3428;height:4324" coordorigin="7414,-323" coordsize="3428,4324" path="m7678,2091r-1,9l7678,2099r,-8xe" fillcolor="red" stroked="f">
              <v:path arrowok="t"/>
            </v:shape>
            <v:shape id="_x0000_s1673" style="position:absolute;left:7414;top:-323;width:3428;height:4324" coordorigin="7414,-323" coordsize="3428,4324" path="m7684,1502r-2,3l7682,1511r2,-9xe" fillcolor="red" stroked="f">
              <v:path arrowok="t"/>
            </v:shape>
            <v:shape id="_x0000_s1672" style="position:absolute;left:7414;top:-323;width:3428;height:4324" coordorigin="7414,-323" coordsize="3428,4324" path="m7693,1219r,l7693,1230r,-11xe" fillcolor="red" stroked="f">
              <v:path arrowok="t"/>
            </v:shape>
            <v:shape id="_x0000_s1671" style="position:absolute;left:7414;top:-323;width:3428;height:4324" coordorigin="7414,-323" coordsize="3428,4324" path="m7693,1119r,1l7693,1131r,-12xe" fillcolor="red" stroked="f">
              <v:path arrowok="t"/>
            </v:shape>
            <v:shape id="_x0000_s1670" style="position:absolute;left:7414;top:-323;width:3428;height:4324" coordorigin="7414,-323" coordsize="3428,4324" path="m7694,1087r-1,32l7694,1098r,-11xe" fillcolor="red" stroked="f">
              <v:path arrowok="t"/>
            </v:shape>
            <v:shape id="_x0000_s1669" style="position:absolute;left:7414;top:-323;width:3428;height:4324" coordorigin="7414,-323" coordsize="3428,4324" path="m7680,1934r-20,-11l7660,1929r20,5xe" fillcolor="red" stroked="f">
              <v:path arrowok="t"/>
            </v:shape>
            <v:shape id="_x0000_s1668" style="position:absolute;left:7414;top:-323;width:3428;height:4324" coordorigin="7414,-323" coordsize="3428,4324" path="m7701,1923r,-1l7701,1934r,-11xe" fillcolor="red" stroked="f">
              <v:path arrowok="t"/>
            </v:shape>
            <v:shape id="_x0000_s1667" style="position:absolute;left:7414;top:-323;width:3428;height:4324" coordorigin="7414,-323" coordsize="3428,4324" path="m7696,809r-2,3l7694,818r2,-9xe" fillcolor="red" stroked="f">
              <v:path arrowok="t"/>
            </v:shape>
            <v:shape id="_x0000_s1666" style="position:absolute;left:7414;top:-323;width:3428;height:4324" coordorigin="7414,-323" coordsize="3428,4324" path="m7723,1673r-2,9l7723,1681r,-8xe" fillcolor="red" stroked="f">
              <v:path arrowok="t"/>
            </v:shape>
            <v:shape id="_x0000_s1665" style="position:absolute;left:7414;top:-323;width:3428;height:4324" coordorigin="7414,-323" coordsize="3428,4324" path="m7702,1670r-1,20l7713,1690r-11,-20xe" fillcolor="red" stroked="f">
              <v:path arrowok="t"/>
            </v:shape>
            <v:shape id="_x0000_s1664" style="position:absolute;left:7414;top:-323;width:3428;height:4324" coordorigin="7414,-323" coordsize="3428,4324" path="m7725,539r1,-15l7719,545r6,-6xe" fillcolor="red" stroked="f">
              <v:path arrowok="t"/>
            </v:shape>
            <v:shape id="_x0000_s1663" style="position:absolute;left:7414;top:-323;width:3428;height:4324" coordorigin="7414,-323" coordsize="3428,4324" path="m7719,545r-3,3l7716,552r3,-7xe" fillcolor="red" stroked="f">
              <v:path arrowok="t"/>
            </v:shape>
            <v:shape id="_x0000_s1662" style="position:absolute;left:7414;top:-323;width:3428;height:4324" coordorigin="7414,-323" coordsize="3428,4324" path="m7727,437r-1,1l7726,449r1,-12xe" fillcolor="red" stroked="f">
              <v:path arrowok="t"/>
            </v:shape>
            <v:shape id="_x0000_s1661" style="position:absolute;left:7414;top:-323;width:3428;height:4324" coordorigin="7414,-323" coordsize="3428,4324" path="m7725,847r9,20l7734,856r-9,-9xe" fillcolor="red" stroked="f">
              <v:path arrowok="t"/>
            </v:shape>
            <v:shape id="_x0000_s1660" style="position:absolute;left:7414;top:-323;width:3428;height:4324" coordorigin="7414,-323" coordsize="3428,4324" path="m7694,1467r-1,-6l7693,1471r1,-4xe" fillcolor="red" stroked="f">
              <v:path arrowok="t"/>
            </v:shape>
            <v:shape id="_x0000_s1659" style="position:absolute;left:7414;top:-323;width:3428;height:4324" coordorigin="7414,-323" coordsize="3428,4324" path="m7703,1451r11,21l7714,1451r-11,xe" fillcolor="red" stroked="f">
              <v:path arrowok="t"/>
            </v:shape>
            <v:shape id="_x0000_s1658" style="position:absolute;left:7414;top:-323;width:3428;height:4324" coordorigin="7414,-323" coordsize="3428,4324" path="m7693,1472r10,20l7714,1472r-21,xe" fillcolor="red" stroked="f">
              <v:path arrowok="t"/>
            </v:shape>
            <v:shape id="_x0000_s1657" style="position:absolute;left:7414;top:-323;width:3428;height:4324" coordorigin="7414,-323" coordsize="3428,4324" path="m7729,119r-2,-11l7727,117r2,2xe" fillcolor="red" stroked="f">
              <v:path arrowok="t"/>
            </v:shape>
            <v:shape id="_x0000_s1656" style="position:absolute;left:7414;top:-323;width:3428;height:4324" coordorigin="7414,-323" coordsize="3428,4324" path="m7736,231r,16l7746,247r-10,-16xe" fillcolor="red" stroked="f">
              <v:path arrowok="t"/>
            </v:shape>
            <v:shape id="_x0000_s1655" style="position:absolute;left:7414;top:-323;width:3428;height:4324" coordorigin="7414,-323" coordsize="3428,4324" path="m7768,3892r-5,-5l7758,3892r10,xe" fillcolor="red" stroked="f">
              <v:path arrowok="t"/>
            </v:shape>
            <v:shape id="_x0000_s1654" style="position:absolute;left:7414;top:-323;width:3428;height:4324" coordorigin="7414,-323" coordsize="3428,4324" path="m7758,3857r5,30l7763,3852r-5,5xe" fillcolor="red" stroked="f">
              <v:path arrowok="t"/>
            </v:shape>
            <v:shape id="_x0000_s1653" style="position:absolute;left:7414;top:-323;width:3428;height:4324" coordorigin="7414,-323" coordsize="3428,4324" path="m7758,3848r,34l7758,3848xe" fillcolor="red" stroked="f">
              <v:path arrowok="t"/>
            </v:shape>
            <v:shape id="_x0000_s1652" style="position:absolute;left:7414;top:-323;width:3428;height:4324" coordorigin="7414,-323" coordsize="3428,4324" path="m7751,544r3,15l7754,548r-3,-4xe" fillcolor="red" stroked="f">
              <v:path arrowok="t"/>
            </v:shape>
            <v:shape id="_x0000_s1651" style="position:absolute;left:7414;top:-323;width:3428;height:4324" coordorigin="7414,-323" coordsize="3428,4324" path="m7764,161r,1l7764,163r,-2xe" fillcolor="red" stroked="f">
              <v:path arrowok="t"/>
            </v:shape>
            <v:shape id="_x0000_s1650" style="position:absolute;left:7414;top:-323;width:3428;height:4324" coordorigin="7414,-323" coordsize="3428,4324" path="m7727,130r9,-4l7727,120r,10xe" fillcolor="red" stroked="f">
              <v:path arrowok="t"/>
            </v:shape>
            <v:shape id="_x0000_s1649" style="position:absolute;left:7414;top:-323;width:3428;height:4324" coordorigin="7414,-323" coordsize="3428,4324" path="m7746,78r,11l7757,89,7746,78xe" fillcolor="red" stroked="f">
              <v:path arrowok="t"/>
            </v:shape>
            <v:shape id="_x0000_s1648" style="position:absolute;left:7414;top:-323;width:3428;height:4324" coordorigin="7414,-323" coordsize="3428,4324" path="m7766,383r-39,11l7736,396r30,-13xe" fillcolor="red" stroked="f">
              <v:path arrowok="t"/>
            </v:shape>
            <v:shape id="_x0000_s1647" style="position:absolute;left:7414;top:-323;width:3428;height:4324" coordorigin="7414,-323" coordsize="3428,4324" path="m7766,361r-39,-11l7727,361r39,xe" fillcolor="red" stroked="f">
              <v:path arrowok="t"/>
            </v:shape>
            <v:shape id="_x0000_s1646" style="position:absolute;left:7414;top:-323;width:3428;height:4324" coordorigin="7414,-323" coordsize="3428,4324" path="m7727,251r9,-4l7727,240r,11xe" fillcolor="red" stroked="f">
              <v:path arrowok="t"/>
            </v:shape>
            <v:shape id="_x0000_s1645" style="position:absolute;left:7414;top:-323;width:3428;height:4324" coordorigin="7414,-323" coordsize="3428,4324" path="m7766,229r-20,2l7757,231r9,-2xe" fillcolor="red" stroked="f">
              <v:path arrowok="t"/>
            </v:shape>
            <v:shape id="_x0000_s1644" style="position:absolute;left:7414;top:-323;width:3428;height:4324" coordorigin="7414,-323" coordsize="3428,4324" path="m7766,185r-1,-1l7766,196r,-11xe" fillcolor="red" stroked="f">
              <v:path arrowok="t"/>
            </v:shape>
            <v:shape id="_x0000_s1643" style="position:absolute;left:7414;top:-323;width:3428;height:4324" coordorigin="7414,-323" coordsize="3428,4324" path="m7766,361r-9,2l7766,372r,-11xe" fillcolor="red" stroked="f">
              <v:path arrowok="t"/>
            </v:shape>
            <v:shape id="_x0000_s1642" style="position:absolute;left:7414;top:-323;width:3428;height:4324" coordorigin="7414,-323" coordsize="3428,4324" path="m7730,539r-4,-13l7726,535r4,4xe" fillcolor="red" stroked="f">
              <v:path arrowok="t"/>
            </v:shape>
            <v:shape id="_x0000_s1641" style="position:absolute;left:7414;top:-323;width:3428;height:4324" coordorigin="7414,-323" coordsize="3428,4324" path="m7740,75r6,3l7758,75r-18,xe" fillcolor="red" stroked="f">
              <v:path arrowok="t"/>
            </v:shape>
            <v:shape id="_x0000_s1640" style="position:absolute;left:7414;top:-323;width:3428;height:4324" coordorigin="7414,-323" coordsize="3428,4324" path="m7758,60r-7,11l7758,71r,-11xe" fillcolor="red" stroked="f">
              <v:path arrowok="t"/>
            </v:shape>
            <v:shape id="_x0000_s1639" style="position:absolute;left:7414;top:-323;width:3428;height:4324" coordorigin="7414,-323" coordsize="3428,4324" path="m7748,-32r-7,-3l7747,-30r1,-2xe" fillcolor="red" stroked="f">
              <v:path arrowok="t"/>
            </v:shape>
            <v:shape id="_x0000_s1638" style="position:absolute;left:7414;top:-323;width:3428;height:4324" coordorigin="7414,-323" coordsize="3428,4324" path="m7770,-34r-1,4l7774,-35r-4,1xe" fillcolor="red" stroked="f">
              <v:path arrowok="t"/>
            </v:shape>
            <v:shape id="_x0000_s1637" style="position:absolute;left:7414;top:-323;width:3428;height:4324" coordorigin="7414,-323" coordsize="3428,4324" path="m7759,-51r-1,-3l7757,-54r2,3xe" fillcolor="red" stroked="f">
              <v:path arrowok="t"/>
            </v:shape>
            <v:shape id="_x0000_s1636" style="position:absolute;left:7414;top:-323;width:3428;height:4324" coordorigin="7414,-323" coordsize="3428,4324" path="m7775,-26r-1,2l7775,-24r,-2xe" fillcolor="red" stroked="f">
              <v:path arrowok="t"/>
            </v:shape>
            <v:shape id="_x0000_s1635" style="position:absolute;left:7414;top:-323;width:3428;height:4324" coordorigin="7414,-323" coordsize="3428,4324" path="m7775,64r1,-11l7770,58r5,6xe" fillcolor="red" stroked="f">
              <v:path arrowok="t"/>
            </v:shape>
            <v:shape id="_x0000_s1634" style="position:absolute;left:7414;top:-323;width:3428;height:4324" coordorigin="7414,-323" coordsize="3428,4324" path="m7777,29r-2,2l7777,32r,-3xe" fillcolor="red" stroked="f">
              <v:path arrowok="t"/>
            </v:shape>
            <v:shape id="_x0000_s1633" style="position:absolute;left:7414;top:-323;width:3428;height:4324" coordorigin="7414,-323" coordsize="3428,4324" path="m7783,-90r-14,5l7778,-85r5,-5xe" fillcolor="red" stroked="f">
              <v:path arrowok="t"/>
            </v:shape>
            <v:shape id="_x0000_s1632" style="position:absolute;left:7414;top:-323;width:3428;height:4324" coordorigin="7414,-323" coordsize="3428,4324" path="m7775,-3r-1,-10l7769,-8r6,5xe" fillcolor="red" stroked="f">
              <v:path arrowok="t"/>
            </v:shape>
            <v:shape id="_x0000_s1631" style="position:absolute;left:7414;top:-323;width:3428;height:4324" coordorigin="7414,-323" coordsize="3428,4324" path="m7784,-101r-15,5l7778,-96r6,-5xe" fillcolor="red" stroked="f">
              <v:path arrowok="t"/>
            </v:shape>
            <v:shape id="_x0000_s1630" style="position:absolute;left:7414;top:-323;width:3428;height:4324" coordorigin="7414,-323" coordsize="3428,4324" path="m7785,-90r2,11l7787,-89r-2,-1xe" fillcolor="red" stroked="f">
              <v:path arrowok="t"/>
            </v:shape>
            <v:shape id="_x0000_s1629" style="position:absolute;left:7414;top:-323;width:3428;height:4324" coordorigin="7414,-323" coordsize="3428,4324" path="m7785,-79r2,1l7787,-79r-2,xe" fillcolor="red" stroked="f">
              <v:path arrowok="t"/>
            </v:shape>
            <v:shape id="_x0000_s1628" style="position:absolute;left:7414;top:-323;width:3428;height:4324" coordorigin="7414,-323" coordsize="3428,4324" path="m7785,-90r-1,10l7785,-82r,-8xe" fillcolor="red" stroked="f">
              <v:path arrowok="t"/>
            </v:shape>
            <v:shape id="_x0000_s1627" style="position:absolute;left:7414;top:-323;width:3428;height:4324" coordorigin="7414,-323" coordsize="3428,4324" path="m7758,-65r1,3l7761,-65r-3,xe" fillcolor="red" stroked="f">
              <v:path arrowok="t"/>
            </v:shape>
            <v:shape id="_x0000_s1626" style="position:absolute;left:7414;top:-323;width:3428;height:4324" coordorigin="7414,-323" coordsize="3428,4324" path="m7757,-54r-6,-3l7751,-54r6,xe" fillcolor="red" stroked="f">
              <v:path arrowok="t"/>
            </v:shape>
            <v:shape id="_x0000_s1625" style="position:absolute;left:7414;top:-323;width:3428;height:4324" coordorigin="7414,-323" coordsize="3428,4324" path="m7741,-13r-1,-2l7740,-13r1,xe" fillcolor="red" stroked="f">
              <v:path arrowok="t"/>
            </v:shape>
            <v:shape id="_x0000_s1624" style="position:absolute;left:7414;top:-323;width:3428;height:4324" coordorigin="7414,-323" coordsize="3428,4324" path="m7752,-101r,1l7754,-91r1,1l7759,-85r24,6l7785,-68r2,-10l7785,-79r,-3l7784,-80r1,1l7784,-80r1,-10l7785,-101r-1,l7784,-91r-1,1l7778,-85r-9,l7783,-90r-24,-6l7753,-101r6,-16l7752,-110r,9xe" fillcolor="red" stroked="f">
              <v:path arrowok="t"/>
            </v:shape>
            <v:shape id="_x0000_s1623" style="position:absolute;left:7414;top:-323;width:3428;height:4324" coordorigin="7414,-323" coordsize="3428,4324" path="m7752,-93r,15l7753,-69r,-10l7759,-74r10,l7785,-68r-2,-11l7778,-74r1,l7778,-74r5,-5l7754,-79r,-1l7753,-90r-1,-3xe" fillcolor="red" stroked="f">
              <v:path arrowok="t"/>
            </v:shape>
            <v:shape id="_x0000_s1622" style="position:absolute;left:7414;top:-323;width:3428;height:4324" coordorigin="7414,-323" coordsize="3428,4324" path="m7745,-59r5,5l7751,-65r-3,l7740,-56r,11l7741,-46r7,-8l7750,-54r-5,-5xe" fillcolor="red" stroked="f">
              <v:path arrowok="t"/>
            </v:shape>
            <v:shape id="_x0000_s1621" style="position:absolute;left:7414;top:-323;width:3428;height:4324" coordorigin="7414,-323" coordsize="3428,4324" path="m7748,-54r-7,8l7751,-47r-1,-7l7748,-54xe" fillcolor="red" stroked="f">
              <v:path arrowok="t"/>
            </v:shape>
            <v:shape id="_x0000_s1620" style="position:absolute;left:7414;top:-323;width:3428;height:4324" coordorigin="7414,-323" coordsize="3428,4324" path="m7740,-26r,3l7741,-24r6,5l7748,-18r26,5l7769,-19r5,-5l7748,-21r10,3l7758,-21r10,l7768,-18r-10,l7748,-21r-7,-3l7748,-29r20,l7769,-30r1,-4l7774,-35r1,1l7775,-39r-2,2l7770,-40r2,5l7769,-35r-1,3l7748,-32r-1,2l7741,-35r-1,-2l7740,-26xe" fillcolor="red" stroked="f">
              <v:path arrowok="t"/>
            </v:shape>
            <v:shape id="_x0000_s1619" style="position:absolute;left:7414;top:-323;width:3428;height:4324" coordorigin="7414,-323" coordsize="3428,4324" path="m7740,-13r,10l7741,-2r6,-6l7748,-7r26,5l7768,1r1,2l7775,8r,-10l7775,-3r-6,-5l7774,-13r-26,3l7758,-7r,-3l7768,-10r,3l7758,-7r-10,-3l7741,-13r6,-6l7741,-24r-1,1l7740,-15r1,2l7740,-15r1,2l7740,-13xe" fillcolor="red" stroked="f">
              <v:path arrowok="t"/>
            </v:shape>
            <v:shape id="_x0000_s1618" style="position:absolute;left:7414;top:-323;width:3428;height:4324" coordorigin="7414,-323" coordsize="3428,4324" path="m7777,10r,-11l7775,-2r,-1l7775,-3r,1l7775,8r-1,1l7768,16r6,-7l7741,9r-1,-11l7741,-2r-1,l7740,-3r1,1l7741,9r-1,-10l7740,9r1,l7748,16r10,l7776,20,7775,7r1,2l7777,10xe" fillcolor="red" stroked="f">
              <v:path arrowok="t"/>
            </v:shape>
            <v:shape id="_x0000_s1617" style="position:absolute;left:7414;top:-323;width:3428;height:4324" coordorigin="7414,-323" coordsize="3428,4324" path="m7740,9r,9l7741,20r35,l7758,16r-10,l7741,9r-1,xe" fillcolor="red" stroked="f">
              <v:path arrowok="t"/>
            </v:shape>
            <v:shape id="_x0000_s1616" style="position:absolute;left:7414;top:-323;width:3428;height:4324" coordorigin="7414,-323" coordsize="3428,4324" path="m7740,18r,25l7741,42r,-11l7746,36r2,2l7776,42r,11l7777,51r,-19l7775,31r-5,5l7768,27r,-4l7758,23r18,-3l7741,20r7,3l7748,27r10,l7768,34r,4l7758,38r-10,-4l7746,25r-5,-5l7740,18xe" fillcolor="red" stroked="f">
              <v:path arrowok="t"/>
            </v:shape>
            <v:shape id="_x0000_s1615" style="position:absolute;left:7414;top:-323;width:3428;height:4324" coordorigin="7414,-323" coordsize="3428,4324" path="m7740,-37r1,2l7748,-32r20,l7769,-35r-5,-5l7768,-43r2,3l7773,-37r2,-2l7775,-40r-1,-6l7759,-51r-2,-3l7751,-54r,1l7758,-46r-7,-7l7752,-46r5,3l7762,-43r-3,3l7748,-43r-7,8l7740,-37xe" fillcolor="red" stroked="f">
              <v:path arrowok="t"/>
            </v:shape>
            <v:shape id="_x0000_s1614" style="position:absolute;left:7414;top:-323;width:3428;height:4324" coordorigin="7414,-323" coordsize="3428,4324" path="m7740,51r,2l7741,64r4,4l7748,71r-8,l7740,78r5,11l7748,93r10,l7763,97r1,1l7764,97r6,-6l7777,85r,-10l7774,83r-6,10l7764,93r,-7l7760,93r-3,-4l7746,89r,-11l7740,75r18,l7768,71r,-15l7758,56r,15l7751,71r-5,-13l7748,60r,-4l7776,53r-35,l7740,43r,8xe" fillcolor="red" stroked="f">
              <v:path arrowok="t"/>
            </v:shape>
            <v:shape id="_x0000_s1613" style="position:absolute;left:7414;top:-323;width:3428;height:4324" coordorigin="7414,-323" coordsize="3428,4324" path="m7740,53r,18l7748,71r-6,-5l7741,64r-1,-11xe" fillcolor="red" stroked="f">
              <v:path arrowok="t"/>
            </v:shape>
            <v:shape id="_x0000_s1612" style="position:absolute;left:7414;top:-323;width:3428;height:4324" coordorigin="7414,-323" coordsize="3428,4324" path="m7741,42r-1,1l7741,53r35,l7776,42r-28,-4l7746,36r-5,-5l7741,42xe" fillcolor="red" stroked="f">
              <v:path arrowok="t"/>
            </v:shape>
            <v:shape id="_x0000_s1611" style="position:absolute;left:7414;top:-323;width:3428;height:4324" coordorigin="7414,-323" coordsize="3428,4324" path="m7768,4r-20,l7747,3r1,-2l7758,1r10,3l7774,9r1,-1l7769,3r-1,-2l7774,-2r-26,-5l7747,-8r-6,6l7741,9r33,l7768,4xe" fillcolor="red" stroked="f">
              <v:path arrowok="t"/>
            </v:shape>
            <v:shape id="_x0000_s1610" style="position:absolute;left:7414;top:-323;width:3428;height:4324" coordorigin="7414,-323" coordsize="3428,4324" path="m7705,779r9,19l7736,798r-2,14l7725,802r-11,-4l7705,779r19,l7714,759r,-5l7725,759r,-5l7736,754r9,14l7745,735r-9,-20l7735,710r-10,l7725,715r-11,l7714,710r8,-19l7714,671r1,-24l7707,679r-2,2l7705,790r9,12l7714,823r20,l7741,793r2,-9l7724,779r-19,xe" fillcolor="red" stroked="f">
              <v:path arrowok="t"/>
            </v:shape>
            <v:shape id="_x0000_s1609" style="position:absolute;left:7414;top:-323;width:3428;height:4324" coordorigin="7414,-323" coordsize="3428,4324" path="m7742,66r6,5l7745,68r-4,-4l7742,66xe" fillcolor="red" stroked="f">
              <v:path arrowok="t"/>
            </v:shape>
            <v:shape id="_x0000_s1608" style="position:absolute;left:7414;top:-323;width:3428;height:4324" coordorigin="7414,-323" coordsize="3428,4324" path="m7741,793r4,-3l7745,779r-9,-20l7745,779r,-11l7736,754r-11,l7725,759r-11,-5l7714,759r10,20l7743,784r-2,9xe" fillcolor="red" stroked="f">
              <v:path arrowok="t"/>
            </v:shape>
            <v:shape id="_x0000_s1607" style="position:absolute;left:7414;top:-323;width:3428;height:4324" coordorigin="7414,-323" coordsize="3428,4324" path="m7745,735r,-33l7743,696r-21,-5l7714,710r,5l7725,715r,-5l7735,710r1,5l7745,735xe" fillcolor="red" stroked="f">
              <v:path arrowok="t"/>
            </v:shape>
            <v:shape id="_x0000_s1606" style="position:absolute;left:7414;top:-323;width:3428;height:4324" coordorigin="7414,-323" coordsize="3428,4324" path="m7715,657r10,14l7735,671r10,10l7752,660r4,-3l7756,647r-2,3l7746,666r-21,l7715,657xe" fillcolor="red" stroked="f">
              <v:path arrowok="t"/>
            </v:shape>
            <v:shape id="_x0000_s1605" style="position:absolute;left:7414;top:-323;width:3428;height:4324" coordorigin="7414,-323" coordsize="3428,4324" path="m7752,-66r,-2l7751,-67r,2l7752,-65r,-1xe" fillcolor="red" stroked="f">
              <v:path arrowok="t"/>
            </v:shape>
            <v:shape id="_x0000_s1604" style="position:absolute;left:7414;top:-323;width:3428;height:4324" coordorigin="7414,-323" coordsize="3428,4324" path="m7738,647r-23,l7725,666r21,l7754,650r2,-3l7746,627r-21,l7738,647xe" fillcolor="red" stroked="f">
              <v:path arrowok="t"/>
            </v:shape>
            <v:shape id="_x0000_s1603" style="position:absolute;left:7414;top:-323;width:3428;height:4324" coordorigin="7414,-323" coordsize="3428,4324" path="m7754,614r,-11l7746,622r9,13l7754,603r,11xe" fillcolor="red" stroked="f">
              <v:path arrowok="t"/>
            </v:shape>
            <v:shape id="_x0000_s1602" style="position:absolute;left:7414;top:-323;width:3428;height:4324" coordorigin="7414,-323" coordsize="3428,4324" path="m7762,-43r-5,l7752,-46r-1,-7l7751,-57r6,3l7758,-54r1,3l7774,-46r1,1l7777,-40r-2,-6l7777,-40r-2,-11l7774,-57r-4,-5l7785,-68r-28,l7756,-70r-2,2l7753,-68r,-1l7752,-78r,8l7752,-68r2,l7757,-65r11,l7769,-62r,5l7770,-51r-1,l7768,-54r1,-3l7759,-62r-6,5l7752,-59r,-9l7752,-68r,-2l7752,-68r,2l7752,-65r-1,l7750,-54r1,7l7741,-46r-1,1l7741,-35r7,-8l7759,-40r3,-3xe" fillcolor="red" stroked="f">
              <v:path arrowok="t"/>
            </v:shape>
            <v:shape id="_x0000_s1601" style="position:absolute;left:7414;top:-323;width:3428;height:4324" coordorigin="7414,-323" coordsize="3428,4324" path="m7757,-65r-3,-3l7752,-68r,l7752,-59r1,2l7759,-62r-1,-3l7761,-65r-4,xe" fillcolor="red" stroked="f">
              <v:path arrowok="t"/>
            </v:shape>
            <v:shape id="_x0000_s1600" style="position:absolute;left:7414;top:-323;width:3428;height:4324" coordorigin="7414,-323" coordsize="3428,4324" path="m7752,-100r,7l7753,-90r1,10l7754,-79r29,l7759,-85r-4,-5l7754,-91r-2,-9xe" fillcolor="red" stroked="f">
              <v:path arrowok="t"/>
            </v:shape>
            <v:shape id="_x0000_s1599" style="position:absolute;left:7414;top:-323;width:3428;height:4324" coordorigin="7414,-323" coordsize="3428,4324" path="m7716,570r,33l7715,635r1,7l7715,647r-1,24l7722,691r21,5l7745,702r,-11l7752,660r-7,21l7735,671r-10,l7715,657r10,9l7715,647r23,l7725,627r-9,-13l7725,622r10,l7746,627r10,20l7756,636r-1,-1l7746,622r8,-19l7754,592r-8,-9l7746,578r8,-13l7762,539r-5,5l7764,531r2,-5l7766,482r-9,19l7757,506r-21,l7727,520r-1,4l7748,526r3,18l7754,548r,11l7736,559r-11,-20l7719,545r-3,7l7716,559r9,19l7735,578r,5l7725,583r-9,-13xe" fillcolor="red" stroked="f">
              <v:path arrowok="t"/>
            </v:shape>
            <v:shape id="_x0000_s1598" type="#_x0000_t75" style="position:absolute;left:7667;top:-322;width:214;height:684">
              <v:imagedata r:id="rId157" o:title=""/>
            </v:shape>
            <v:shape id="_x0000_s1597" style="position:absolute;left:7726;top:465;width:39;height:0" coordorigin="7726,465" coordsize="39,0" path="m7726,465r40,e" filled="f" strokecolor="red" strokeweight=".61819mm">
              <v:path arrowok="t"/>
            </v:shape>
            <v:shape id="_x0000_s1596" style="position:absolute;left:7726;top:504;width:39;height:0" coordorigin="7726,504" coordsize="39,0" path="m7726,504r40,e" filled="f" strokecolor="red" strokeweight=".81136mm">
              <v:path arrowok="t"/>
            </v:shape>
            <v:shape id="_x0000_s1595" style="position:absolute;left:7716;top:581;width:38;height:0" coordorigin="7716,581" coordsize="38,0" path="m7716,581r38,e" filled="f" strokecolor="red" strokeweight=".81136mm">
              <v:path arrowok="t"/>
            </v:shape>
            <v:shape id="_x0000_s1594" style="position:absolute;left:7705;top:713;width:39;height:0" coordorigin="7705,713" coordsize="39,0" path="m7705,713r40,e" filled="f" strokecolor="red" strokeweight=".81136mm">
              <v:path arrowok="t"/>
            </v:shape>
            <v:shape id="_x0000_s1593" style="position:absolute;left:7705;top:757;width:39;height:0" coordorigin="7705,757" coordsize="39,0" path="m7705,757r40,e" filled="f" strokecolor="red" strokeweight=".81136mm">
              <v:path arrowok="t"/>
            </v:shape>
            <v:shape id="_x0000_s1592" style="position:absolute;left:7694;top:845;width:39;height:0" coordorigin="7694,845" coordsize="39,0" path="m7694,845r40,e" filled="f" strokecolor="red" strokeweight=".81136mm">
              <v:path arrowok="t"/>
            </v:shape>
            <v:shape id="_x0000_s1591" style="position:absolute;left:7694;top:883;width:39;height:0" coordorigin="7694,883" coordsize="39,0" path="m7694,883r40,e" filled="f" strokecolor="red" strokeweight=".61475mm">
              <v:path arrowok="t"/>
            </v:shape>
            <v:shape id="_x0000_s1590" style="position:absolute;left:7694;top:922;width:39;height:0" coordorigin="7694,922" coordsize="39,0" path="m7694,922r40,e" filled="f" strokecolor="red" strokeweight=".81136mm">
              <v:path arrowok="t"/>
            </v:shape>
            <v:shape id="_x0000_s1589" style="position:absolute;left:7694;top:966;width:39;height:0" coordorigin="7694,966" coordsize="39,0" path="m7694,966r40,e" filled="f" strokecolor="red" strokeweight=".81136mm">
              <v:path arrowok="t"/>
            </v:shape>
            <v:shape id="_x0000_s1588" style="position:absolute;left:7694;top:1015;width:39;height:0" coordorigin="7694,1015" coordsize="39,0" path="m7694,1015r40,e" filled="f" strokecolor="red" strokeweight="1.008mm">
              <v:path arrowok="t"/>
            </v:shape>
            <v:shape id="_x0000_s1587" style="position:absolute;left:7694;top:1065;width:39;height:0" coordorigin="7694,1065" coordsize="39,0" path="m7694,1065r40,e" filled="f" strokecolor="red" strokeweight=".81136mm">
              <v:path arrowok="t"/>
            </v:shape>
            <v:shape id="_x0000_s1586" style="position:absolute;left:7693;top:1252;width:41;height:0" coordorigin="7693,1252" coordsize="41,0" path="m7693,1252r41,e" filled="f" strokecolor="red" strokeweight=".81136mm">
              <v:path arrowok="t"/>
            </v:shape>
            <v:shape id="_x0000_s1585" style="position:absolute;left:7693;top:1301;width:41;height:0" coordorigin="7693,1301" coordsize="41,0" path="m7693,1301r41,e" filled="f" strokecolor="red" strokeweight="1.0045mm">
              <v:path arrowok="t"/>
            </v:shape>
            <v:shape id="_x0000_s1584" style="position:absolute;left:7693;top:1351;width:41;height:0" coordorigin="7693,1351" coordsize="41,0" path="m7693,1351r41,e" filled="f" strokecolor="red" strokeweight=".81136mm">
              <v:path arrowok="t"/>
            </v:shape>
            <v:shape id="_x0000_s1583" style="position:absolute;left:7693;top:1395;width:41;height:0" coordorigin="7693,1395" coordsize="41,0" path="m7693,1395r41,e" filled="f" strokecolor="red" strokeweight=".81136mm">
              <v:path arrowok="t"/>
            </v:shape>
            <v:shape id="_x0000_s1582" style="position:absolute;left:7682;top:1543;width:41;height:0" coordorigin="7682,1543" coordsize="41,0" path="m7682,1543r41,e" filled="f" strokecolor="red" strokeweight="1.008mm">
              <v:path arrowok="t"/>
            </v:shape>
            <v:shape id="_x0000_s1581" style="position:absolute;left:7682;top:1598;width:41;height:0" coordorigin="7682,1598" coordsize="41,0" path="m7682,1598r41,e" filled="f" strokecolor="red" strokeweight="1.0045mm">
              <v:path arrowok="t"/>
            </v:shape>
            <v:shape id="_x0000_s1580" style="position:absolute;left:7682;top:1648;width:41;height:0" coordorigin="7682,1648" coordsize="41,0" path="m7682,1648r41,e" filled="f" strokecolor="red" strokeweight=".81136mm">
              <v:path arrowok="t"/>
            </v:shape>
            <v:shape id="_x0000_s1579" style="position:absolute;left:7671;top:1752;width:41;height:0" coordorigin="7671,1752" coordsize="41,0" path="m7671,1752r40,e" filled="f" strokecolor="red" strokeweight="1.0045mm">
              <v:path arrowok="t"/>
            </v:shape>
            <v:shape id="_x0000_s1578" style="position:absolute;left:7671;top:1802;width:41;height:0" coordorigin="7671,1802" coordsize="41,0" path="m7671,1802r40,e" filled="f" strokecolor="red" strokeweight=".81136mm">
              <v:path arrowok="t"/>
            </v:shape>
            <v:shape id="_x0000_s1577" style="position:absolute;left:7649;top:2005;width:42;height:0" coordorigin="7649,2005" coordsize="42,0" path="m7649,2005r41,e" filled="f" strokecolor="red" strokeweight="1.0045mm">
              <v:path arrowok="t"/>
            </v:shape>
            <v:shape id="_x0000_s1576" style="position:absolute;left:7592;top:2401;width:42;height:0" coordorigin="7592,2401" coordsize="42,0" path="m7592,2401r42,e" filled="f" strokecolor="red" strokeweight="1.0052mm">
              <v:path arrowok="t"/>
            </v:shape>
            <v:shape id="_x0000_s1575" style="position:absolute;left:7571;top:2566;width:42;height:0" coordorigin="7571,2566" coordsize="42,0" path="m7571,2566r42,e" filled="f" strokecolor="red" strokeweight="1.0056mm">
              <v:path arrowok="t"/>
            </v:shape>
            <v:shape id="_x0000_s1574" style="position:absolute;left:7547;top:2726;width:42;height:0" coordorigin="7547,2726" coordsize="42,0" path="m7547,2726r42,e" filled="f" strokecolor="red" strokeweight=".81136mm">
              <v:path arrowok="t"/>
            </v:shape>
            <v:shape id="_x0000_s1573" style="position:absolute;left:7526;top:2880;width:42;height:0" coordorigin="7526,2880" coordsize="42,0" path="m7526,2880r42,e" filled="f" strokecolor="red" strokeweight=".81136mm">
              <v:path arrowok="t"/>
            </v:shape>
            <v:shape id="_x0000_s1572" style="position:absolute;left:7515;top:2984;width:42;height:0" coordorigin="7515,2984" coordsize="42,0" path="m7515,2984r42,e" filled="f" strokecolor="red" strokeweight="1.0056mm">
              <v:path arrowok="t"/>
            </v:shape>
            <v:shape id="_x0000_s1571" style="position:absolute;left:7503;top:3089;width:42;height:0" coordorigin="7503,3089" coordsize="42,0" path="m7503,3089r42,e" filled="f" strokecolor="red" strokeweight=".81136mm">
              <v:path arrowok="t"/>
            </v:shape>
            <v:shape id="_x0000_s1570" style="position:absolute;left:7492;top:3232;width:43;height:0" coordorigin="7492,3232" coordsize="43,0" path="m7492,3232r43,e" filled="f" strokecolor="red" strokeweight=".81136mm">
              <v:path arrowok="t"/>
            </v:shape>
            <v:shape id="_x0000_s1569" style="position:absolute;left:7481;top:3320;width:43;height:0" coordorigin="7481,3320" coordsize="43,0" path="m7481,3320r43,e" filled="f" strokecolor="red" strokeweight=".81136mm">
              <v:path arrowok="t"/>
            </v:shape>
            <v:shape id="_x0000_s1568" style="position:absolute;left:7460;top:3485;width:43;height:0" coordorigin="7460,3485" coordsize="43,0" path="m7460,3485r43,e" filled="f" strokecolor="red" strokeweight=".81136mm">
              <v:path arrowok="t"/>
            </v:shape>
            <v:shape id="_x0000_s1567" style="position:absolute;left:7447;top:3562;width:43;height:0" coordorigin="7447,3562" coordsize="43,0" path="m7447,3562r44,e" filled="f" strokecolor="red" strokeweight=".81136mm">
              <v:path arrowok="t"/>
            </v:shape>
            <v:shape id="_x0000_s1566" style="position:absolute;left:7447;top:3600;width:43;height:0" coordorigin="7447,3600" coordsize="43,0" path="m7447,3600r44,e" filled="f" strokecolor="red" strokeweight=".61717mm">
              <v:path arrowok="t"/>
            </v:shape>
            <v:shape id="_x0000_s1565" style="position:absolute;left:7436;top:3655;width:43;height:0" coordorigin="7436,3655" coordsize="43,0" path="m7436,3655r43,e" filled="f" strokecolor="red" strokeweight=".61753mm">
              <v:path arrowok="t"/>
            </v:shape>
            <v:shape id="_x0000_s1564" style="position:absolute;left:7436;top:3683;width:43;height:0" coordorigin="7436,3683" coordsize="43,0" path="m7436,3683r43,e" filled="f" strokecolor="red" strokeweight="1.2pt">
              <v:path arrowok="t"/>
            </v:shape>
            <v:shape id="_x0000_s1563" style="position:absolute;left:7436;top:3705;width:43;height:0" coordorigin="7436,3705" coordsize="43,0" path="m7436,3705r43,e" filled="f" strokecolor="red" strokeweight="1.2pt">
              <v:path arrowok="t"/>
            </v:shape>
            <v:shape id="_x0000_s1562" style="position:absolute;left:7425;top:3743;width:43;height:0" coordorigin="7425,3743" coordsize="43,0" path="m7425,3743r43,e" filled="f" strokecolor="red" strokeweight=".22914mm">
              <v:path arrowok="t"/>
            </v:shape>
            <v:shape id="_x0000_s1561" style="position:absolute;left:7425;top:3760;width:43;height:0" coordorigin="7425,3760" coordsize="43,0" path="m7425,3760r43,e" filled="f" strokecolor="red" strokeweight="1.2pt">
              <v:path arrowok="t"/>
            </v:shape>
            <v:shape id="_x0000_s1560" style="position:absolute;left:7425;top:3776;width:43;height:0" coordorigin="7425,3776" coordsize="43,0" path="m7425,3776r43,e" filled="f" strokecolor="red" strokeweight=".22947mm">
              <v:path arrowok="t"/>
            </v:shape>
            <v:shape id="_x0000_s1559" style="position:absolute;left:7425;top:3787;width:43;height:0" coordorigin="7425,3787" coordsize="43,0" path="m7425,3787r43,e" filled="f" strokecolor="red" strokeweight=".22914mm">
              <v:path arrowok="t"/>
            </v:shape>
            <v:shape id="_x0000_s1558" style="position:absolute;left:7425;top:3798;width:43;height:0" coordorigin="7425,3798" coordsize="43,0" path="m7425,3798r43,e" filled="f" strokecolor="red" strokeweight=".22947mm">
              <v:path arrowok="t"/>
            </v:shape>
            <v:shape id="_x0000_s1557" style="position:absolute;left:7415;top:3809;width:43;height:0" coordorigin="7415,3809" coordsize="43,0" path="m7415,3809r43,e" filled="f" strokecolor="red" strokeweight=".22914mm">
              <v:path arrowok="t"/>
            </v:shape>
            <v:shape id="_x0000_s1556" style="position:absolute;left:7436;top:3814;width:11;height:0" coordorigin="7436,3814" coordsize="11,0" path="m7436,3814r11,e" filled="f" strokecolor="red" strokeweight=".78997mm">
              <v:path arrowok="t"/>
            </v:shape>
            <v:shape id="_x0000_s1555" style="position:absolute;left:7458;top:3826;width:10;height:0" coordorigin="7458,3826" coordsize="10,0" path="m7458,3826r10,e" filled="f" strokecolor="red" strokeweight=".81136mm">
              <v:path arrowok="t"/>
            </v:shape>
            <v:shape id="_x0000_s1554" style="position:absolute;left:7468;top:3826;width:12;height:0" coordorigin="7468,3826" coordsize="12,0" path="m7468,3826r13,e" filled="f" strokecolor="red" strokeweight=".81136mm">
              <v:path arrowok="t"/>
            </v:shape>
            <v:shape id="_x0000_s1553" style="position:absolute;left:7492;top:3837;width:11;height:0" coordorigin="7492,3837" coordsize="11,0" path="m7492,3837r11,e" filled="f" strokecolor="red" strokeweight=".78964mm">
              <v:path arrowok="t"/>
            </v:shape>
            <v:shape id="_x0000_s1552" style="position:absolute;left:7503;top:3837;width:10;height:0" coordorigin="7503,3837" coordsize="10,0" path="m7503,3837r10,e" filled="f" strokecolor="red" strokeweight=".78964mm">
              <v:path arrowok="t"/>
            </v:shape>
            <v:shape id="_x0000_s1551" style="position:absolute;left:7513;top:3837;width:23;height:0" coordorigin="7513,3837" coordsize="23,0" path="m7513,3837r23,e" filled="f" strokecolor="red" strokeweight=".78964mm">
              <v:path arrowok="t"/>
            </v:shape>
            <v:shape id="_x0000_s1550" style="position:absolute;left:7536;top:3837;width:11;height:0" coordorigin="7536,3837" coordsize="11,0" path="m7536,3837r11,e" filled="f" strokecolor="red" strokeweight=".78964mm">
              <v:path arrowok="t"/>
            </v:shape>
            <v:shape id="_x0000_s1549" style="position:absolute;left:7568;top:3848;width:12;height:0" coordorigin="7568,3848" coordsize="12,0" path="m7568,3848r13,e" filled="f" strokecolor="red" strokeweight=".78997mm">
              <v:path arrowok="t"/>
            </v:shape>
            <v:shape id="_x0000_s1548" style="position:absolute;left:7636;top:3859;width:21;height:0" coordorigin="7636,3859" coordsize="21,0" path="m7636,3859r21,e" filled="f" strokecolor="red" strokeweight=".81147mm">
              <v:path arrowok="t"/>
            </v:shape>
            <v:shape id="_x0000_s1547" style="position:absolute;left:7657;top:3859;width:23;height:0" coordorigin="7657,3859" coordsize="23,0" path="m7657,3859r23,e" filled="f" strokecolor="red" strokeweight=".81147mm">
              <v:path arrowok="t"/>
            </v:shape>
            <v:shape id="_x0000_s1546" style="position:absolute;left:7680;top:3859;width:21;height:0" coordorigin="7680,3859" coordsize="21,0" path="m7680,3859r21,e" filled="f" strokecolor="red" strokeweight=".81147mm">
              <v:path arrowok="t"/>
            </v:shape>
            <v:shape id="_x0000_s1545" style="position:absolute;left:7701;top:3859;width:23;height:0" coordorigin="7701,3859" coordsize="23,0" path="m7701,3859r24,e" filled="f" strokecolor="red" strokeweight=".81147mm">
              <v:path arrowok="t"/>
            </v:shape>
            <v:shape id="_x0000_s1544" style="position:absolute;left:7746;top:3870;width:33;height:0" coordorigin="7746,3870" coordsize="33,0" path="m7746,3870r33,e" filled="f" strokecolor="red" strokeweight=".81131mm">
              <v:path arrowok="t"/>
            </v:shape>
            <v:shape id="_x0000_s1543" style="position:absolute;left:7780;top:3870;width:22;height:0" coordorigin="7780,3870" coordsize="22,0" path="m7780,3870r23,e" filled="f" strokecolor="red" strokeweight=".81131mm">
              <v:path arrowok="t"/>
            </v:shape>
            <v:shape id="_x0000_s1542" style="position:absolute;left:7803;top:3870;width:22;height:0" coordorigin="7803,3870" coordsize="22,0" path="m7803,3870r22,e" filled="f" strokecolor="red" strokeweight=".81131mm">
              <v:path arrowok="t"/>
            </v:shape>
            <v:shape id="_x0000_s1541" style="position:absolute;left:7858;top:3881;width:21;height:0" coordorigin="7858,3881" coordsize="21,0" path="m7858,3881r21,e" filled="f" strokecolor="red" strokeweight=".81147mm">
              <v:path arrowok="t"/>
            </v:shape>
            <v:shape id="_x0000_s1540" style="position:absolute;left:7879;top:3881;width:33;height:0" coordorigin="7879,3881" coordsize="33,0" path="m7879,3881r33,e" filled="f" strokecolor="red" strokeweight=".81147mm">
              <v:path arrowok="t"/>
            </v:shape>
            <v:shape id="_x0000_s1539" style="position:absolute;left:7912;top:3881;width:35;height:0" coordorigin="7912,3881" coordsize="35,0" path="m7912,3881r35,e" filled="f" strokecolor="red" strokeweight=".81147mm">
              <v:path arrowok="t"/>
            </v:shape>
            <v:shape id="_x0000_s1538" type="#_x0000_t75" style="position:absolute;left:7956;top:3491;width:368;height:435">
              <v:imagedata r:id="rId158" o:title=""/>
            </v:shape>
            <v:shape id="_x0000_s1537" type="#_x0000_t75" style="position:absolute;left:8311;top:3602;width:1011;height:335">
              <v:imagedata r:id="rId159" o:title=""/>
            </v:shape>
            <v:shape id="_x0000_s1536" style="position:absolute;left:9278;top:3925;width:33;height:0" coordorigin="9278,3925" coordsize="33,0" path="m9278,3925r33,e" filled="f" strokecolor="red" strokeweight=".81136mm">
              <v:path arrowok="t"/>
            </v:shape>
            <v:shape id="_x0000_s1535" style="position:absolute;left:9311;top:3925;width:32;height:0" coordorigin="9311,3925" coordsize="32,0" path="m9311,3925r32,e" filled="f" strokecolor="red" strokeweight=".81136mm">
              <v:path arrowok="t"/>
            </v:shape>
            <v:shape id="_x0000_s1534" style="position:absolute;left:9343;top:3925;width:44;height:0" coordorigin="9343,3925" coordsize="44,0" path="m9343,3925r44,e" filled="f" strokecolor="red" strokeweight=".81136mm">
              <v:path arrowok="t"/>
            </v:shape>
            <v:shape id="_x0000_s1533" style="position:absolute;left:9388;top:3925;width:33;height:0" coordorigin="9388,3925" coordsize="33,0" path="m9388,3925r34,e" filled="f" strokecolor="red" strokeweight=".81136mm">
              <v:path arrowok="t"/>
            </v:shape>
            <v:shape id="_x0000_s1532" style="position:absolute;left:9422;top:3925;width:44;height:0" coordorigin="9422,3925" coordsize="44,0" path="m9422,3925r44,e" filled="f" strokecolor="red" strokeweight=".81136mm">
              <v:path arrowok="t"/>
            </v:shape>
            <v:shape id="_x0000_s1531" style="position:absolute;left:9466;top:3925;width:44;height:0" coordorigin="9466,3925" coordsize="44,0" path="m9466,3925r45,e" filled="f" strokecolor="red" strokeweight=".81136mm">
              <v:path arrowok="t"/>
            </v:shape>
            <v:shape id="_x0000_s1530" style="position:absolute;left:9511;top:3925;width:44;height:0" coordorigin="9511,3925" coordsize="44,0" path="m9511,3925r44,e" filled="f" strokecolor="red" strokeweight=".81136mm">
              <v:path arrowok="t"/>
            </v:shape>
            <v:shape id="_x0000_s1529" style="position:absolute;left:9555;top:3925;width:33;height:0" coordorigin="9555,3925" coordsize="33,0" path="m9555,3925r33,e" filled="f" strokecolor="red" strokeweight=".81136mm">
              <v:path arrowok="t"/>
            </v:shape>
            <v:shape id="_x0000_s1528" style="position:absolute;left:9588;top:3925;width:44;height:0" coordorigin="9588,3925" coordsize="44,0" path="m9588,3925r45,e" filled="f" strokecolor="red" strokeweight=".81136mm">
              <v:path arrowok="t"/>
            </v:shape>
            <v:shape id="_x0000_s1527" style="position:absolute;left:9633;top:3925;width:44;height:0" coordorigin="9633,3925" coordsize="44,0" path="m9633,3925r44,e" filled="f" strokecolor="red" strokeweight=".81136mm">
              <v:path arrowok="t"/>
            </v:shape>
            <v:shape id="_x0000_s1526" style="position:absolute;left:9677;top:3925;width:32;height:0" coordorigin="9677,3925" coordsize="32,0" path="m9677,3925r32,e" filled="f" strokecolor="red" strokeweight=".81136mm">
              <v:path arrowok="t"/>
            </v:shape>
            <v:shape id="_x0000_s1525" style="position:absolute;left:9709;top:3925;width:44;height:0" coordorigin="9709,3925" coordsize="44,0" path="m9709,3925r44,e" filled="f" strokecolor="red" strokeweight=".81136mm">
              <v:path arrowok="t"/>
            </v:shape>
            <v:shape id="_x0000_s1524" style="position:absolute;left:9753;top:3925;width:35;height:0" coordorigin="9753,3925" coordsize="35,0" path="m9753,3925r35,e" filled="f" strokecolor="red" strokeweight=".81136mm">
              <v:path arrowok="t"/>
            </v:shape>
            <v:shape id="_x0000_s1523" style="position:absolute;left:9788;top:3925;width:44;height:0" coordorigin="9788,3925" coordsize="44,0" path="m9788,3925r44,e" filled="f" strokecolor="red" strokeweight=".81136mm">
              <v:path arrowok="t"/>
            </v:shape>
            <v:shape id="_x0000_s1522" style="position:absolute;left:9832;top:3925;width:33;height:0" coordorigin="9832,3925" coordsize="33,0" path="m9832,3925r34,e" filled="f" strokecolor="red" strokeweight=".81136mm">
              <v:path arrowok="t"/>
            </v:shape>
            <v:shape id="_x0000_s1521" style="position:absolute;left:9866;top:3925;width:44;height:0" coordorigin="9866,3925" coordsize="44,0" path="m9866,3925r44,e" filled="f" strokecolor="red" strokeweight=".81136mm">
              <v:path arrowok="t"/>
            </v:shape>
            <v:shape id="_x0000_s1520" style="position:absolute;left:9910;top:3925;width:44;height:0" coordorigin="9910,3925" coordsize="44,0" path="m9910,3925r45,e" filled="f" strokecolor="red" strokeweight=".81136mm">
              <v:path arrowok="t"/>
            </v:shape>
            <v:shape id="_x0000_s1519" style="position:absolute;left:9987;top:3936;width:44;height:0" coordorigin="9987,3936" coordsize="44,0" path="m9987,3936r44,e" filled="f" strokecolor="red" strokeweight=".81136mm">
              <v:path arrowok="t"/>
            </v:shape>
            <v:shape id="_x0000_s1518" style="position:absolute;left:10031;top:3936;width:33;height:0" coordorigin="10031,3936" coordsize="33,0" path="m10031,3936r33,e" filled="f" strokecolor="red" strokeweight=".81136mm">
              <v:path arrowok="t"/>
            </v:shape>
            <v:shape id="_x0000_s1517" style="position:absolute;left:10064;top:3936;width:44;height:0" coordorigin="10064,3936" coordsize="44,0" path="m10064,3936r45,e" filled="f" strokecolor="red" strokeweight=".81136mm">
              <v:path arrowok="t"/>
            </v:shape>
            <v:shape id="_x0000_s1516" style="position:absolute;left:10109;top:3936;width:35;height:0" coordorigin="10109,3936" coordsize="35,0" path="m10109,3936r34,e" filled="f" strokecolor="red" strokeweight=".81136mm">
              <v:path arrowok="t"/>
            </v:shape>
            <v:shape id="_x0000_s1515" style="position:absolute;left:10177;top:3947;width:32;height:0" coordorigin="10177,3947" coordsize="32,0" path="m10177,3947r32,e" filled="f" strokecolor="red" strokeweight=".81136mm">
              <v:path arrowok="t"/>
            </v:shape>
            <v:shape id="_x0000_s1514" style="position:absolute;left:10209;top:3947;width:33;height:0" coordorigin="10209,3947" coordsize="33,0" path="m10209,3947r33,e" filled="f" strokecolor="red" strokeweight=".81136mm">
              <v:path arrowok="t"/>
            </v:shape>
            <v:shape id="_x0000_s1513" style="position:absolute;left:10265;top:3958;width:32;height:0" coordorigin="10265,3958" coordsize="32,0" path="m10265,3958r32,e" filled="f" strokecolor="red" strokeweight=".81136mm">
              <v:path arrowok="t"/>
            </v:shape>
            <v:shape id="_x0000_s1512" style="position:absolute;left:10297;top:3958;width:23;height:0" coordorigin="10297,3958" coordsize="23,0" path="m10297,3958r24,e" filled="f" strokecolor="red" strokeweight=".81136mm">
              <v:path arrowok="t"/>
            </v:shape>
            <v:shape id="_x0000_s1511" style="position:absolute;left:10331;top:3969;width:22;height:0" coordorigin="10331,3969" coordsize="22,0" path="m10331,3969r22,e" filled="f" strokecolor="red" strokeweight=".81136mm">
              <v:path arrowok="t"/>
            </v:shape>
            <v:shape id="_x0000_s1510" style="position:absolute;left:10353;top:3969;width:12;height:0" coordorigin="10353,3969" coordsize="12,0" path="m10353,3969r12,e" filled="f" strokecolor="red" strokeweight=".81136mm">
              <v:path arrowok="t"/>
            </v:shape>
            <v:shape id="_x0000_s1509" style="position:absolute;left:10365;top:3969;width:10;height:0" coordorigin="10365,3969" coordsize="10,0" path="m10365,3969r10,e" filled="f" strokecolor="red" strokeweight=".81136mm">
              <v:path arrowok="t"/>
            </v:shape>
            <v:shape id="_x0000_s1508" style="position:absolute;left:10397;top:3980;width:12;height:0" coordorigin="10397,3980" coordsize="12,0" path="m10397,3980r13,e" filled="f" strokecolor="red" strokeweight=".81136mm">
              <v:path arrowok="t"/>
            </v:shape>
            <v:shape id="_x0000_s1507" style="position:absolute;left:10410;top:3980;width:10;height:0" coordorigin="10410,3980" coordsize="10,0" path="m10410,3980r9,e" filled="f" strokecolor="red" strokeweight=".81136mm">
              <v:path arrowok="t"/>
            </v:shape>
            <v:shape id="_x0000_s1506" style="position:absolute;left:10419;top:3980;width:11;height:0" coordorigin="10419,3980" coordsize="11,0" path="m10419,3980r12,e" filled="f" strokecolor="red" strokeweight=".81136mm">
              <v:path arrowok="t"/>
            </v:shape>
            <v:shape id="_x0000_s1505" style="position:absolute;left:10408;top:3974;width:46;height:0" coordorigin="10408,3974" coordsize="46,0" path="m10408,3974r46,e" filled="f" strokecolor="red" strokeweight=".65pt">
              <v:path arrowok="t"/>
            </v:shape>
            <v:shape id="_x0000_s1504" style="position:absolute;left:10419;top:3969;width:11;height:0" coordorigin="10419,3969" coordsize="11,0" path="m10419,3969r12,e" filled="f" strokecolor="red" strokeweight=".83292mm">
              <v:path arrowok="t"/>
            </v:shape>
            <v:shape id="_x0000_s1503" style="position:absolute;left:10397;top:3963;width:46;height:0" coordorigin="10397,3963" coordsize="46,0" path="m10397,3963r46,e" filled="f" strokecolor="red" strokeweight=".65pt">
              <v:path arrowok="t"/>
            </v:shape>
            <v:shape id="_x0000_s1502" style="position:absolute;left:10397;top:3952;width:46;height:0" coordorigin="10397,3952" coordsize="46,0" path="m10397,3952r46,e" filled="f" strokecolor="red" strokeweight=".65pt">
              <v:path arrowok="t"/>
            </v:shape>
            <v:shape id="_x0000_s1501" style="position:absolute;left:10397;top:3941;width:46;height:0" coordorigin="10397,3941" coordsize="46,0" path="m10397,3941r46,e" filled="f" strokecolor="red" strokeweight=".65pt">
              <v:path arrowok="t"/>
            </v:shape>
            <v:shape id="_x0000_s1500" style="position:absolute;left:10397;top:3930;width:46;height:0" coordorigin="10397,3930" coordsize="46,0" path="m10397,3930r46,e" filled="f" strokecolor="red" strokeweight=".65pt">
              <v:path arrowok="t"/>
            </v:shape>
            <v:shape id="_x0000_s1499" style="position:absolute;left:10397;top:3919;width:46;height:0" coordorigin="10397,3919" coordsize="46,0" path="m10397,3919r46,e" filled="f" strokecolor="red" strokeweight=".65pt">
              <v:path arrowok="t"/>
            </v:shape>
            <v:shape id="_x0000_s1498" style="position:absolute;left:10397;top:3908;width:46;height:0" coordorigin="10397,3908" coordsize="46,0" path="m10397,3908r46,e" filled="f" strokecolor="red" strokeweight=".65pt">
              <v:path arrowok="t"/>
            </v:shape>
            <v:shape id="_x0000_s1497" style="position:absolute;left:10397;top:3897;width:46;height:0" coordorigin="10397,3897" coordsize="46,0" path="m10397,3897r46,e" filled="f" strokecolor="red" strokeweight=".65pt">
              <v:path arrowok="t"/>
            </v:shape>
            <v:shape id="_x0000_s1496" style="position:absolute;left:10397;top:3881;width:46;height:0" coordorigin="10397,3881" coordsize="46,0" path="m10397,3881r46,e" filled="f" strokecolor="red" strokeweight=".42325mm">
              <v:path arrowok="t"/>
            </v:shape>
            <v:shape id="_x0000_s1495" style="position:absolute;left:10386;top:3853;width:46;height:0" coordorigin="10386,3853" coordsize="46,0" path="m10386,3853r46,e" filled="f" strokecolor="red" strokeweight=".22914mm">
              <v:path arrowok="t"/>
            </v:shape>
            <v:shape id="_x0000_s1494" style="position:absolute;left:10386;top:3837;width:46;height:0" coordorigin="10386,3837" coordsize="46,0" path="m10386,3837r46,e" filled="f" strokecolor="red" strokeweight="1.2pt">
              <v:path arrowok="t"/>
            </v:shape>
            <v:shape id="_x0000_s1493" style="position:absolute;left:10386;top:3815;width:46;height:0" coordorigin="10386,3815" coordsize="46,0" path="m10386,3815r46,e" filled="f" strokecolor="red" strokeweight="1.2pt">
              <v:path arrowok="t"/>
            </v:shape>
            <v:shape id="_x0000_s1492" style="position:absolute;left:10386;top:3793;width:46;height:0" coordorigin="10386,3793" coordsize="46,0" path="m10386,3793r46,e" filled="f" strokecolor="red" strokeweight="1.2pt">
              <v:path arrowok="t"/>
            </v:shape>
            <v:shape id="_x0000_s1491" style="position:absolute;left:10386;top:3771;width:46;height:0" coordorigin="10386,3771" coordsize="46,0" path="m10386,3771r46,e" filled="f" strokecolor="red" strokeweight="1.2pt">
              <v:path arrowok="t"/>
            </v:shape>
            <v:shape id="_x0000_s1490" style="position:absolute;left:10386;top:3749;width:46;height:0" coordorigin="10386,3749" coordsize="46,0" path="m10386,3749r46,e" filled="f" strokecolor="red" strokeweight="1.2pt">
              <v:path arrowok="t"/>
            </v:shape>
            <v:shape id="_x0000_s1489" style="position:absolute;left:10386;top:3727;width:46;height:0" coordorigin="10386,3727" coordsize="46,0" path="m10386,3727r46,e" filled="f" strokecolor="red" strokeweight="1.2pt">
              <v:path arrowok="t"/>
            </v:shape>
            <v:shape id="_x0000_s1488" style="position:absolute;left:10386;top:3699;width:46;height:0" coordorigin="10386,3699" coordsize="46,0" path="m10386,3699r46,e" filled="f" strokecolor="red" strokeweight=".61753mm">
              <v:path arrowok="t"/>
            </v:shape>
            <v:shape id="_x0000_s1487" style="position:absolute;left:10397;top:3644;width:46;height:0" coordorigin="10397,3644" coordsize="46,0" path="m10397,3644r46,e" filled="f" strokecolor="red" strokeweight=".61717mm">
              <v:path arrowok="t"/>
            </v:shape>
            <v:shape id="_x0000_s1486" style="position:absolute;left:10397;top:3617;width:46;height:0" coordorigin="10397,3617" coordsize="46,0" path="m10397,3617r46,e" filled="f" strokecolor="red" strokeweight="1.2pt">
              <v:path arrowok="t"/>
            </v:shape>
            <v:shape id="_x0000_s1485" style="position:absolute;left:10397;top:3589;width:46;height:0" coordorigin="10397,3589" coordsize="46,0" path="m10397,3589r46,e" filled="f" strokecolor="red" strokeweight=".61753mm">
              <v:path arrowok="t"/>
            </v:shape>
            <v:shape id="_x0000_s1484" style="position:absolute;left:10397;top:3556;width:46;height:0" coordorigin="10397,3556" coordsize="46,0" path="m10397,3556r46,e" filled="f" strokecolor="red" strokeweight=".61717mm">
              <v:path arrowok="t"/>
            </v:shape>
            <v:shape id="_x0000_s1483" style="position:absolute;left:10408;top:3501;width:46;height:0" coordorigin="10408,3501" coordsize="46,0" path="m10408,3501r46,e" filled="f" strokecolor="red" strokeweight=".61753mm">
              <v:path arrowok="t"/>
            </v:shape>
            <v:shape id="_x0000_s1482" style="position:absolute;left:10418;top:3435;width:46;height:0" coordorigin="10418,3435" coordsize="46,0" path="m10418,3435r46,e" filled="f" strokecolor="red" strokeweight=".61753mm">
              <v:path arrowok="t"/>
            </v:shape>
            <v:shape id="_x0000_s1481" style="position:absolute;left:10418;top:3402;width:46;height:0" coordorigin="10418,3402" coordsize="46,0" path="m10418,3402r46,e" filled="f" strokecolor="red" strokeweight=".61717mm">
              <v:path arrowok="t"/>
            </v:shape>
            <v:shape id="_x0000_s1480" style="position:absolute;left:10431;top:3336;width:46;height:0" coordorigin="10431,3336" coordsize="46,0" path="m10431,3336r45,e" filled="f" strokecolor="red" strokeweight=".61717mm">
              <v:path arrowok="t"/>
            </v:shape>
            <v:shape id="_x0000_s1479" style="position:absolute;left:10431;top:3303;width:46;height:0" coordorigin="10431,3303" coordsize="46,0" path="m10431,3303r45,e" filled="f" strokecolor="red" strokeweight=".61753mm">
              <v:path arrowok="t"/>
            </v:shape>
            <v:shape id="_x0000_s1478" style="position:absolute;left:10431;top:3270;width:46;height:0" coordorigin="10431,3270" coordsize="46,0" path="m10431,3270r45,e" filled="f" strokecolor="red" strokeweight=".61717mm">
              <v:path arrowok="t"/>
            </v:shape>
            <v:shape id="_x0000_s1477" style="position:absolute;left:10431;top:3237;width:46;height:0" coordorigin="10431,3237" coordsize="46,0" path="m10431,3237r45,e" filled="f" strokecolor="red" strokeweight=".61753mm">
              <v:path arrowok="t"/>
            </v:shape>
            <v:shape id="_x0000_s1476" style="position:absolute;left:10442;top:3166;width:46;height:0" coordorigin="10442,3166" coordsize="46,0" path="m10442,3166r45,e" filled="f" strokecolor="red" strokeweight=".81136mm">
              <v:path arrowok="t"/>
            </v:shape>
            <v:shape id="_x0000_s1475" style="position:absolute;left:10442;top:3127;width:46;height:0" coordorigin="10442,3127" coordsize="46,0" path="m10442,3127r45,e" filled="f" strokecolor="red" strokeweight=".61753mm">
              <v:path arrowok="t"/>
            </v:shape>
            <v:shape id="_x0000_s1474" style="position:absolute;left:10442;top:3089;width:46;height:0" coordorigin="10442,3089" coordsize="46,0" path="m10442,3089r45,e" filled="f" strokecolor="red" strokeweight=".81136mm">
              <v:path arrowok="t"/>
            </v:shape>
            <v:shape id="_x0000_s1473" style="position:absolute;left:10453;top:3012;width:46;height:0" coordorigin="10453,3012" coordsize="46,0" path="m10453,3012r45,e" filled="f" strokecolor="red" strokeweight=".81136mm">
              <v:path arrowok="t"/>
            </v:shape>
            <v:shape id="_x0000_s1472" style="position:absolute;left:10453;top:2973;width:46;height:0" coordorigin="10453,2973" coordsize="46,0" path="m10453,2973r45,e" filled="f" strokecolor="red" strokeweight=".61753mm">
              <v:path arrowok="t"/>
            </v:shape>
            <v:shape id="_x0000_s1471" style="position:absolute;left:10453;top:2935;width:46;height:0" coordorigin="10453,2935" coordsize="46,0" path="m10453,2935r45,e" filled="f" strokecolor="red" strokeweight=".81136mm">
              <v:path arrowok="t"/>
            </v:shape>
            <v:shape id="_x0000_s1470" style="position:absolute;left:10463;top:2852;width:46;height:0" coordorigin="10463,2852" coordsize="46,0" path="m10463,2852r45,e" filled="f" strokecolor="red" strokeweight=".61717mm">
              <v:path arrowok="t"/>
            </v:shape>
            <v:shape id="_x0000_s1469" style="position:absolute;left:10463;top:2814;width:46;height:0" coordorigin="10463,2814" coordsize="46,0" path="m10463,2814r45,e" filled="f" strokecolor="red" strokeweight=".81136mm">
              <v:path arrowok="t"/>
            </v:shape>
            <v:shape id="_x0000_s1468" style="position:absolute;left:10475;top:2737;width:46;height:0" coordorigin="10475,2737" coordsize="46,0" path="m10475,2737r46,e" filled="f" strokecolor="red" strokeweight=".81136mm">
              <v:path arrowok="t"/>
            </v:shape>
            <v:shape id="_x0000_s1467" style="position:absolute;left:10475;top:2693;width:46;height:0" coordorigin="10475,2693" coordsize="46,0" path="m10475,2693r46,e" filled="f" strokecolor="red" strokeweight=".81136mm">
              <v:path arrowok="t"/>
            </v:shape>
            <v:shape id="_x0000_s1466" style="position:absolute;left:10486;top:2610;width:46;height:0" coordorigin="10486,2610" coordsize="46,0" path="m10486,2610r46,e" filled="f" strokecolor="red" strokeweight=".61717mm">
              <v:path arrowok="t"/>
            </v:shape>
            <v:shape id="_x0000_s1465" style="position:absolute;left:10486;top:2572;width:46;height:0" coordorigin="10486,2572" coordsize="46,0" path="m10486,2572r46,e" filled="f" strokecolor="red" strokeweight=".81136mm">
              <v:path arrowok="t"/>
            </v:shape>
            <v:shape id="_x0000_s1464" style="position:absolute;left:10497;top:2484;width:46;height:0" coordorigin="10497,2484" coordsize="46,0" path="m10497,2484r46,e" filled="f" strokecolor="red" strokeweight=".81136mm">
              <v:path arrowok="t"/>
            </v:shape>
            <v:shape id="_x0000_s1463" style="position:absolute;left:10497;top:2440;width:46;height:0" coordorigin="10497,2440" coordsize="46,0" path="m10497,2440r46,e" filled="f" strokecolor="red" strokeweight=".81136mm">
              <v:path arrowok="t"/>
            </v:shape>
            <v:shape id="_x0000_s1462" style="position:absolute;left:10507;top:2357;width:46;height:0" coordorigin="10507,2357" coordsize="46,0" path="m10507,2357r46,e" filled="f" strokecolor="red" strokeweight=".61753mm">
              <v:path arrowok="t"/>
            </v:shape>
            <v:shape id="_x0000_s1461" style="position:absolute;left:10507;top:2319;width:46;height:0" coordorigin="10507,2319" coordsize="46,0" path="m10507,2319r46,e" filled="f" strokecolor="red" strokeweight=".81136mm">
              <v:path arrowok="t"/>
            </v:shape>
            <v:shape id="_x0000_s1460" style="position:absolute;left:10507;top:2275;width:46;height:0" coordorigin="10507,2275" coordsize="46,0" path="m10507,2275r46,e" filled="f" strokecolor="red" strokeweight=".81136mm">
              <v:path arrowok="t"/>
            </v:shape>
            <v:shape id="_x0000_s1459" style="position:absolute;left:10519;top:2187;width:46;height:0" coordorigin="10519,2187" coordsize="46,0" path="m10519,2187r46,e" filled="f" strokecolor="red" strokeweight=".81136mm">
              <v:path arrowok="t"/>
            </v:shape>
            <v:shape id="_x0000_s1458" style="position:absolute;left:10531;top:2099;width:46;height:0" coordorigin="10531,2099" coordsize="46,0" path="m10531,2099r45,e" filled="f" strokecolor="red" strokeweight=".81172mm">
              <v:path arrowok="t"/>
            </v:shape>
            <v:shape id="_x0000_s1457" style="position:absolute;left:10531;top:2055;width:46;height:0" coordorigin="10531,2055" coordsize="46,0" path="m10531,2055r45,e" filled="f" strokecolor="red" strokeweight=".81136mm">
              <v:path arrowok="t"/>
            </v:shape>
            <v:shape id="_x0000_s1456" style="position:absolute;left:10542;top:1967;width:46;height:0" coordorigin="10542,1967" coordsize="46,0" path="m10542,1967r45,e" filled="f" strokecolor="red" strokeweight=".81136mm">
              <v:path arrowok="t"/>
            </v:shape>
            <v:shape id="_x0000_s1455" style="position:absolute;left:10551;top:1890;width:46;height:0" coordorigin="10551,1890" coordsize="46,0" path="m10551,1890r46,e" filled="f" strokecolor="red" strokeweight=".81136mm">
              <v:path arrowok="t"/>
            </v:shape>
            <v:shape id="_x0000_s1454" style="position:absolute;left:10551;top:1846;width:46;height:0" coordorigin="10551,1846" coordsize="46,0" path="m10551,1846r46,e" filled="f" strokecolor="red" strokeweight=".81136mm">
              <v:path arrowok="t"/>
            </v:shape>
            <v:shape id="_x0000_s1453" style="position:absolute;left:10564;top:1758;width:46;height:0" coordorigin="10564,1758" coordsize="46,0" path="m10564,1758r45,e" filled="f" strokecolor="red" strokeweight=".81136mm">
              <v:path arrowok="t"/>
            </v:shape>
            <v:shape id="_x0000_s1452" style="position:absolute;left:10586;top:1626;width:46;height:0" coordorigin="10586,1626" coordsize="46,0" path="m10586,1626r46,e" filled="f" strokecolor="red" strokeweight=".81136mm">
              <v:path arrowok="t"/>
            </v:shape>
            <v:shape id="_x0000_s1451" style="position:absolute;left:10608;top:1461;width:46;height:0" coordorigin="10608,1461" coordsize="46,0" path="m10608,1461r46,e" filled="f" strokecolor="red" strokeweight=".81136mm">
              <v:path arrowok="t"/>
            </v:shape>
            <v:shape id="_x0000_s1450" style="position:absolute;left:10630;top:1340;width:46;height:0" coordorigin="10630,1340" coordsize="46,0" path="m10630,1340r46,e" filled="f" strokecolor="red" strokeweight=".81136mm">
              <v:path arrowok="t"/>
            </v:shape>
            <v:shape id="_x0000_s1449" style="position:absolute;left:10653;top:1175;width:46;height:0" coordorigin="10653,1175" coordsize="46,0" path="m10653,1175r45,e" filled="f" strokecolor="red" strokeweight=".81136mm">
              <v:path arrowok="t"/>
            </v:shape>
            <v:shape id="_x0000_s1448" style="position:absolute;left:10664;top:1087;width:46;height:0" coordorigin="10664,1087" coordsize="46,0" path="m10664,1087r45,e" filled="f" strokecolor="red" strokeweight=".81136mm">
              <v:path arrowok="t"/>
            </v:shape>
            <v:shape id="_x0000_s1447" style="position:absolute;left:10675;top:1004;width:46;height:0" coordorigin="10675,1004" coordsize="46,0" path="m10675,1004r45,e" filled="f" strokecolor="red" strokeweight=".61819mm">
              <v:path arrowok="t"/>
            </v:shape>
            <v:shape id="_x0000_s1446" style="position:absolute;left:10696;top:845;width:46;height:0" coordorigin="10696,845" coordsize="46,0" path="m10696,845r45,e" filled="f" strokecolor="red" strokeweight=".81136mm">
              <v:path arrowok="t"/>
            </v:shape>
            <v:shape id="_x0000_s1445" style="position:absolute;left:10696;top:806;width:46;height:0" coordorigin="10696,806" coordsize="46,0" path="m10696,806r45,e" filled="f" strokecolor="red" strokeweight=".61819mm">
              <v:path arrowok="t"/>
            </v:shape>
            <v:shape id="_x0000_s1444" style="position:absolute;left:10708;top:724;width:46;height:0" coordorigin="10708,724" coordsize="46,0" path="m10708,724r46,e" filled="f" strokecolor="red" strokeweight=".81136mm">
              <v:path arrowok="t"/>
            </v:shape>
            <v:shape id="_x0000_s1443" style="position:absolute;left:10708;top:685;width:46;height:0" coordorigin="10708,685" coordsize="46,0" path="m10708,685r46,e" filled="f" strokecolor="red" strokeweight=".61819mm">
              <v:path arrowok="t"/>
            </v:shape>
            <v:shape id="_x0000_s1442" style="position:absolute;left:10719;top:608;width:46;height:0" coordorigin="10719,608" coordsize="46,0" path="m10719,608r46,e" filled="f" strokecolor="red" strokeweight=".63892mm">
              <v:path arrowok="t"/>
            </v:shape>
            <v:shape id="_x0000_s1441" style="position:absolute;left:10719;top:569;width:46;height:0" coordorigin="10719,569" coordsize="46,0" path="m10719,569r46,e" filled="f" strokecolor="red" strokeweight=".79067mm">
              <v:path arrowok="t"/>
            </v:shape>
            <v:shape id="_x0000_s1440" style="position:absolute;left:10729;top:498;width:46;height:0" coordorigin="10729,498" coordsize="46,0" path="m10729,498r46,e" filled="f" strokecolor="red" strokeweight=".61819mm">
              <v:path arrowok="t"/>
            </v:shape>
            <v:shape id="_x0000_s1439" style="position:absolute;left:10729;top:465;width:46;height:0" coordorigin="10729,465" coordsize="46,0" path="m10729,465r46,e" filled="f" strokecolor="red" strokeweight=".61819mm">
              <v:path arrowok="t"/>
            </v:shape>
            <v:shape id="_x0000_s1438" style="position:absolute;left:10740;top:388;width:46;height:0" coordorigin="10740,388" coordsize="46,0" path="m10740,388r46,e" filled="f" strokecolor="red" strokeweight=".61819mm">
              <v:path arrowok="t"/>
            </v:shape>
            <v:shape id="_x0000_s1437" style="position:absolute;left:10740;top:354;width:46;height:0" coordorigin="10740,354" coordsize="46,0" path="m10740,354r46,e" filled="f" strokecolor="red" strokeweight=".63892mm">
              <v:path arrowok="t"/>
            </v:shape>
            <v:shape id="_x0000_s1436" style="position:absolute;left:10740;top:322;width:46;height:0" coordorigin="10740,322" coordsize="46,0" path="m10740,322r46,e" filled="f" strokecolor="red" strokeweight=".59406mm">
              <v:path arrowok="t"/>
            </v:shape>
            <v:shape id="_x0000_s1435" style="position:absolute;left:10740;top:289;width:46;height:0" coordorigin="10740,289" coordsize="46,0" path="m10740,289r46,e" filled="f" strokecolor="red" strokeweight=".61819mm">
              <v:path arrowok="t"/>
            </v:shape>
            <v:shape id="_x0000_s1434" style="position:absolute;left:10752;top:223;width:46;height:0" coordorigin="10752,223" coordsize="46,0" path="m10752,223r46,e" filled="f" strokecolor="red" strokeweight=".61475mm">
              <v:path arrowok="t"/>
            </v:shape>
            <v:shape id="_x0000_s1433" style="position:absolute;left:10752;top:190;width:46;height:0" coordorigin="10752,190" coordsize="46,0" path="m10752,190r46,e" filled="f" strokecolor="red" strokeweight=".61819mm">
              <v:path arrowok="t"/>
            </v:shape>
            <v:shape id="_x0000_s1432" style="position:absolute;left:10762;top:124;width:47;height:0" coordorigin="10762,124" coordsize="47,0" path="m10762,124r47,e" filled="f" strokecolor="red" strokeweight=".61819mm">
              <v:path arrowok="t"/>
            </v:shape>
            <v:shape id="_x0000_s1431" style="position:absolute;left:10762;top:91;width:47;height:0" coordorigin="10762,91" coordsize="47,0" path="m10762,91r47,e" filled="f" strokecolor="red" strokeweight=".61475mm">
              <v:path arrowok="t"/>
            </v:shape>
            <v:shape id="_x0000_s1430" style="position:absolute;left:10762;top:64;width:47;height:0" coordorigin="10762,64" coordsize="47,0" path="m10762,64r47,e" filled="f" strokecolor="red" strokeweight=".42506mm">
              <v:path arrowok="t"/>
            </v:shape>
            <v:shape id="_x0000_s1429" style="position:absolute;left:10762;top:36;width:47;height:0" coordorigin="10762,36" coordsize="47,0" path="m10762,36r47,e" filled="f" strokecolor="red" strokeweight=".61819mm">
              <v:path arrowok="t"/>
            </v:shape>
            <v:shape id="_x0000_s1428" style="position:absolute;left:10773;top:-19;width:47;height:0" coordorigin="10773,-19" coordsize="47,0" path="m10773,-19r47,e" filled="f" strokecolor="red" strokeweight=".61819mm">
              <v:path arrowok="t"/>
            </v:shape>
            <v:shape id="_x0000_s1427" style="position:absolute;left:10773;top:-46;width:47;height:0" coordorigin="10773,-46" coordsize="47,0" path="m10773,-46r47,e" filled="f" strokecolor="red" strokeweight=".42161mm">
              <v:path arrowok="t"/>
            </v:shape>
            <v:shape id="_x0000_s1426" style="position:absolute;left:10773;top:-68;width:47;height:0" coordorigin="10773,-68" coordsize="47,0" path="m10773,-68r47,e" filled="f" strokecolor="red" strokeweight=".42506mm">
              <v:path arrowok="t"/>
            </v:shape>
            <v:shape id="_x0000_s1425" style="position:absolute;left:10784;top:-112;width:46;height:0" coordorigin="10784,-112" coordsize="46,0" path="m10784,-112r46,e" filled="f" strokecolor="red" strokeweight=".42506mm">
              <v:path arrowok="t"/>
            </v:shape>
            <v:shape id="_x0000_s1424" style="position:absolute;left:10784;top:-134;width:46;height:0" coordorigin="10784,-134" coordsize="46,0" path="m10784,-134r46,e" filled="f" strokecolor="red" strokeweight=".42161mm">
              <v:path arrowok="t"/>
            </v:shape>
            <v:shape id="_x0000_s1423" style="position:absolute;left:10784;top:-151;width:46;height:0" coordorigin="10784,-151" coordsize="46,0" path="m10784,-151r46,e" filled="f" strokecolor="red" strokeweight=".23189mm">
              <v:path arrowok="t"/>
            </v:shape>
            <v:shape id="_x0000_s1422" style="position:absolute;left:10784;top:-167;width:46;height:0" coordorigin="10784,-167" coordsize="46,0" path="m10784,-167r46,e" filled="f" strokecolor="red" strokeweight=".42161mm">
              <v:path arrowok="t"/>
            </v:shape>
            <v:shape id="_x0000_s1421" style="position:absolute;left:10784;top:-184;width:46;height:0" coordorigin="10784,-184" coordsize="46,0" path="m10784,-184r46,e" filled="f" strokecolor="red" strokeweight=".22844mm">
              <v:path arrowok="t"/>
            </v:shape>
            <v:shape id="_x0000_s1420" style="position:absolute;left:10797;top:-206;width:46;height:0" coordorigin="10797,-206" coordsize="46,0" path="m10797,-206r45,e" filled="f" strokecolor="red" strokeweight=".22844mm">
              <v:path arrowok="t"/>
            </v:shape>
            <v:shape id="_x0000_s1419" style="position:absolute;left:10797;top:-217;width:46;height:0" coordorigin="10797,-217" coordsize="46,0" path="m10797,-217r45,e" filled="f" strokecolor="red" strokeweight=".20775mm">
              <v:path arrowok="t"/>
            </v:shape>
            <v:shape id="_x0000_s1418" style="position:absolute;left:10797;top:-228;width:46;height:0" coordorigin="10797,-228" coordsize="46,0" path="m10797,-228r45,e" filled="f" strokecolor="red" strokeweight=".22844mm">
              <v:path arrowok="t"/>
            </v:shape>
            <v:shape id="_x0000_s1417" style="position:absolute;left:10797;top:-239;width:46;height:0" coordorigin="10797,-239" coordsize="46,0" path="m10797,-239r45,e" filled="f" strokecolor="red" strokeweight=".23189mm">
              <v:path arrowok="t"/>
            </v:shape>
            <v:shape id="_x0000_s1416" style="position:absolute;left:10797;top:-250;width:46;height:0" coordorigin="10797,-250" coordsize="46,0" path="m10797,-250r45,e" filled="f" strokecolor="red" strokeweight=".22844mm">
              <v:path arrowok="t"/>
            </v:shape>
            <v:shape id="_x0000_s1415" style="position:absolute;left:10808;top:-255;width:11;height:0" coordorigin="10808,-255" coordsize="11,0" path="m10808,-255r11,e" filled="f" strokecolor="red" strokeweight=".85622mm">
              <v:path arrowok="t"/>
            </v:shape>
            <v:shape id="_x0000_s1414" style="position:absolute;left:10797;top:-255;width:11;height:0" coordorigin="10797,-255" coordsize="11,0" path="m10797,-255r11,e" filled="f" strokecolor="red" strokeweight=".85622mm">
              <v:path arrowok="t"/>
            </v:shape>
            <v:shape id="_x0000_s1413" style="position:absolute;left:10752;top:-266;width:11;height:0" coordorigin="10752,-266" coordsize="11,0" path="m10752,-266r12,e" filled="f" strokecolor="red" strokeweight=".85622mm">
              <v:path arrowok="t"/>
            </v:shape>
            <v:shape id="_x0000_s1412" style="position:absolute;left:10730;top:-266;width:22;height:0" coordorigin="10730,-266" coordsize="22,0" path="m10730,-266r22,e" filled="f" strokecolor="red" strokeweight=".85622mm">
              <v:path arrowok="t"/>
            </v:shape>
            <v:shape id="_x0000_s1411" style="position:absolute;left:10719;top:-266;width:11;height:0" coordorigin="10719,-266" coordsize="11,0" path="m10719,-266r11,e" filled="f" strokecolor="red" strokeweight=".85622mm">
              <v:path arrowok="t"/>
            </v:shape>
            <v:shape id="_x0000_s1410" style="position:absolute;left:10697;top:-266;width:22;height:0" coordorigin="10697,-266" coordsize="22,0" path="m10697,-266r22,e" filled="f" strokecolor="red" strokeweight=".85622mm">
              <v:path arrowok="t"/>
            </v:shape>
            <v:shape id="_x0000_s1409" style="position:absolute;left:10676;top:-266;width:21;height:0" coordorigin="10676,-266" coordsize="21,0" path="m10676,-266r21,e" filled="f" strokecolor="red" strokeweight=".85622mm">
              <v:path arrowok="t"/>
            </v:shape>
            <v:shape id="_x0000_s1408" style="position:absolute;left:10653;top:-266;width:22;height:0" coordorigin="10653,-266" coordsize="22,0" path="m10653,-266r22,e" filled="f" strokecolor="red" strokeweight=".85622mm">
              <v:path arrowok="t"/>
            </v:shape>
            <v:shape id="_x0000_s1407" style="position:absolute;left:10597;top:-278;width:22;height:0" coordorigin="10597,-278" coordsize="22,0" path="m10597,-278r22,e" filled="f" strokecolor="red" strokeweight=".83206mm">
              <v:path arrowok="t"/>
            </v:shape>
            <v:shape id="_x0000_s1406" style="position:absolute;left:10564;top:-278;width:33;height:0" coordorigin="10564,-278" coordsize="33,0" path="m10564,-278r33,e" filled="f" strokecolor="red" strokeweight=".83206mm">
              <v:path arrowok="t"/>
            </v:shape>
            <v:shape id="_x0000_s1405" style="position:absolute;left:10543;top:-278;width:21;height:0" coordorigin="10543,-278" coordsize="21,0" path="m10543,-278r21,e" filled="f" strokecolor="red" strokeweight=".83206mm">
              <v:path arrowok="t"/>
            </v:shape>
            <v:shape id="_x0000_s1404" style="position:absolute;left:10508;top:-278;width:35;height:0" coordorigin="10508,-278" coordsize="35,0" path="m10508,-278r35,e" filled="f" strokecolor="red" strokeweight=".83206mm">
              <v:path arrowok="t"/>
            </v:shape>
            <v:shape id="_x0000_s1403" style="position:absolute;left:10475;top:-278;width:33;height:0" coordorigin="10475,-278" coordsize="33,0" path="m10475,-278r33,e" filled="f" strokecolor="red" strokeweight=".83206mm">
              <v:path arrowok="t"/>
            </v:shape>
            <v:shape id="_x0000_s1402" style="position:absolute;left:10410;top:-289;width:32;height:0" coordorigin="10410,-289" coordsize="32,0" path="m10410,-289r32,e" filled="f" strokecolor="red" strokeweight=".83206mm">
              <v:path arrowok="t"/>
            </v:shape>
            <v:shape id="_x0000_s1401" style="position:absolute;left:10375;top:-289;width:35;height:0" coordorigin="10375,-289" coordsize="35,0" path="m10375,-289r35,e" filled="f" strokecolor="red" strokeweight=".83206mm">
              <v:path arrowok="t"/>
            </v:shape>
            <v:shape id="_x0000_s1400" style="position:absolute;left:10342;top:-289;width:33;height:0" coordorigin="10342,-289" coordsize="33,0" path="m10342,-289r33,e" filled="f" strokecolor="red" strokeweight=".83206mm">
              <v:path arrowok="t"/>
            </v:shape>
            <v:shape id="_x0000_s1399" style="position:absolute;left:10309;top:-289;width:33;height:0" coordorigin="10309,-289" coordsize="33,0" path="m10309,-289r33,e" filled="f" strokecolor="red" strokeweight=".83206mm">
              <v:path arrowok="t"/>
            </v:shape>
            <v:shape id="_x0000_s1398" style="position:absolute;left:10276;top:-289;width:32;height:0" coordorigin="10276,-289" coordsize="32,0" path="m10276,-289r33,e" filled="f" strokecolor="red" strokeweight=".83206mm">
              <v:path arrowok="t"/>
            </v:shape>
            <v:shape id="_x0000_s1397" style="position:absolute;left:10197;top:-288;width:35;height:0" coordorigin="10197,-288" coordsize="35,0" path="m10197,-288r35,e" filled="f" strokecolor="red" strokeweight=".85275mm">
              <v:path arrowok="t"/>
            </v:shape>
            <v:shape id="_x0000_s1396" style="position:absolute;left:10153;top:-288;width:44;height:0" coordorigin="10153,-288" coordsize="44,0" path="m10153,-288r44,e" filled="f" strokecolor="red" strokeweight=".85275mm">
              <v:path arrowok="t"/>
            </v:shape>
            <v:shape id="_x0000_s1395" style="position:absolute;left:10064;top:-289;width:56;height:0" coordorigin="10064,-289" coordsize="56,0" path="m10064,-289r56,e" filled="f" strokecolor="red" strokeweight=".83206mm">
              <v:path arrowok="t"/>
            </v:shape>
            <v:shape id="_x0000_s1394" style="position:absolute;left:10020;top:-289;width:44;height:0" coordorigin="10020,-289" coordsize="44,0" path="m10020,-289r44,e" filled="f" strokecolor="red" strokeweight=".83206mm">
              <v:path arrowok="t"/>
            </v:shape>
            <v:shape id="_x0000_s1393" style="position:absolute;left:9931;top:-299;width:44;height:0" coordorigin="9931,-299" coordsize="44,0" path="m9931,-299r44,e" filled="f" strokecolor="red" strokeweight=".83206mm">
              <v:path arrowok="t"/>
            </v:shape>
            <v:shape id="_x0000_s1392" style="position:absolute;left:9842;top:-299;width:44;height:0" coordorigin="9842,-299" coordsize="44,0" path="m9842,-299r45,e" filled="f" strokecolor="red" strokeweight=".85622mm">
              <v:path arrowok="t"/>
            </v:shape>
            <v:shape id="_x0000_s1391" style="position:absolute;left:9753;top:-289;width:44;height:0" coordorigin="9753,-289" coordsize="44,0" path="m9753,-289r45,e" filled="f" strokecolor="red" strokeweight=".83206mm">
              <v:path arrowok="t"/>
            </v:shape>
            <v:shape id="_x0000_s1390" style="position:absolute;left:9709;top:-289;width:44;height:0" coordorigin="9709,-289" coordsize="44,0" path="m9709,-289r44,e" filled="f" strokecolor="red" strokeweight=".83206mm">
              <v:path arrowok="t"/>
            </v:shape>
            <v:shape id="_x0000_s1389" style="position:absolute;left:9654;top:-289;width:55;height:0" coordorigin="9654,-289" coordsize="55,0" path="m9654,-289r55,e" filled="f" strokecolor="red" strokeweight=".83206mm">
              <v:path arrowok="t"/>
            </v:shape>
            <v:shape id="_x0000_s1388" style="position:absolute;left:9609;top:-289;width:44;height:0" coordorigin="9609,-289" coordsize="44,0" path="m9609,-289r45,e" filled="f" strokecolor="red" strokeweight=".83206mm">
              <v:path arrowok="t"/>
            </v:shape>
            <v:shape id="_x0000_s1387" style="position:absolute;left:9555;top:-289;width:54;height:0" coordorigin="9555,-289" coordsize="54,0" path="m9555,-289r54,e" filled="f" strokecolor="red" strokeweight=".83206mm">
              <v:path arrowok="t"/>
            </v:shape>
            <v:shape id="_x0000_s1386" style="position:absolute;left:9511;top:-289;width:44;height:0" coordorigin="9511,-289" coordsize="44,0" path="m9511,-289r44,e" filled="f" strokecolor="red" strokeweight=".83206mm">
              <v:path arrowok="t"/>
            </v:shape>
            <v:shape id="_x0000_s1385" style="position:absolute;left:9455;top:-289;width:55;height:0" coordorigin="9455,-289" coordsize="55,0" path="m9455,-289r56,e" filled="f" strokecolor="red" strokeweight=".83206mm">
              <v:path arrowok="t"/>
            </v:shape>
            <v:shape id="_x0000_s1384" style="position:absolute;left:9411;top:-289;width:44;height:0" coordorigin="9411,-289" coordsize="44,0" path="m9411,-289r44,e" filled="f" strokecolor="red" strokeweight=".83206mm">
              <v:path arrowok="t"/>
            </v:shape>
            <v:shape id="_x0000_s1383" style="position:absolute;left:9355;top:-289;width:55;height:0" coordorigin="9355,-289" coordsize="55,0" path="m9355,-289r56,e" filled="f" strokecolor="red" strokeweight=".83206mm">
              <v:path arrowok="t"/>
            </v:shape>
            <v:shape id="_x0000_s1382" style="position:absolute;left:9298;top:-289;width:57;height:0" coordorigin="9298,-289" coordsize="57,0" path="m9298,-289r57,e" filled="f" strokecolor="red" strokeweight=".83206mm">
              <v:path arrowok="t"/>
            </v:shape>
            <v:shape id="_x0000_s1381" style="position:absolute;left:9254;top:-289;width:44;height:0" coordorigin="9254,-289" coordsize="44,0" path="m9254,-289r44,e" filled="f" strokecolor="red" strokeweight=".83206mm">
              <v:path arrowok="t"/>
            </v:shape>
            <v:shape id="_x0000_s1380" style="position:absolute;left:9155;top:-278;width:54;height:0" coordorigin="9155,-278" coordsize="54,0" path="m9155,-278r55,e" filled="f" strokecolor="red" strokeweight=".83206mm">
              <v:path arrowok="t"/>
            </v:shape>
            <v:shape id="_x0000_s1379" style="position:absolute;left:9111;top:-278;width:44;height:0" coordorigin="9111,-278" coordsize="44,0" path="m9111,-278r44,e" filled="f" strokecolor="red" strokeweight=".83206mm">
              <v:path arrowok="t"/>
            </v:shape>
            <v:shape id="_x0000_s1378" style="position:absolute;left:9067;top:-278;width:44;height:0" coordorigin="9067,-278" coordsize="44,0" path="m9067,-278r44,e" filled="f" strokecolor="red" strokeweight=".83206mm">
              <v:path arrowok="t"/>
            </v:shape>
            <v:shape id="_x0000_s1377" style="position:absolute;left:9011;top:-278;width:55;height:0" coordorigin="9011,-278" coordsize="55,0" path="m9011,-278r56,e" filled="f" strokecolor="red" strokeweight=".83206mm">
              <v:path arrowok="t"/>
            </v:shape>
            <v:shape id="_x0000_s1376" style="position:absolute;left:8956;top:-278;width:55;height:0" coordorigin="8956,-278" coordsize="55,0" path="m8956,-278r55,e" filled="f" strokecolor="red" strokeweight=".83206mm">
              <v:path arrowok="t"/>
            </v:shape>
            <v:shape id="_x0000_s1375" style="position:absolute;left:8911;top:-278;width:44;height:0" coordorigin="8911,-278" coordsize="44,0" path="m8911,-278r45,e" filled="f" strokecolor="red" strokeweight=".83206mm">
              <v:path arrowok="t"/>
            </v:shape>
            <v:shape id="_x0000_s1374" style="position:absolute;left:8867;top:-278;width:44;height:0" coordorigin="8867,-278" coordsize="44,0" path="m8867,-278r44,e" filled="f" strokecolor="red" strokeweight=".83206mm">
              <v:path arrowok="t"/>
            </v:shape>
            <v:shape id="_x0000_s1373" style="position:absolute;left:8823;top:-278;width:44;height:0" coordorigin="8823,-278" coordsize="44,0" path="m8823,-278r44,e" filled="f" strokecolor="red" strokeweight=".83206mm">
              <v:path arrowok="t"/>
            </v:shape>
            <v:shape id="_x0000_s1372" style="position:absolute;left:8778;top:-278;width:44;height:0" coordorigin="8778,-278" coordsize="44,0" path="m8778,-278r45,e" filled="f" strokecolor="red" strokeweight=".83206mm">
              <v:path arrowok="t"/>
            </v:shape>
            <v:shape id="_x0000_s1371" style="position:absolute;left:8645;top:-266;width:44;height:0" coordorigin="8645,-266" coordsize="44,0" path="m8645,-266r44,e" filled="f" strokecolor="red" strokeweight=".81136mm">
              <v:path arrowok="t"/>
            </v:shape>
            <v:shape id="_x0000_s1370" style="position:absolute;left:8567;top:-266;width:44;height:0" coordorigin="8567,-266" coordsize="44,0" path="m8567,-266r45,e" filled="f" strokecolor="red" strokeweight=".85622mm">
              <v:path arrowok="t"/>
            </v:shape>
            <v:shape id="_x0000_s1369" style="position:absolute;left:8491;top:-266;width:32;height:0" coordorigin="8491,-266" coordsize="32,0" path="m8491,-266r32,e" filled="f" strokecolor="red" strokeweight=".81136mm">
              <v:path arrowok="t"/>
            </v:shape>
            <v:shape id="_x0000_s1368" style="position:absolute;left:8446;top:-266;width:44;height:0" coordorigin="8446,-266" coordsize="44,0" path="m8446,-266r45,e" filled="f" strokecolor="red" strokeweight=".81136mm">
              <v:path arrowok="t"/>
            </v:shape>
            <v:shape id="_x0000_s1367" style="position:absolute;left:8334;top:-266;width:33;height:0" coordorigin="8334,-266" coordsize="33,0" path="m8334,-266r33,e" filled="f" strokecolor="red" strokeweight=".81136mm">
              <v:path arrowok="t"/>
            </v:shape>
            <v:shape id="_x0000_s1366" style="position:absolute;left:8301;top:-266;width:33;height:0" coordorigin="8301,-266" coordsize="33,0" path="m8301,-266r33,e" filled="f" strokecolor="red" strokeweight=".81136mm">
              <v:path arrowok="t"/>
            </v:shape>
            <v:shape id="_x0000_s1365" style="position:absolute;left:8267;top:-266;width:33;height:0" coordorigin="8267,-266" coordsize="33,0" path="m8267,-266r34,e" filled="f" strokecolor="red" strokeweight=".81136mm">
              <v:path arrowok="t"/>
            </v:shape>
            <v:shape id="_x0000_s1364" style="position:absolute;left:8234;top:-266;width:33;height:0" coordorigin="8234,-266" coordsize="33,0" path="m8234,-266r33,e" filled="f" strokecolor="red" strokeweight=".81136mm">
              <v:path arrowok="t"/>
            </v:shape>
            <v:shape id="_x0000_s1363" style="position:absolute;left:8213;top:-266;width:21;height:0" coordorigin="8213,-266" coordsize="21,0" path="m8213,-266r21,e" filled="f" strokecolor="red" strokeweight=".81136mm">
              <v:path arrowok="t"/>
            </v:shape>
            <v:shape id="_x0000_s1362" style="position:absolute;left:8179;top:-266;width:35;height:0" coordorigin="8179,-266" coordsize="35,0" path="m8179,-266r34,e" filled="f" strokecolor="red" strokeweight=".81136mm">
              <v:path arrowok="t"/>
            </v:shape>
            <v:shape id="_x0000_s1361" style="position:absolute;left:8157;top:-266;width:22;height:0" coordorigin="8157,-266" coordsize="22,0" path="m8157,-266r22,e" filled="f" strokecolor="red" strokeweight=".81136mm">
              <v:path arrowok="t"/>
            </v:shape>
            <v:shape id="_x0000_s1360" style="position:absolute;left:8134;top:-266;width:22;height:0" coordorigin="8134,-266" coordsize="22,0" path="m8134,-266r23,e" filled="f" strokecolor="red" strokeweight=".81136mm">
              <v:path arrowok="t"/>
            </v:shape>
            <v:shape id="_x0000_s1359" style="position:absolute;left:8046;top:-278;width:22;height:0" coordorigin="8046,-278" coordsize="22,0" path="m8046,-278r22,e" filled="f" strokecolor="red" strokeweight=".83206mm">
              <v:path arrowok="t"/>
            </v:shape>
            <v:shape id="_x0000_s1358" style="position:absolute;left:8023;top:-278;width:22;height:0" coordorigin="8023,-278" coordsize="22,0" path="m8023,-278r23,e" filled="f" strokecolor="red" strokeweight=".83206mm">
              <v:path arrowok="t"/>
            </v:shape>
            <v:shape id="_x0000_s1357" style="position:absolute;left:8001;top:-278;width:22;height:0" coordorigin="8001,-278" coordsize="22,0" path="m8001,-278r22,e" filled="f" strokecolor="red" strokeweight=".83206mm">
              <v:path arrowok="t"/>
            </v:shape>
            <v:shape id="_x0000_s1356" style="position:absolute;left:7979;top:-278;width:22;height:0" coordorigin="7979,-278" coordsize="22,0" path="m7979,-278r22,e" filled="f" strokecolor="red" strokeweight=".83206mm">
              <v:path arrowok="t"/>
            </v:shape>
            <v:shape id="_x0000_s1355" style="position:absolute;left:7968;top:-278;width:11;height:0" coordorigin="7968,-278" coordsize="11,0" path="m7968,-278r11,e" filled="f" strokecolor="red" strokeweight=".83206mm">
              <v:path arrowok="t"/>
            </v:shape>
            <v:shape id="_x0000_s1354" style="position:absolute;left:7923;top:-289;width:23;height:0" coordorigin="7923,-289" coordsize="23,0" path="m7923,-289r24,e" filled="f" strokecolor="red" strokeweight=".83206mm">
              <v:path arrowok="t"/>
            </v:shape>
            <v:shape id="_x0000_s1353" style="position:absolute;left:7912;top:-289;width:11;height:0" coordorigin="7912,-289" coordsize="11,0" path="m7912,-289r11,e" filled="f" strokecolor="red" strokeweight=".83206mm">
              <v:path arrowok="t"/>
            </v:shape>
            <v:shape id="_x0000_s1352" style="position:absolute;left:7901;top:-289;width:11;height:0" coordorigin="7901,-289" coordsize="11,0" path="m7901,-289r11,e" filled="f" strokecolor="red" strokeweight=".83206mm">
              <v:path arrowok="t"/>
            </v:shape>
            <v:shape id="_x0000_s1351" style="position:absolute;left:7891;top:-289;width:11;height:0" coordorigin="7891,-289" coordsize="11,0" path="m7891,-289r11,e" filled="f" strokecolor="red" strokeweight=".83206mm">
              <v:path arrowok="t"/>
            </v:shape>
            <v:shape id="_x0000_s1350" style="position:absolute;left:7879;top:-289;width:12;height:0" coordorigin="7879,-289" coordsize="12,0" path="m7879,-289r12,e" filled="f" strokecolor="red" strokeweight=".83206mm">
              <v:path arrowok="t"/>
            </v:shape>
            <v:shape id="_x0000_s1349" style="position:absolute;left:7868;top:-289;width:11;height:0" coordorigin="7868,-289" coordsize="11,0" path="m7868,-289r11,e" filled="f" strokecolor="red" strokeweight=".83206mm">
              <v:path arrowok="t"/>
            </v:shape>
            <v:shape id="_x0000_s1348" type="#_x0000_t75" style="position:absolute;left:8106;top:-39;width:292;height:236">
              <v:imagedata r:id="rId160" o:title=""/>
            </v:shape>
            <v:shape id="_x0000_s1347" type="#_x0000_t75" style="position:absolute;left:8520;top:-10;width:509;height:213">
              <v:imagedata r:id="rId161" o:title=""/>
            </v:shape>
            <v:shape id="_x0000_s1346" type="#_x0000_t75" style="position:absolute;left:9237;top:-129;width:356;height:354">
              <v:imagedata r:id="rId162" o:title=""/>
            </v:shape>
            <v:shape id="_x0000_s1345" type="#_x0000_t75" style="position:absolute;left:8186;top:412;width:210;height:296">
              <v:imagedata r:id="rId163" o:title=""/>
            </v:shape>
            <v:shape id="_x0000_s1344" type="#_x0000_t75" style="position:absolute;left:8501;top:484;width:552;height:238">
              <v:imagedata r:id="rId164" o:title=""/>
            </v:shape>
            <v:shape id="_x0000_s1343" type="#_x0000_t75" style="position:absolute;left:9256;top:453;width:265;height:235">
              <v:imagedata r:id="rId165" o:title=""/>
            </v:shape>
            <v:shape id="_x0000_s1342" type="#_x0000_t75" style="position:absolute;left:8226;top:1006;width:260;height:238">
              <v:imagedata r:id="rId166" o:title=""/>
            </v:shape>
            <v:shape id="_x0000_s1341" type="#_x0000_t75" style="position:absolute;left:8598;top:1034;width:454;height:204">
              <v:imagedata r:id="rId167" o:title=""/>
            </v:shape>
            <v:shape id="_x0000_s1340" type="#_x0000_t75" style="position:absolute;left:9138;top:914;width:330;height:388">
              <v:imagedata r:id="rId168" o:title=""/>
            </v:shape>
            <v:shape id="_x0000_s1339" type="#_x0000_t75" style="position:absolute;left:8751;top:1656;width:73;height:92">
              <v:imagedata r:id="rId169" o:title=""/>
            </v:shape>
            <v:shape id="_x0000_s1338" style="position:absolute;left:8776;top:1886;width:51;height:91" coordorigin="8776,1886" coordsize="51,91" path="m8778,1946r4,-4l8779,1936r4,-5l8782,1931r-6,6l8776,1948r2,-2xe" fillcolor="red" stroked="f">
              <v:path arrowok="t"/>
            </v:shape>
            <v:shape id="_x0000_s1337" style="position:absolute;left:8776;top:1886;width:51;height:91" coordorigin="8776,1886" coordsize="51,91" path="m8826,1892r-6,-6l8804,1886r-6,6l8798,1896r-6,23l8798,1908r,-7l8798,1908r-6,11l8789,1924r4,7l8798,1933r-1,-2l8799,1933r1,-14l8804,1914r21,-9l8823,1911r3,-3l8826,1892xe" fillcolor="red" stroked="f">
              <v:path arrowok="t"/>
            </v:shape>
            <v:shape id="_x0000_s1336" style="position:absolute;left:8776;top:1886;width:51;height:91" coordorigin="8776,1886" coordsize="51,91" path="m8803,1947r-1,l8803,1948r,-1xe" fillcolor="red" stroked="f">
              <v:path arrowok="t"/>
            </v:shape>
            <v:shape id="_x0000_s1335" style="position:absolute;left:8776;top:1886;width:51;height:91" coordorigin="8776,1886" coordsize="51,91" path="m8800,1946r2,1l8803,1947r,1l8802,1947r-2,-1l8790,1946r-1,-4l8787,1942r-2,-8l8785,1941r1,1l8790,1946r2,1l8800,1947r3,4l8806,1947r-3,-1l8800,1946xe" fillcolor="red" stroked="f">
              <v:path arrowok="t"/>
            </v:shape>
            <v:shape id="_x0000_s1334" style="position:absolute;left:8776;top:1886;width:51;height:91" coordorigin="8776,1886" coordsize="51,91" path="m8789,1976r5,l8789,1969r-7,l8779,1967r,-7l8781,1959r1,-1l8797,1959r,-1l8797,1959r2,1l8799,1969r1,-3l8799,1967r1,-1l8803,1963r,-7l8801,1959r-2,-3l8796,1958r-7,l8783,1957r-4,-1l8777,1959r2,7l8779,1969r,3l8783,1976r6,xe" fillcolor="red" stroked="f">
              <v:path arrowok="t"/>
            </v:shape>
            <v:shape id="_x0000_s1333" style="position:absolute;left:8776;top:1886;width:51;height:91" coordorigin="8776,1886" coordsize="51,91" path="m8785,1941r,-7l8787,1942r2,l8790,1946r10,l8797,1942r-8,-11l8785,1931r,10xe" fillcolor="red" stroked="f">
              <v:path arrowok="t"/>
            </v:shape>
            <v:shape id="_x0000_s1332" style="position:absolute;left:8776;top:1886;width:51;height:91" coordorigin="8776,1886" coordsize="51,91" path="m8787,1929r6,2l8789,1924r3,-5l8798,1896r-9,25l8788,1926r-1,3xe" fillcolor="red" stroked="f">
              <v:path arrowok="t"/>
            </v:shape>
            <v:shape id="_x0000_s1331" style="position:absolute;left:8776;top:1886;width:51;height:91" coordorigin="8776,1886" coordsize="51,91" path="m8799,1933r-2,-2l8798,1933r5,4l8799,1933xe" fillcolor="red" stroked="f">
              <v:path arrowok="t"/>
            </v:shape>
            <v:shape id="_x0000_s1330" style="position:absolute;left:8776;top:1886;width:51;height:91" coordorigin="8776,1886" coordsize="51,91" path="m8799,1954r4,-3l8800,1947r-8,l8790,1946r9,8xe" fillcolor="red" stroked="f">
              <v:path arrowok="t"/>
            </v:shape>
            <v:shape id="_x0000_s1329" style="position:absolute;left:8776;top:1886;width:51;height:91" coordorigin="8776,1886" coordsize="51,91" path="m8810,1943r-4,4l8808,1947r6,-6l8814,1939r-4,4xe" fillcolor="red" stroked="f">
              <v:path arrowok="t"/>
            </v:shape>
            <v:shape id="_x0000_s1328" style="position:absolute;left:8776;top:1886;width:51;height:91" coordorigin="8776,1886" coordsize="51,91" path="m8814,1925r6,-11l8811,1914r-3,5l8814,1939r,-14xe" fillcolor="red" stroked="f">
              <v:path arrowok="t"/>
            </v:shape>
            <v:shape id="_x0000_s1327" style="position:absolute;left:8776;top:1886;width:51;height:91" coordorigin="8776,1886" coordsize="51,91" path="m8789,1957r-6,l8789,1958r7,l8794,1957r-5,xe" fillcolor="red" stroked="f">
              <v:path arrowok="t"/>
            </v:shape>
            <v:shape id="_x0000_s1326" style="position:absolute;left:8776;top:1886;width:51;height:91" coordorigin="8776,1886" coordsize="51,91" path="m8782,1958r-1,1l8779,1960r,7l8782,1969r7,l8794,1976r5,-4l8799,1969r-2,l8799,1969r,-9l8797,1959r-15,-1xe" fillcolor="red" stroked="f">
              <v:path arrowok="t"/>
            </v:shape>
            <v:shape id="_x0000_s1325" style="position:absolute;left:8776;top:1886;width:51;height:91" coordorigin="8776,1886" coordsize="51,91" path="m8776,1956r,7l8779,1966r-2,-7l8779,1956r4,1l8794,1957r2,1l8799,1956r2,3l8803,1956r,-5l8799,1954r-9,-8l8786,1942r-1,-1l8785,1931r4,l8797,1942r3,4l8803,1946r3,1l8810,1943r4,-4l8808,1919r3,-5l8820,1914r-6,11l8814,1939r9,-28l8814,1934r9,-23l8825,1905r-21,9l8800,1919r-1,14l8803,1937r,8l8803,1937r-5,-4l8793,1931r-6,-2l8788,1926r1,-5l8785,1925r,3l8783,1931r-4,5l8782,1942r-4,4l8776,1948r,8xe" fillcolor="red" stroked="f">
              <v:path arrowok="t"/>
            </v:shape>
            <v:shape id="_x0000_s1324" type="#_x0000_t75" style="position:absolute;left:8745;top:2152;width:70;height:159">
              <v:imagedata r:id="rId170" o:title=""/>
            </v:shape>
            <v:shape id="_x0000_s1323" type="#_x0000_t75" style="position:absolute;left:7974;top:2941;width:1298;height:439">
              <v:imagedata r:id="rId171" o:title=""/>
            </v:shape>
            <w10:wrap anchorx="page"/>
          </v:group>
        </w:pict>
      </w:r>
      <w:r>
        <w:pict>
          <v:shape id="_x0000_i1033" type="#_x0000_t75" style="width:33pt;height:33pt">
            <v:imagedata r:id="rId172" o:title=""/>
          </v:shape>
        </w:pict>
      </w:r>
    </w:p>
    <w:p w:rsidR="00951351" w:rsidRDefault="00951351">
      <w:pPr>
        <w:spacing w:before="1" w:line="100" w:lineRule="exact"/>
        <w:rPr>
          <w:sz w:val="11"/>
          <w:szCs w:val="11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25"/>
        <w:ind w:right="66"/>
        <w:jc w:val="right"/>
        <w:rPr>
          <w:rFonts w:ascii="Calibri" w:eastAsia="Calibri" w:hAnsi="Calibri" w:cs="Calibri"/>
          <w:sz w:val="18"/>
          <w:szCs w:val="18"/>
        </w:rPr>
        <w:sectPr w:rsidR="00951351">
          <w:footerReference w:type="default" r:id="rId173"/>
          <w:pgSz w:w="14400" w:h="8120" w:orient="landscape"/>
          <w:pgMar w:top="180" w:right="0" w:bottom="0" w:left="2060" w:header="0" w:footer="0" w:gutter="0"/>
          <w:cols w:space="720"/>
        </w:sectPr>
      </w:pPr>
    </w:p>
    <w:p w:rsidR="00951351" w:rsidRDefault="00951351">
      <w:pPr>
        <w:spacing w:before="2" w:line="140" w:lineRule="exact"/>
        <w:rPr>
          <w:sz w:val="14"/>
          <w:szCs w:val="14"/>
        </w:rPr>
      </w:pPr>
    </w:p>
    <w:p w:rsidR="00951351" w:rsidRDefault="00951351">
      <w:pPr>
        <w:spacing w:line="200" w:lineRule="exact"/>
      </w:pPr>
    </w:p>
    <w:p w:rsidR="00951351" w:rsidRDefault="004D34C5">
      <w:pPr>
        <w:spacing w:line="620" w:lineRule="exact"/>
        <w:ind w:left="104"/>
        <w:rPr>
          <w:rFonts w:ascii="Calibri" w:eastAsia="Calibri" w:hAnsi="Calibri" w:cs="Calibri"/>
          <w:sz w:val="56"/>
          <w:szCs w:val="56"/>
        </w:rPr>
      </w:pPr>
      <w:r>
        <w:pict>
          <v:shape id="_x0000_s1320" type="#_x0000_t75" style="position:absolute;left:0;text-align:left;margin-left:120pt;margin-top:84.25pt;width:114pt;height:36.35pt;z-index:-2852;mso-position-horizontal-relative:page">
            <v:imagedata r:id="rId174" o:title=""/>
            <w10:wrap anchorx="page"/>
          </v:shape>
        </w:pict>
      </w:r>
      <w:r>
        <w:rPr>
          <w:rFonts w:ascii="Calibri" w:eastAsia="Calibri" w:hAnsi="Calibri" w:cs="Calibri"/>
          <w:position w:val="2"/>
          <w:sz w:val="56"/>
          <w:szCs w:val="56"/>
        </w:rPr>
        <w:t>W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h</w:t>
      </w:r>
      <w:r>
        <w:rPr>
          <w:rFonts w:ascii="Calibri" w:eastAsia="Calibri" w:hAnsi="Calibri" w:cs="Calibri"/>
          <w:spacing w:val="-4"/>
          <w:position w:val="2"/>
          <w:sz w:val="56"/>
          <w:szCs w:val="56"/>
        </w:rPr>
        <w:t>a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-8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is</w:t>
      </w:r>
      <w:r>
        <w:rPr>
          <w:rFonts w:ascii="Calibri" w:eastAsia="Calibri" w:hAnsi="Calibri" w:cs="Calibri"/>
          <w:spacing w:val="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position w:val="2"/>
          <w:sz w:val="56"/>
          <w:szCs w:val="56"/>
        </w:rPr>
        <w:t xml:space="preserve">he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-14"/>
          <w:position w:val="2"/>
          <w:sz w:val="56"/>
          <w:szCs w:val="56"/>
        </w:rPr>
        <w:t>z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1"/>
          <w:position w:val="2"/>
          <w:sz w:val="56"/>
          <w:szCs w:val="56"/>
        </w:rPr>
        <w:t>k</w:t>
      </w:r>
      <w:r>
        <w:rPr>
          <w:rFonts w:ascii="Calibri" w:eastAsia="Calibri" w:hAnsi="Calibri" w:cs="Calibri"/>
          <w:spacing w:val="-5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position w:val="2"/>
          <w:sz w:val="56"/>
          <w:szCs w:val="56"/>
        </w:rPr>
        <w:t>y spa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in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h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position w:val="2"/>
          <w:sz w:val="56"/>
          <w:szCs w:val="56"/>
        </w:rPr>
        <w:t>u</w:t>
      </w:r>
      <w:r>
        <w:rPr>
          <w:rFonts w:ascii="Calibri" w:eastAsia="Calibri" w:hAnsi="Calibri" w:cs="Calibri"/>
          <w:spacing w:val="-8"/>
          <w:position w:val="2"/>
          <w:sz w:val="56"/>
          <w:szCs w:val="56"/>
        </w:rPr>
        <w:t>b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position w:val="2"/>
          <w:sz w:val="56"/>
          <w:szCs w:val="56"/>
        </w:rPr>
        <w:t>titu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position w:val="2"/>
          <w:sz w:val="56"/>
          <w:szCs w:val="56"/>
        </w:rPr>
        <w:t xml:space="preserve">n </w:t>
      </w:r>
      <w:proofErr w:type="gramStart"/>
      <w:r>
        <w:rPr>
          <w:rFonts w:ascii="Calibri" w:eastAsia="Calibri" w:hAnsi="Calibri" w:cs="Calibri"/>
          <w:position w:val="2"/>
          <w:sz w:val="56"/>
          <w:szCs w:val="56"/>
        </w:rPr>
        <w:t>cip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h</w:t>
      </w:r>
      <w:r>
        <w:rPr>
          <w:rFonts w:ascii="Calibri" w:eastAsia="Calibri" w:hAnsi="Calibri" w:cs="Calibri"/>
          <w:position w:val="2"/>
          <w:sz w:val="56"/>
          <w:szCs w:val="56"/>
        </w:rPr>
        <w:t>er</w:t>
      </w:r>
      <w:proofErr w:type="gramEnd"/>
    </w:p>
    <w:p w:rsidR="00951351" w:rsidRDefault="004D34C5">
      <w:pPr>
        <w:spacing w:line="660" w:lineRule="exact"/>
        <w:ind w:left="104"/>
        <w:rPr>
          <w:rFonts w:ascii="Calibri" w:eastAsia="Calibri" w:hAnsi="Calibri" w:cs="Calibri"/>
          <w:sz w:val="56"/>
          <w:szCs w:val="56"/>
        </w:rPr>
      </w:pPr>
      <w:r>
        <w:pict>
          <v:shape id="_x0000_s1319" type="#_x0000_t75" style="position:absolute;left:0;text-align:left;margin-left:120pt;margin-top:298.5pt;width:141.45pt;height:36.35pt;z-index:-2849;mso-position-horizontal-relative:page;mso-position-vertical-relative:page">
            <v:imagedata r:id="rId175" o:title=""/>
            <w10:wrap anchorx="page" anchory="page"/>
          </v:shape>
        </w:pict>
      </w:r>
      <w:proofErr w:type="gramStart"/>
      <w:r>
        <w:rPr>
          <w:rFonts w:ascii="Calibri" w:eastAsia="Calibri" w:hAnsi="Calibri" w:cs="Calibri"/>
          <w:position w:val="2"/>
          <w:sz w:val="56"/>
          <w:szCs w:val="56"/>
        </w:rPr>
        <w:t>a</w:t>
      </w:r>
      <w:r>
        <w:rPr>
          <w:rFonts w:ascii="Calibri" w:eastAsia="Calibri" w:hAnsi="Calibri" w:cs="Calibri"/>
          <w:spacing w:val="2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position w:val="2"/>
          <w:sz w:val="56"/>
          <w:szCs w:val="56"/>
        </w:rPr>
        <w:t>u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m</w:t>
      </w:r>
      <w:r>
        <w:rPr>
          <w:rFonts w:ascii="Calibri" w:eastAsia="Calibri" w:hAnsi="Calibri" w:cs="Calibri"/>
          <w:position w:val="2"/>
          <w:sz w:val="56"/>
          <w:szCs w:val="56"/>
        </w:rPr>
        <w:t>ing</w:t>
      </w:r>
      <w:proofErr w:type="gramEnd"/>
      <w:r>
        <w:rPr>
          <w:rFonts w:ascii="Calibri" w:eastAsia="Calibri" w:hAnsi="Calibri" w:cs="Calibri"/>
          <w:spacing w:val="-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26</w:t>
      </w:r>
      <w:r>
        <w:rPr>
          <w:rFonts w:ascii="Calibri" w:eastAsia="Calibri" w:hAnsi="Calibri" w:cs="Calibri"/>
          <w:spacing w:val="6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spacing w:val="-4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-10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-5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-9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position w:val="2"/>
          <w:sz w:val="56"/>
          <w:szCs w:val="56"/>
        </w:rPr>
        <w:t>?</w:t>
      </w:r>
    </w:p>
    <w:p w:rsidR="00951351" w:rsidRDefault="00951351">
      <w:pPr>
        <w:spacing w:line="120" w:lineRule="exact"/>
        <w:rPr>
          <w:sz w:val="13"/>
          <w:szCs w:val="13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8735"/>
      </w:pPr>
      <w:r>
        <w:pict>
          <v:shape id="_x0000_s1318" type="#_x0000_t75" style="position:absolute;left:0;text-align:left;margin-left:120pt;margin-top:-13.45pt;width:282.9pt;height:35.7pt;z-index:-2850;mso-position-horizontal-relative:page">
            <v:imagedata r:id="rId176" o:title=""/>
            <w10:wrap anchorx="page"/>
          </v:shape>
        </w:pict>
      </w:r>
      <w:r w:rsidR="00015723">
        <w:pict>
          <v:shape id="_x0000_i1034" type="#_x0000_t75" style="width:67.5pt;height:22.5pt">
            <v:imagedata r:id="rId177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3" w:line="200" w:lineRule="exact"/>
      </w:pPr>
    </w:p>
    <w:p w:rsidR="00951351" w:rsidRDefault="004D34C5">
      <w:pPr>
        <w:ind w:left="8659"/>
        <w:sectPr w:rsidR="00951351">
          <w:footerReference w:type="default" r:id="rId178"/>
          <w:pgSz w:w="14400" w:h="8120" w:orient="landscape"/>
          <w:pgMar w:top="700" w:right="0" w:bottom="0" w:left="520" w:header="0" w:footer="11" w:gutter="0"/>
          <w:cols w:space="720"/>
        </w:sectPr>
      </w:pPr>
      <w:r>
        <w:pict>
          <v:shape id="_x0000_s1316" type="#_x0000_t75" style="position:absolute;left:0;text-align:left;margin-left:120pt;margin-top:244.5pt;width:114pt;height:36.35pt;z-index:-2851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315" type="#_x0000_t75" style="position:absolute;left:0;text-align:left;margin-left:515.35pt;margin-top:3.45pt;width:21.6pt;height:12.15pt;z-index:-2848;mso-position-horizontal-relative:page">
            <v:imagedata r:id="rId180" o:title=""/>
            <w10:wrap anchorx="page"/>
          </v:shape>
        </w:pict>
      </w:r>
      <w:r>
        <w:pict>
          <v:shape id="_x0000_s1314" type="#_x0000_t75" style="position:absolute;left:0;text-align:left;margin-left:552.75pt;margin-top:-16.95pt;width:36.1pt;height:35.8pt;z-index:-2847;mso-position-horizontal-relative:page">
            <v:imagedata r:id="rId181" o:title=""/>
            <w10:wrap anchorx="page"/>
          </v:shape>
        </w:pict>
      </w:r>
      <w:r>
        <w:pict>
          <v:shape id="_x0000_i1035" type="#_x0000_t75" style="width:34.5pt;height:24.75pt">
            <v:imagedata r:id="rId182" o:title=""/>
          </v:shape>
        </w:pict>
      </w:r>
    </w:p>
    <w:p w:rsidR="00951351" w:rsidRDefault="004D34C5">
      <w:pPr>
        <w:spacing w:line="920" w:lineRule="exact"/>
        <w:ind w:left="773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position w:val="3"/>
          <w:sz w:val="80"/>
          <w:szCs w:val="80"/>
        </w:rPr>
        <w:lastRenderedPageBreak/>
        <w:t>H</w:t>
      </w:r>
      <w:r>
        <w:rPr>
          <w:rFonts w:ascii="Calibri" w:eastAsia="Calibri" w:hAnsi="Calibri" w:cs="Calibri"/>
          <w:spacing w:val="-6"/>
          <w:position w:val="3"/>
          <w:sz w:val="80"/>
          <w:szCs w:val="80"/>
        </w:rPr>
        <w:t>o</w:t>
      </w:r>
      <w:r>
        <w:rPr>
          <w:rFonts w:ascii="Calibri" w:eastAsia="Calibri" w:hAnsi="Calibri" w:cs="Calibri"/>
          <w:position w:val="3"/>
          <w:sz w:val="80"/>
          <w:szCs w:val="80"/>
        </w:rPr>
        <w:t>w</w:t>
      </w:r>
      <w:r>
        <w:rPr>
          <w:rFonts w:ascii="Calibri" w:eastAsia="Calibri" w:hAnsi="Calibri" w:cs="Calibri"/>
          <w:spacing w:val="-5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spacing w:val="-10"/>
          <w:position w:val="3"/>
          <w:sz w:val="80"/>
          <w:szCs w:val="80"/>
        </w:rPr>
        <w:t>t</w:t>
      </w:r>
      <w:r>
        <w:rPr>
          <w:rFonts w:ascii="Calibri" w:eastAsia="Calibri" w:hAnsi="Calibri" w:cs="Calibri"/>
          <w:position w:val="3"/>
          <w:sz w:val="80"/>
          <w:szCs w:val="80"/>
        </w:rPr>
        <w:t>o</w:t>
      </w:r>
      <w:r>
        <w:rPr>
          <w:rFonts w:ascii="Calibri" w:eastAsia="Calibri" w:hAnsi="Calibri" w:cs="Calibri"/>
          <w:spacing w:val="-4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position w:val="3"/>
          <w:sz w:val="80"/>
          <w:szCs w:val="80"/>
        </w:rPr>
        <w:t>b</w:t>
      </w:r>
      <w:r>
        <w:rPr>
          <w:rFonts w:ascii="Calibri" w:eastAsia="Calibri" w:hAnsi="Calibri" w:cs="Calibri"/>
          <w:spacing w:val="-10"/>
          <w:position w:val="3"/>
          <w:sz w:val="80"/>
          <w:szCs w:val="80"/>
        </w:rPr>
        <w:t>r</w:t>
      </w:r>
      <w:r>
        <w:rPr>
          <w:rFonts w:ascii="Calibri" w:eastAsia="Calibri" w:hAnsi="Calibri" w:cs="Calibri"/>
          <w:position w:val="3"/>
          <w:sz w:val="80"/>
          <w:szCs w:val="80"/>
        </w:rPr>
        <w:t>eak</w:t>
      </w:r>
      <w:r>
        <w:rPr>
          <w:rFonts w:ascii="Calibri" w:eastAsia="Calibri" w:hAnsi="Calibri" w:cs="Calibri"/>
          <w:spacing w:val="-4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position w:val="3"/>
          <w:sz w:val="80"/>
          <w:szCs w:val="80"/>
        </w:rPr>
        <w:t>a</w:t>
      </w:r>
      <w:r>
        <w:rPr>
          <w:rFonts w:ascii="Calibri" w:eastAsia="Calibri" w:hAnsi="Calibri" w:cs="Calibri"/>
          <w:spacing w:val="-4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position w:val="3"/>
          <w:sz w:val="80"/>
          <w:szCs w:val="80"/>
        </w:rPr>
        <w:t>su</w:t>
      </w:r>
      <w:r>
        <w:rPr>
          <w:rFonts w:ascii="Calibri" w:eastAsia="Calibri" w:hAnsi="Calibri" w:cs="Calibri"/>
          <w:spacing w:val="-5"/>
          <w:position w:val="3"/>
          <w:sz w:val="80"/>
          <w:szCs w:val="80"/>
        </w:rPr>
        <w:t>b</w:t>
      </w:r>
      <w:r>
        <w:rPr>
          <w:rFonts w:ascii="Calibri" w:eastAsia="Calibri" w:hAnsi="Calibri" w:cs="Calibri"/>
          <w:spacing w:val="-11"/>
          <w:position w:val="3"/>
          <w:sz w:val="80"/>
          <w:szCs w:val="80"/>
        </w:rPr>
        <w:t>s</w:t>
      </w:r>
      <w:r>
        <w:rPr>
          <w:rFonts w:ascii="Calibri" w:eastAsia="Calibri" w:hAnsi="Calibri" w:cs="Calibri"/>
          <w:position w:val="3"/>
          <w:sz w:val="80"/>
          <w:szCs w:val="80"/>
        </w:rPr>
        <w:t>titut</w:t>
      </w:r>
      <w:r>
        <w:rPr>
          <w:rFonts w:ascii="Calibri" w:eastAsia="Calibri" w:hAnsi="Calibri" w:cs="Calibri"/>
          <w:spacing w:val="-2"/>
          <w:position w:val="3"/>
          <w:sz w:val="80"/>
          <w:szCs w:val="80"/>
        </w:rPr>
        <w:t>i</w:t>
      </w:r>
      <w:r>
        <w:rPr>
          <w:rFonts w:ascii="Calibri" w:eastAsia="Calibri" w:hAnsi="Calibri" w:cs="Calibri"/>
          <w:position w:val="3"/>
          <w:sz w:val="80"/>
          <w:szCs w:val="80"/>
        </w:rPr>
        <w:t>on</w:t>
      </w:r>
      <w:r>
        <w:rPr>
          <w:rFonts w:ascii="Calibri" w:eastAsia="Calibri" w:hAnsi="Calibri" w:cs="Calibri"/>
          <w:spacing w:val="-12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position w:val="3"/>
          <w:sz w:val="80"/>
          <w:szCs w:val="80"/>
        </w:rPr>
        <w:t>cipher?</w:t>
      </w:r>
    </w:p>
    <w:p w:rsidR="00951351" w:rsidRDefault="00951351">
      <w:pPr>
        <w:spacing w:before="4" w:line="140" w:lineRule="exact"/>
        <w:rPr>
          <w:sz w:val="15"/>
          <w:szCs w:val="15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W</w:t>
      </w:r>
      <w:r>
        <w:rPr>
          <w:rFonts w:ascii="Calibri" w:eastAsia="Calibri" w:hAnsi="Calibri" w:cs="Calibri"/>
          <w:spacing w:val="1"/>
          <w:sz w:val="48"/>
          <w:szCs w:val="48"/>
        </w:rPr>
        <w:t>h</w:t>
      </w:r>
      <w:r>
        <w:rPr>
          <w:rFonts w:ascii="Calibri" w:eastAsia="Calibri" w:hAnsi="Calibri" w:cs="Calibri"/>
          <w:spacing w:val="-4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is </w:t>
      </w:r>
      <w:r>
        <w:rPr>
          <w:rFonts w:ascii="Calibri" w:eastAsia="Calibri" w:hAnsi="Calibri" w:cs="Calibri"/>
          <w:spacing w:val="3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sz w:val="48"/>
          <w:szCs w:val="48"/>
        </w:rPr>
        <w:t>h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mo</w:t>
      </w:r>
      <w:r>
        <w:rPr>
          <w:rFonts w:ascii="Calibri" w:eastAsia="Calibri" w:hAnsi="Calibri" w:cs="Calibri"/>
          <w:spacing w:val="-4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c</w:t>
      </w:r>
      <w:r>
        <w:rPr>
          <w:rFonts w:ascii="Calibri" w:eastAsia="Calibri" w:hAnsi="Calibri" w:cs="Calibri"/>
          <w:sz w:val="48"/>
          <w:szCs w:val="48"/>
        </w:rPr>
        <w:t>omm</w:t>
      </w:r>
      <w:r>
        <w:rPr>
          <w:rFonts w:ascii="Calibri" w:eastAsia="Calibri" w:hAnsi="Calibri" w:cs="Calibri"/>
          <w:spacing w:val="2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>tt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in</w:t>
      </w:r>
      <w:r>
        <w:rPr>
          <w:rFonts w:ascii="Calibri" w:eastAsia="Calibri" w:hAnsi="Calibri" w:cs="Calibri"/>
          <w:spacing w:val="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En</w:t>
      </w:r>
      <w:r>
        <w:rPr>
          <w:rFonts w:ascii="Calibri" w:eastAsia="Calibri" w:hAnsi="Calibri" w:cs="Calibri"/>
          <w:sz w:val="48"/>
          <w:szCs w:val="48"/>
        </w:rPr>
        <w:t>gli</w:t>
      </w:r>
      <w:r>
        <w:rPr>
          <w:rFonts w:ascii="Calibri" w:eastAsia="Calibri" w:hAnsi="Calibri" w:cs="Calibri"/>
          <w:spacing w:val="-1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h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pacing w:val="-8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x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?</w:t>
      </w:r>
    </w:p>
    <w:p w:rsidR="00951351" w:rsidRDefault="00951351">
      <w:pPr>
        <w:spacing w:before="8" w:line="120" w:lineRule="exact"/>
        <w:rPr>
          <w:sz w:val="12"/>
          <w:szCs w:val="12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ind w:left="1665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“</w:t>
      </w:r>
      <w:r>
        <w:rPr>
          <w:rFonts w:ascii="Calibri" w:eastAsia="Calibri" w:hAnsi="Calibri" w:cs="Calibri"/>
          <w:spacing w:val="-4"/>
          <w:sz w:val="48"/>
          <w:szCs w:val="48"/>
        </w:rPr>
        <w:t>X</w:t>
      </w:r>
      <w:r>
        <w:rPr>
          <w:rFonts w:ascii="Calibri" w:eastAsia="Calibri" w:hAnsi="Calibri" w:cs="Calibri"/>
          <w:sz w:val="48"/>
          <w:szCs w:val="48"/>
        </w:rPr>
        <w:t>”</w:t>
      </w:r>
    </w:p>
    <w:p w:rsidR="00951351" w:rsidRDefault="00951351">
      <w:pPr>
        <w:spacing w:before="1" w:line="140" w:lineRule="exact"/>
        <w:rPr>
          <w:sz w:val="14"/>
          <w:szCs w:val="14"/>
        </w:rPr>
      </w:pPr>
    </w:p>
    <w:p w:rsidR="00951351" w:rsidRDefault="004D34C5">
      <w:pPr>
        <w:ind w:left="1665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“</w:t>
      </w:r>
      <w:r>
        <w:rPr>
          <w:rFonts w:ascii="Calibri" w:eastAsia="Calibri" w:hAnsi="Calibri" w:cs="Calibri"/>
          <w:spacing w:val="-33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”</w:t>
      </w:r>
    </w:p>
    <w:p w:rsidR="00951351" w:rsidRDefault="00951351">
      <w:pPr>
        <w:spacing w:before="4" w:line="120" w:lineRule="exact"/>
        <w:rPr>
          <w:sz w:val="13"/>
          <w:szCs w:val="13"/>
        </w:rPr>
      </w:pPr>
    </w:p>
    <w:p w:rsidR="00951351" w:rsidRDefault="004D34C5">
      <w:pPr>
        <w:spacing w:line="292" w:lineRule="auto"/>
        <w:ind w:left="1665" w:right="11307"/>
        <w:rPr>
          <w:rFonts w:ascii="Calibri" w:eastAsia="Calibri" w:hAnsi="Calibri" w:cs="Calibri"/>
          <w:sz w:val="48"/>
          <w:szCs w:val="48"/>
        </w:rPr>
        <w:sectPr w:rsidR="00951351">
          <w:pgSz w:w="14400" w:h="8120" w:orient="landscape"/>
          <w:pgMar w:top="560" w:right="0" w:bottom="0" w:left="640" w:header="0" w:footer="11" w:gutter="0"/>
          <w:cols w:space="720"/>
        </w:sectPr>
      </w:pPr>
      <w:r>
        <w:pict>
          <v:shape id="_x0000_s1312" type="#_x0000_t75" style="position:absolute;left:0;text-align:left;margin-left:197.8pt;margin-top:3.75pt;width:50.25pt;height:17.1pt;z-index:-2846;mso-position-horizontal-relative:page">
            <v:imagedata r:id="rId183" o:title=""/>
            <w10:wrap anchorx="page"/>
          </v:shape>
        </w:pict>
      </w:r>
      <w:r>
        <w:rPr>
          <w:rFonts w:ascii="Calibri" w:eastAsia="Calibri" w:hAnsi="Calibri" w:cs="Calibri"/>
          <w:spacing w:val="1"/>
          <w:sz w:val="48"/>
          <w:szCs w:val="48"/>
        </w:rPr>
        <w:t xml:space="preserve">“E” </w:t>
      </w:r>
      <w:r>
        <w:rPr>
          <w:rFonts w:ascii="Calibri" w:eastAsia="Calibri" w:hAnsi="Calibri" w:cs="Calibri"/>
          <w:sz w:val="48"/>
          <w:szCs w:val="48"/>
        </w:rPr>
        <w:t>“H”</w:t>
      </w:r>
    </w:p>
    <w:p w:rsidR="00951351" w:rsidRDefault="004D34C5">
      <w:pPr>
        <w:spacing w:line="900" w:lineRule="exact"/>
        <w:ind w:left="653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position w:val="3"/>
          <w:sz w:val="80"/>
          <w:szCs w:val="80"/>
        </w:rPr>
        <w:lastRenderedPageBreak/>
        <w:t>H</w:t>
      </w:r>
      <w:r>
        <w:rPr>
          <w:rFonts w:ascii="Calibri" w:eastAsia="Calibri" w:hAnsi="Calibri" w:cs="Calibri"/>
          <w:spacing w:val="-6"/>
          <w:position w:val="3"/>
          <w:sz w:val="80"/>
          <w:szCs w:val="80"/>
        </w:rPr>
        <w:t>o</w:t>
      </w:r>
      <w:r>
        <w:rPr>
          <w:rFonts w:ascii="Calibri" w:eastAsia="Calibri" w:hAnsi="Calibri" w:cs="Calibri"/>
          <w:position w:val="3"/>
          <w:sz w:val="80"/>
          <w:szCs w:val="80"/>
        </w:rPr>
        <w:t>w</w:t>
      </w:r>
      <w:r>
        <w:rPr>
          <w:rFonts w:ascii="Calibri" w:eastAsia="Calibri" w:hAnsi="Calibri" w:cs="Calibri"/>
          <w:spacing w:val="-5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spacing w:val="-10"/>
          <w:position w:val="3"/>
          <w:sz w:val="80"/>
          <w:szCs w:val="80"/>
        </w:rPr>
        <w:t>t</w:t>
      </w:r>
      <w:r>
        <w:rPr>
          <w:rFonts w:ascii="Calibri" w:eastAsia="Calibri" w:hAnsi="Calibri" w:cs="Calibri"/>
          <w:position w:val="3"/>
          <w:sz w:val="80"/>
          <w:szCs w:val="80"/>
        </w:rPr>
        <w:t>o</w:t>
      </w:r>
      <w:r>
        <w:rPr>
          <w:rFonts w:ascii="Calibri" w:eastAsia="Calibri" w:hAnsi="Calibri" w:cs="Calibri"/>
          <w:spacing w:val="-4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position w:val="3"/>
          <w:sz w:val="80"/>
          <w:szCs w:val="80"/>
        </w:rPr>
        <w:t>b</w:t>
      </w:r>
      <w:r>
        <w:rPr>
          <w:rFonts w:ascii="Calibri" w:eastAsia="Calibri" w:hAnsi="Calibri" w:cs="Calibri"/>
          <w:spacing w:val="-10"/>
          <w:position w:val="3"/>
          <w:sz w:val="80"/>
          <w:szCs w:val="80"/>
        </w:rPr>
        <w:t>r</w:t>
      </w:r>
      <w:r>
        <w:rPr>
          <w:rFonts w:ascii="Calibri" w:eastAsia="Calibri" w:hAnsi="Calibri" w:cs="Calibri"/>
          <w:position w:val="3"/>
          <w:sz w:val="80"/>
          <w:szCs w:val="80"/>
        </w:rPr>
        <w:t>eak</w:t>
      </w:r>
      <w:r>
        <w:rPr>
          <w:rFonts w:ascii="Calibri" w:eastAsia="Calibri" w:hAnsi="Calibri" w:cs="Calibri"/>
          <w:spacing w:val="-4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position w:val="3"/>
          <w:sz w:val="80"/>
          <w:szCs w:val="80"/>
        </w:rPr>
        <w:t>a</w:t>
      </w:r>
      <w:r>
        <w:rPr>
          <w:rFonts w:ascii="Calibri" w:eastAsia="Calibri" w:hAnsi="Calibri" w:cs="Calibri"/>
          <w:spacing w:val="-4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position w:val="3"/>
          <w:sz w:val="80"/>
          <w:szCs w:val="80"/>
        </w:rPr>
        <w:t>su</w:t>
      </w:r>
      <w:r>
        <w:rPr>
          <w:rFonts w:ascii="Calibri" w:eastAsia="Calibri" w:hAnsi="Calibri" w:cs="Calibri"/>
          <w:spacing w:val="-5"/>
          <w:position w:val="3"/>
          <w:sz w:val="80"/>
          <w:szCs w:val="80"/>
        </w:rPr>
        <w:t>b</w:t>
      </w:r>
      <w:r>
        <w:rPr>
          <w:rFonts w:ascii="Calibri" w:eastAsia="Calibri" w:hAnsi="Calibri" w:cs="Calibri"/>
          <w:spacing w:val="-11"/>
          <w:position w:val="3"/>
          <w:sz w:val="80"/>
          <w:szCs w:val="80"/>
        </w:rPr>
        <w:t>s</w:t>
      </w:r>
      <w:r>
        <w:rPr>
          <w:rFonts w:ascii="Calibri" w:eastAsia="Calibri" w:hAnsi="Calibri" w:cs="Calibri"/>
          <w:position w:val="3"/>
          <w:sz w:val="80"/>
          <w:szCs w:val="80"/>
        </w:rPr>
        <w:t>titut</w:t>
      </w:r>
      <w:r>
        <w:rPr>
          <w:rFonts w:ascii="Calibri" w:eastAsia="Calibri" w:hAnsi="Calibri" w:cs="Calibri"/>
          <w:spacing w:val="-2"/>
          <w:position w:val="3"/>
          <w:sz w:val="80"/>
          <w:szCs w:val="80"/>
        </w:rPr>
        <w:t>i</w:t>
      </w:r>
      <w:r>
        <w:rPr>
          <w:rFonts w:ascii="Calibri" w:eastAsia="Calibri" w:hAnsi="Calibri" w:cs="Calibri"/>
          <w:position w:val="3"/>
          <w:sz w:val="80"/>
          <w:szCs w:val="80"/>
        </w:rPr>
        <w:t>on</w:t>
      </w:r>
      <w:r>
        <w:rPr>
          <w:rFonts w:ascii="Calibri" w:eastAsia="Calibri" w:hAnsi="Calibri" w:cs="Calibri"/>
          <w:spacing w:val="-12"/>
          <w:position w:val="3"/>
          <w:sz w:val="80"/>
          <w:szCs w:val="80"/>
        </w:rPr>
        <w:t xml:space="preserve"> </w:t>
      </w:r>
      <w:r>
        <w:rPr>
          <w:rFonts w:ascii="Calibri" w:eastAsia="Calibri" w:hAnsi="Calibri" w:cs="Calibri"/>
          <w:position w:val="3"/>
          <w:sz w:val="80"/>
          <w:szCs w:val="80"/>
        </w:rPr>
        <w:t>cipher?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3" w:line="240" w:lineRule="exact"/>
        <w:rPr>
          <w:sz w:val="24"/>
          <w:szCs w:val="24"/>
        </w:rPr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r>
        <w:pict>
          <v:shape id="_x0000_s1311" type="#_x0000_t75" style="position:absolute;left:0;text-align:left;margin-left:144.2pt;margin-top:51.6pt;width:4.65pt;height:6.65pt;z-index:-2845;mso-position-horizontal-relative:page">
            <v:imagedata r:id="rId184" o:title=""/>
            <w10:wrap anchorx="page"/>
          </v:shape>
        </w:pict>
      </w:r>
      <w:r>
        <w:pict>
          <v:shape id="_x0000_s1310" type="#_x0000_t75" style="position:absolute;left:0;text-align:left;margin-left:320.4pt;margin-top:49.9pt;width:5.75pt;height:7.2pt;z-index:-2840;mso-position-horizontal-relative:page">
            <v:imagedata r:id="rId185" o:title=""/>
            <w10:wrap anchorx="page"/>
          </v:shape>
        </w:pict>
      </w:r>
      <w:r>
        <w:rPr>
          <w:rFonts w:ascii="Calibri" w:eastAsia="Calibri" w:hAnsi="Calibri" w:cs="Calibri"/>
          <w:spacing w:val="-2"/>
          <w:sz w:val="48"/>
          <w:szCs w:val="48"/>
        </w:rPr>
        <w:t>(</w:t>
      </w:r>
      <w:r>
        <w:rPr>
          <w:rFonts w:ascii="Calibri" w:eastAsia="Calibri" w:hAnsi="Calibri" w:cs="Calibri"/>
          <w:sz w:val="48"/>
          <w:szCs w:val="48"/>
        </w:rPr>
        <w:t xml:space="preserve">1)   </w:t>
      </w:r>
      <w:r>
        <w:rPr>
          <w:rFonts w:ascii="Calibri" w:eastAsia="Calibri" w:hAnsi="Calibri" w:cs="Calibri"/>
          <w:spacing w:val="5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sz w:val="48"/>
          <w:szCs w:val="48"/>
        </w:rPr>
        <w:t>q</w:t>
      </w:r>
      <w:r>
        <w:rPr>
          <w:rFonts w:ascii="Calibri" w:eastAsia="Calibri" w:hAnsi="Calibri" w:cs="Calibri"/>
          <w:spacing w:val="2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f E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glish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3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>tt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8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s</w:t>
      </w:r>
    </w:p>
    <w:p w:rsidR="00951351" w:rsidRDefault="00951351">
      <w:pPr>
        <w:spacing w:line="200" w:lineRule="exact"/>
      </w:pPr>
    </w:p>
    <w:p w:rsidR="00951351" w:rsidRDefault="00951351">
      <w:pPr>
        <w:spacing w:before="1" w:line="220" w:lineRule="exact"/>
        <w:rPr>
          <w:sz w:val="22"/>
          <w:szCs w:val="22"/>
        </w:rPr>
      </w:pPr>
    </w:p>
    <w:p w:rsidR="00951351" w:rsidRDefault="004D34C5">
      <w:pPr>
        <w:ind w:left="1623"/>
        <w:rPr>
          <w:sz w:val="17"/>
          <w:szCs w:val="17"/>
        </w:rPr>
      </w:pPr>
      <w:r>
        <w:pict>
          <v:shape id="_x0000_s1309" type="#_x0000_t75" style="position:absolute;left:0;text-align:left;margin-left:486.55pt;margin-top:167.45pt;width:5.75pt;height:7.65pt;z-index:-2832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i1036" type="#_x0000_t75" style="width:6.75pt;height:9pt">
            <v:imagedata r:id="rId187" o:title=""/>
          </v:shape>
        </w:pict>
      </w:r>
    </w:p>
    <w:p w:rsidR="00951351" w:rsidRDefault="004D34C5">
      <w:pPr>
        <w:spacing w:before="62"/>
        <w:ind w:left="1783"/>
        <w:rPr>
          <w:sz w:val="19"/>
          <w:szCs w:val="19"/>
        </w:rPr>
      </w:pPr>
      <w:r>
        <w:pict>
          <v:shape id="_x0000_s1307" type="#_x0000_t75" style="position:absolute;left:0;text-align:left;margin-left:154.8pt;margin-top:2.6pt;width:3.6pt;height:7.3pt;z-index:-2844;mso-position-horizontal-relative:page">
            <v:imagedata r:id="rId188" o:title=""/>
            <w10:wrap anchorx="page"/>
          </v:shape>
        </w:pict>
      </w:r>
      <w:r>
        <w:pict>
          <v:group id="_x0000_s1304" style="position:absolute;left:0;text-align:left;margin-left:183.45pt;margin-top:-6.75pt;width:63.4pt;height:21.9pt;z-index:-2843;mso-position-horizontal-relative:page" coordorigin="3669,-135" coordsize="1268,438">
            <v:shape id="_x0000_s1306" type="#_x0000_t75" style="position:absolute;left:3669;top:-72;width:831;height:375">
              <v:imagedata r:id="rId189" o:title=""/>
            </v:shape>
            <v:shape id="_x0000_s1305" type="#_x0000_t75" style="position:absolute;left:4552;top:-135;width:385;height:377">
              <v:imagedata r:id="rId190" o:title=""/>
            </v:shape>
            <w10:wrap anchorx="page"/>
          </v:group>
        </w:pict>
      </w:r>
      <w:r>
        <w:pict>
          <v:shape id="_x0000_s1303" type="#_x0000_t75" style="position:absolute;left:0;text-align:left;margin-left:258.25pt;margin-top:10.35pt;width:7.4pt;height:7.9pt;z-index:-2842;mso-position-horizontal-relative:page">
            <v:imagedata r:id="rId191" o:title=""/>
            <w10:wrap anchorx="page"/>
          </v:shape>
        </w:pict>
      </w:r>
      <w:r>
        <w:pict>
          <v:shape id="_x0000_s1302" type="#_x0000_t75" style="position:absolute;left:0;text-align:left;margin-left:298.2pt;margin-top:-8.2pt;width:14.45pt;height:20.95pt;z-index:-2841;mso-position-horizontal-relative:page">
            <v:imagedata r:id="rId192" o:title=""/>
            <w10:wrap anchorx="page"/>
          </v:shape>
        </w:pict>
      </w:r>
      <w:r>
        <w:pict>
          <v:shape id="_x0000_s1301" type="#_x0000_t75" style="position:absolute;left:0;text-align:left;margin-left:332.7pt;margin-top:-.7pt;width:3.05pt;height:9pt;z-index:-2839;mso-position-horizontal-relative:page">
            <v:imagedata r:id="rId193" o:title=""/>
            <w10:wrap anchorx="page"/>
          </v:shape>
        </w:pict>
      </w:r>
      <w:r>
        <w:pict>
          <v:shape id="_x0000_s1300" type="#_x0000_t75" style="position:absolute;left:0;text-align:left;margin-left:349.15pt;margin-top:-5.75pt;width:15.75pt;height:19.2pt;z-index:-2838;mso-position-horizontal-relative:page">
            <v:imagedata r:id="rId194" o:title=""/>
            <w10:wrap anchorx="page"/>
          </v:shape>
        </w:pict>
      </w:r>
      <w:r>
        <w:pict>
          <v:shape id="_x0000_s1299" type="#_x0000_t75" style="position:absolute;left:0;text-align:left;margin-left:370.9pt;margin-top:-4.55pt;width:5.55pt;height:16.8pt;z-index:-2837;mso-position-horizontal-relative:page">
            <v:imagedata r:id="rId195" o:title=""/>
            <w10:wrap anchorx="page"/>
          </v:shape>
        </w:pict>
      </w:r>
      <w:r>
        <w:pict>
          <v:shape id="_x0000_s1298" type="#_x0000_t75" style="position:absolute;left:0;text-align:left;margin-left:388.2pt;margin-top:-9.1pt;width:16.6pt;height:19.25pt;z-index:-2836;mso-position-horizontal-relative:page">
            <v:imagedata r:id="rId196" o:title=""/>
            <w10:wrap anchorx="page"/>
          </v:shape>
        </w:pict>
      </w:r>
      <w:r>
        <w:pict>
          <v:shape id="_x0000_s1297" type="#_x0000_t75" style="position:absolute;left:0;text-align:left;margin-left:416.65pt;margin-top:9.75pt;width:6.4pt;height:8.05pt;z-index:-2835;mso-position-horizontal-relative:page">
            <v:imagedata r:id="rId197" o:title=""/>
            <w10:wrap anchorx="page"/>
          </v:shape>
        </w:pict>
      </w:r>
      <w:r>
        <w:pict>
          <v:shape id="_x0000_s1296" type="#_x0000_t75" style="position:absolute;left:0;text-align:left;margin-left:468.7pt;margin-top:177.75pt;width:10.3pt;height:11.25pt;z-index:-2833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295" type="#_x0000_t75" style="position:absolute;left:0;text-align:left;margin-left:500.05pt;margin-top:178.25pt;width:3.4pt;height:8pt;z-index:-2831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294" type="#_x0000_t75" style="position:absolute;left:0;text-align:left;margin-left:519.9pt;margin-top:171.7pt;width:28.8pt;height:22.55pt;z-index:-2830;mso-position-horizontal-relative:page;mso-position-vertical-relative:page">
            <v:imagedata r:id="rId200" o:title=""/>
            <w10:wrap anchorx="page" anchory="page"/>
          </v:shape>
        </w:pict>
      </w:r>
      <w:r>
        <w:pict>
          <v:shape id="_x0000_s1293" type="#_x0000_t75" style="position:absolute;left:0;text-align:left;margin-left:560.6pt;margin-top:172.75pt;width:14.8pt;height:20.75pt;z-index:-2829;mso-position-horizontal-relative:page;mso-position-vertical-relative:page">
            <v:imagedata r:id="rId201" o:title=""/>
            <w10:wrap anchorx="page" anchory="page"/>
          </v:shape>
        </w:pict>
      </w:r>
      <w:r>
        <w:pict>
          <v:shape id="_x0000_i1037" type="#_x0000_t75" style="width:11.25pt;height:9.75pt">
            <v:imagedata r:id="rId202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0" w:line="220" w:lineRule="exact"/>
        <w:rPr>
          <w:sz w:val="22"/>
          <w:szCs w:val="22"/>
        </w:rPr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-2"/>
          <w:sz w:val="48"/>
          <w:szCs w:val="48"/>
        </w:rPr>
        <w:t>(</w:t>
      </w:r>
      <w:r>
        <w:rPr>
          <w:rFonts w:ascii="Calibri" w:eastAsia="Calibri" w:hAnsi="Calibri" w:cs="Calibri"/>
          <w:sz w:val="48"/>
          <w:szCs w:val="48"/>
        </w:rPr>
        <w:t xml:space="preserve">2)   </w:t>
      </w:r>
      <w:r>
        <w:rPr>
          <w:rFonts w:ascii="Calibri" w:eastAsia="Calibri" w:hAnsi="Calibri" w:cs="Calibri"/>
          <w:spacing w:val="5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f</w:t>
      </w:r>
      <w:r>
        <w:rPr>
          <w:rFonts w:ascii="Calibri" w:eastAsia="Calibri" w:hAnsi="Calibri" w:cs="Calibri"/>
          <w:spacing w:val="-4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q</w:t>
      </w:r>
      <w:r>
        <w:rPr>
          <w:rFonts w:ascii="Calibri" w:eastAsia="Calibri" w:hAnsi="Calibri" w:cs="Calibri"/>
          <w:spacing w:val="1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sz w:val="48"/>
          <w:szCs w:val="48"/>
        </w:rPr>
        <w:t>n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of </w:t>
      </w:r>
      <w:r>
        <w:rPr>
          <w:rFonts w:ascii="Calibri" w:eastAsia="Calibri" w:hAnsi="Calibri" w:cs="Calibri"/>
          <w:spacing w:val="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ai</w:t>
      </w:r>
      <w:r>
        <w:rPr>
          <w:rFonts w:ascii="Calibri" w:eastAsia="Calibri" w:hAnsi="Calibri" w:cs="Calibri"/>
          <w:spacing w:val="-9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of </w:t>
      </w:r>
      <w:proofErr w:type="gramStart"/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4"/>
          <w:sz w:val="48"/>
          <w:szCs w:val="48"/>
        </w:rPr>
        <w:t>e</w:t>
      </w:r>
      <w:r>
        <w:rPr>
          <w:rFonts w:ascii="Calibri" w:eastAsia="Calibri" w:hAnsi="Calibri" w:cs="Calibri"/>
          <w:spacing w:val="-2"/>
          <w:sz w:val="48"/>
          <w:szCs w:val="48"/>
        </w:rPr>
        <w:t>tt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8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 xml:space="preserve">s </w:t>
      </w:r>
      <w:r>
        <w:rPr>
          <w:rFonts w:ascii="Calibri" w:eastAsia="Calibri" w:hAnsi="Calibri" w:cs="Calibri"/>
          <w:spacing w:val="9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4"/>
          <w:sz w:val="48"/>
          <w:szCs w:val="48"/>
        </w:rPr>
        <w:t>(</w:t>
      </w:r>
      <w:proofErr w:type="spellStart"/>
      <w:proofErr w:type="gramEnd"/>
      <w:r>
        <w:rPr>
          <w:rFonts w:ascii="Calibri" w:eastAsia="Calibri" w:hAnsi="Calibri" w:cs="Calibri"/>
          <w:spacing w:val="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ig</w:t>
      </w:r>
      <w:r>
        <w:rPr>
          <w:rFonts w:ascii="Calibri" w:eastAsia="Calibri" w:hAnsi="Calibri" w:cs="Calibri"/>
          <w:spacing w:val="-10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am</w:t>
      </w:r>
      <w:r>
        <w:rPr>
          <w:rFonts w:ascii="Calibri" w:eastAsia="Calibri" w:hAnsi="Calibri" w:cs="Calibri"/>
          <w:spacing w:val="1"/>
          <w:sz w:val="48"/>
          <w:szCs w:val="48"/>
        </w:rPr>
        <w:t>s</w:t>
      </w:r>
      <w:proofErr w:type="spellEnd"/>
      <w:r>
        <w:rPr>
          <w:rFonts w:ascii="Calibri" w:eastAsia="Calibri" w:hAnsi="Calibri" w:cs="Calibri"/>
          <w:sz w:val="48"/>
          <w:szCs w:val="48"/>
        </w:rPr>
        <w:t>)</w:t>
      </w:r>
    </w:p>
    <w:p w:rsidR="00951351" w:rsidRDefault="00951351">
      <w:pPr>
        <w:spacing w:before="1" w:line="240" w:lineRule="exact"/>
        <w:rPr>
          <w:sz w:val="24"/>
          <w:szCs w:val="24"/>
        </w:rPr>
      </w:pPr>
    </w:p>
    <w:p w:rsidR="00951351" w:rsidRDefault="004D34C5">
      <w:pPr>
        <w:ind w:left="1846"/>
      </w:pPr>
      <w:r>
        <w:pict>
          <v:shape id="_x0000_s1291" type="#_x0000_t75" style="position:absolute;left:0;text-align:left;margin-left:461pt;margin-top:167.95pt;width:5.85pt;height:7.1pt;z-index:-2834;mso-position-horizontal-relative:page;mso-position-vertical-relative:page">
            <v:imagedata r:id="rId203" o:title=""/>
            <w10:wrap anchorx="page" anchory="page"/>
          </v:shape>
        </w:pict>
      </w:r>
      <w:r>
        <w:pict>
          <v:shape id="_x0000_s1290" type="#_x0000_t75" style="position:absolute;left:0;text-align:left;margin-left:160.2pt;margin-top:-.95pt;width:5.95pt;height:7.85pt;z-index:-2828;mso-position-horizontal-relative:page">
            <v:imagedata r:id="rId204" o:title=""/>
            <w10:wrap anchorx="page"/>
          </v:shape>
        </w:pict>
      </w:r>
      <w:r>
        <w:pict>
          <v:shape id="_x0000_s1289" type="#_x0000_t75" style="position:absolute;left:0;text-align:left;margin-left:172.6pt;margin-top:18.25pt;width:5.75pt;height:7.25pt;z-index:-2827;mso-position-horizontal-relative:page">
            <v:imagedata r:id="rId205" o:title=""/>
            <w10:wrap anchorx="page"/>
          </v:shape>
        </w:pict>
      </w:r>
      <w:r>
        <w:pict>
          <v:shape id="_x0000_s1288" type="#_x0000_t75" style="position:absolute;left:0;text-align:left;margin-left:202.5pt;margin-top:-2.55pt;width:5.3pt;height:7.5pt;z-index:-2826;mso-position-horizontal-relative:page">
            <v:imagedata r:id="rId206" o:title=""/>
            <w10:wrap anchorx="page"/>
          </v:shape>
        </w:pict>
      </w:r>
      <w:r>
        <w:pict>
          <v:shape id="_x0000_s1287" type="#_x0000_t75" style="position:absolute;left:0;text-align:left;margin-left:208pt;margin-top:6.15pt;width:20.7pt;height:10.55pt;z-index:-2825;mso-position-horizontal-relative:page">
            <v:imagedata r:id="rId207" o:title=""/>
            <w10:wrap anchorx="page"/>
          </v:shape>
        </w:pict>
      </w:r>
      <w:r>
        <w:pict>
          <v:shape id="_x0000_s1286" type="#_x0000_t75" style="position:absolute;left:0;text-align:left;margin-left:233.7pt;margin-top:-.9pt;width:6.25pt;height:6.45pt;z-index:-2824;mso-position-horizontal-relative:page">
            <v:imagedata r:id="rId208" o:title=""/>
            <w10:wrap anchorx="page"/>
          </v:shape>
        </w:pict>
      </w:r>
      <w:r>
        <w:pict>
          <v:shape id="_x0000_s1285" type="#_x0000_t75" style="position:absolute;left:0;text-align:left;margin-left:239.8pt;margin-top:14.25pt;width:7pt;height:9.05pt;z-index:-2823;mso-position-horizontal-relative:page">
            <v:imagedata r:id="rId209" o:title=""/>
            <w10:wrap anchorx="page"/>
          </v:shape>
        </w:pict>
      </w:r>
      <w:r>
        <w:pict>
          <v:shape id="_x0000_s1284" type="#_x0000_t75" style="position:absolute;left:0;text-align:left;margin-left:272.6pt;margin-top:-2.55pt;width:22.6pt;height:20.05pt;z-index:-2822;mso-position-horizontal-relative:page">
            <v:imagedata r:id="rId210" o:title=""/>
            <w10:wrap anchorx="page"/>
          </v:shape>
        </w:pict>
      </w:r>
      <w:r>
        <w:pict>
          <v:shape id="_x0000_s1283" type="#_x0000_t75" style="position:absolute;left:0;text-align:left;margin-left:300.95pt;margin-top:-1.6pt;width:6.85pt;height:5.95pt;z-index:-2821;mso-position-horizontal-relative:page">
            <v:imagedata r:id="rId211" o:title=""/>
            <w10:wrap anchorx="page"/>
          </v:shape>
        </w:pict>
      </w:r>
      <w:r>
        <w:pict>
          <v:shape id="_x0000_s1282" type="#_x0000_t75" style="position:absolute;left:0;text-align:left;margin-left:307.3pt;margin-top:14.2pt;width:9.05pt;height:10.3pt;z-index:-2820;mso-position-horizontal-relative:page">
            <v:imagedata r:id="rId212" o:title=""/>
            <w10:wrap anchorx="page"/>
          </v:shape>
        </w:pict>
      </w:r>
      <w:r>
        <w:pict>
          <v:shape id="_x0000_s1281" type="#_x0000_t75" style="position:absolute;left:0;text-align:left;margin-left:339.3pt;margin-top:-1.4pt;width:27.35pt;height:21.55pt;z-index:-2819;mso-position-horizontal-relative:page">
            <v:imagedata r:id="rId213" o:title=""/>
            <w10:wrap anchorx="page"/>
          </v:shape>
        </w:pict>
      </w:r>
      <w:r>
        <w:pict>
          <v:shape id="_x0000_s1280" type="#_x0000_t75" style="position:absolute;left:0;text-align:left;margin-left:371.95pt;margin-top:-.95pt;width:5.5pt;height:6.05pt;z-index:-2818;mso-position-horizontal-relative:page">
            <v:imagedata r:id="rId214" o:title=""/>
            <w10:wrap anchorx="page"/>
          </v:shape>
        </w:pict>
      </w:r>
      <w:r>
        <w:pict>
          <v:shape id="_x0000_i1038" type="#_x0000_t75" style="width:24.75pt;height:18.75pt">
            <v:imagedata r:id="rId215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5" w:line="220" w:lineRule="exact"/>
        <w:rPr>
          <w:sz w:val="22"/>
          <w:szCs w:val="22"/>
        </w:rPr>
      </w:pPr>
    </w:p>
    <w:p w:rsidR="00951351" w:rsidRDefault="004D34C5">
      <w:pPr>
        <w:ind w:left="1747"/>
        <w:sectPr w:rsidR="00951351">
          <w:pgSz w:w="14400" w:h="8120" w:orient="landscape"/>
          <w:pgMar w:top="220" w:right="0" w:bottom="0" w:left="760" w:header="0" w:footer="11" w:gutter="0"/>
          <w:cols w:space="720"/>
        </w:sectPr>
      </w:pPr>
      <w:r>
        <w:pict>
          <v:shape id="_x0000_s1278" type="#_x0000_t75" style="position:absolute;left:0;text-align:left;margin-left:192.25pt;margin-top:-.9pt;width:43.2pt;height:18.4pt;z-index:-2817;mso-position-horizontal-relative:page">
            <v:imagedata r:id="rId216" o:title=""/>
            <w10:wrap anchorx="page"/>
          </v:shape>
        </w:pict>
      </w:r>
      <w:r>
        <w:pict>
          <v:shape id="_x0000_s1277" type="#_x0000_t75" style="position:absolute;left:0;text-align:left;margin-left:262.5pt;margin-top:-11pt;width:45.4pt;height:35pt;z-index:-2816;mso-position-horizontal-relative:page">
            <v:imagedata r:id="rId217" o:title=""/>
            <w10:wrap anchorx="page"/>
          </v:shape>
        </w:pict>
      </w:r>
      <w:r>
        <w:pict>
          <v:shape id="_x0000_s1276" type="#_x0000_t75" style="position:absolute;left:0;text-align:left;margin-left:334.1pt;margin-top:-8.8pt;width:83.8pt;height:28.95pt;z-index:-2815;mso-position-horizontal-relative:page">
            <v:imagedata r:id="rId218" o:title=""/>
            <w10:wrap anchorx="page"/>
          </v:shape>
        </w:pict>
      </w:r>
      <w:r>
        <w:pict>
          <v:shape id="_x0000_s1275" type="#_x0000_t75" style="position:absolute;left:0;text-align:left;margin-left:428.05pt;margin-top:-5.05pt;width:21.25pt;height:29.1pt;z-index:-2814;mso-position-horizontal-relative:page">
            <v:imagedata r:id="rId219" o:title=""/>
            <w10:wrap anchorx="page"/>
          </v:shape>
        </w:pict>
      </w:r>
      <w:r>
        <w:pict>
          <v:shape id="_x0000_i1039" type="#_x0000_t75" style="width:40.5pt;height:21pt">
            <v:imagedata r:id="rId220" o:title=""/>
          </v:shape>
        </w:pict>
      </w:r>
    </w:p>
    <w:p w:rsidR="00951351" w:rsidRDefault="004D34C5">
      <w:pPr>
        <w:spacing w:line="980" w:lineRule="exact"/>
        <w:ind w:left="4390"/>
        <w:rPr>
          <w:rFonts w:ascii="Calibri" w:eastAsia="Calibri" w:hAnsi="Calibri" w:cs="Calibri"/>
          <w:sz w:val="88"/>
          <w:szCs w:val="88"/>
        </w:rPr>
      </w:pPr>
      <w:r>
        <w:lastRenderedPageBreak/>
        <w:pict>
          <v:shape id="_x0000_s1273" type="#_x0000_t202" style="position:absolute;left:0;text-align:left;margin-left:275pt;margin-top:216.4pt;width:86.5pt;height:118.8pt;z-index:-2812;mso-position-horizontal-relative:page" filled="f" stroked="f">
            <v:textbox style="mso-next-textbox:#_x0000_s127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0"/>
                    <w:gridCol w:w="840"/>
                  </w:tblGrid>
                  <w:tr w:rsidR="00951351">
                    <w:trPr>
                      <w:trHeight w:hRule="exact" w:val="584"/>
                    </w:trPr>
                    <w:tc>
                      <w:tcPr>
                        <w:tcW w:w="84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199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36"/>
                            <w:szCs w:val="36"/>
                          </w:rPr>
                          <w:t>NC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229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11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84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8"/>
                          <w:ind w:left="199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PU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8"/>
                          <w:ind w:left="229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10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84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194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UB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229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10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84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9"/>
                          <w:ind w:left="175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UN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9"/>
                          <w:ind w:left="273" w:right="270"/>
                          <w:jc w:val="center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c>
                  </w:tr>
                </w:tbl>
                <w:p w:rsidR="00951351" w:rsidRDefault="00951351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position w:val="4"/>
          <w:sz w:val="88"/>
          <w:szCs w:val="88"/>
        </w:rPr>
        <w:t>An</w:t>
      </w:r>
      <w:r>
        <w:rPr>
          <w:rFonts w:ascii="Calibri" w:eastAsia="Calibri" w:hAnsi="Calibri" w:cs="Calibri"/>
          <w:spacing w:val="-10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>E</w:t>
      </w:r>
      <w:r>
        <w:rPr>
          <w:rFonts w:ascii="Calibri" w:eastAsia="Calibri" w:hAnsi="Calibri" w:cs="Calibri"/>
          <w:spacing w:val="-16"/>
          <w:position w:val="4"/>
          <w:sz w:val="88"/>
          <w:szCs w:val="88"/>
        </w:rPr>
        <w:t>x</w:t>
      </w:r>
      <w:r>
        <w:rPr>
          <w:rFonts w:ascii="Calibri" w:eastAsia="Calibri" w:hAnsi="Calibri" w:cs="Calibri"/>
          <w:position w:val="4"/>
          <w:sz w:val="88"/>
          <w:szCs w:val="88"/>
        </w:rPr>
        <w:t>ample</w:t>
      </w:r>
    </w:p>
    <w:p w:rsidR="00951351" w:rsidRDefault="00951351">
      <w:pPr>
        <w:spacing w:line="200" w:lineRule="exact"/>
      </w:pPr>
    </w:p>
    <w:p w:rsidR="00951351" w:rsidRDefault="00951351">
      <w:pPr>
        <w:spacing w:before="1" w:line="220" w:lineRule="exact"/>
        <w:rPr>
          <w:sz w:val="22"/>
          <w:szCs w:val="22"/>
        </w:rPr>
      </w:pPr>
    </w:p>
    <w:p w:rsidR="00951351" w:rsidRDefault="004D34C5">
      <w:pPr>
        <w:spacing w:line="236" w:lineRule="auto"/>
        <w:ind w:left="144" w:right="87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UK</w:t>
      </w:r>
      <w:r>
        <w:rPr>
          <w:rFonts w:ascii="Calibri" w:eastAsia="Calibri" w:hAnsi="Calibri" w:cs="Calibri"/>
          <w:spacing w:val="-12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sz w:val="32"/>
          <w:szCs w:val="32"/>
        </w:rPr>
        <w:t>Y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ZB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UF</w:t>
      </w:r>
      <w:r>
        <w:rPr>
          <w:rFonts w:ascii="Calibri" w:eastAsia="Calibri" w:hAnsi="Calibri" w:cs="Calibri"/>
          <w:spacing w:val="1"/>
          <w:sz w:val="32"/>
          <w:szCs w:val="32"/>
        </w:rPr>
        <w:t>EE</w:t>
      </w:r>
      <w:r>
        <w:rPr>
          <w:rFonts w:ascii="Calibri" w:eastAsia="Calibri" w:hAnsi="Calibri" w:cs="Calibri"/>
          <w:spacing w:val="-2"/>
          <w:sz w:val="32"/>
          <w:szCs w:val="32"/>
        </w:rPr>
        <w:t>BOR</w:t>
      </w:r>
      <w:r>
        <w:rPr>
          <w:rFonts w:ascii="Calibri" w:eastAsia="Calibri" w:hAnsi="Calibri" w:cs="Calibri"/>
          <w:sz w:val="32"/>
          <w:szCs w:val="32"/>
        </w:rPr>
        <w:t>UK</w:t>
      </w:r>
      <w:r>
        <w:rPr>
          <w:rFonts w:ascii="Calibri" w:eastAsia="Calibri" w:hAnsi="Calibri" w:cs="Calibri"/>
          <w:spacing w:val="-12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sz w:val="32"/>
          <w:szCs w:val="32"/>
        </w:rPr>
        <w:t>Y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-1"/>
          <w:sz w:val="32"/>
          <w:szCs w:val="32"/>
        </w:rPr>
        <w:t>O</w:t>
      </w:r>
      <w:r>
        <w:rPr>
          <w:rFonts w:ascii="Calibri" w:eastAsia="Calibri" w:hAnsi="Calibri" w:cs="Calibri"/>
          <w:spacing w:val="-2"/>
          <w:sz w:val="32"/>
          <w:szCs w:val="32"/>
        </w:rPr>
        <w:t>BBR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-3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VK</w:t>
      </w:r>
      <w:r>
        <w:rPr>
          <w:rFonts w:ascii="Calibri" w:eastAsia="Calibri" w:hAnsi="Calibri" w:cs="Calibri"/>
          <w:spacing w:val="-7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spacing w:val="-4"/>
          <w:sz w:val="32"/>
          <w:szCs w:val="32"/>
        </w:rPr>
        <w:t>F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2"/>
          <w:sz w:val="32"/>
          <w:szCs w:val="32"/>
        </w:rPr>
        <w:t>NB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8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3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2"/>
          <w:sz w:val="32"/>
          <w:szCs w:val="32"/>
        </w:rPr>
        <w:t>NB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3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sz w:val="32"/>
          <w:szCs w:val="32"/>
        </w:rPr>
        <w:t>PCYY</w:t>
      </w:r>
      <w:r>
        <w:rPr>
          <w:rFonts w:ascii="Calibri" w:eastAsia="Calibri" w:hAnsi="Calibri" w:cs="Calibri"/>
          <w:sz w:val="32"/>
          <w:szCs w:val="32"/>
        </w:rPr>
        <w:t>FVU</w:t>
      </w:r>
      <w:r>
        <w:rPr>
          <w:rFonts w:ascii="Calibri" w:eastAsia="Calibri" w:hAnsi="Calibri" w:cs="Calibri"/>
          <w:spacing w:val="-4"/>
          <w:sz w:val="32"/>
          <w:szCs w:val="32"/>
        </w:rPr>
        <w:t>F</w:t>
      </w:r>
      <w:r>
        <w:rPr>
          <w:rFonts w:ascii="Calibri" w:eastAsia="Calibri" w:hAnsi="Calibri" w:cs="Calibri"/>
          <w:sz w:val="32"/>
          <w:szCs w:val="32"/>
        </w:rPr>
        <w:t xml:space="preserve">O </w:t>
      </w:r>
      <w:r>
        <w:rPr>
          <w:rFonts w:ascii="Calibri" w:eastAsia="Calibri" w:hAnsi="Calibri" w:cs="Calibri"/>
          <w:spacing w:val="1"/>
          <w:sz w:val="32"/>
          <w:szCs w:val="32"/>
        </w:rPr>
        <w:t>FE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K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2"/>
          <w:sz w:val="32"/>
          <w:szCs w:val="32"/>
        </w:rPr>
        <w:t>W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K</w:t>
      </w:r>
      <w:r>
        <w:rPr>
          <w:rFonts w:ascii="Calibri" w:eastAsia="Calibri" w:hAnsi="Calibri" w:cs="Calibri"/>
          <w:spacing w:val="-2"/>
          <w:sz w:val="32"/>
          <w:szCs w:val="32"/>
        </w:rPr>
        <w:t>J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2"/>
          <w:sz w:val="32"/>
          <w:szCs w:val="32"/>
        </w:rPr>
        <w:t>PW</w:t>
      </w:r>
      <w:r>
        <w:rPr>
          <w:rFonts w:ascii="Calibri" w:eastAsia="Calibri" w:hAnsi="Calibri" w:cs="Calibri"/>
          <w:spacing w:val="-2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-2"/>
          <w:sz w:val="32"/>
          <w:szCs w:val="32"/>
        </w:rPr>
        <w:t>PO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BR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UK</w:t>
      </w:r>
      <w:r>
        <w:rPr>
          <w:rFonts w:ascii="Calibri" w:eastAsia="Calibri" w:hAnsi="Calibri" w:cs="Calibri"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sz w:val="32"/>
          <w:szCs w:val="32"/>
        </w:rPr>
        <w:t>EF</w:t>
      </w:r>
      <w:r>
        <w:rPr>
          <w:rFonts w:ascii="Calibri" w:eastAsia="Calibri" w:hAnsi="Calibri" w:cs="Calibri"/>
          <w:spacing w:val="-3"/>
          <w:sz w:val="32"/>
          <w:szCs w:val="32"/>
        </w:rPr>
        <w:t>W</w:t>
      </w:r>
      <w:r>
        <w:rPr>
          <w:rFonts w:ascii="Calibri" w:eastAsia="Calibri" w:hAnsi="Calibri" w:cs="Calibri"/>
          <w:spacing w:val="2"/>
          <w:sz w:val="32"/>
          <w:szCs w:val="32"/>
        </w:rPr>
        <w:t>W</w:t>
      </w:r>
      <w:r>
        <w:rPr>
          <w:rFonts w:ascii="Calibri" w:eastAsia="Calibri" w:hAnsi="Calibri" w:cs="Calibri"/>
          <w:spacing w:val="-4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DN</w:t>
      </w:r>
      <w:r>
        <w:rPr>
          <w:rFonts w:ascii="Calibri" w:eastAsia="Calibri" w:hAnsi="Calibri" w:cs="Calibri"/>
          <w:spacing w:val="1"/>
          <w:sz w:val="32"/>
          <w:szCs w:val="32"/>
        </w:rPr>
        <w:t>CH</w:t>
      </w:r>
      <w:r>
        <w:rPr>
          <w:rFonts w:ascii="Calibri" w:eastAsia="Calibri" w:hAnsi="Calibri" w:cs="Calibri"/>
          <w:spacing w:val="-13"/>
          <w:sz w:val="32"/>
          <w:szCs w:val="32"/>
        </w:rPr>
        <w:t>X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pacing w:val="-3"/>
          <w:sz w:val="32"/>
          <w:szCs w:val="32"/>
        </w:rPr>
        <w:t>Y</w:t>
      </w:r>
      <w:r>
        <w:rPr>
          <w:rFonts w:ascii="Calibri" w:eastAsia="Calibri" w:hAnsi="Calibri" w:cs="Calibri"/>
          <w:spacing w:val="-2"/>
          <w:sz w:val="32"/>
          <w:szCs w:val="32"/>
        </w:rPr>
        <w:t>BO</w:t>
      </w:r>
      <w:r>
        <w:rPr>
          <w:rFonts w:ascii="Calibri" w:eastAsia="Calibri" w:hAnsi="Calibri" w:cs="Calibri"/>
          <w:spacing w:val="1"/>
          <w:sz w:val="32"/>
          <w:szCs w:val="32"/>
        </w:rPr>
        <w:t>H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3"/>
          <w:sz w:val="32"/>
          <w:szCs w:val="32"/>
        </w:rPr>
        <w:t>Y</w:t>
      </w:r>
      <w:r>
        <w:rPr>
          <w:rFonts w:ascii="Calibri" w:eastAsia="Calibri" w:hAnsi="Calibri" w:cs="Calibri"/>
          <w:spacing w:val="-4"/>
          <w:sz w:val="32"/>
          <w:szCs w:val="32"/>
        </w:rPr>
        <w:t>X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5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pacing w:val="-11"/>
          <w:sz w:val="32"/>
          <w:szCs w:val="32"/>
        </w:rPr>
        <w:t>O</w:t>
      </w:r>
      <w:r>
        <w:rPr>
          <w:rFonts w:ascii="Calibri" w:eastAsia="Calibri" w:hAnsi="Calibri" w:cs="Calibri"/>
          <w:spacing w:val="2"/>
          <w:sz w:val="32"/>
          <w:szCs w:val="32"/>
        </w:rPr>
        <w:t>Y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W</w:t>
      </w:r>
      <w:r>
        <w:rPr>
          <w:rFonts w:ascii="Calibri" w:eastAsia="Calibri" w:hAnsi="Calibri" w:cs="Calibri"/>
          <w:sz w:val="32"/>
          <w:szCs w:val="32"/>
        </w:rPr>
        <w:t xml:space="preserve">N </w:t>
      </w:r>
      <w:r>
        <w:rPr>
          <w:rFonts w:ascii="Calibri" w:eastAsia="Calibri" w:hAnsi="Calibri" w:cs="Calibri"/>
          <w:spacing w:val="1"/>
          <w:sz w:val="32"/>
          <w:szCs w:val="32"/>
        </w:rPr>
        <w:t>CP</w:t>
      </w:r>
      <w:r>
        <w:rPr>
          <w:rFonts w:ascii="Calibri" w:eastAsia="Calibri" w:hAnsi="Calibri" w:cs="Calibri"/>
          <w:spacing w:val="-7"/>
          <w:sz w:val="32"/>
          <w:szCs w:val="32"/>
        </w:rPr>
        <w:t>O</w:t>
      </w:r>
      <w:r>
        <w:rPr>
          <w:rFonts w:ascii="Calibri" w:eastAsia="Calibri" w:hAnsi="Calibri" w:cs="Calibri"/>
          <w:spacing w:val="-2"/>
          <w:sz w:val="32"/>
          <w:szCs w:val="32"/>
        </w:rPr>
        <w:t>J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H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pacing w:val="-3"/>
          <w:sz w:val="32"/>
          <w:szCs w:val="32"/>
        </w:rPr>
        <w:t>P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VF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3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sz w:val="32"/>
          <w:szCs w:val="32"/>
        </w:rPr>
        <w:t>ORJR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8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sz w:val="32"/>
          <w:szCs w:val="32"/>
        </w:rPr>
        <w:t>ZRB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HNC</w:t>
      </w:r>
      <w:r>
        <w:rPr>
          <w:rFonts w:ascii="Calibri" w:eastAsia="Calibri" w:hAnsi="Calibri" w:cs="Calibri"/>
          <w:spacing w:val="-2"/>
          <w:sz w:val="32"/>
          <w:szCs w:val="32"/>
        </w:rPr>
        <w:t>BBO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-2"/>
          <w:sz w:val="32"/>
          <w:szCs w:val="32"/>
        </w:rPr>
        <w:t>JZ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FW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2"/>
          <w:sz w:val="32"/>
          <w:szCs w:val="32"/>
        </w:rPr>
        <w:t>RJR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8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sz w:val="32"/>
          <w:szCs w:val="32"/>
        </w:rPr>
        <w:t>ZR</w:t>
      </w:r>
      <w:r>
        <w:rPr>
          <w:rFonts w:ascii="Calibri" w:eastAsia="Calibri" w:hAnsi="Calibri" w:cs="Calibri"/>
          <w:spacing w:val="1"/>
          <w:sz w:val="32"/>
          <w:szCs w:val="32"/>
        </w:rPr>
        <w:t>PCY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UK</w:t>
      </w:r>
      <w:r>
        <w:rPr>
          <w:rFonts w:ascii="Calibri" w:eastAsia="Calibri" w:hAnsi="Calibri" w:cs="Calibri"/>
          <w:spacing w:val="-7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1"/>
          <w:sz w:val="32"/>
          <w:szCs w:val="32"/>
        </w:rPr>
        <w:t>PW</w:t>
      </w:r>
      <w:r>
        <w:rPr>
          <w:rFonts w:ascii="Calibri" w:eastAsia="Calibri" w:hAnsi="Calibri" w:cs="Calibri"/>
          <w:spacing w:val="1"/>
          <w:sz w:val="32"/>
          <w:szCs w:val="32"/>
        </w:rPr>
        <w:t>PCY</w:t>
      </w:r>
      <w:r>
        <w:rPr>
          <w:rFonts w:ascii="Calibri" w:eastAsia="Calibri" w:hAnsi="Calibri" w:cs="Calibri"/>
          <w:sz w:val="32"/>
          <w:szCs w:val="32"/>
        </w:rPr>
        <w:t xml:space="preserve">VF 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-4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CP</w:t>
      </w:r>
      <w:r>
        <w:rPr>
          <w:rFonts w:ascii="Calibri" w:eastAsia="Calibri" w:hAnsi="Calibri" w:cs="Calibri"/>
          <w:spacing w:val="2"/>
          <w:sz w:val="32"/>
          <w:szCs w:val="32"/>
        </w:rPr>
        <w:t>W</w:t>
      </w:r>
      <w:r>
        <w:rPr>
          <w:rFonts w:ascii="Calibri" w:eastAsia="Calibri" w:hAnsi="Calibri" w:cs="Calibri"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2"/>
          <w:sz w:val="32"/>
          <w:szCs w:val="32"/>
        </w:rPr>
        <w:t>BR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2"/>
          <w:sz w:val="32"/>
          <w:szCs w:val="32"/>
        </w:rPr>
        <w:t>Y</w:t>
      </w:r>
      <w:r>
        <w:rPr>
          <w:rFonts w:ascii="Calibri" w:eastAsia="Calibri" w:hAnsi="Calibri" w:cs="Calibri"/>
          <w:spacing w:val="-3"/>
          <w:sz w:val="32"/>
          <w:szCs w:val="32"/>
        </w:rPr>
        <w:t>Y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-4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pacing w:val="-3"/>
          <w:sz w:val="32"/>
          <w:szCs w:val="32"/>
        </w:rPr>
        <w:t>PW</w:t>
      </w:r>
      <w:r>
        <w:rPr>
          <w:rFonts w:ascii="Calibri" w:eastAsia="Calibri" w:hAnsi="Calibri" w:cs="Calibri"/>
          <w:spacing w:val="-12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sz w:val="32"/>
          <w:szCs w:val="32"/>
        </w:rPr>
        <w:t>J</w:t>
      </w:r>
      <w:r>
        <w:rPr>
          <w:rFonts w:ascii="Calibri" w:eastAsia="Calibri" w:hAnsi="Calibri" w:cs="Calibri"/>
          <w:sz w:val="32"/>
          <w:szCs w:val="32"/>
        </w:rPr>
        <w:t>UK</w:t>
      </w:r>
      <w:r>
        <w:rPr>
          <w:rFonts w:ascii="Calibri" w:eastAsia="Calibri" w:hAnsi="Calibri" w:cs="Calibri"/>
          <w:spacing w:val="-11"/>
          <w:sz w:val="32"/>
          <w:szCs w:val="32"/>
        </w:rPr>
        <w:t>B</w:t>
      </w:r>
      <w:r>
        <w:rPr>
          <w:rFonts w:ascii="Calibri" w:eastAsia="Calibri" w:hAnsi="Calibri" w:cs="Calibri"/>
          <w:spacing w:val="2"/>
          <w:sz w:val="32"/>
          <w:szCs w:val="32"/>
        </w:rPr>
        <w:t>Y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-2"/>
          <w:sz w:val="32"/>
          <w:szCs w:val="32"/>
        </w:rPr>
        <w:t>PO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ZB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UI</w:t>
      </w:r>
      <w:r>
        <w:rPr>
          <w:rFonts w:ascii="Calibri" w:eastAsia="Calibri" w:hAnsi="Calibri" w:cs="Calibri"/>
          <w:spacing w:val="-2"/>
          <w:sz w:val="32"/>
          <w:szCs w:val="32"/>
        </w:rPr>
        <w:t>PO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spacing w:val="-5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BR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CH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3"/>
          <w:sz w:val="32"/>
          <w:szCs w:val="32"/>
        </w:rPr>
        <w:t>Y</w:t>
      </w:r>
      <w:r>
        <w:rPr>
          <w:rFonts w:ascii="Calibri" w:eastAsia="Calibri" w:hAnsi="Calibri" w:cs="Calibri"/>
          <w:spacing w:val="-4"/>
          <w:sz w:val="32"/>
          <w:szCs w:val="32"/>
        </w:rPr>
        <w:t>X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pacing w:val="-5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 xml:space="preserve">B </w:t>
      </w:r>
      <w:r>
        <w:rPr>
          <w:rFonts w:ascii="Calibri" w:eastAsia="Calibri" w:hAnsi="Calibri" w:cs="Calibri"/>
          <w:spacing w:val="-12"/>
          <w:sz w:val="32"/>
          <w:szCs w:val="32"/>
        </w:rPr>
        <w:t>O</w:t>
      </w:r>
      <w:r>
        <w:rPr>
          <w:rFonts w:ascii="Calibri" w:eastAsia="Calibri" w:hAnsi="Calibri" w:cs="Calibri"/>
          <w:spacing w:val="1"/>
          <w:sz w:val="32"/>
          <w:szCs w:val="32"/>
        </w:rPr>
        <w:t>Y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W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CP</w:t>
      </w:r>
      <w:r>
        <w:rPr>
          <w:rFonts w:ascii="Calibri" w:eastAsia="Calibri" w:hAnsi="Calibri" w:cs="Calibri"/>
          <w:spacing w:val="-7"/>
          <w:sz w:val="32"/>
          <w:szCs w:val="32"/>
        </w:rPr>
        <w:t>O</w:t>
      </w:r>
      <w:r>
        <w:rPr>
          <w:rFonts w:ascii="Calibri" w:eastAsia="Calibri" w:hAnsi="Calibri" w:cs="Calibri"/>
          <w:spacing w:val="-2"/>
          <w:sz w:val="32"/>
          <w:szCs w:val="32"/>
        </w:rPr>
        <w:t>J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H</w:t>
      </w:r>
      <w:r>
        <w:rPr>
          <w:rFonts w:ascii="Calibri" w:eastAsia="Calibri" w:hAnsi="Calibri" w:cs="Calibri"/>
          <w:spacing w:val="-2"/>
          <w:sz w:val="32"/>
          <w:szCs w:val="32"/>
        </w:rPr>
        <w:t>O</w:t>
      </w:r>
      <w:r>
        <w:rPr>
          <w:rFonts w:ascii="Calibri" w:eastAsia="Calibri" w:hAnsi="Calibri" w:cs="Calibri"/>
          <w:spacing w:val="-3"/>
          <w:sz w:val="32"/>
          <w:szCs w:val="32"/>
        </w:rPr>
        <w:t>P</w:t>
      </w:r>
      <w:r>
        <w:rPr>
          <w:rFonts w:ascii="Calibri" w:eastAsia="Calibri" w:hAnsi="Calibri" w:cs="Calibri"/>
          <w:spacing w:val="-2"/>
          <w:sz w:val="32"/>
          <w:szCs w:val="32"/>
        </w:rPr>
        <w:t>ZR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pacing w:val="-7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2"/>
          <w:sz w:val="32"/>
          <w:szCs w:val="32"/>
        </w:rPr>
        <w:t>NB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VVF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1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spacing w:val="-4"/>
          <w:sz w:val="32"/>
          <w:szCs w:val="32"/>
        </w:rPr>
        <w:t>C</w:t>
      </w:r>
      <w:r>
        <w:rPr>
          <w:rFonts w:ascii="Calibri" w:eastAsia="Calibri" w:hAnsi="Calibri" w:cs="Calibri"/>
          <w:spacing w:val="1"/>
          <w:sz w:val="32"/>
          <w:szCs w:val="32"/>
        </w:rPr>
        <w:t>Y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-4"/>
          <w:sz w:val="32"/>
          <w:szCs w:val="32"/>
        </w:rPr>
        <w:t>F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z w:val="32"/>
          <w:szCs w:val="32"/>
        </w:rPr>
        <w:t>I</w:t>
      </w:r>
      <w:r>
        <w:rPr>
          <w:rFonts w:ascii="Calibri" w:eastAsia="Calibri" w:hAnsi="Calibri" w:cs="Calibri"/>
          <w:spacing w:val="-4"/>
          <w:sz w:val="32"/>
          <w:szCs w:val="32"/>
        </w:rPr>
        <w:t>X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pacing w:val="-5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spacing w:val="-4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spacing w:val="-3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pacing w:val="-3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UK</w:t>
      </w:r>
      <w:r>
        <w:rPr>
          <w:rFonts w:ascii="Calibri" w:eastAsia="Calibri" w:hAnsi="Calibri" w:cs="Calibri"/>
          <w:spacing w:val="-7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sz w:val="32"/>
          <w:szCs w:val="32"/>
        </w:rPr>
        <w:t>Z</w:t>
      </w: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2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VR</w:t>
      </w:r>
    </w:p>
    <w:p w:rsidR="00951351" w:rsidRDefault="00951351">
      <w:pPr>
        <w:spacing w:before="3" w:line="180" w:lineRule="exact"/>
        <w:rPr>
          <w:sz w:val="19"/>
          <w:szCs w:val="19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  <w:sectPr w:rsidR="00951351">
          <w:pgSz w:w="14400" w:h="8120" w:orient="landscape"/>
          <w:pgMar w:top="180" w:right="0" w:bottom="0" w:left="720" w:header="0" w:footer="11" w:gutter="0"/>
          <w:cols w:space="720"/>
        </w:sectPr>
      </w:pPr>
    </w:p>
    <w:p w:rsidR="00951351" w:rsidRDefault="004D34C5">
      <w:pPr>
        <w:spacing w:line="540" w:lineRule="exact"/>
        <w:ind w:left="1825"/>
        <w:rPr>
          <w:rFonts w:ascii="Calibri" w:eastAsia="Calibri" w:hAnsi="Calibri" w:cs="Calibri"/>
          <w:sz w:val="48"/>
          <w:szCs w:val="48"/>
        </w:rPr>
      </w:pPr>
      <w:r>
        <w:lastRenderedPageBreak/>
        <w:pict>
          <v:shape id="_x0000_s1272" type="#_x0000_t202" style="position:absolute;left:0;text-align:left;margin-left:41pt;margin-top:-.25pt;width:68.5pt;height:148pt;z-index:-2813;mso-position-horizontal-relative:page" filled="f" stroked="f">
            <v:textbox style="mso-next-textbox:#_x0000_s1272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0"/>
                    <w:gridCol w:w="660"/>
                  </w:tblGrid>
                  <w:tr w:rsidR="00951351">
                    <w:trPr>
                      <w:trHeight w:hRule="exact" w:val="584"/>
                    </w:trPr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170" w:right="174"/>
                          <w:jc w:val="center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135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36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8"/>
                          <w:ind w:left="203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N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8"/>
                          <w:ind w:left="135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34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203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U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135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33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9"/>
                          <w:ind w:left="175" w:right="179"/>
                          <w:jc w:val="center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P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9"/>
                          <w:ind w:left="135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32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9"/>
                          <w:ind w:left="175" w:right="181"/>
                          <w:jc w:val="center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C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9"/>
                          <w:ind w:left="135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26</w:t>
                        </w:r>
                      </w:p>
                    </w:tc>
                  </w:tr>
                </w:tbl>
                <w:p w:rsidR="00951351" w:rsidRDefault="00951351"/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position w:val="2"/>
          <w:sz w:val="36"/>
          <w:szCs w:val="36"/>
        </w:rPr>
        <w:t></w:t>
      </w:r>
      <w:r>
        <w:rPr>
          <w:spacing w:val="73"/>
          <w:position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>E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5" w:line="200" w:lineRule="exact"/>
      </w:pPr>
    </w:p>
    <w:p w:rsidR="00951351" w:rsidRDefault="004D34C5">
      <w:pPr>
        <w:ind w:left="1825"/>
        <w:rPr>
          <w:rFonts w:ascii="Calibri" w:eastAsia="Calibri" w:hAnsi="Calibri" w:cs="Calibri"/>
          <w:sz w:val="48"/>
          <w:szCs w:val="48"/>
        </w:rPr>
      </w:pPr>
      <w:r>
        <w:rPr>
          <w:rFonts w:ascii="Wingdings" w:eastAsia="Wingdings" w:hAnsi="Wingdings" w:cs="Wingdings"/>
          <w:sz w:val="36"/>
          <w:szCs w:val="36"/>
        </w:rPr>
        <w:t></w:t>
      </w:r>
      <w:r>
        <w:rPr>
          <w:spacing w:val="73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T</w:t>
      </w:r>
    </w:p>
    <w:p w:rsidR="00951351" w:rsidRDefault="004D34C5">
      <w:pPr>
        <w:spacing w:before="7"/>
        <w:ind w:left="1825"/>
        <w:rPr>
          <w:rFonts w:ascii="Calibri" w:eastAsia="Calibri" w:hAnsi="Calibri" w:cs="Calibri"/>
          <w:sz w:val="48"/>
          <w:szCs w:val="48"/>
        </w:rPr>
      </w:pPr>
      <w:r>
        <w:rPr>
          <w:rFonts w:ascii="Wingdings" w:eastAsia="Wingdings" w:hAnsi="Wingdings" w:cs="Wingdings"/>
          <w:sz w:val="36"/>
          <w:szCs w:val="36"/>
        </w:rPr>
        <w:t></w:t>
      </w:r>
      <w:r>
        <w:rPr>
          <w:spacing w:val="73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</w:p>
    <w:p w:rsidR="00951351" w:rsidRDefault="00951351">
      <w:pPr>
        <w:spacing w:line="140" w:lineRule="exact"/>
        <w:rPr>
          <w:sz w:val="14"/>
          <w:szCs w:val="14"/>
        </w:rPr>
      </w:pPr>
    </w:p>
    <w:p w:rsidR="00951351" w:rsidRDefault="004D34C5">
      <w:pPr>
        <w:jc w:val="right"/>
        <w:rPr>
          <w:rFonts w:ascii="Calibri" w:eastAsia="Calibri" w:hAnsi="Calibri" w:cs="Calibri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F79546"/>
          <w:spacing w:val="-1"/>
          <w:sz w:val="36"/>
          <w:szCs w:val="36"/>
        </w:rPr>
        <w:t>d</w:t>
      </w:r>
      <w:r>
        <w:rPr>
          <w:rFonts w:ascii="Calibri" w:eastAsia="Calibri" w:hAnsi="Calibri" w:cs="Calibri"/>
          <w:b/>
          <w:color w:val="F79546"/>
          <w:spacing w:val="-2"/>
          <w:sz w:val="36"/>
          <w:szCs w:val="36"/>
        </w:rPr>
        <w:t>i</w:t>
      </w:r>
      <w:r>
        <w:rPr>
          <w:rFonts w:ascii="Calibri" w:eastAsia="Calibri" w:hAnsi="Calibri" w:cs="Calibri"/>
          <w:b/>
          <w:color w:val="F79546"/>
          <w:spacing w:val="2"/>
          <w:sz w:val="36"/>
          <w:szCs w:val="36"/>
        </w:rPr>
        <w:t>g</w:t>
      </w:r>
      <w:r>
        <w:rPr>
          <w:rFonts w:ascii="Calibri" w:eastAsia="Calibri" w:hAnsi="Calibri" w:cs="Calibri"/>
          <w:b/>
          <w:color w:val="F79546"/>
          <w:spacing w:val="-8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F79546"/>
          <w:sz w:val="36"/>
          <w:szCs w:val="36"/>
        </w:rPr>
        <w:t>ams</w:t>
      </w:r>
      <w:proofErr w:type="spellEnd"/>
      <w:proofErr w:type="gramEnd"/>
    </w:p>
    <w:p w:rsidR="00951351" w:rsidRDefault="004D34C5">
      <w:pPr>
        <w:spacing w:line="540" w:lineRule="exact"/>
        <w:ind w:right="-86"/>
        <w:rPr>
          <w:rFonts w:ascii="Calibri" w:eastAsia="Calibri" w:hAnsi="Calibri" w:cs="Calibri"/>
          <w:sz w:val="48"/>
          <w:szCs w:val="48"/>
        </w:rPr>
      </w:pPr>
      <w:r>
        <w:br w:type="column"/>
      </w:r>
      <w:r>
        <w:rPr>
          <w:rFonts w:ascii="Wingdings" w:eastAsia="Wingdings" w:hAnsi="Wingdings" w:cs="Wingdings"/>
          <w:position w:val="2"/>
          <w:sz w:val="36"/>
          <w:szCs w:val="36"/>
        </w:rPr>
        <w:lastRenderedPageBreak/>
        <w:t></w:t>
      </w:r>
      <w:r>
        <w:rPr>
          <w:spacing w:val="73"/>
          <w:position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48"/>
          <w:szCs w:val="48"/>
        </w:rPr>
        <w:t>IN</w:t>
      </w:r>
    </w:p>
    <w:p w:rsidR="00951351" w:rsidRDefault="004D34C5">
      <w:pPr>
        <w:spacing w:before="8"/>
        <w:ind w:right="-92"/>
        <w:rPr>
          <w:rFonts w:ascii="Calibri" w:eastAsia="Calibri" w:hAnsi="Calibri" w:cs="Calibri"/>
          <w:sz w:val="48"/>
          <w:szCs w:val="48"/>
        </w:rPr>
      </w:pPr>
      <w:r>
        <w:rPr>
          <w:rFonts w:ascii="Wingdings" w:eastAsia="Wingdings" w:hAnsi="Wingdings" w:cs="Wingdings"/>
          <w:sz w:val="36"/>
          <w:szCs w:val="36"/>
        </w:rPr>
        <w:t></w:t>
      </w:r>
      <w:r>
        <w:rPr>
          <w:spacing w:val="73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38"/>
          <w:sz w:val="48"/>
          <w:szCs w:val="48"/>
        </w:rPr>
        <w:t>AT</w:t>
      </w:r>
    </w:p>
    <w:p w:rsidR="00951351" w:rsidRDefault="004D34C5">
      <w:pPr>
        <w:spacing w:line="200" w:lineRule="exact"/>
      </w:pPr>
      <w:r>
        <w:br w:type="column"/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4" w:line="280" w:lineRule="exact"/>
        <w:rPr>
          <w:sz w:val="28"/>
          <w:szCs w:val="28"/>
        </w:rPr>
      </w:pPr>
    </w:p>
    <w:p w:rsidR="00951351" w:rsidRDefault="004D34C5">
      <w:pPr>
        <w:ind w:right="-74"/>
        <w:rPr>
          <w:rFonts w:ascii="Calibri" w:eastAsia="Calibri" w:hAnsi="Calibri" w:cs="Calibri"/>
          <w:sz w:val="36"/>
          <w:szCs w:val="36"/>
        </w:rPr>
      </w:pPr>
      <w:r>
        <w:pict>
          <v:shape id="_x0000_s1271" type="#_x0000_t202" style="position:absolute;margin-left:521pt;margin-top:-94.45pt;width:86.5pt;height:89.6pt;z-index:-2811;mso-position-horizontal-relative:page" filled="f" stroked="f">
            <v:textbox style="mso-next-textbox:#_x0000_s1271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0"/>
                    <w:gridCol w:w="720"/>
                  </w:tblGrid>
                  <w:tr w:rsidR="00951351">
                    <w:trPr>
                      <w:trHeight w:hRule="exact" w:val="584"/>
                    </w:trPr>
                    <w:tc>
                      <w:tcPr>
                        <w:tcW w:w="9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158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UKB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217" w:right="207"/>
                          <w:jc w:val="center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9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8"/>
                          <w:ind w:left="153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-6"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36"/>
                            <w:szCs w:val="36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E8D0D0"/>
                      </w:tcPr>
                      <w:p w:rsidR="00951351" w:rsidRDefault="004D34C5">
                        <w:pPr>
                          <w:spacing w:before="58"/>
                          <w:ind w:left="217" w:right="206"/>
                          <w:jc w:val="center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c>
                  </w:tr>
                  <w:tr w:rsidR="00951351">
                    <w:trPr>
                      <w:trHeight w:hRule="exact" w:val="584"/>
                    </w:trPr>
                    <w:tc>
                      <w:tcPr>
                        <w:tcW w:w="96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259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-7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ZI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8" w:space="0" w:color="C0504D"/>
                          <w:left w:val="single" w:sz="8" w:space="0" w:color="C0504D"/>
                          <w:bottom w:val="single" w:sz="8" w:space="0" w:color="C0504D"/>
                          <w:right w:val="single" w:sz="8" w:space="0" w:color="C0504D"/>
                        </w:tcBorders>
                        <w:shd w:val="clear" w:color="auto" w:fill="F4E9E9"/>
                      </w:tcPr>
                      <w:p w:rsidR="00951351" w:rsidRDefault="004D34C5">
                        <w:pPr>
                          <w:spacing w:before="58"/>
                          <w:ind w:left="217" w:right="207"/>
                          <w:jc w:val="center"/>
                          <w:rPr>
                            <w:rFonts w:ascii="Calibri" w:eastAsia="Calibri" w:hAnsi="Calibri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c>
                  </w:tr>
                </w:tbl>
                <w:p w:rsidR="00951351" w:rsidRDefault="00951351"/>
              </w:txbxContent>
            </v:textbox>
            <w10:wrap anchorx="page"/>
          </v:shape>
        </w:pict>
      </w:r>
      <w:proofErr w:type="gramStart"/>
      <w:r>
        <w:rPr>
          <w:rFonts w:ascii="Calibri" w:eastAsia="Calibri" w:hAnsi="Calibri" w:cs="Calibri"/>
          <w:b/>
          <w:color w:val="F79546"/>
          <w:sz w:val="36"/>
          <w:szCs w:val="36"/>
        </w:rPr>
        <w:t>t</w:t>
      </w:r>
      <w:r>
        <w:rPr>
          <w:rFonts w:ascii="Calibri" w:eastAsia="Calibri" w:hAnsi="Calibri" w:cs="Calibri"/>
          <w:b/>
          <w:color w:val="F79546"/>
          <w:spacing w:val="1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F79546"/>
          <w:spacing w:val="-2"/>
          <w:sz w:val="36"/>
          <w:szCs w:val="36"/>
        </w:rPr>
        <w:t>i</w:t>
      </w:r>
      <w:r>
        <w:rPr>
          <w:rFonts w:ascii="Calibri" w:eastAsia="Calibri" w:hAnsi="Calibri" w:cs="Calibri"/>
          <w:b/>
          <w:color w:val="F79546"/>
          <w:spacing w:val="1"/>
          <w:sz w:val="36"/>
          <w:szCs w:val="36"/>
        </w:rPr>
        <w:t>g</w:t>
      </w:r>
      <w:r>
        <w:rPr>
          <w:rFonts w:ascii="Calibri" w:eastAsia="Calibri" w:hAnsi="Calibri" w:cs="Calibri"/>
          <w:b/>
          <w:color w:val="F79546"/>
          <w:spacing w:val="-8"/>
          <w:sz w:val="36"/>
          <w:szCs w:val="36"/>
        </w:rPr>
        <w:t>r</w:t>
      </w:r>
      <w:r>
        <w:rPr>
          <w:rFonts w:ascii="Calibri" w:eastAsia="Calibri" w:hAnsi="Calibri" w:cs="Calibri"/>
          <w:b/>
          <w:color w:val="F79546"/>
          <w:sz w:val="36"/>
          <w:szCs w:val="36"/>
        </w:rPr>
        <w:t>ams</w:t>
      </w:r>
      <w:proofErr w:type="gramEnd"/>
    </w:p>
    <w:p w:rsidR="00951351" w:rsidRDefault="004D34C5">
      <w:pPr>
        <w:spacing w:line="540" w:lineRule="exact"/>
        <w:rPr>
          <w:rFonts w:ascii="Calibri" w:eastAsia="Calibri" w:hAnsi="Calibri" w:cs="Calibri"/>
          <w:sz w:val="48"/>
          <w:szCs w:val="48"/>
        </w:rPr>
        <w:sectPr w:rsidR="00951351">
          <w:type w:val="continuous"/>
          <w:pgSz w:w="14400" w:h="8120" w:orient="landscape"/>
          <w:pgMar w:top="260" w:right="0" w:bottom="280" w:left="720" w:header="720" w:footer="720" w:gutter="0"/>
          <w:cols w:num="4" w:space="720" w:equalWidth="0">
            <w:col w:w="6131" w:space="735"/>
            <w:col w:w="985" w:space="2017"/>
            <w:col w:w="1249" w:space="552"/>
            <w:col w:w="2011"/>
          </w:cols>
        </w:sectPr>
      </w:pPr>
      <w:r>
        <w:br w:type="column"/>
      </w:r>
      <w:r>
        <w:rPr>
          <w:rFonts w:ascii="Wingdings" w:eastAsia="Wingdings" w:hAnsi="Wingdings" w:cs="Wingdings"/>
          <w:position w:val="2"/>
          <w:sz w:val="36"/>
          <w:szCs w:val="36"/>
        </w:rPr>
        <w:lastRenderedPageBreak/>
        <w:t></w:t>
      </w:r>
      <w:r>
        <w:rPr>
          <w:spacing w:val="73"/>
          <w:position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>THE</w:t>
      </w:r>
    </w:p>
    <w:p w:rsidR="00951351" w:rsidRDefault="004D34C5">
      <w:pPr>
        <w:spacing w:line="980" w:lineRule="exact"/>
        <w:ind w:left="494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position w:val="2"/>
          <w:sz w:val="88"/>
          <w:szCs w:val="88"/>
        </w:rPr>
        <w:lastRenderedPageBreak/>
        <w:t>2.</w:t>
      </w:r>
      <w:r>
        <w:rPr>
          <w:rFonts w:ascii="Calibri" w:eastAsia="Calibri" w:hAnsi="Calibri" w:cs="Calibri"/>
          <w:spacing w:val="195"/>
          <w:position w:val="2"/>
          <w:sz w:val="88"/>
          <w:szCs w:val="88"/>
        </w:rPr>
        <w:t xml:space="preserve"> </w:t>
      </w:r>
      <w:proofErr w:type="spellStart"/>
      <w:r>
        <w:rPr>
          <w:rFonts w:ascii="Calibri" w:eastAsia="Calibri" w:hAnsi="Calibri" w:cs="Calibri"/>
          <w:position w:val="2"/>
          <w:sz w:val="88"/>
          <w:szCs w:val="88"/>
        </w:rPr>
        <w:t>Vi</w:t>
      </w:r>
      <w:r>
        <w:rPr>
          <w:rFonts w:ascii="Calibri" w:eastAsia="Calibri" w:hAnsi="Calibri" w:cs="Calibri"/>
          <w:spacing w:val="-10"/>
          <w:position w:val="2"/>
          <w:sz w:val="88"/>
          <w:szCs w:val="88"/>
        </w:rPr>
        <w:t>g</w:t>
      </w:r>
      <w:r>
        <w:rPr>
          <w:rFonts w:ascii="Calibri" w:eastAsia="Calibri" w:hAnsi="Calibri" w:cs="Calibri"/>
          <w:position w:val="2"/>
          <w:sz w:val="88"/>
          <w:szCs w:val="88"/>
        </w:rPr>
        <w:t>ener</w:t>
      </w:r>
      <w:proofErr w:type="spellEnd"/>
      <w:r>
        <w:rPr>
          <w:rFonts w:ascii="Calibri" w:eastAsia="Calibri" w:hAnsi="Calibri" w:cs="Calibri"/>
          <w:spacing w:val="-16"/>
          <w:position w:val="2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2"/>
          <w:sz w:val="88"/>
          <w:szCs w:val="88"/>
        </w:rPr>
        <w:t>c</w:t>
      </w:r>
      <w:r>
        <w:rPr>
          <w:rFonts w:ascii="Calibri" w:eastAsia="Calibri" w:hAnsi="Calibri" w:cs="Calibri"/>
          <w:spacing w:val="-2"/>
          <w:position w:val="2"/>
          <w:sz w:val="88"/>
          <w:szCs w:val="88"/>
        </w:rPr>
        <w:t>i</w:t>
      </w:r>
      <w:r>
        <w:rPr>
          <w:rFonts w:ascii="Calibri" w:eastAsia="Calibri" w:hAnsi="Calibri" w:cs="Calibri"/>
          <w:position w:val="2"/>
          <w:sz w:val="88"/>
          <w:szCs w:val="88"/>
        </w:rPr>
        <w:t xml:space="preserve">pher  </w:t>
      </w:r>
      <w:r>
        <w:rPr>
          <w:rFonts w:ascii="Calibri" w:eastAsia="Calibri" w:hAnsi="Calibri" w:cs="Calibri"/>
          <w:spacing w:val="192"/>
          <w:position w:val="2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(</w:t>
      </w:r>
      <w:proofErr w:type="gramStart"/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16</w:t>
      </w:r>
      <w:r>
        <w:rPr>
          <w:rFonts w:ascii="Calibri" w:eastAsia="Calibri" w:hAnsi="Calibri" w:cs="Calibri"/>
          <w:position w:val="2"/>
          <w:sz w:val="56"/>
          <w:szCs w:val="56"/>
        </w:rPr>
        <w:t>’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position w:val="2"/>
          <w:sz w:val="56"/>
          <w:szCs w:val="56"/>
        </w:rPr>
        <w:t>h</w:t>
      </w:r>
      <w:proofErr w:type="gramEnd"/>
      <w:r>
        <w:rPr>
          <w:rFonts w:ascii="Calibri" w:eastAsia="Calibri" w:hAnsi="Calibri" w:cs="Calibri"/>
          <w:spacing w:val="10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-8"/>
          <w:position w:val="2"/>
          <w:sz w:val="56"/>
          <w:szCs w:val="56"/>
        </w:rPr>
        <w:t>n</w:t>
      </w:r>
      <w:r>
        <w:rPr>
          <w:rFonts w:ascii="Calibri" w:eastAsia="Calibri" w:hAnsi="Calibri" w:cs="Calibri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u</w:t>
      </w:r>
      <w:r>
        <w:rPr>
          <w:rFonts w:ascii="Calibri" w:eastAsia="Calibri" w:hAnsi="Calibri" w:cs="Calibri"/>
          <w:spacing w:val="5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spacing w:val="-39"/>
          <w:position w:val="2"/>
          <w:sz w:val="56"/>
          <w:szCs w:val="56"/>
        </w:rPr>
        <w:t>y</w:t>
      </w:r>
      <w:r>
        <w:rPr>
          <w:rFonts w:ascii="Calibri" w:eastAsia="Calibri" w:hAnsi="Calibri" w:cs="Calibri"/>
          <w:position w:val="2"/>
          <w:sz w:val="56"/>
          <w:szCs w:val="56"/>
        </w:rPr>
        <w:t>,</w:t>
      </w:r>
      <w:r>
        <w:rPr>
          <w:rFonts w:ascii="Calibri" w:eastAsia="Calibri" w:hAnsi="Calibri" w:cs="Calibri"/>
          <w:spacing w:val="12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8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position w:val="2"/>
          <w:sz w:val="56"/>
          <w:szCs w:val="56"/>
        </w:rPr>
        <w:t>om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position w:val="2"/>
          <w:sz w:val="56"/>
          <w:szCs w:val="56"/>
        </w:rPr>
        <w:t>)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0" w:line="280" w:lineRule="exact"/>
        <w:rPr>
          <w:sz w:val="28"/>
          <w:szCs w:val="28"/>
        </w:rPr>
        <w:sectPr w:rsidR="00951351">
          <w:footerReference w:type="default" r:id="rId221"/>
          <w:pgSz w:w="14400" w:h="8120" w:orient="landscape"/>
          <w:pgMar w:top="180" w:right="0" w:bottom="0" w:left="640" w:header="0" w:footer="0" w:gutter="0"/>
          <w:cols w:space="720"/>
        </w:sectPr>
      </w:pPr>
    </w:p>
    <w:p w:rsidR="00951351" w:rsidRDefault="004D34C5">
      <w:pPr>
        <w:spacing w:line="540" w:lineRule="exact"/>
        <w:ind w:left="188" w:right="-92"/>
        <w:rPr>
          <w:rFonts w:ascii="Courier New" w:eastAsia="Courier New" w:hAnsi="Courier New" w:cs="Courier New"/>
          <w:sz w:val="48"/>
          <w:szCs w:val="48"/>
        </w:rPr>
      </w:pPr>
      <w:r>
        <w:lastRenderedPageBreak/>
        <w:pict>
          <v:shape id="_x0000_s1270" type="#_x0000_t202" style="position:absolute;left:0;text-align:left;margin-left:101.05pt;margin-top:-3.35pt;width:180.5pt;height:37.9pt;z-index:-2810;mso-position-horizontal-relative:page" filled="f" stroked="f">
            <v:textbox style="mso-next-textbox:#_x0000_s1270" inset="0,0,0,0">
              <w:txbxContent>
                <w:p w:rsidR="00951351" w:rsidRDefault="004D34C5">
                  <w:pPr>
                    <w:spacing w:before="90"/>
                    <w:ind w:left="228"/>
                    <w:rPr>
                      <w:rFonts w:ascii="Courier New" w:eastAsia="Courier New" w:hAnsi="Courier New" w:cs="Courier New"/>
                      <w:sz w:val="48"/>
                      <w:szCs w:val="48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48"/>
                      <w:szCs w:val="48"/>
                    </w:rPr>
                    <w:t>C R</w:t>
                  </w: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pacing w:val="-6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FF0000"/>
                      <w:sz w:val="48"/>
                      <w:szCs w:val="48"/>
                    </w:rPr>
                    <w:t>Y P T O</w:t>
                  </w:r>
                </w:p>
              </w:txbxContent>
            </v:textbox>
            <w10:wrap anchorx="page"/>
          </v:shape>
        </w:pict>
      </w:r>
      <w:r>
        <w:pict>
          <v:group id="_x0000_s1266" style="position:absolute;left:0;text-align:left;margin-left:101.05pt;margin-top:-3.35pt;width:180.5pt;height:37.9pt;z-index:-2809;mso-position-horizontal-relative:page" coordorigin="2021,-67" coordsize="3610,758">
            <v:shape id="_x0000_s1269" type="#_x0000_t75" style="position:absolute;left:2021;top:-67;width:3610;height:758">
              <v:imagedata r:id="rId222" o:title=""/>
            </v:shape>
            <v:shape id="_x0000_s1268" type="#_x0000_t75" style="position:absolute;left:3754;top:240;width:144;height:144">
              <v:imagedata r:id="rId38" o:title=""/>
            </v:shape>
            <v:shape id="_x0000_s1267" style="position:absolute;left:2099;top:-23;width:3451;height:600" coordorigin="2099,-23" coordsize="3451,600" path="m2099,577r3452,l5551,-23r-3452,l2099,577xe" filled="f" strokecolor="#497dba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position w:val="2"/>
          <w:sz w:val="48"/>
          <w:szCs w:val="48"/>
        </w:rPr>
        <w:t xml:space="preserve">k  </w:t>
      </w:r>
      <w:r>
        <w:rPr>
          <w:rFonts w:ascii="Calibri" w:eastAsia="Calibri" w:hAnsi="Calibri" w:cs="Calibri"/>
          <w:spacing w:val="103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 xml:space="preserve">=                                   </w:t>
      </w:r>
      <w:r>
        <w:rPr>
          <w:rFonts w:ascii="Calibri" w:eastAsia="Calibri" w:hAnsi="Calibri" w:cs="Calibri"/>
          <w:spacing w:val="76"/>
          <w:position w:val="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position w:val="3"/>
          <w:sz w:val="48"/>
          <w:szCs w:val="48"/>
        </w:rPr>
        <w:t>C R Y P T O</w:t>
      </w:r>
    </w:p>
    <w:p w:rsidR="00951351" w:rsidRDefault="004D34C5">
      <w:pPr>
        <w:spacing w:before="13"/>
        <w:ind w:right="-92"/>
        <w:rPr>
          <w:rFonts w:ascii="Courier New" w:eastAsia="Courier New" w:hAnsi="Courier New" w:cs="Courier New"/>
          <w:sz w:val="48"/>
          <w:szCs w:val="48"/>
        </w:rPr>
      </w:pPr>
      <w:r>
        <w:br w:type="column"/>
      </w:r>
      <w:r>
        <w:rPr>
          <w:rFonts w:ascii="Courier New" w:eastAsia="Courier New" w:hAnsi="Courier New" w:cs="Courier New"/>
          <w:b/>
          <w:color w:val="FF0000"/>
          <w:sz w:val="48"/>
          <w:szCs w:val="48"/>
        </w:rPr>
        <w:lastRenderedPageBreak/>
        <w:t>C R Y P T</w:t>
      </w:r>
    </w:p>
    <w:p w:rsidR="00951351" w:rsidRDefault="004D34C5">
      <w:pPr>
        <w:spacing w:line="200" w:lineRule="exact"/>
      </w:pPr>
      <w:r>
        <w:br w:type="column"/>
      </w:r>
    </w:p>
    <w:p w:rsidR="00951351" w:rsidRDefault="00951351">
      <w:pPr>
        <w:spacing w:before="4" w:line="280" w:lineRule="exact"/>
        <w:rPr>
          <w:sz w:val="28"/>
          <w:szCs w:val="28"/>
        </w:rPr>
      </w:pPr>
    </w:p>
    <w:p w:rsidR="00951351" w:rsidRDefault="004D34C5">
      <w:pPr>
        <w:spacing w:line="480" w:lineRule="exact"/>
        <w:rPr>
          <w:rFonts w:ascii="Calibri" w:eastAsia="Calibri" w:hAnsi="Calibri" w:cs="Calibri"/>
          <w:sz w:val="40"/>
          <w:szCs w:val="40"/>
        </w:rPr>
        <w:sectPr w:rsidR="00951351">
          <w:type w:val="continuous"/>
          <w:pgSz w:w="14400" w:h="8120" w:orient="landscape"/>
          <w:pgMar w:top="260" w:right="0" w:bottom="280" w:left="640" w:header="720" w:footer="720" w:gutter="0"/>
          <w:cols w:num="3" w:space="720" w:equalWidth="0">
            <w:col w:w="8225" w:space="257"/>
            <w:col w:w="2593" w:space="397"/>
            <w:col w:w="2288"/>
          </w:cols>
        </w:sectPr>
      </w:pPr>
      <w:r>
        <w:rPr>
          <w:rFonts w:ascii="Calibri" w:eastAsia="Calibri" w:hAnsi="Calibri" w:cs="Calibri"/>
          <w:sz w:val="40"/>
          <w:szCs w:val="40"/>
        </w:rPr>
        <w:t>(+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proofErr w:type="gramStart"/>
      <w:r>
        <w:rPr>
          <w:rFonts w:ascii="Calibri" w:eastAsia="Calibri" w:hAnsi="Calibri" w:cs="Calibri"/>
          <w:sz w:val="40"/>
          <w:szCs w:val="40"/>
        </w:rPr>
        <w:t>mod</w:t>
      </w:r>
      <w:proofErr w:type="gramEnd"/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26)</w:t>
      </w:r>
    </w:p>
    <w:p w:rsidR="00951351" w:rsidRDefault="004D34C5">
      <w:pPr>
        <w:spacing w:line="520" w:lineRule="exact"/>
        <w:ind w:left="115"/>
        <w:rPr>
          <w:rFonts w:ascii="Courier New" w:eastAsia="Courier New" w:hAnsi="Courier New" w:cs="Courier New"/>
          <w:sz w:val="48"/>
          <w:szCs w:val="48"/>
        </w:rPr>
      </w:pPr>
      <w:r>
        <w:lastRenderedPageBreak/>
        <w:pict>
          <v:group id="_x0000_s1263" style="position:absolute;left:0;text-align:left;margin-left:3.6pt;margin-top:217.45pt;width:661.2pt;height:9.35pt;z-index:-2808;mso-position-horizontal-relative:page;mso-position-vertical-relative:page" coordorigin="72,4349" coordsize="13224,187">
            <v:shape id="_x0000_s1265" type="#_x0000_t75" style="position:absolute;left:72;top:4349;width:13224;height:187">
              <v:imagedata r:id="rId223" o:title=""/>
            </v:shape>
            <v:shape id="_x0000_s1264" style="position:absolute;left:143;top:4410;width:13080;height:3" coordorigin="143,4410" coordsize="13080,3" path="m143,4410r13080,3e" filled="f" strokecolor="#4f81bc" strokeweight="2pt">
              <v:path arrowok="t"/>
            </v:shape>
            <w10:wrap anchorx="page" anchory="page"/>
          </v:group>
        </w:pict>
      </w:r>
      <w:proofErr w:type="gramStart"/>
      <w:r>
        <w:rPr>
          <w:rFonts w:ascii="Calibri" w:eastAsia="Calibri" w:hAnsi="Calibri" w:cs="Calibri"/>
          <w:position w:val="2"/>
          <w:sz w:val="48"/>
          <w:szCs w:val="48"/>
        </w:rPr>
        <w:t xml:space="preserve">m </w:t>
      </w:r>
      <w:r>
        <w:rPr>
          <w:rFonts w:ascii="Calibri" w:eastAsia="Calibri" w:hAnsi="Calibri" w:cs="Calibri"/>
          <w:spacing w:val="100"/>
          <w:position w:val="2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2"/>
          <w:sz w:val="48"/>
          <w:szCs w:val="48"/>
        </w:rPr>
        <w:t>=</w:t>
      </w:r>
      <w:proofErr w:type="gramEnd"/>
      <w:r>
        <w:rPr>
          <w:rFonts w:ascii="Calibri" w:eastAsia="Calibri" w:hAnsi="Calibri" w:cs="Calibri"/>
          <w:position w:val="2"/>
          <w:sz w:val="48"/>
          <w:szCs w:val="48"/>
        </w:rPr>
        <w:t xml:space="preserve">     </w:t>
      </w:r>
      <w:r>
        <w:rPr>
          <w:rFonts w:ascii="Courier New" w:eastAsia="Courier New" w:hAnsi="Courier New" w:cs="Courier New"/>
          <w:b/>
          <w:position w:val="2"/>
          <w:sz w:val="48"/>
          <w:szCs w:val="48"/>
        </w:rPr>
        <w:t>W</w:t>
      </w:r>
      <w:r>
        <w:rPr>
          <w:rFonts w:ascii="Courier New" w:eastAsia="Courier New" w:hAnsi="Courier New" w:cs="Courier New"/>
          <w:b/>
          <w:spacing w:val="-5"/>
          <w:position w:val="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48"/>
          <w:szCs w:val="48"/>
        </w:rPr>
        <w:t>H A T A</w:t>
      </w:r>
      <w:r>
        <w:rPr>
          <w:rFonts w:ascii="Courier New" w:eastAsia="Courier New" w:hAnsi="Courier New" w:cs="Courier New"/>
          <w:b/>
          <w:spacing w:val="-5"/>
          <w:position w:val="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48"/>
          <w:szCs w:val="48"/>
        </w:rPr>
        <w:t>N I C E D</w:t>
      </w:r>
      <w:r>
        <w:rPr>
          <w:rFonts w:ascii="Courier New" w:eastAsia="Courier New" w:hAnsi="Courier New" w:cs="Courier New"/>
          <w:b/>
          <w:spacing w:val="-6"/>
          <w:position w:val="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48"/>
          <w:szCs w:val="48"/>
        </w:rPr>
        <w:t>A Y T O D</w:t>
      </w:r>
      <w:r>
        <w:rPr>
          <w:rFonts w:ascii="Courier New" w:eastAsia="Courier New" w:hAnsi="Courier New" w:cs="Courier New"/>
          <w:b/>
          <w:spacing w:val="-6"/>
          <w:position w:val="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48"/>
          <w:szCs w:val="48"/>
        </w:rPr>
        <w:t>A Y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4" w:line="280" w:lineRule="exact"/>
        <w:rPr>
          <w:sz w:val="28"/>
          <w:szCs w:val="28"/>
        </w:rPr>
      </w:pPr>
    </w:p>
    <w:p w:rsidR="00951351" w:rsidRDefault="004D34C5">
      <w:pPr>
        <w:spacing w:line="560" w:lineRule="exact"/>
        <w:ind w:left="291"/>
        <w:rPr>
          <w:rFonts w:ascii="Courier New" w:eastAsia="Courier New" w:hAnsi="Courier New" w:cs="Courier New"/>
          <w:sz w:val="48"/>
          <w:szCs w:val="48"/>
        </w:rPr>
      </w:pPr>
      <w:r>
        <w:pict>
          <v:shape id="_x0000_s1262" type="#_x0000_t75" style="position:absolute;left:0;text-align:left;margin-left:274.25pt;margin-top:-9.25pt;width:5.7pt;height:39.25pt;z-index:-2806;mso-position-horizontal-relative:page">
            <v:imagedata r:id="rId224" o:title=""/>
            <w10:wrap anchorx="page"/>
          </v:shape>
        </w:pict>
      </w:r>
      <w:r>
        <w:pict>
          <v:shape id="_x0000_s1261" type="#_x0000_t75" style="position:absolute;left:0;text-align:left;margin-left:441.5pt;margin-top:-5.15pt;width:5.9pt;height:33.65pt;z-index:-2805;mso-position-horizontal-relative:page">
            <v:imagedata r:id="rId225" o:title=""/>
            <w10:wrap anchorx="page"/>
          </v:shape>
        </w:pict>
      </w:r>
      <w:r>
        <w:pict>
          <v:shape id="_x0000_s1260" type="#_x0000_t75" style="position:absolute;left:0;text-align:left;margin-left:111pt;margin-top:27.2pt;width:13.5pt;height:21.75pt;z-index:-2804;mso-position-horizontal-relative:page">
            <v:imagedata r:id="rId226" o:title=""/>
            <w10:wrap anchorx="page"/>
          </v:shape>
        </w:pict>
      </w:r>
      <w:r>
        <w:pict>
          <v:shape id="_x0000_s1259" type="#_x0000_t75" style="position:absolute;left:0;text-align:left;margin-left:284.3pt;margin-top:26.15pt;width:12.8pt;height:24.35pt;z-index:-2803;mso-position-horizontal-relative:page">
            <v:imagedata r:id="rId227" o:title=""/>
            <w10:wrap anchorx="page"/>
          </v:shape>
        </w:pict>
      </w:r>
      <w:proofErr w:type="gramStart"/>
      <w:r>
        <w:rPr>
          <w:rFonts w:ascii="Calibri" w:eastAsia="Calibri" w:hAnsi="Calibri" w:cs="Calibri"/>
          <w:position w:val="3"/>
          <w:sz w:val="48"/>
          <w:szCs w:val="48"/>
        </w:rPr>
        <w:t xml:space="preserve">c </w:t>
      </w:r>
      <w:r>
        <w:rPr>
          <w:rFonts w:ascii="Calibri" w:eastAsia="Calibri" w:hAnsi="Calibri" w:cs="Calibri"/>
          <w:spacing w:val="103"/>
          <w:position w:val="3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3"/>
          <w:sz w:val="48"/>
          <w:szCs w:val="48"/>
        </w:rPr>
        <w:t>=</w:t>
      </w:r>
      <w:proofErr w:type="gramEnd"/>
      <w:r>
        <w:rPr>
          <w:rFonts w:ascii="Calibri" w:eastAsia="Calibri" w:hAnsi="Calibri" w:cs="Calibri"/>
          <w:position w:val="3"/>
          <w:sz w:val="48"/>
          <w:szCs w:val="48"/>
        </w:rPr>
        <w:t xml:space="preserve">   </w:t>
      </w:r>
      <w:r>
        <w:rPr>
          <w:rFonts w:ascii="Calibri" w:eastAsia="Calibri" w:hAnsi="Calibri" w:cs="Calibri"/>
          <w:spacing w:val="105"/>
          <w:position w:val="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 xml:space="preserve">Z </w:t>
      </w:r>
      <w:proofErr w:type="spellStart"/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>Z</w:t>
      </w:r>
      <w:proofErr w:type="spellEnd"/>
      <w:r>
        <w:rPr>
          <w:rFonts w:ascii="Courier New" w:eastAsia="Courier New" w:hAnsi="Courier New" w:cs="Courier New"/>
          <w:b/>
          <w:spacing w:val="-3"/>
          <w:position w:val="3"/>
          <w:sz w:val="48"/>
          <w:szCs w:val="4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>Z</w:t>
      </w:r>
      <w:proofErr w:type="spellEnd"/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 xml:space="preserve"> J U C</w:t>
      </w:r>
      <w:r>
        <w:rPr>
          <w:rFonts w:ascii="Courier New" w:eastAsia="Courier New" w:hAnsi="Courier New" w:cs="Courier New"/>
          <w:b/>
          <w:spacing w:val="-3"/>
          <w:position w:val="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>L U D T U</w:t>
      </w:r>
      <w:r>
        <w:rPr>
          <w:rFonts w:ascii="Courier New" w:eastAsia="Courier New" w:hAnsi="Courier New" w:cs="Courier New"/>
          <w:b/>
          <w:spacing w:val="-4"/>
          <w:position w:val="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>N W G C Q</w:t>
      </w:r>
      <w:r>
        <w:rPr>
          <w:rFonts w:ascii="Courier New" w:eastAsia="Courier New" w:hAnsi="Courier New" w:cs="Courier New"/>
          <w:b/>
          <w:spacing w:val="-4"/>
          <w:position w:val="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>S</w:t>
      </w:r>
    </w:p>
    <w:p w:rsidR="00951351" w:rsidRDefault="004D34C5">
      <w:pPr>
        <w:ind w:left="8372"/>
      </w:pPr>
      <w:r>
        <w:pict>
          <v:shape id="_x0000_i1040" type="#_x0000_t75" style="width:12pt;height:23.25pt">
            <v:imagedata r:id="rId228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19" w:line="260" w:lineRule="exact"/>
        <w:rPr>
          <w:sz w:val="26"/>
          <w:szCs w:val="26"/>
        </w:rPr>
      </w:pPr>
    </w:p>
    <w:p w:rsidR="00951351" w:rsidRDefault="004D34C5">
      <w:pPr>
        <w:ind w:left="464"/>
        <w:rPr>
          <w:rFonts w:ascii="Calibri" w:eastAsia="Calibri" w:hAnsi="Calibri" w:cs="Calibri"/>
          <w:sz w:val="40"/>
          <w:szCs w:val="40"/>
        </w:rPr>
        <w:sectPr w:rsidR="00951351">
          <w:type w:val="continuous"/>
          <w:pgSz w:w="14400" w:h="8120" w:orient="landscape"/>
          <w:pgMar w:top="260" w:right="0" w:bottom="280" w:left="640" w:header="720" w:footer="720" w:gutter="0"/>
          <w:cols w:space="720"/>
        </w:sectPr>
      </w:pPr>
      <w:r>
        <w:pict>
          <v:group id="_x0000_s1255" style="position:absolute;left:0;text-align:left;margin-left:302.35pt;margin-top:7.5pt;width:24.45pt;height:9.35pt;z-index:-2807;mso-position-horizontal-relative:page" coordorigin="6047,150" coordsize="489,187">
            <v:shape id="_x0000_s1257" style="position:absolute;left:6067;top:170;width:449;height:147" coordorigin="6067,170" coordsize="449,147" path="m6442,280r,37l6516,243r-74,-73l6442,207r-375,l6067,280r375,xe" fillcolor="#4f81bc" stroked="f">
              <v:path arrowok="t"/>
            </v:shape>
            <v:shape id="_x0000_s1256" style="position:absolute;left:6067;top:170;width:449;height:147" coordorigin="6067,170" coordsize="449,147" path="m6067,207r375,l6442,170r74,73l6442,317r,-37l6067,280r,-73xe" filled="f" strokecolor="#385d89" strokeweight="2pt">
              <v:path arrowok="t"/>
            </v:shape>
            <w10:wrap anchorx="page"/>
          </v:group>
        </w:pict>
      </w:r>
      <w:proofErr w:type="gramStart"/>
      <w:r>
        <w:rPr>
          <w:rFonts w:ascii="Calibri" w:eastAsia="Calibri" w:hAnsi="Calibri" w:cs="Calibri"/>
          <w:spacing w:val="-2"/>
          <w:sz w:val="40"/>
          <w:szCs w:val="40"/>
        </w:rPr>
        <w:t>s</w:t>
      </w:r>
      <w:r>
        <w:rPr>
          <w:rFonts w:ascii="Calibri" w:eastAsia="Calibri" w:hAnsi="Calibri" w:cs="Calibri"/>
          <w:spacing w:val="1"/>
          <w:sz w:val="40"/>
          <w:szCs w:val="40"/>
        </w:rPr>
        <w:t>upp</w:t>
      </w:r>
      <w:r>
        <w:rPr>
          <w:rFonts w:ascii="Calibri" w:eastAsia="Calibri" w:hAnsi="Calibri" w:cs="Calibri"/>
          <w:sz w:val="40"/>
          <w:szCs w:val="40"/>
        </w:rPr>
        <w:t>o</w:t>
      </w:r>
      <w:r>
        <w:rPr>
          <w:rFonts w:ascii="Calibri" w:eastAsia="Calibri" w:hAnsi="Calibri" w:cs="Calibri"/>
          <w:spacing w:val="-1"/>
          <w:sz w:val="40"/>
          <w:szCs w:val="40"/>
        </w:rPr>
        <w:t>s</w:t>
      </w:r>
      <w:r>
        <w:rPr>
          <w:rFonts w:ascii="Calibri" w:eastAsia="Calibri" w:hAnsi="Calibri" w:cs="Calibri"/>
          <w:sz w:val="40"/>
          <w:szCs w:val="40"/>
        </w:rPr>
        <w:t>e</w:t>
      </w:r>
      <w:proofErr w:type="gramEnd"/>
      <w:r>
        <w:rPr>
          <w:rFonts w:ascii="Calibri" w:eastAsia="Calibri" w:hAnsi="Calibri" w:cs="Calibri"/>
          <w:spacing w:val="-16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mo</w:t>
      </w:r>
      <w:r>
        <w:rPr>
          <w:rFonts w:ascii="Calibri" w:eastAsia="Calibri" w:hAnsi="Calibri" w:cs="Calibri"/>
          <w:spacing w:val="-7"/>
          <w:sz w:val="40"/>
          <w:szCs w:val="40"/>
        </w:rPr>
        <w:t>s</w:t>
      </w:r>
      <w:r>
        <w:rPr>
          <w:rFonts w:ascii="Calibri" w:eastAsia="Calibri" w:hAnsi="Calibri" w:cs="Calibri"/>
          <w:sz w:val="40"/>
          <w:szCs w:val="40"/>
        </w:rPr>
        <w:t>t</w:t>
      </w:r>
      <w:r>
        <w:rPr>
          <w:rFonts w:ascii="Calibri" w:eastAsia="Calibri" w:hAnsi="Calibri" w:cs="Calibri"/>
          <w:spacing w:val="-1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6"/>
          <w:sz w:val="40"/>
          <w:szCs w:val="40"/>
        </w:rPr>
        <w:t>c</w:t>
      </w:r>
      <w:r>
        <w:rPr>
          <w:rFonts w:ascii="Calibri" w:eastAsia="Calibri" w:hAnsi="Calibri" w:cs="Calibri"/>
          <w:sz w:val="40"/>
          <w:szCs w:val="40"/>
        </w:rPr>
        <w:t>om</w:t>
      </w:r>
      <w:r>
        <w:rPr>
          <w:rFonts w:ascii="Calibri" w:eastAsia="Calibri" w:hAnsi="Calibri" w:cs="Calibri"/>
          <w:spacing w:val="-3"/>
          <w:sz w:val="40"/>
          <w:szCs w:val="40"/>
        </w:rPr>
        <w:t>m</w:t>
      </w:r>
      <w:r>
        <w:rPr>
          <w:rFonts w:ascii="Calibri" w:eastAsia="Calibri" w:hAnsi="Calibri" w:cs="Calibri"/>
          <w:sz w:val="40"/>
          <w:szCs w:val="40"/>
        </w:rPr>
        <w:t>on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=</w:t>
      </w:r>
      <w:r>
        <w:rPr>
          <w:rFonts w:ascii="Calibri" w:eastAsia="Calibri" w:hAnsi="Calibri" w:cs="Calibri"/>
          <w:spacing w:val="1"/>
          <w:sz w:val="40"/>
          <w:szCs w:val="40"/>
        </w:rPr>
        <w:t xml:space="preserve"> “</w:t>
      </w:r>
      <w:r>
        <w:rPr>
          <w:rFonts w:ascii="Calibri" w:eastAsia="Calibri" w:hAnsi="Calibri" w:cs="Calibri"/>
          <w:sz w:val="40"/>
          <w:szCs w:val="40"/>
        </w:rPr>
        <w:t xml:space="preserve">H”          </w:t>
      </w:r>
      <w:r>
        <w:rPr>
          <w:rFonts w:ascii="Calibri" w:eastAsia="Calibri" w:hAnsi="Calibri" w:cs="Calibri"/>
          <w:spacing w:val="80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fi</w:t>
      </w:r>
      <w:r>
        <w:rPr>
          <w:rFonts w:ascii="Calibri" w:eastAsia="Calibri" w:hAnsi="Calibri" w:cs="Calibri"/>
          <w:spacing w:val="-6"/>
          <w:sz w:val="40"/>
          <w:szCs w:val="40"/>
        </w:rPr>
        <w:t>r</w:t>
      </w:r>
      <w:r>
        <w:rPr>
          <w:rFonts w:ascii="Calibri" w:eastAsia="Calibri" w:hAnsi="Calibri" w:cs="Calibri"/>
          <w:spacing w:val="-7"/>
          <w:sz w:val="40"/>
          <w:szCs w:val="40"/>
        </w:rPr>
        <w:t>s</w:t>
      </w:r>
      <w:r>
        <w:rPr>
          <w:rFonts w:ascii="Calibri" w:eastAsia="Calibri" w:hAnsi="Calibri" w:cs="Calibri"/>
          <w:sz w:val="40"/>
          <w:szCs w:val="40"/>
        </w:rPr>
        <w:t>t</w:t>
      </w:r>
      <w:r>
        <w:rPr>
          <w:rFonts w:ascii="Calibri" w:eastAsia="Calibri" w:hAnsi="Calibri" w:cs="Calibri"/>
          <w:spacing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l</w:t>
      </w:r>
      <w:r>
        <w:rPr>
          <w:rFonts w:ascii="Calibri" w:eastAsia="Calibri" w:hAnsi="Calibri" w:cs="Calibri"/>
          <w:spacing w:val="-2"/>
          <w:sz w:val="40"/>
          <w:szCs w:val="40"/>
        </w:rPr>
        <w:t>e</w:t>
      </w:r>
      <w:r>
        <w:rPr>
          <w:rFonts w:ascii="Calibri" w:eastAsia="Calibri" w:hAnsi="Calibri" w:cs="Calibri"/>
          <w:spacing w:val="-4"/>
          <w:sz w:val="40"/>
          <w:szCs w:val="40"/>
        </w:rPr>
        <w:t>tt</w:t>
      </w:r>
      <w:r>
        <w:rPr>
          <w:rFonts w:ascii="Calibri" w:eastAsia="Calibri" w:hAnsi="Calibri" w:cs="Calibri"/>
          <w:spacing w:val="-2"/>
          <w:sz w:val="40"/>
          <w:szCs w:val="40"/>
        </w:rPr>
        <w:t>e</w:t>
      </w:r>
      <w:r>
        <w:rPr>
          <w:rFonts w:ascii="Calibri" w:eastAsia="Calibri" w:hAnsi="Calibri" w:cs="Calibri"/>
          <w:sz w:val="40"/>
          <w:szCs w:val="40"/>
        </w:rPr>
        <w:t>r of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3"/>
          <w:sz w:val="40"/>
          <w:szCs w:val="40"/>
        </w:rPr>
        <w:t>k</w:t>
      </w:r>
      <w:r>
        <w:rPr>
          <w:rFonts w:ascii="Calibri" w:eastAsia="Calibri" w:hAnsi="Calibri" w:cs="Calibri"/>
          <w:spacing w:val="-7"/>
          <w:sz w:val="40"/>
          <w:szCs w:val="40"/>
        </w:rPr>
        <w:t>e</w:t>
      </w:r>
      <w:r>
        <w:rPr>
          <w:rFonts w:ascii="Calibri" w:eastAsia="Calibri" w:hAnsi="Calibri" w:cs="Calibri"/>
          <w:sz w:val="40"/>
          <w:szCs w:val="40"/>
        </w:rPr>
        <w:t>y</w:t>
      </w:r>
      <w:r>
        <w:rPr>
          <w:rFonts w:ascii="Calibri" w:eastAsia="Calibri" w:hAnsi="Calibri" w:cs="Calibri"/>
          <w:spacing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=</w:t>
      </w:r>
      <w:r>
        <w:rPr>
          <w:rFonts w:ascii="Calibri" w:eastAsia="Calibri" w:hAnsi="Calibri" w:cs="Calibri"/>
          <w:spacing w:val="-4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2"/>
          <w:sz w:val="40"/>
          <w:szCs w:val="40"/>
        </w:rPr>
        <w:t>“</w:t>
      </w:r>
      <w:r>
        <w:rPr>
          <w:rFonts w:ascii="Calibri" w:eastAsia="Calibri" w:hAnsi="Calibri" w:cs="Calibri"/>
          <w:sz w:val="40"/>
          <w:szCs w:val="40"/>
        </w:rPr>
        <w:t>H”</w:t>
      </w:r>
      <w:r>
        <w:rPr>
          <w:rFonts w:ascii="Calibri" w:eastAsia="Calibri" w:hAnsi="Calibri" w:cs="Calibri"/>
          <w:spacing w:val="8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–</w:t>
      </w:r>
      <w:r>
        <w:rPr>
          <w:rFonts w:ascii="Calibri" w:eastAsia="Calibri" w:hAnsi="Calibri" w:cs="Calibri"/>
          <w:spacing w:val="-3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sz w:val="40"/>
          <w:szCs w:val="40"/>
        </w:rPr>
        <w:t>“</w:t>
      </w:r>
      <w:r>
        <w:rPr>
          <w:rFonts w:ascii="Calibri" w:eastAsia="Calibri" w:hAnsi="Calibri" w:cs="Calibri"/>
          <w:spacing w:val="2"/>
          <w:sz w:val="40"/>
          <w:szCs w:val="40"/>
        </w:rPr>
        <w:t>E</w:t>
      </w:r>
      <w:r>
        <w:rPr>
          <w:rFonts w:ascii="Calibri" w:eastAsia="Calibri" w:hAnsi="Calibri" w:cs="Calibri"/>
          <w:sz w:val="40"/>
          <w:szCs w:val="40"/>
        </w:rPr>
        <w:t>”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=</w:t>
      </w:r>
      <w:r>
        <w:rPr>
          <w:rFonts w:ascii="Calibri" w:eastAsia="Calibri" w:hAnsi="Calibri" w:cs="Calibri"/>
          <w:spacing w:val="1"/>
          <w:sz w:val="40"/>
          <w:szCs w:val="40"/>
        </w:rPr>
        <w:t xml:space="preserve"> “</w:t>
      </w:r>
      <w:r>
        <w:rPr>
          <w:rFonts w:ascii="Calibri" w:eastAsia="Calibri" w:hAnsi="Calibri" w:cs="Calibri"/>
          <w:spacing w:val="18"/>
          <w:sz w:val="40"/>
          <w:szCs w:val="40"/>
        </w:rPr>
        <w:t>C</w:t>
      </w:r>
      <w:r>
        <w:rPr>
          <w:rFonts w:ascii="Calibri" w:eastAsia="Calibri" w:hAnsi="Calibri" w:cs="Calibri"/>
          <w:sz w:val="40"/>
          <w:szCs w:val="40"/>
        </w:rPr>
        <w:t>”</w:t>
      </w:r>
    </w:p>
    <w:p w:rsidR="00951351" w:rsidRDefault="004D34C5">
      <w:pPr>
        <w:spacing w:line="980" w:lineRule="exact"/>
        <w:ind w:left="217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4"/>
          <w:sz w:val="88"/>
          <w:szCs w:val="88"/>
        </w:rPr>
        <w:lastRenderedPageBreak/>
        <w:t xml:space="preserve">3. </w:t>
      </w:r>
      <w:r>
        <w:rPr>
          <w:rFonts w:ascii="Calibri" w:eastAsia="Calibri" w:hAnsi="Calibri" w:cs="Calibri"/>
          <w:spacing w:val="-23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-9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or</w:t>
      </w:r>
      <w:r>
        <w:rPr>
          <w:rFonts w:ascii="Calibri" w:eastAsia="Calibri" w:hAnsi="Calibri" w:cs="Calibri"/>
          <w:spacing w:val="1"/>
          <w:position w:val="4"/>
          <w:sz w:val="88"/>
          <w:szCs w:val="88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position w:val="4"/>
          <w:sz w:val="88"/>
          <w:szCs w:val="88"/>
        </w:rPr>
        <w:t>M</w:t>
      </w:r>
      <w:r>
        <w:rPr>
          <w:rFonts w:ascii="Calibri" w:eastAsia="Calibri" w:hAnsi="Calibri" w:cs="Calibri"/>
          <w:position w:val="4"/>
          <w:sz w:val="88"/>
          <w:szCs w:val="88"/>
        </w:rPr>
        <w:t>achin</w:t>
      </w:r>
      <w:r>
        <w:rPr>
          <w:rFonts w:ascii="Calibri" w:eastAsia="Calibri" w:hAnsi="Calibri" w:cs="Calibri"/>
          <w:spacing w:val="-3"/>
          <w:position w:val="4"/>
          <w:sz w:val="88"/>
          <w:szCs w:val="88"/>
        </w:rPr>
        <w:t>e</w:t>
      </w:r>
      <w:r>
        <w:rPr>
          <w:rFonts w:ascii="Calibri" w:eastAsia="Calibri" w:hAnsi="Calibri" w:cs="Calibri"/>
          <w:position w:val="4"/>
          <w:sz w:val="88"/>
          <w:szCs w:val="88"/>
        </w:rPr>
        <w:t xml:space="preserve">s </w:t>
      </w:r>
      <w:r>
        <w:rPr>
          <w:rFonts w:ascii="Calibri" w:eastAsia="Calibri" w:hAnsi="Calibri" w:cs="Calibri"/>
          <w:spacing w:val="183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2"/>
          <w:position w:val="4"/>
          <w:sz w:val="48"/>
          <w:szCs w:val="48"/>
        </w:rPr>
        <w:t>(</w:t>
      </w:r>
      <w:proofErr w:type="gramEnd"/>
      <w:r>
        <w:rPr>
          <w:rFonts w:ascii="Calibri" w:eastAsia="Calibri" w:hAnsi="Calibri" w:cs="Calibri"/>
          <w:position w:val="4"/>
          <w:sz w:val="48"/>
          <w:szCs w:val="48"/>
        </w:rPr>
        <w:t>1</w:t>
      </w:r>
      <w:r>
        <w:rPr>
          <w:rFonts w:ascii="Calibri" w:eastAsia="Calibri" w:hAnsi="Calibri" w:cs="Calibri"/>
          <w:spacing w:val="3"/>
          <w:position w:val="4"/>
          <w:sz w:val="48"/>
          <w:szCs w:val="48"/>
        </w:rPr>
        <w:t>8</w:t>
      </w:r>
      <w:r>
        <w:rPr>
          <w:rFonts w:ascii="Calibri" w:eastAsia="Calibri" w:hAnsi="Calibri" w:cs="Calibri"/>
          <w:position w:val="4"/>
          <w:sz w:val="48"/>
          <w:szCs w:val="48"/>
        </w:rPr>
        <w:t>7</w:t>
      </w:r>
      <w:r>
        <w:rPr>
          <w:rFonts w:ascii="Calibri" w:eastAsia="Calibri" w:hAnsi="Calibri" w:cs="Calibri"/>
          <w:spacing w:val="4"/>
          <w:position w:val="4"/>
          <w:sz w:val="48"/>
          <w:szCs w:val="48"/>
        </w:rPr>
        <w:t>0</w:t>
      </w:r>
      <w:r>
        <w:rPr>
          <w:rFonts w:ascii="Calibri" w:eastAsia="Calibri" w:hAnsi="Calibri" w:cs="Calibri"/>
          <w:spacing w:val="2"/>
          <w:position w:val="4"/>
          <w:sz w:val="48"/>
          <w:szCs w:val="48"/>
        </w:rPr>
        <w:t>-</w:t>
      </w:r>
      <w:r>
        <w:rPr>
          <w:rFonts w:ascii="Calibri" w:eastAsia="Calibri" w:hAnsi="Calibri" w:cs="Calibri"/>
          <w:spacing w:val="1"/>
          <w:position w:val="4"/>
          <w:sz w:val="48"/>
          <w:szCs w:val="48"/>
        </w:rPr>
        <w:t>1943)</w:t>
      </w:r>
    </w:p>
    <w:p w:rsidR="00951351" w:rsidRDefault="00951351">
      <w:pPr>
        <w:spacing w:before="8" w:line="100" w:lineRule="exact"/>
        <w:rPr>
          <w:sz w:val="10"/>
          <w:szCs w:val="10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4D34C5">
      <w:pPr>
        <w:spacing w:line="660" w:lineRule="exact"/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pacing w:val="-9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position w:val="1"/>
          <w:sz w:val="48"/>
          <w:szCs w:val="48"/>
        </w:rPr>
        <w:t>arly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8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11"/>
          <w:position w:val="1"/>
          <w:sz w:val="48"/>
          <w:szCs w:val="48"/>
        </w:rPr>
        <w:t>x</w:t>
      </w:r>
      <w:r>
        <w:rPr>
          <w:rFonts w:ascii="Calibri" w:eastAsia="Calibri" w:hAnsi="Calibri" w:cs="Calibri"/>
          <w:position w:val="1"/>
          <w:sz w:val="48"/>
          <w:szCs w:val="48"/>
        </w:rPr>
        <w:t>am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p</w:t>
      </w:r>
      <w:r>
        <w:rPr>
          <w:rFonts w:ascii="Calibri" w:eastAsia="Calibri" w:hAnsi="Calibri" w:cs="Calibri"/>
          <w:position w:val="1"/>
          <w:sz w:val="48"/>
          <w:szCs w:val="48"/>
        </w:rPr>
        <w:t xml:space="preserve">le: </w:t>
      </w:r>
      <w:r>
        <w:rPr>
          <w:rFonts w:ascii="Calibri" w:eastAsia="Calibri" w:hAnsi="Calibri" w:cs="Calibri"/>
          <w:spacing w:val="106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h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position w:val="1"/>
          <w:sz w:val="48"/>
          <w:szCs w:val="48"/>
        </w:rPr>
        <w:t>H</w:t>
      </w:r>
      <w:r>
        <w:rPr>
          <w:rFonts w:ascii="Calibri" w:eastAsia="Calibri" w:hAnsi="Calibri" w:cs="Calibri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b</w:t>
      </w:r>
      <w:r>
        <w:rPr>
          <w:rFonts w:ascii="Calibri" w:eastAsia="Calibri" w:hAnsi="Calibri" w:cs="Calibri"/>
          <w:position w:val="1"/>
          <w:sz w:val="48"/>
          <w:szCs w:val="48"/>
        </w:rPr>
        <w:t>ern</w:t>
      </w:r>
      <w:proofErr w:type="spellEnd"/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48"/>
          <w:szCs w:val="48"/>
        </w:rPr>
        <w:t>machi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n</w:t>
      </w:r>
      <w:r>
        <w:rPr>
          <w:rFonts w:ascii="Calibri" w:eastAsia="Calibri" w:hAnsi="Calibri" w:cs="Calibri"/>
          <w:position w:val="1"/>
          <w:sz w:val="48"/>
          <w:szCs w:val="48"/>
        </w:rPr>
        <w:t xml:space="preserve">e </w:t>
      </w:r>
      <w:r>
        <w:rPr>
          <w:rFonts w:ascii="Calibri" w:eastAsia="Calibri" w:hAnsi="Calibri" w:cs="Calibri"/>
          <w:spacing w:val="101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56"/>
          <w:szCs w:val="56"/>
        </w:rPr>
        <w:t>(</w:t>
      </w:r>
      <w:proofErr w:type="gramEnd"/>
      <w:r>
        <w:rPr>
          <w:rFonts w:ascii="Calibri" w:eastAsia="Calibri" w:hAnsi="Calibri" w:cs="Calibri"/>
          <w:position w:val="1"/>
          <w:sz w:val="56"/>
          <w:szCs w:val="56"/>
        </w:rPr>
        <w:t>single</w:t>
      </w:r>
      <w:r>
        <w:rPr>
          <w:rFonts w:ascii="Calibri" w:eastAsia="Calibri" w:hAnsi="Calibri" w:cs="Calibri"/>
          <w:spacing w:val="-4"/>
          <w:position w:val="1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9"/>
          <w:position w:val="1"/>
          <w:sz w:val="56"/>
          <w:szCs w:val="56"/>
        </w:rPr>
        <w:t>r</w:t>
      </w:r>
      <w:r>
        <w:rPr>
          <w:rFonts w:ascii="Calibri" w:eastAsia="Calibri" w:hAnsi="Calibri" w:cs="Calibri"/>
          <w:position w:val="1"/>
          <w:sz w:val="56"/>
          <w:szCs w:val="56"/>
        </w:rPr>
        <w:t>o</w:t>
      </w:r>
      <w:r>
        <w:rPr>
          <w:rFonts w:ascii="Calibri" w:eastAsia="Calibri" w:hAnsi="Calibri" w:cs="Calibri"/>
          <w:spacing w:val="-5"/>
          <w:position w:val="1"/>
          <w:sz w:val="56"/>
          <w:szCs w:val="56"/>
        </w:rPr>
        <w:t>t</w:t>
      </w:r>
      <w:r>
        <w:rPr>
          <w:rFonts w:ascii="Calibri" w:eastAsia="Calibri" w:hAnsi="Calibri" w:cs="Calibri"/>
          <w:position w:val="1"/>
          <w:sz w:val="56"/>
          <w:szCs w:val="56"/>
        </w:rPr>
        <w:t>o</w:t>
      </w:r>
      <w:r>
        <w:rPr>
          <w:rFonts w:ascii="Calibri" w:eastAsia="Calibri" w:hAnsi="Calibri" w:cs="Calibri"/>
          <w:spacing w:val="2"/>
          <w:position w:val="1"/>
          <w:sz w:val="56"/>
          <w:szCs w:val="56"/>
        </w:rPr>
        <w:t>r</w:t>
      </w:r>
      <w:r>
        <w:rPr>
          <w:rFonts w:ascii="Calibri" w:eastAsia="Calibri" w:hAnsi="Calibri" w:cs="Calibri"/>
          <w:position w:val="1"/>
          <w:sz w:val="56"/>
          <w:szCs w:val="56"/>
        </w:rPr>
        <w:t>)</w:t>
      </w:r>
    </w:p>
    <w:p w:rsidR="00951351" w:rsidRDefault="00951351">
      <w:pPr>
        <w:spacing w:before="8" w:line="140" w:lineRule="exact"/>
        <w:rPr>
          <w:sz w:val="14"/>
          <w:szCs w:val="14"/>
        </w:rPr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  <w:sectPr w:rsidR="00951351">
          <w:pgSz w:w="14400" w:h="8120" w:orient="landscape"/>
          <w:pgMar w:top="180" w:right="0" w:bottom="0" w:left="280" w:header="0" w:footer="0" w:gutter="0"/>
          <w:cols w:space="720"/>
        </w:sectPr>
      </w:pPr>
    </w:p>
    <w:p w:rsidR="00951351" w:rsidRDefault="004D34C5">
      <w:pPr>
        <w:spacing w:line="420" w:lineRule="exact"/>
        <w:ind w:left="889" w:right="1688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lastRenderedPageBreak/>
        <w:t>A</w:t>
      </w:r>
    </w:p>
    <w:p w:rsidR="00951351" w:rsidRDefault="004D34C5">
      <w:pPr>
        <w:spacing w:line="420" w:lineRule="exact"/>
        <w:ind w:left="894" w:right="1696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>B</w:t>
      </w:r>
    </w:p>
    <w:p w:rsidR="00951351" w:rsidRDefault="004D34C5">
      <w:pPr>
        <w:spacing w:line="420" w:lineRule="exact"/>
        <w:ind w:left="898" w:right="1695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>C</w:t>
      </w:r>
    </w:p>
    <w:p w:rsidR="00951351" w:rsidRDefault="004D34C5">
      <w:pPr>
        <w:spacing w:line="420" w:lineRule="exact"/>
        <w:ind w:left="946" w:right="1748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>.</w:t>
      </w:r>
    </w:p>
    <w:p w:rsidR="00951351" w:rsidRDefault="004D34C5">
      <w:pPr>
        <w:spacing w:line="420" w:lineRule="exact"/>
        <w:ind w:left="946" w:right="1748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>.</w:t>
      </w:r>
    </w:p>
    <w:p w:rsidR="00951351" w:rsidRDefault="004D34C5">
      <w:pPr>
        <w:spacing w:line="420" w:lineRule="exact"/>
        <w:ind w:left="898" w:right="170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>X</w:t>
      </w:r>
    </w:p>
    <w:p w:rsidR="00951351" w:rsidRDefault="004D34C5">
      <w:pPr>
        <w:spacing w:line="420" w:lineRule="exact"/>
        <w:ind w:left="903" w:right="1706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Y</w:t>
      </w:r>
    </w:p>
    <w:p w:rsidR="00951351" w:rsidRDefault="004D34C5">
      <w:pPr>
        <w:spacing w:line="420" w:lineRule="exact"/>
        <w:ind w:left="955" w:right="-8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 xml:space="preserve">Z              </w:t>
      </w:r>
      <w:r>
        <w:rPr>
          <w:rFonts w:ascii="Calibri" w:eastAsia="Calibri" w:hAnsi="Calibri" w:cs="Calibri"/>
          <w:spacing w:val="4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10"/>
          <w:position w:val="9"/>
          <w:sz w:val="36"/>
          <w:szCs w:val="36"/>
        </w:rPr>
        <w:t>k</w:t>
      </w:r>
      <w:r>
        <w:rPr>
          <w:rFonts w:ascii="Calibri" w:eastAsia="Calibri" w:hAnsi="Calibri" w:cs="Calibri"/>
          <w:spacing w:val="-2"/>
          <w:position w:val="9"/>
          <w:sz w:val="36"/>
          <w:szCs w:val="36"/>
        </w:rPr>
        <w:t>e</w:t>
      </w:r>
      <w:r>
        <w:rPr>
          <w:rFonts w:ascii="Calibri" w:eastAsia="Calibri" w:hAnsi="Calibri" w:cs="Calibri"/>
          <w:position w:val="9"/>
          <w:sz w:val="36"/>
          <w:szCs w:val="36"/>
        </w:rPr>
        <w:t>y</w:t>
      </w:r>
    </w:p>
    <w:p w:rsidR="00951351" w:rsidRDefault="004D34C5">
      <w:pPr>
        <w:spacing w:line="420" w:lineRule="exact"/>
        <w:ind w:left="19"/>
        <w:rPr>
          <w:rFonts w:ascii="Calibri" w:eastAsia="Calibri" w:hAnsi="Calibri" w:cs="Calibri"/>
          <w:sz w:val="36"/>
          <w:szCs w:val="36"/>
        </w:rPr>
      </w:pPr>
      <w:r>
        <w:br w:type="column"/>
      </w:r>
      <w:r>
        <w:rPr>
          <w:rFonts w:ascii="Calibri" w:eastAsia="Calibri" w:hAnsi="Calibri" w:cs="Calibri"/>
          <w:position w:val="1"/>
          <w:sz w:val="36"/>
          <w:szCs w:val="36"/>
        </w:rPr>
        <w:lastRenderedPageBreak/>
        <w:t xml:space="preserve">K           </w:t>
      </w:r>
      <w:r>
        <w:rPr>
          <w:rFonts w:ascii="Calibri" w:eastAsia="Calibri" w:hAnsi="Calibri" w:cs="Calibri"/>
          <w:spacing w:val="4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E           </w:t>
      </w:r>
      <w:r>
        <w:rPr>
          <w:rFonts w:ascii="Calibri" w:eastAsia="Calibri" w:hAnsi="Calibri" w:cs="Calibri"/>
          <w:spacing w:val="2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N</w:t>
      </w:r>
    </w:p>
    <w:p w:rsidR="00951351" w:rsidRDefault="004D34C5">
      <w:pPr>
        <w:spacing w:line="420" w:lineRule="exact"/>
        <w:ind w:left="34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 xml:space="preserve">S           </w:t>
      </w:r>
      <w:r>
        <w:rPr>
          <w:rFonts w:ascii="Calibri" w:eastAsia="Calibri" w:hAnsi="Calibri" w:cs="Calibri"/>
          <w:spacing w:val="4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K           </w:t>
      </w:r>
      <w:r>
        <w:rPr>
          <w:rFonts w:ascii="Calibri" w:eastAsia="Calibri" w:hAnsi="Calibri" w:cs="Calibri"/>
          <w:spacing w:val="42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E</w:t>
      </w:r>
    </w:p>
    <w:p w:rsidR="00951351" w:rsidRDefault="004D34C5">
      <w:pPr>
        <w:spacing w:line="420" w:lineRule="exact"/>
        <w:ind w:left="24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 xml:space="preserve">T           </w:t>
      </w:r>
      <w:r>
        <w:rPr>
          <w:rFonts w:ascii="Calibri" w:eastAsia="Calibri" w:hAnsi="Calibri" w:cs="Calibri"/>
          <w:spacing w:val="57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S           </w:t>
      </w:r>
      <w:r>
        <w:rPr>
          <w:rFonts w:ascii="Calibri" w:eastAsia="Calibri" w:hAnsi="Calibri" w:cs="Calibri"/>
          <w:spacing w:val="4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K</w:t>
      </w:r>
    </w:p>
    <w:p w:rsidR="00951351" w:rsidRDefault="004D34C5">
      <w:pPr>
        <w:spacing w:line="420" w:lineRule="exact"/>
        <w:ind w:left="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 xml:space="preserve">.            </w:t>
      </w:r>
      <w:r>
        <w:rPr>
          <w:rFonts w:ascii="Calibri" w:eastAsia="Calibri" w:hAnsi="Calibri" w:cs="Calibri"/>
          <w:spacing w:val="8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T           </w:t>
      </w:r>
      <w:r>
        <w:rPr>
          <w:rFonts w:ascii="Calibri" w:eastAsia="Calibri" w:hAnsi="Calibri" w:cs="Calibri"/>
          <w:spacing w:val="58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S</w:t>
      </w:r>
    </w:p>
    <w:p w:rsidR="00951351" w:rsidRDefault="004D34C5">
      <w:pPr>
        <w:spacing w:line="420" w:lineRule="exact"/>
        <w:ind w:left="67"/>
        <w:rPr>
          <w:rFonts w:ascii="Calibri" w:eastAsia="Calibri" w:hAnsi="Calibri" w:cs="Calibri"/>
          <w:sz w:val="36"/>
          <w:szCs w:val="36"/>
        </w:rPr>
      </w:pPr>
      <w:r>
        <w:pict>
          <v:group id="_x0000_s1210" style="position:absolute;left:0;text-align:left;margin-left:43.9pt;margin-top:176.4pt;width:220.3pt;height:193.9pt;z-index:-2801;mso-position-horizontal-relative:page;mso-position-vertical-relative:page" coordorigin="878,3528" coordsize="4406,3878">
            <v:shape id="_x0000_s1254" type="#_x0000_t75" style="position:absolute;left:878;top:3528;width:883;height:3878">
              <v:imagedata r:id="rId229" o:title=""/>
            </v:shape>
            <v:shape id="_x0000_s1253" type="#_x0000_t75" style="position:absolute;left:926;top:3562;width:864;height:3706">
              <v:imagedata r:id="rId230" o:title=""/>
            </v:shape>
            <v:shape id="_x0000_s1252" style="position:absolute;left:960;top:3570;width:720;height:3720" coordorigin="960,3570" coordsize="720,3720" path="m960,7290r720,l1680,3570r-720,l960,7290xe" fillcolor="#cfc" stroked="f">
              <v:path arrowok="t"/>
            </v:shape>
            <v:shape id="_x0000_s1251" style="position:absolute;left:960;top:3570;width:720;height:3720" coordorigin="960,3570" coordsize="720,3720" path="m960,7290r720,l1680,3570r-720,l960,7290xe" filled="f" strokecolor="#497dba">
              <v:path arrowok="t"/>
            </v:shape>
            <v:shape id="_x0000_s1250" type="#_x0000_t75" style="position:absolute;left:2198;top:4008;width:1723;height:2678">
              <v:imagedata r:id="rId231" o:title=""/>
            </v:shape>
            <v:shape id="_x0000_s1249" type="#_x0000_t75" style="position:absolute;left:2280;top:4050;width:1365;height:2520">
              <v:imagedata r:id="rId232" o:title=""/>
            </v:shape>
            <v:shape id="_x0000_s1248" type="#_x0000_t75" style="position:absolute;left:3450;top:4050;width:390;height:2520">
              <v:imagedata r:id="rId233" o:title=""/>
            </v:shape>
            <v:shape id="_x0000_s1247" style="position:absolute;left:2280;top:4050;width:1560;height:2520" coordorigin="2280,4050" coordsize="1560,2520" path="m3645,6570r-62,-64l3555,6429r-25,-102l3518,6267r-11,-66l3497,6130r-9,-76l3479,5974r-7,-85l3465,5800r-5,-92l3456,5613r-3,-99l3451,5413r-1,-103l3451,5207r2,-101l3456,5007r4,-95l3465,4820r7,-89l3479,4646r9,-80l3497,4490r10,-71l3518,4353r12,-60l3555,4191r28,-77l3629,4054r16,-4l3661,4054r16,12l3721,4149r27,90l3772,4353r11,66l3793,4490r9,76l3811,4646r7,85l3825,4820r5,92l3834,5007r3,99l3839,5207r1,103l3839,5413r-2,101l3834,5613r-4,95l3825,5800r-7,89l3811,5974r-9,80l3793,6130r-10,71l3772,6267r-12,60l3735,6429r-28,77l3661,6566r-16,4l2475,6570r-16,-4l2443,6554r-44,-83l2372,6381r-24,-114l2337,6201r-10,-71l2318,6054r-9,-80l2302,5889r-7,-89l2290,5708r-4,-95l2283,5514r-2,-101l2280,5310r1,-103l2283,5106r3,-99l2290,4912r5,-92l2302,4731r7,-85l2318,4566r9,-76l2337,4419r11,-66l2360,4293r25,-102l2413,4114r46,-60l2475,4050r1170,e" filled="f" strokecolor="#497dba">
              <v:path arrowok="t"/>
            </v:shape>
            <v:shape id="_x0000_s1246" type="#_x0000_t75" style="position:absolute;left:1598;top:3874;width:883;height:658">
              <v:imagedata r:id="rId234" o:title=""/>
            </v:shape>
            <v:shape id="_x0000_s1245" style="position:absolute;left:1680;top:3930;width:720;height:480" coordorigin="1680,3930" coordsize="720,480" path="m1680,3930r720,480e" filled="f" strokecolor="#4f81bc" strokeweight="2pt">
              <v:path arrowok="t"/>
            </v:shape>
            <v:shape id="_x0000_s1244" type="#_x0000_t75" style="position:absolute;left:1598;top:4354;width:763;height:538">
              <v:imagedata r:id="rId235" o:title=""/>
            </v:shape>
            <v:shape id="_x0000_s1243" style="position:absolute;left:1680;top:4410;width:600;height:360" coordorigin="1680,4410" coordsize="600,360" path="m1680,4410r600,360e" filled="f" strokecolor="#4f81bc" strokeweight="2pt">
              <v:path arrowok="t"/>
            </v:shape>
            <v:shape id="_x0000_s1242" type="#_x0000_t75" style="position:absolute;left:1598;top:4714;width:763;height:538">
              <v:imagedata r:id="rId235" o:title=""/>
            </v:shape>
            <v:shape id="_x0000_s1241" style="position:absolute;left:1680;top:4770;width:600;height:360" coordorigin="1680,4770" coordsize="600,360" path="m1680,4770r600,360e" filled="f" strokecolor="#4f81bc" strokeweight="2pt">
              <v:path arrowok="t"/>
            </v:shape>
            <v:shape id="_x0000_s1240" type="#_x0000_t75" style="position:absolute;left:1594;top:6034;width:773;height:658">
              <v:imagedata r:id="rId236" o:title=""/>
            </v:shape>
            <v:shape id="_x0000_s1239" style="position:absolute;left:1680;top:6090;width:600;height:480" coordorigin="1680,6090" coordsize="600,480" path="m1680,6570r600,-480e" filled="f" strokecolor="#4f81bc" strokeweight="2pt">
              <v:path arrowok="t"/>
            </v:shape>
            <v:shape id="_x0000_s1238" type="#_x0000_t75" style="position:absolute;left:1594;top:6365;width:802;height:802">
              <v:imagedata r:id="rId237" o:title=""/>
            </v:shape>
            <v:shape id="_x0000_s1237" style="position:absolute;left:1680;top:6420;width:630;height:630" coordorigin="1680,6420" coordsize="630,630" path="m1680,7050r630,-630e" filled="f" strokecolor="#4f81bc" strokeweight="2pt">
              <v:path arrowok="t"/>
            </v:shape>
            <v:shape id="_x0000_s1236" type="#_x0000_t75" style="position:absolute;left:4358;top:3528;width:883;height:3878">
              <v:imagedata r:id="rId229" o:title=""/>
            </v:shape>
            <v:shape id="_x0000_s1235" type="#_x0000_t75" style="position:absolute;left:4397;top:3562;width:888;height:3706">
              <v:imagedata r:id="rId238" o:title=""/>
            </v:shape>
            <v:shape id="_x0000_s1234" style="position:absolute;left:4440;top:3570;width:720;height:3720" coordorigin="4440,3570" coordsize="720,3720" path="m4440,7290r720,l5160,3570r-720,l4440,7290xe" fillcolor="#cfc" stroked="f">
              <v:path arrowok="t"/>
            </v:shape>
            <v:shape id="_x0000_s1233" style="position:absolute;left:4440;top:3570;width:720;height:3720" coordorigin="4440,3570" coordsize="720,3720" path="m4440,7290r720,l5160,3570r-720,l4440,7290xe" filled="f" strokecolor="#497dba">
              <v:path arrowok="t"/>
            </v:shape>
            <v:shape id="_x0000_s1232" type="#_x0000_t75" style="position:absolute;left:3758;top:3874;width:763;height:538">
              <v:imagedata r:id="rId239" o:title=""/>
            </v:shape>
            <v:shape id="_x0000_s1231" style="position:absolute;left:3840;top:3930;width:600;height:360" coordorigin="3840,3930" coordsize="600,360" path="m3840,4290r600,-360e" filled="f" strokecolor="#4f81bc" strokeweight="2pt">
              <v:path arrowok="t"/>
            </v:shape>
            <v:shape id="_x0000_s1230" type="#_x0000_t75" style="position:absolute;left:3758;top:4349;width:763;height:422">
              <v:imagedata r:id="rId240" o:title=""/>
            </v:shape>
            <v:shape id="_x0000_s1229" style="position:absolute;left:3840;top:4410;width:600;height:240" coordorigin="3840,4410" coordsize="600,240" path="m3840,4650r600,-240e" filled="f" strokecolor="#4f81bc" strokeweight="2pt">
              <v:path arrowok="t"/>
            </v:shape>
            <v:shape id="_x0000_s1228" type="#_x0000_t75" style="position:absolute;left:3763;top:4829;width:754;height:302">
              <v:imagedata r:id="rId241" o:title=""/>
            </v:shape>
            <v:shape id="_x0000_s1227" style="position:absolute;left:3840;top:4890;width:600;height:120" coordorigin="3840,4890" coordsize="600,120" path="m3840,5010r600,-120e" filled="f" strokecolor="#4f81bc" strokeweight="2pt">
              <v:path arrowok="t"/>
            </v:shape>
            <v:shape id="_x0000_s1226" type="#_x0000_t75" style="position:absolute;left:3754;top:5914;width:773;height:773">
              <v:imagedata r:id="rId242" o:title=""/>
            </v:shape>
            <v:shape id="_x0000_s1225" style="position:absolute;left:3840;top:5970;width:600;height:600" coordorigin="3840,5970" coordsize="600,600" path="m3840,5970r600,600e" filled="f" strokecolor="#4f81bc" strokeweight="2pt">
              <v:path arrowok="t"/>
            </v:shape>
            <v:shape id="_x0000_s1224" type="#_x0000_t75" style="position:absolute;left:3715;top:6317;width:811;height:850">
              <v:imagedata r:id="rId243" o:title=""/>
            </v:shape>
            <v:shape id="_x0000_s1223" style="position:absolute;left:3800;top:6370;width:640;height:680" coordorigin="3800,6370" coordsize="640,680" path="m3800,6370r640,680e" filled="f" strokecolor="#4f81bc" strokeweight="2pt">
              <v:path arrowok="t"/>
            </v:shape>
            <v:shape id="_x0000_s1222" type="#_x0000_t75" style="position:absolute;left:1603;top:5069;width:754;height:365">
              <v:imagedata r:id="rId244" o:title=""/>
            </v:shape>
            <v:shape id="_x0000_s1221" style="position:absolute;left:1680;top:5130;width:600;height:180" coordorigin="1680,5130" coordsize="600,180" path="m1680,5130r600,180e" filled="f" strokecolor="#4f81bc" strokeweight="2pt">
              <v:path arrowok="t"/>
            </v:shape>
            <v:shape id="_x0000_s1220" type="#_x0000_t75" style="position:absolute;left:1598;top:5674;width:763;height:538">
              <v:imagedata r:id="rId239" o:title=""/>
            </v:shape>
            <v:shape id="_x0000_s1219" style="position:absolute;left:1680;top:5730;width:600;height:360" coordorigin="1680,5730" coordsize="600,360" path="m1680,6090r600,-360e" filled="f" strokecolor="#4f81bc" strokeweight="2pt">
              <v:path arrowok="t"/>
            </v:shape>
            <v:shape id="_x0000_s1218" type="#_x0000_t75" style="position:absolute;left:1608;top:5501;width:706;height:230">
              <v:imagedata r:id="rId245" o:title=""/>
            </v:shape>
            <v:shape id="_x0000_s1217" style="position:absolute;left:1680;top:5560;width:560;height:50" coordorigin="1680,5560" coordsize="560,50" path="m1680,5610r560,-50e" filled="f" strokecolor="#4f81bc" strokeweight="2pt">
              <v:path arrowok="t"/>
            </v:shape>
            <v:shape id="_x0000_s1216" type="#_x0000_t75" style="position:absolute;left:3758;top:5674;width:763;height:538">
              <v:imagedata r:id="rId235" o:title=""/>
            </v:shape>
            <v:shape id="_x0000_s1215" style="position:absolute;left:3840;top:5730;width:600;height:360" coordorigin="3840,5730" coordsize="600,360" path="m3840,5730r600,360e" filled="f" strokecolor="#4f81bc" strokeweight="2pt">
              <v:path arrowok="t"/>
            </v:shape>
            <v:shape id="_x0000_s1214" type="#_x0000_t75" style="position:absolute;left:3763;top:5429;width:754;height:302">
              <v:imagedata r:id="rId246" o:title=""/>
            </v:shape>
            <v:shape id="_x0000_s1213" style="position:absolute;left:3840;top:5490;width:600;height:120" coordorigin="3840,5490" coordsize="600,120" path="m3840,5490r600,120e" filled="f" strokecolor="#4f81bc" strokeweight="2pt">
              <v:path arrowok="t"/>
            </v:shape>
            <v:shape id="_x0000_s1212" type="#_x0000_t75" style="position:absolute;left:3763;top:5069;width:754;height:365">
              <v:imagedata r:id="rId247" o:title=""/>
            </v:shape>
            <v:shape id="_x0000_s1211" style="position:absolute;left:3840;top:5130;width:600;height:180" coordorigin="3840,5130" coordsize="600,180" path="m3840,5310r600,-180e" filled="f" strokecolor="#4f81bc" strokeweight="2pt">
              <v:path arrowok="t"/>
            </v:shape>
            <w10:wrap anchorx="page" anchory="page"/>
          </v:group>
        </w:pict>
      </w:r>
      <w:r>
        <w:pict>
          <v:group id="_x0000_s1205" style="position:absolute;left:0;text-align:left;margin-left:337.9pt;margin-top:-95.3pt;width:46.3pt;height:193.9pt;z-index:-2799;mso-position-horizontal-relative:page" coordorigin="6758,-1906" coordsize="926,3878">
            <v:shape id="_x0000_s1209" type="#_x0000_t75" style="position:absolute;left:6758;top:-1906;width:883;height:3878">
              <v:imagedata r:id="rId229" o:title=""/>
            </v:shape>
            <v:shape id="_x0000_s1208" type="#_x0000_t75" style="position:absolute;left:6797;top:-1872;width:888;height:3706">
              <v:imagedata r:id="rId238" o:title=""/>
            </v:shape>
            <v:shape id="_x0000_s1207" style="position:absolute;left:6840;top:-1864;width:720;height:3720" coordorigin="6840,-1864" coordsize="720,3720" path="m6840,1856r720,l7560,-1864r-720,l6840,1856xe" fillcolor="#cfc" stroked="f">
              <v:path arrowok="t"/>
            </v:shape>
            <v:shape id="_x0000_s1206" style="position:absolute;left:6840;top:-1864;width:720;height:3720" coordorigin="6840,-1864" coordsize="720,3720" path="m6840,1856r720,l7560,-1864r-720,l6840,1856xe" filled="f" strokecolor="#497dba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.            </w:t>
      </w:r>
      <w:r>
        <w:rPr>
          <w:rFonts w:ascii="Calibri" w:eastAsia="Calibri" w:hAnsi="Calibri" w:cs="Calibri"/>
          <w:spacing w:val="5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.            </w:t>
      </w:r>
      <w:r>
        <w:rPr>
          <w:rFonts w:ascii="Calibri" w:eastAsia="Calibri" w:hAnsi="Calibri" w:cs="Calibri"/>
          <w:spacing w:val="9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T</w:t>
      </w:r>
    </w:p>
    <w:p w:rsidR="00951351" w:rsidRDefault="004D34C5">
      <w:pPr>
        <w:spacing w:line="420" w:lineRule="exact"/>
        <w:ind w:left="14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 xml:space="preserve">R           </w:t>
      </w:r>
      <w:r>
        <w:rPr>
          <w:rFonts w:ascii="Calibri" w:eastAsia="Calibri" w:hAnsi="Calibri" w:cs="Calibri"/>
          <w:spacing w:val="8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.            </w:t>
      </w:r>
      <w:r>
        <w:rPr>
          <w:rFonts w:ascii="Calibri" w:eastAsia="Calibri" w:hAnsi="Calibri" w:cs="Calibri"/>
          <w:spacing w:val="52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.</w:t>
      </w:r>
    </w:p>
    <w:p w:rsidR="00951351" w:rsidRDefault="004D34C5">
      <w:pPr>
        <w:spacing w:line="420" w:lineRule="exact"/>
        <w:rPr>
          <w:rFonts w:ascii="Calibri" w:eastAsia="Calibri" w:hAnsi="Calibri" w:cs="Calibri"/>
          <w:sz w:val="36"/>
          <w:szCs w:val="36"/>
        </w:rPr>
      </w:pPr>
      <w:r>
        <w:pict>
          <v:group id="_x0000_s1200" style="position:absolute;margin-left:277.9pt;margin-top:-138.5pt;width:46.3pt;height:193.9pt;z-index:-2800;mso-position-horizontal-relative:page" coordorigin="5558,-2770" coordsize="926,3878">
            <v:shape id="_x0000_s1204" type="#_x0000_t75" style="position:absolute;left:5558;top:-2770;width:883;height:3878">
              <v:imagedata r:id="rId229" o:title=""/>
            </v:shape>
            <v:shape id="_x0000_s1203" type="#_x0000_t75" style="position:absolute;left:5597;top:-2737;width:888;height:3706">
              <v:imagedata r:id="rId238" o:title=""/>
            </v:shape>
            <v:shape id="_x0000_s1202" style="position:absolute;left:5640;top:-2728;width:720;height:3720" coordorigin="5640,-2728" coordsize="720,3720" path="m5640,992r720,l6360,-2728r-720,l5640,992xe" fillcolor="#cfc" stroked="f">
              <v:path arrowok="t"/>
            </v:shape>
            <v:shape id="_x0000_s1201" style="position:absolute;left:5640;top:-2728;width:720;height:3720" coordorigin="5640,-2728" coordsize="720,3720" path="m5640,992r720,l6360,-2728r-720,l5640,992xe" filled="f" strokecolor="#497dba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N           </w:t>
      </w:r>
      <w:r>
        <w:rPr>
          <w:rFonts w:ascii="Calibri" w:eastAsia="Calibri" w:hAnsi="Calibri" w:cs="Calibri"/>
          <w:spacing w:val="5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R           </w:t>
      </w:r>
      <w:r>
        <w:rPr>
          <w:rFonts w:ascii="Calibri" w:eastAsia="Calibri" w:hAnsi="Calibri" w:cs="Calibri"/>
          <w:spacing w:val="8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.</w:t>
      </w:r>
    </w:p>
    <w:p w:rsidR="00951351" w:rsidRDefault="004D34C5">
      <w:pPr>
        <w:spacing w:line="420" w:lineRule="exact"/>
        <w:ind w:left="24"/>
        <w:rPr>
          <w:rFonts w:ascii="Calibri" w:eastAsia="Calibri" w:hAnsi="Calibri" w:cs="Calibri"/>
          <w:sz w:val="36"/>
          <w:szCs w:val="36"/>
        </w:rPr>
        <w:sectPr w:rsidR="00951351">
          <w:type w:val="continuous"/>
          <w:pgSz w:w="14400" w:h="8120" w:orient="landscape"/>
          <w:pgMar w:top="260" w:right="0" w:bottom="280" w:left="280" w:header="720" w:footer="720" w:gutter="0"/>
          <w:cols w:num="2" w:space="720" w:equalWidth="0">
            <w:col w:w="2880" w:space="1528"/>
            <w:col w:w="9712"/>
          </w:cols>
        </w:sectPr>
      </w:pPr>
      <w:r>
        <w:pict>
          <v:shape id="_x0000_s1199" type="#_x0000_t75" style="position:absolute;left:0;text-align:left;margin-left:492pt;margin-top:190.7pt;width:210pt;height:167.8pt;z-index:-2802;mso-position-horizontal-relative:page;mso-position-vertical-relative:page">
            <v:imagedata r:id="rId248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E           </w:t>
      </w:r>
      <w:r>
        <w:rPr>
          <w:rFonts w:ascii="Calibri" w:eastAsia="Calibri" w:hAnsi="Calibri" w:cs="Calibri"/>
          <w:spacing w:val="2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 xml:space="preserve">N           </w:t>
      </w:r>
      <w:r>
        <w:rPr>
          <w:rFonts w:ascii="Calibri" w:eastAsia="Calibri" w:hAnsi="Calibri" w:cs="Calibri"/>
          <w:spacing w:val="6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</w:rPr>
        <w:t>R</w:t>
      </w:r>
    </w:p>
    <w:p w:rsidR="00951351" w:rsidRDefault="004D34C5">
      <w:pPr>
        <w:spacing w:line="980" w:lineRule="exact"/>
        <w:ind w:left="2689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-21"/>
          <w:position w:val="4"/>
          <w:sz w:val="88"/>
          <w:szCs w:val="88"/>
        </w:rPr>
        <w:lastRenderedPageBreak/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o</w:t>
      </w:r>
      <w:r>
        <w:rPr>
          <w:rFonts w:ascii="Calibri" w:eastAsia="Calibri" w:hAnsi="Calibri" w:cs="Calibri"/>
          <w:spacing w:val="-9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or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position w:val="4"/>
          <w:sz w:val="88"/>
          <w:szCs w:val="88"/>
        </w:rPr>
        <w:t>M</w:t>
      </w:r>
      <w:r>
        <w:rPr>
          <w:rFonts w:ascii="Calibri" w:eastAsia="Calibri" w:hAnsi="Calibri" w:cs="Calibri"/>
          <w:position w:val="4"/>
          <w:sz w:val="88"/>
          <w:szCs w:val="88"/>
        </w:rPr>
        <w:t>achin</w:t>
      </w:r>
      <w:r>
        <w:rPr>
          <w:rFonts w:ascii="Calibri" w:eastAsia="Calibri" w:hAnsi="Calibri" w:cs="Calibri"/>
          <w:spacing w:val="-3"/>
          <w:position w:val="4"/>
          <w:sz w:val="88"/>
          <w:szCs w:val="88"/>
        </w:rPr>
        <w:t>e</w:t>
      </w:r>
      <w:r>
        <w:rPr>
          <w:rFonts w:ascii="Calibri" w:eastAsia="Calibri" w:hAnsi="Calibri" w:cs="Calibri"/>
          <w:position w:val="4"/>
          <w:sz w:val="88"/>
          <w:szCs w:val="88"/>
        </w:rPr>
        <w:t xml:space="preserve">s </w:t>
      </w:r>
      <w:r>
        <w:rPr>
          <w:rFonts w:ascii="Calibri" w:eastAsia="Calibri" w:hAnsi="Calibri" w:cs="Calibri"/>
          <w:spacing w:val="183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spacing w:val="-2"/>
          <w:position w:val="4"/>
          <w:sz w:val="48"/>
          <w:szCs w:val="48"/>
        </w:rPr>
        <w:t>(</w:t>
      </w:r>
      <w:proofErr w:type="gramEnd"/>
      <w:r>
        <w:rPr>
          <w:rFonts w:ascii="Calibri" w:eastAsia="Calibri" w:hAnsi="Calibri" w:cs="Calibri"/>
          <w:spacing w:val="-6"/>
          <w:position w:val="4"/>
          <w:sz w:val="48"/>
          <w:szCs w:val="48"/>
        </w:rPr>
        <w:t>c</w:t>
      </w:r>
      <w:r>
        <w:rPr>
          <w:rFonts w:ascii="Calibri" w:eastAsia="Calibri" w:hAnsi="Calibri" w:cs="Calibri"/>
          <w:spacing w:val="1"/>
          <w:position w:val="4"/>
          <w:sz w:val="48"/>
          <w:szCs w:val="48"/>
        </w:rPr>
        <w:t>o</w:t>
      </w:r>
      <w:r>
        <w:rPr>
          <w:rFonts w:ascii="Calibri" w:eastAsia="Calibri" w:hAnsi="Calibri" w:cs="Calibri"/>
          <w:spacing w:val="-3"/>
          <w:position w:val="4"/>
          <w:sz w:val="48"/>
          <w:szCs w:val="48"/>
        </w:rPr>
        <w:t>n</w:t>
      </w:r>
      <w:r>
        <w:rPr>
          <w:rFonts w:ascii="Calibri" w:eastAsia="Calibri" w:hAnsi="Calibri" w:cs="Calibri"/>
          <w:spacing w:val="2"/>
          <w:position w:val="4"/>
          <w:sz w:val="48"/>
          <w:szCs w:val="48"/>
        </w:rPr>
        <w:t>t</w:t>
      </w:r>
      <w:r>
        <w:rPr>
          <w:rFonts w:ascii="Calibri" w:eastAsia="Calibri" w:hAnsi="Calibri" w:cs="Calibri"/>
          <w:position w:val="4"/>
          <w:sz w:val="48"/>
          <w:szCs w:val="48"/>
        </w:rPr>
        <w:t>.)</w:t>
      </w:r>
    </w:p>
    <w:p w:rsidR="00951351" w:rsidRDefault="00951351">
      <w:pPr>
        <w:spacing w:before="8" w:line="120" w:lineRule="exact"/>
        <w:rPr>
          <w:sz w:val="12"/>
          <w:szCs w:val="12"/>
        </w:rPr>
      </w:pPr>
    </w:p>
    <w:p w:rsidR="00951351" w:rsidRDefault="00951351">
      <w:pPr>
        <w:spacing w:line="200" w:lineRule="exact"/>
      </w:pPr>
    </w:p>
    <w:p w:rsidR="00951351" w:rsidRDefault="004D34C5">
      <w:pPr>
        <w:spacing w:line="560" w:lineRule="exact"/>
        <w:ind w:left="104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pacing w:val="2"/>
          <w:sz w:val="48"/>
          <w:szCs w:val="48"/>
        </w:rPr>
        <w:t>M</w:t>
      </w:r>
      <w:r>
        <w:rPr>
          <w:rFonts w:ascii="Calibri" w:eastAsia="Calibri" w:hAnsi="Calibri" w:cs="Calibri"/>
          <w:spacing w:val="1"/>
          <w:sz w:val="48"/>
          <w:szCs w:val="48"/>
        </w:rPr>
        <w:t>o</w:t>
      </w:r>
      <w:r>
        <w:rPr>
          <w:rFonts w:ascii="Calibri" w:eastAsia="Calibri" w:hAnsi="Calibri" w:cs="Calibri"/>
          <w:spacing w:val="-5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7"/>
          <w:sz w:val="48"/>
          <w:szCs w:val="48"/>
        </w:rPr>
        <w:t>f</w:t>
      </w:r>
      <w:r>
        <w:rPr>
          <w:rFonts w:ascii="Calibri" w:eastAsia="Calibri" w:hAnsi="Calibri" w:cs="Calibri"/>
          <w:sz w:val="48"/>
          <w:szCs w:val="48"/>
        </w:rPr>
        <w:t>am</w:t>
      </w:r>
      <w:r>
        <w:rPr>
          <w:rFonts w:ascii="Calibri" w:eastAsia="Calibri" w:hAnsi="Calibri" w:cs="Calibri"/>
          <w:spacing w:val="2"/>
          <w:sz w:val="48"/>
          <w:szCs w:val="48"/>
        </w:rPr>
        <w:t>ou</w:t>
      </w:r>
      <w:r>
        <w:rPr>
          <w:rFonts w:ascii="Calibri" w:eastAsia="Calibri" w:hAnsi="Calibri" w:cs="Calibri"/>
          <w:sz w:val="48"/>
          <w:szCs w:val="48"/>
        </w:rPr>
        <w:t xml:space="preserve">s: </w:t>
      </w:r>
      <w:r>
        <w:rPr>
          <w:rFonts w:ascii="Calibri" w:eastAsia="Calibri" w:hAnsi="Calibri" w:cs="Calibri"/>
          <w:spacing w:val="9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th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3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 xml:space="preserve">igma </w:t>
      </w:r>
      <w:r>
        <w:rPr>
          <w:rFonts w:ascii="Calibri" w:eastAsia="Calibri" w:hAnsi="Calibri" w:cs="Calibri"/>
          <w:spacing w:val="6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(</w:t>
      </w:r>
      <w:proofErr w:type="gramEnd"/>
      <w:r>
        <w:rPr>
          <w:rFonts w:ascii="Calibri" w:eastAsia="Calibri" w:hAnsi="Calibri" w:cs="Calibri"/>
          <w:sz w:val="40"/>
          <w:szCs w:val="40"/>
        </w:rPr>
        <w:t>3</w:t>
      </w:r>
      <w:r>
        <w:rPr>
          <w:rFonts w:ascii="Calibri" w:eastAsia="Calibri" w:hAnsi="Calibri" w:cs="Calibri"/>
          <w:spacing w:val="-2"/>
          <w:sz w:val="40"/>
          <w:szCs w:val="40"/>
        </w:rPr>
        <w:t>-</w:t>
      </w:r>
      <w:r>
        <w:rPr>
          <w:rFonts w:ascii="Calibri" w:eastAsia="Calibri" w:hAnsi="Calibri" w:cs="Calibri"/>
          <w:sz w:val="40"/>
          <w:szCs w:val="40"/>
        </w:rPr>
        <w:t>5</w:t>
      </w:r>
      <w:r>
        <w:rPr>
          <w:rFonts w:ascii="Calibri" w:eastAsia="Calibri" w:hAnsi="Calibri" w:cs="Calibri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4"/>
          <w:sz w:val="40"/>
          <w:szCs w:val="40"/>
        </w:rPr>
        <w:t>r</w:t>
      </w:r>
      <w:r>
        <w:rPr>
          <w:rFonts w:ascii="Calibri" w:eastAsia="Calibri" w:hAnsi="Calibri" w:cs="Calibri"/>
          <w:spacing w:val="1"/>
          <w:sz w:val="40"/>
          <w:szCs w:val="40"/>
        </w:rPr>
        <w:t>o</w:t>
      </w:r>
      <w:r>
        <w:rPr>
          <w:rFonts w:ascii="Calibri" w:eastAsia="Calibri" w:hAnsi="Calibri" w:cs="Calibri"/>
          <w:spacing w:val="-4"/>
          <w:sz w:val="40"/>
          <w:szCs w:val="40"/>
        </w:rPr>
        <w:t>t</w:t>
      </w:r>
      <w:r>
        <w:rPr>
          <w:rFonts w:ascii="Calibri" w:eastAsia="Calibri" w:hAnsi="Calibri" w:cs="Calibri"/>
          <w:spacing w:val="1"/>
          <w:sz w:val="40"/>
          <w:szCs w:val="40"/>
        </w:rPr>
        <w:t>o</w:t>
      </w:r>
      <w:r>
        <w:rPr>
          <w:rFonts w:ascii="Calibri" w:eastAsia="Calibri" w:hAnsi="Calibri" w:cs="Calibri"/>
          <w:spacing w:val="-5"/>
          <w:sz w:val="40"/>
          <w:szCs w:val="40"/>
        </w:rPr>
        <w:t>r</w:t>
      </w:r>
      <w:r>
        <w:rPr>
          <w:rFonts w:ascii="Calibri" w:eastAsia="Calibri" w:hAnsi="Calibri" w:cs="Calibri"/>
          <w:spacing w:val="-2"/>
          <w:sz w:val="40"/>
          <w:szCs w:val="40"/>
        </w:rPr>
        <w:t>s</w:t>
      </w:r>
      <w:r>
        <w:rPr>
          <w:rFonts w:ascii="Calibri" w:eastAsia="Calibri" w:hAnsi="Calibri" w:cs="Calibri"/>
          <w:sz w:val="40"/>
          <w:szCs w:val="40"/>
        </w:rPr>
        <w:t>)</w:t>
      </w:r>
    </w:p>
    <w:p w:rsidR="00951351" w:rsidRDefault="00951351">
      <w:pPr>
        <w:spacing w:line="200" w:lineRule="exact"/>
      </w:pPr>
    </w:p>
    <w:p w:rsidR="00951351" w:rsidRDefault="00951351">
      <w:pPr>
        <w:spacing w:before="6" w:line="200" w:lineRule="exact"/>
      </w:pPr>
    </w:p>
    <w:p w:rsidR="00951351" w:rsidRDefault="004D34C5">
      <w:pPr>
        <w:ind w:left="1880"/>
      </w:pPr>
      <w:r>
        <w:pict>
          <v:shape id="_x0000_s1198" type="#_x0000_t75" style="position:absolute;left:0;text-align:left;margin-left:7in;margin-top:156.75pt;width:127.5pt;height:177.75pt;z-index:-2798;mso-position-horizontal-relative:page;mso-position-vertical-relative:page">
            <v:imagedata r:id="rId249" o:title=""/>
            <w10:wrap anchorx="page" anchory="page"/>
          </v:shape>
        </w:pict>
      </w:r>
      <w:r>
        <w:pict>
          <v:shape id="_x0000_i1041" type="#_x0000_t75" style="width:186pt;height:211.5pt">
            <v:imagedata r:id="rId250" o:title=""/>
          </v:shape>
        </w:pict>
      </w:r>
    </w:p>
    <w:p w:rsidR="00951351" w:rsidRDefault="00951351">
      <w:pPr>
        <w:spacing w:line="200" w:lineRule="exact"/>
      </w:pPr>
    </w:p>
    <w:p w:rsidR="00951351" w:rsidRDefault="00951351">
      <w:pPr>
        <w:spacing w:before="7" w:line="200" w:lineRule="exact"/>
      </w:pPr>
    </w:p>
    <w:p w:rsidR="00951351" w:rsidRDefault="004D34C5">
      <w:pPr>
        <w:spacing w:line="560" w:lineRule="exact"/>
        <w:ind w:left="1665"/>
        <w:rPr>
          <w:rFonts w:ascii="Calibri" w:eastAsia="Calibri" w:hAnsi="Calibri" w:cs="Calibri"/>
          <w:sz w:val="40"/>
          <w:szCs w:val="40"/>
        </w:rPr>
        <w:sectPr w:rsidR="00951351">
          <w:footerReference w:type="default" r:id="rId251"/>
          <w:pgSz w:w="14400" w:h="8120" w:orient="landscape"/>
          <w:pgMar w:top="180" w:right="0" w:bottom="0" w:left="760" w:header="0" w:footer="11" w:gutter="0"/>
          <w:cols w:space="720"/>
        </w:sectPr>
      </w:pPr>
      <w:r>
        <w:rPr>
          <w:rFonts w:ascii="Calibri" w:eastAsia="Calibri" w:hAnsi="Calibri" w:cs="Calibri"/>
          <w:position w:val="1"/>
          <w:sz w:val="48"/>
          <w:szCs w:val="48"/>
        </w:rPr>
        <w:t>#</w:t>
      </w:r>
      <w:r>
        <w:rPr>
          <w:rFonts w:ascii="Calibri" w:eastAsia="Calibri" w:hAnsi="Calibri" w:cs="Calibri"/>
          <w:spacing w:val="-7"/>
          <w:position w:val="1"/>
          <w:sz w:val="48"/>
          <w:szCs w:val="48"/>
        </w:rPr>
        <w:t xml:space="preserve"> </w:t>
      </w:r>
      <w:proofErr w:type="gramStart"/>
      <w:r>
        <w:rPr>
          <w:rFonts w:ascii="Calibri" w:eastAsia="Calibri" w:hAnsi="Calibri" w:cs="Calibri"/>
          <w:spacing w:val="-17"/>
          <w:position w:val="1"/>
          <w:sz w:val="48"/>
          <w:szCs w:val="48"/>
        </w:rPr>
        <w:t>k</w:t>
      </w:r>
      <w:r>
        <w:rPr>
          <w:rFonts w:ascii="Calibri" w:eastAsia="Calibri" w:hAnsi="Calibri" w:cs="Calibri"/>
          <w:spacing w:val="-4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6"/>
          <w:position w:val="1"/>
          <w:sz w:val="48"/>
          <w:szCs w:val="48"/>
        </w:rPr>
        <w:t>y</w:t>
      </w:r>
      <w:r>
        <w:rPr>
          <w:rFonts w:ascii="Calibri" w:eastAsia="Calibri" w:hAnsi="Calibri" w:cs="Calibri"/>
          <w:position w:val="1"/>
          <w:sz w:val="48"/>
          <w:szCs w:val="48"/>
        </w:rPr>
        <w:t>s</w:t>
      </w:r>
      <w:proofErr w:type="gramEnd"/>
      <w:r>
        <w:rPr>
          <w:rFonts w:ascii="Calibri" w:eastAsia="Calibri" w:hAnsi="Calibri" w:cs="Calibri"/>
          <w:spacing w:val="5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=</w:t>
      </w:r>
      <w:r>
        <w:rPr>
          <w:rFonts w:ascii="Calibri" w:eastAsia="Calibri" w:hAnsi="Calibri" w:cs="Calibri"/>
          <w:spacing w:val="-2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2</w:t>
      </w:r>
      <w:r>
        <w:rPr>
          <w:rFonts w:ascii="Calibri" w:eastAsia="Calibri" w:hAnsi="Calibri" w:cs="Calibri"/>
          <w:spacing w:val="3"/>
          <w:position w:val="1"/>
          <w:sz w:val="48"/>
          <w:szCs w:val="48"/>
        </w:rPr>
        <w:t>6</w:t>
      </w:r>
      <w:r>
        <w:rPr>
          <w:rFonts w:ascii="Calibri" w:eastAsia="Calibri" w:hAnsi="Calibri" w:cs="Calibri"/>
          <w:position w:val="16"/>
          <w:sz w:val="32"/>
          <w:szCs w:val="32"/>
        </w:rPr>
        <w:t>4</w:t>
      </w:r>
      <w:r>
        <w:rPr>
          <w:rFonts w:ascii="Calibri" w:eastAsia="Calibri" w:hAnsi="Calibri" w:cs="Calibri"/>
          <w:spacing w:val="28"/>
          <w:position w:val="16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48"/>
          <w:szCs w:val="48"/>
        </w:rPr>
        <w:t>=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 xml:space="preserve"> 2</w:t>
      </w:r>
      <w:r>
        <w:rPr>
          <w:rFonts w:ascii="Calibri" w:eastAsia="Calibri" w:hAnsi="Calibri" w:cs="Calibri"/>
          <w:position w:val="16"/>
          <w:sz w:val="32"/>
          <w:szCs w:val="32"/>
        </w:rPr>
        <w:t xml:space="preserve">18    </w:t>
      </w:r>
      <w:r>
        <w:rPr>
          <w:rFonts w:ascii="Calibri" w:eastAsia="Calibri" w:hAnsi="Calibri" w:cs="Calibri"/>
          <w:spacing w:val="65"/>
          <w:position w:val="16"/>
          <w:sz w:val="32"/>
          <w:szCs w:val="32"/>
        </w:rPr>
        <w:t xml:space="preserve"> </w:t>
      </w:r>
      <w:r>
        <w:rPr>
          <w:rFonts w:ascii="Calibri" w:eastAsia="Calibri" w:hAnsi="Calibri" w:cs="Calibri"/>
          <w:position w:val="1"/>
          <w:sz w:val="40"/>
          <w:szCs w:val="40"/>
        </w:rPr>
        <w:t>(act</w:t>
      </w:r>
      <w:r>
        <w:rPr>
          <w:rFonts w:ascii="Calibri" w:eastAsia="Calibri" w:hAnsi="Calibri" w:cs="Calibri"/>
          <w:spacing w:val="1"/>
          <w:position w:val="1"/>
          <w:sz w:val="40"/>
          <w:szCs w:val="40"/>
        </w:rPr>
        <w:t>u</w:t>
      </w:r>
      <w:r>
        <w:rPr>
          <w:rFonts w:ascii="Calibri" w:eastAsia="Calibri" w:hAnsi="Calibri" w:cs="Calibri"/>
          <w:position w:val="1"/>
          <w:sz w:val="40"/>
          <w:szCs w:val="40"/>
        </w:rPr>
        <w:t>ally</w:t>
      </w:r>
      <w:r>
        <w:rPr>
          <w:rFonts w:ascii="Calibri" w:eastAsia="Calibri" w:hAnsi="Calibri" w:cs="Calibri"/>
          <w:spacing w:val="-7"/>
          <w:position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40"/>
          <w:szCs w:val="40"/>
        </w:rPr>
        <w:t>2</w:t>
      </w:r>
      <w:r>
        <w:rPr>
          <w:rFonts w:ascii="Calibri" w:eastAsia="Calibri" w:hAnsi="Calibri" w:cs="Calibri"/>
          <w:spacing w:val="-2"/>
          <w:position w:val="13"/>
          <w:sz w:val="27"/>
          <w:szCs w:val="27"/>
        </w:rPr>
        <w:t>3</w:t>
      </w:r>
      <w:r>
        <w:rPr>
          <w:rFonts w:ascii="Calibri" w:eastAsia="Calibri" w:hAnsi="Calibri" w:cs="Calibri"/>
          <w:position w:val="13"/>
          <w:sz w:val="27"/>
          <w:szCs w:val="27"/>
        </w:rPr>
        <w:t>6</w:t>
      </w:r>
      <w:r>
        <w:rPr>
          <w:rFonts w:ascii="Calibri" w:eastAsia="Calibri" w:hAnsi="Calibri" w:cs="Calibri"/>
          <w:spacing w:val="-6"/>
          <w:position w:val="13"/>
          <w:sz w:val="27"/>
          <w:szCs w:val="27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40"/>
          <w:szCs w:val="40"/>
        </w:rPr>
        <w:t>du</w:t>
      </w:r>
      <w:r>
        <w:rPr>
          <w:rFonts w:ascii="Calibri" w:eastAsia="Calibri" w:hAnsi="Calibri" w:cs="Calibri"/>
          <w:position w:val="1"/>
          <w:sz w:val="40"/>
          <w:szCs w:val="40"/>
        </w:rPr>
        <w:t>e</w:t>
      </w:r>
      <w:r>
        <w:rPr>
          <w:rFonts w:ascii="Calibri" w:eastAsia="Calibri" w:hAnsi="Calibri" w:cs="Calibri"/>
          <w:spacing w:val="-8"/>
          <w:position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40"/>
          <w:szCs w:val="40"/>
        </w:rPr>
        <w:t>t</w:t>
      </w:r>
      <w:r>
        <w:rPr>
          <w:rFonts w:ascii="Calibri" w:eastAsia="Calibri" w:hAnsi="Calibri" w:cs="Calibri"/>
          <w:position w:val="1"/>
          <w:sz w:val="40"/>
          <w:szCs w:val="40"/>
        </w:rPr>
        <w:t>o</w:t>
      </w:r>
      <w:r>
        <w:rPr>
          <w:rFonts w:ascii="Calibri" w:eastAsia="Calibri" w:hAnsi="Calibri" w:cs="Calibri"/>
          <w:spacing w:val="1"/>
          <w:position w:val="1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40"/>
          <w:szCs w:val="40"/>
        </w:rPr>
        <w:t>p</w:t>
      </w:r>
      <w:r>
        <w:rPr>
          <w:rFonts w:ascii="Calibri" w:eastAsia="Calibri" w:hAnsi="Calibri" w:cs="Calibri"/>
          <w:position w:val="1"/>
          <w:sz w:val="40"/>
          <w:szCs w:val="40"/>
        </w:rPr>
        <w:t>l</w:t>
      </w:r>
      <w:r>
        <w:rPr>
          <w:rFonts w:ascii="Calibri" w:eastAsia="Calibri" w:hAnsi="Calibri" w:cs="Calibri"/>
          <w:spacing w:val="1"/>
          <w:position w:val="1"/>
          <w:sz w:val="40"/>
          <w:szCs w:val="40"/>
        </w:rPr>
        <w:t>u</w:t>
      </w:r>
      <w:r>
        <w:rPr>
          <w:rFonts w:ascii="Calibri" w:eastAsia="Calibri" w:hAnsi="Calibri" w:cs="Calibri"/>
          <w:position w:val="1"/>
          <w:sz w:val="40"/>
          <w:szCs w:val="40"/>
        </w:rPr>
        <w:t>gb</w:t>
      </w:r>
      <w:r>
        <w:rPr>
          <w:rFonts w:ascii="Calibri" w:eastAsia="Calibri" w:hAnsi="Calibri" w:cs="Calibri"/>
          <w:spacing w:val="1"/>
          <w:position w:val="1"/>
          <w:sz w:val="40"/>
          <w:szCs w:val="40"/>
        </w:rPr>
        <w:t>o</w:t>
      </w:r>
      <w:r>
        <w:rPr>
          <w:rFonts w:ascii="Calibri" w:eastAsia="Calibri" w:hAnsi="Calibri" w:cs="Calibri"/>
          <w:position w:val="1"/>
          <w:sz w:val="40"/>
          <w:szCs w:val="40"/>
        </w:rPr>
        <w:t>a</w:t>
      </w:r>
      <w:r>
        <w:rPr>
          <w:rFonts w:ascii="Calibri" w:eastAsia="Calibri" w:hAnsi="Calibri" w:cs="Calibri"/>
          <w:spacing w:val="-4"/>
          <w:position w:val="1"/>
          <w:sz w:val="40"/>
          <w:szCs w:val="40"/>
        </w:rPr>
        <w:t>r</w:t>
      </w:r>
      <w:r>
        <w:rPr>
          <w:rFonts w:ascii="Calibri" w:eastAsia="Calibri" w:hAnsi="Calibri" w:cs="Calibri"/>
          <w:spacing w:val="4"/>
          <w:position w:val="1"/>
          <w:sz w:val="40"/>
          <w:szCs w:val="40"/>
        </w:rPr>
        <w:t>d</w:t>
      </w:r>
      <w:proofErr w:type="spellEnd"/>
      <w:r>
        <w:rPr>
          <w:rFonts w:ascii="Calibri" w:eastAsia="Calibri" w:hAnsi="Calibri" w:cs="Calibri"/>
          <w:position w:val="1"/>
          <w:sz w:val="40"/>
          <w:szCs w:val="40"/>
        </w:rPr>
        <w:t>)</w:t>
      </w:r>
    </w:p>
    <w:p w:rsidR="00951351" w:rsidRDefault="004D34C5">
      <w:pPr>
        <w:spacing w:line="980" w:lineRule="exact"/>
        <w:ind w:left="566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position w:val="4"/>
          <w:sz w:val="88"/>
          <w:szCs w:val="88"/>
        </w:rPr>
        <w:lastRenderedPageBreak/>
        <w:t>4.</w:t>
      </w:r>
      <w:r>
        <w:rPr>
          <w:rFonts w:ascii="Calibri" w:eastAsia="Calibri" w:hAnsi="Calibri" w:cs="Calibri"/>
          <w:spacing w:val="195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D</w:t>
      </w:r>
      <w:r>
        <w:rPr>
          <w:rFonts w:ascii="Calibri" w:eastAsia="Calibri" w:hAnsi="Calibri" w:cs="Calibri"/>
          <w:spacing w:val="-6"/>
          <w:position w:val="4"/>
          <w:sz w:val="88"/>
          <w:szCs w:val="88"/>
        </w:rPr>
        <w:t>a</w:t>
      </w:r>
      <w:r>
        <w:rPr>
          <w:rFonts w:ascii="Calibri" w:eastAsia="Calibri" w:hAnsi="Calibri" w:cs="Calibri"/>
          <w:spacing w:val="-11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a</w:t>
      </w:r>
      <w:r>
        <w:rPr>
          <w:rFonts w:ascii="Calibri" w:eastAsia="Calibri" w:hAnsi="Calibri" w:cs="Calibri"/>
          <w:spacing w:val="-6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88"/>
          <w:szCs w:val="88"/>
        </w:rPr>
        <w:t>En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>c</w:t>
      </w:r>
      <w:r>
        <w:rPr>
          <w:rFonts w:ascii="Calibri" w:eastAsia="Calibri" w:hAnsi="Calibri" w:cs="Calibri"/>
          <w:spacing w:val="5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>y</w:t>
      </w:r>
      <w:r>
        <w:rPr>
          <w:rFonts w:ascii="Calibri" w:eastAsia="Calibri" w:hAnsi="Calibri" w:cs="Calibri"/>
          <w:spacing w:val="-5"/>
          <w:position w:val="4"/>
          <w:sz w:val="88"/>
          <w:szCs w:val="88"/>
        </w:rPr>
        <w:t>p</w:t>
      </w:r>
      <w:r>
        <w:rPr>
          <w:rFonts w:ascii="Calibri" w:eastAsia="Calibri" w:hAnsi="Calibri" w:cs="Calibri"/>
          <w:position w:val="4"/>
          <w:sz w:val="88"/>
          <w:szCs w:val="88"/>
        </w:rPr>
        <w:t>tion</w:t>
      </w:r>
      <w:r>
        <w:rPr>
          <w:rFonts w:ascii="Calibri" w:eastAsia="Calibri" w:hAnsi="Calibri" w:cs="Calibri"/>
          <w:spacing w:val="-10"/>
          <w:position w:val="4"/>
          <w:sz w:val="88"/>
          <w:szCs w:val="88"/>
        </w:rPr>
        <w:t xml:space="preserve"> </w:t>
      </w:r>
      <w:proofErr w:type="gramStart"/>
      <w:r>
        <w:rPr>
          <w:rFonts w:ascii="Calibri" w:eastAsia="Calibri" w:hAnsi="Calibri" w:cs="Calibri"/>
          <w:position w:val="4"/>
          <w:sz w:val="88"/>
          <w:szCs w:val="88"/>
        </w:rPr>
        <w:t>S</w:t>
      </w:r>
      <w:r>
        <w:rPr>
          <w:rFonts w:ascii="Calibri" w:eastAsia="Calibri" w:hAnsi="Calibri" w:cs="Calibri"/>
          <w:spacing w:val="-12"/>
          <w:position w:val="4"/>
          <w:sz w:val="88"/>
          <w:szCs w:val="88"/>
        </w:rPr>
        <w:t>t</w:t>
      </w:r>
      <w:r>
        <w:rPr>
          <w:rFonts w:ascii="Calibri" w:eastAsia="Calibri" w:hAnsi="Calibri" w:cs="Calibri"/>
          <w:position w:val="4"/>
          <w:sz w:val="88"/>
          <w:szCs w:val="88"/>
        </w:rPr>
        <w:t>anda</w:t>
      </w:r>
      <w:r>
        <w:rPr>
          <w:rFonts w:ascii="Calibri" w:eastAsia="Calibri" w:hAnsi="Calibri" w:cs="Calibri"/>
          <w:spacing w:val="-13"/>
          <w:position w:val="4"/>
          <w:sz w:val="88"/>
          <w:szCs w:val="88"/>
        </w:rPr>
        <w:t>r</w:t>
      </w:r>
      <w:r>
        <w:rPr>
          <w:rFonts w:ascii="Calibri" w:eastAsia="Calibri" w:hAnsi="Calibri" w:cs="Calibri"/>
          <w:position w:val="4"/>
          <w:sz w:val="88"/>
          <w:szCs w:val="88"/>
        </w:rPr>
        <w:t xml:space="preserve">d </w:t>
      </w:r>
      <w:r>
        <w:rPr>
          <w:rFonts w:ascii="Calibri" w:eastAsia="Calibri" w:hAnsi="Calibri" w:cs="Calibri"/>
          <w:spacing w:val="193"/>
          <w:position w:val="4"/>
          <w:sz w:val="88"/>
          <w:szCs w:val="88"/>
        </w:rPr>
        <w:t xml:space="preserve"> </w:t>
      </w:r>
      <w:r>
        <w:rPr>
          <w:rFonts w:ascii="Calibri" w:eastAsia="Calibri" w:hAnsi="Calibri" w:cs="Calibri"/>
          <w:position w:val="4"/>
          <w:sz w:val="64"/>
          <w:szCs w:val="64"/>
        </w:rPr>
        <w:t>(</w:t>
      </w:r>
      <w:proofErr w:type="gramEnd"/>
      <w:r>
        <w:rPr>
          <w:rFonts w:ascii="Calibri" w:eastAsia="Calibri" w:hAnsi="Calibri" w:cs="Calibri"/>
          <w:spacing w:val="-4"/>
          <w:position w:val="4"/>
          <w:sz w:val="64"/>
          <w:szCs w:val="64"/>
        </w:rPr>
        <w:t>1</w:t>
      </w:r>
      <w:r>
        <w:rPr>
          <w:rFonts w:ascii="Calibri" w:eastAsia="Calibri" w:hAnsi="Calibri" w:cs="Calibri"/>
          <w:spacing w:val="-2"/>
          <w:position w:val="4"/>
          <w:sz w:val="64"/>
          <w:szCs w:val="64"/>
        </w:rPr>
        <w:t>974</w:t>
      </w:r>
      <w:r>
        <w:rPr>
          <w:rFonts w:ascii="Calibri" w:eastAsia="Calibri" w:hAnsi="Calibri" w:cs="Calibri"/>
          <w:position w:val="4"/>
          <w:sz w:val="64"/>
          <w:szCs w:val="64"/>
        </w:rPr>
        <w:t>)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9" w:line="260" w:lineRule="exact"/>
        <w:rPr>
          <w:sz w:val="26"/>
          <w:szCs w:val="26"/>
        </w:rPr>
      </w:pPr>
    </w:p>
    <w:p w:rsidR="00951351" w:rsidRDefault="004D34C5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2"/>
          <w:sz w:val="48"/>
          <w:szCs w:val="48"/>
        </w:rPr>
        <w:t>D</w:t>
      </w:r>
      <w:r>
        <w:rPr>
          <w:rFonts w:ascii="Calibri" w:eastAsia="Calibri" w:hAnsi="Calibri" w:cs="Calibri"/>
          <w:spacing w:val="-3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 xml:space="preserve">S:    </w:t>
      </w:r>
      <w:r>
        <w:rPr>
          <w:rFonts w:ascii="Calibri" w:eastAsia="Calibri" w:hAnsi="Calibri" w:cs="Calibri"/>
          <w:spacing w:val="9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# </w:t>
      </w:r>
      <w:r>
        <w:rPr>
          <w:rFonts w:ascii="Calibri" w:eastAsia="Calibri" w:hAnsi="Calibri" w:cs="Calibri"/>
          <w:spacing w:val="-18"/>
          <w:sz w:val="48"/>
          <w:szCs w:val="48"/>
        </w:rPr>
        <w:t>k</w:t>
      </w:r>
      <w:r>
        <w:rPr>
          <w:rFonts w:ascii="Calibri" w:eastAsia="Calibri" w:hAnsi="Calibri" w:cs="Calibri"/>
          <w:spacing w:val="-3"/>
          <w:sz w:val="48"/>
          <w:szCs w:val="48"/>
        </w:rPr>
        <w:t>e</w:t>
      </w:r>
      <w:r>
        <w:rPr>
          <w:rFonts w:ascii="Calibri" w:eastAsia="Calibri" w:hAnsi="Calibri" w:cs="Calibri"/>
          <w:spacing w:val="-6"/>
          <w:sz w:val="48"/>
          <w:szCs w:val="48"/>
        </w:rPr>
        <w:t>y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= 2</w:t>
      </w:r>
      <w:r>
        <w:rPr>
          <w:rFonts w:ascii="Calibri" w:eastAsia="Calibri" w:hAnsi="Calibri" w:cs="Calibri"/>
          <w:position w:val="14"/>
          <w:sz w:val="32"/>
          <w:szCs w:val="32"/>
        </w:rPr>
        <w:t xml:space="preserve">56   </w:t>
      </w:r>
      <w:r>
        <w:rPr>
          <w:rFonts w:ascii="Calibri" w:eastAsia="Calibri" w:hAnsi="Calibri" w:cs="Calibri"/>
          <w:spacing w:val="33"/>
          <w:position w:val="1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,  </w:t>
      </w:r>
      <w:r>
        <w:rPr>
          <w:rFonts w:ascii="Calibri" w:eastAsia="Calibri" w:hAnsi="Calibri" w:cs="Calibri"/>
          <w:spacing w:val="10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2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ck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si</w:t>
      </w:r>
      <w:r>
        <w:rPr>
          <w:rFonts w:ascii="Calibri" w:eastAsia="Calibri" w:hAnsi="Calibri" w:cs="Calibri"/>
          <w:spacing w:val="-7"/>
          <w:sz w:val="48"/>
          <w:szCs w:val="48"/>
        </w:rPr>
        <w:t>z</w:t>
      </w:r>
      <w:r>
        <w:rPr>
          <w:rFonts w:ascii="Calibri" w:eastAsia="Calibri" w:hAnsi="Calibri" w:cs="Calibri"/>
          <w:sz w:val="48"/>
          <w:szCs w:val="48"/>
        </w:rPr>
        <w:t>e =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6</w:t>
      </w:r>
      <w:r>
        <w:rPr>
          <w:rFonts w:ascii="Calibri" w:eastAsia="Calibri" w:hAnsi="Calibri" w:cs="Calibri"/>
          <w:sz w:val="48"/>
          <w:szCs w:val="48"/>
        </w:rPr>
        <w:t>4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s</w:t>
      </w: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line="200" w:lineRule="exact"/>
      </w:pPr>
    </w:p>
    <w:p w:rsidR="00951351" w:rsidRDefault="00951351">
      <w:pPr>
        <w:spacing w:before="9" w:line="280" w:lineRule="exact"/>
        <w:rPr>
          <w:sz w:val="28"/>
          <w:szCs w:val="28"/>
        </w:rPr>
      </w:pPr>
    </w:p>
    <w:p w:rsidR="00951351" w:rsidRDefault="004D34C5">
      <w:pPr>
        <w:ind w:left="104"/>
        <w:rPr>
          <w:rFonts w:ascii="Calibri" w:eastAsia="Calibri" w:hAnsi="Calibri" w:cs="Calibri"/>
          <w:sz w:val="40"/>
          <w:szCs w:val="40"/>
        </w:rPr>
        <w:sectPr w:rsidR="00951351">
          <w:pgSz w:w="14400" w:h="8120" w:orient="landscape"/>
          <w:pgMar w:top="180" w:right="0" w:bottom="0" w:left="400" w:header="0" w:footer="11" w:gutter="0"/>
          <w:cols w:space="720"/>
        </w:sectPr>
      </w:pPr>
      <w:r>
        <w:rPr>
          <w:rFonts w:ascii="Calibri" w:eastAsia="Calibri" w:hAnsi="Calibri" w:cs="Calibri"/>
          <w:spacing w:val="-41"/>
          <w:sz w:val="48"/>
          <w:szCs w:val="48"/>
          <w:u w:val="thick" w:color="000000"/>
        </w:rPr>
        <w:t>T</w:t>
      </w:r>
      <w:r>
        <w:rPr>
          <w:rFonts w:ascii="Calibri" w:eastAsia="Calibri" w:hAnsi="Calibri" w:cs="Calibri"/>
          <w:spacing w:val="1"/>
          <w:sz w:val="48"/>
          <w:szCs w:val="48"/>
          <w:u w:val="thick" w:color="000000"/>
        </w:rPr>
        <w:t>o</w:t>
      </w:r>
      <w:r>
        <w:rPr>
          <w:rFonts w:ascii="Calibri" w:eastAsia="Calibri" w:hAnsi="Calibri" w:cs="Calibri"/>
          <w:spacing w:val="2"/>
          <w:sz w:val="48"/>
          <w:szCs w:val="48"/>
          <w:u w:val="thick" w:color="000000"/>
        </w:rPr>
        <w:t>d</w:t>
      </w:r>
      <w:r>
        <w:rPr>
          <w:rFonts w:ascii="Calibri" w:eastAsia="Calibri" w:hAnsi="Calibri" w:cs="Calibri"/>
          <w:spacing w:val="-9"/>
          <w:sz w:val="48"/>
          <w:szCs w:val="48"/>
          <w:u w:val="thick" w:color="000000"/>
        </w:rPr>
        <w:t>a</w:t>
      </w:r>
      <w:r>
        <w:rPr>
          <w:rFonts w:ascii="Calibri" w:eastAsia="Calibri" w:hAnsi="Calibri" w:cs="Calibri"/>
          <w:spacing w:val="-2"/>
          <w:sz w:val="48"/>
          <w:szCs w:val="48"/>
          <w:u w:val="thick" w:color="000000"/>
        </w:rPr>
        <w:t>y</w:t>
      </w:r>
      <w:r>
        <w:rPr>
          <w:rFonts w:ascii="Calibri" w:eastAsia="Calibri" w:hAnsi="Calibri" w:cs="Calibri"/>
          <w:sz w:val="48"/>
          <w:szCs w:val="48"/>
        </w:rPr>
        <w:t xml:space="preserve">:   </w:t>
      </w:r>
      <w:r>
        <w:rPr>
          <w:rFonts w:ascii="Calibri" w:eastAsia="Calibri" w:hAnsi="Calibri" w:cs="Calibri"/>
          <w:spacing w:val="9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3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(20</w:t>
      </w:r>
      <w:r>
        <w:rPr>
          <w:rFonts w:ascii="Calibri" w:eastAsia="Calibri" w:hAnsi="Calibri" w:cs="Calibri"/>
          <w:spacing w:val="-1"/>
          <w:sz w:val="40"/>
          <w:szCs w:val="40"/>
        </w:rPr>
        <w:t>0</w:t>
      </w:r>
      <w:r>
        <w:rPr>
          <w:rFonts w:ascii="Calibri" w:eastAsia="Calibri" w:hAnsi="Calibri" w:cs="Calibri"/>
          <w:sz w:val="40"/>
          <w:szCs w:val="40"/>
        </w:rPr>
        <w:t>1</w:t>
      </w:r>
      <w:r>
        <w:rPr>
          <w:rFonts w:ascii="Calibri" w:eastAsia="Calibri" w:hAnsi="Calibri" w:cs="Calibri"/>
          <w:spacing w:val="-3"/>
          <w:sz w:val="40"/>
          <w:szCs w:val="40"/>
        </w:rPr>
        <w:t>)</w:t>
      </w:r>
      <w:proofErr w:type="gramStart"/>
      <w:r>
        <w:rPr>
          <w:rFonts w:ascii="Calibri" w:eastAsia="Calibri" w:hAnsi="Calibri" w:cs="Calibri"/>
          <w:sz w:val="48"/>
          <w:szCs w:val="48"/>
        </w:rPr>
        <w:t xml:space="preserve">, </w:t>
      </w:r>
      <w:r>
        <w:rPr>
          <w:rFonts w:ascii="Calibri" w:eastAsia="Calibri" w:hAnsi="Calibri" w:cs="Calibri"/>
          <w:spacing w:val="10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1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lsa</w:t>
      </w:r>
      <w:r>
        <w:rPr>
          <w:rFonts w:ascii="Calibri" w:eastAsia="Calibri" w:hAnsi="Calibri" w:cs="Calibri"/>
          <w:spacing w:val="2"/>
          <w:sz w:val="48"/>
          <w:szCs w:val="48"/>
        </w:rPr>
        <w:t>2</w:t>
      </w:r>
      <w:r>
        <w:rPr>
          <w:rFonts w:ascii="Calibri" w:eastAsia="Calibri" w:hAnsi="Calibri" w:cs="Calibri"/>
          <w:sz w:val="48"/>
          <w:szCs w:val="48"/>
        </w:rPr>
        <w:t>0</w:t>
      </w:r>
      <w:proofErr w:type="gramEnd"/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(20</w:t>
      </w:r>
      <w:r>
        <w:rPr>
          <w:rFonts w:ascii="Calibri" w:eastAsia="Calibri" w:hAnsi="Calibri" w:cs="Calibri"/>
          <w:spacing w:val="-1"/>
          <w:sz w:val="40"/>
          <w:szCs w:val="40"/>
        </w:rPr>
        <w:t>0</w:t>
      </w:r>
      <w:r>
        <w:rPr>
          <w:rFonts w:ascii="Calibri" w:eastAsia="Calibri" w:hAnsi="Calibri" w:cs="Calibri"/>
          <w:sz w:val="40"/>
          <w:szCs w:val="40"/>
        </w:rPr>
        <w:t>8)</w:t>
      </w:r>
      <w:r>
        <w:rPr>
          <w:rFonts w:ascii="Calibri" w:eastAsia="Calibri" w:hAnsi="Calibri" w:cs="Calibri"/>
          <w:sz w:val="40"/>
          <w:szCs w:val="40"/>
        </w:rPr>
        <w:t xml:space="preserve">             </w:t>
      </w:r>
      <w:r>
        <w:rPr>
          <w:rFonts w:ascii="Calibri" w:eastAsia="Calibri" w:hAnsi="Calibri" w:cs="Calibri"/>
          <w:spacing w:val="2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(a</w:t>
      </w:r>
      <w:r>
        <w:rPr>
          <w:rFonts w:ascii="Calibri" w:eastAsia="Calibri" w:hAnsi="Calibri" w:cs="Calibri"/>
          <w:spacing w:val="2"/>
          <w:sz w:val="40"/>
          <w:szCs w:val="40"/>
        </w:rPr>
        <w:t>n</w:t>
      </w:r>
      <w:r>
        <w:rPr>
          <w:rFonts w:ascii="Calibri" w:eastAsia="Calibri" w:hAnsi="Calibri" w:cs="Calibri"/>
          <w:sz w:val="40"/>
          <w:szCs w:val="40"/>
        </w:rPr>
        <w:t>d</w:t>
      </w:r>
      <w:r>
        <w:rPr>
          <w:rFonts w:ascii="Calibri" w:eastAsia="Calibri" w:hAnsi="Calibri" w:cs="Calibri"/>
          <w:spacing w:val="-5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ma</w:t>
      </w:r>
      <w:r>
        <w:rPr>
          <w:rFonts w:ascii="Calibri" w:eastAsia="Calibri" w:hAnsi="Calibri" w:cs="Calibri"/>
          <w:spacing w:val="-6"/>
          <w:sz w:val="40"/>
          <w:szCs w:val="40"/>
        </w:rPr>
        <w:t>n</w:t>
      </w:r>
      <w:r>
        <w:rPr>
          <w:rFonts w:ascii="Calibri" w:eastAsia="Calibri" w:hAnsi="Calibri" w:cs="Calibri"/>
          <w:sz w:val="40"/>
          <w:szCs w:val="40"/>
        </w:rPr>
        <w:t>y</w:t>
      </w:r>
      <w:r>
        <w:rPr>
          <w:rFonts w:ascii="Calibri" w:eastAsia="Calibri" w:hAnsi="Calibri" w:cs="Calibri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2"/>
          <w:sz w:val="40"/>
          <w:szCs w:val="40"/>
        </w:rPr>
        <w:t>o</w:t>
      </w:r>
      <w:r>
        <w:rPr>
          <w:rFonts w:ascii="Calibri" w:eastAsia="Calibri" w:hAnsi="Calibri" w:cs="Calibri"/>
          <w:sz w:val="40"/>
          <w:szCs w:val="40"/>
        </w:rPr>
        <w:t>t</w:t>
      </w:r>
      <w:r>
        <w:rPr>
          <w:rFonts w:ascii="Calibri" w:eastAsia="Calibri" w:hAnsi="Calibri" w:cs="Calibri"/>
          <w:spacing w:val="3"/>
          <w:sz w:val="40"/>
          <w:szCs w:val="40"/>
        </w:rPr>
        <w:t>h</w:t>
      </w:r>
      <w:r>
        <w:rPr>
          <w:rFonts w:ascii="Calibri" w:eastAsia="Calibri" w:hAnsi="Calibri" w:cs="Calibri"/>
          <w:spacing w:val="-1"/>
          <w:sz w:val="40"/>
          <w:szCs w:val="40"/>
        </w:rPr>
        <w:t>e</w:t>
      </w:r>
      <w:r>
        <w:rPr>
          <w:rFonts w:ascii="Calibri" w:eastAsia="Calibri" w:hAnsi="Calibri" w:cs="Calibri"/>
          <w:spacing w:val="-5"/>
          <w:sz w:val="40"/>
          <w:szCs w:val="40"/>
        </w:rPr>
        <w:t>r</w:t>
      </w:r>
      <w:r>
        <w:rPr>
          <w:rFonts w:ascii="Calibri" w:eastAsia="Calibri" w:hAnsi="Calibri" w:cs="Calibri"/>
          <w:spacing w:val="-2"/>
          <w:sz w:val="40"/>
          <w:szCs w:val="40"/>
        </w:rPr>
        <w:t>s</w:t>
      </w:r>
      <w:r>
        <w:rPr>
          <w:rFonts w:ascii="Calibri" w:eastAsia="Calibri" w:hAnsi="Calibri" w:cs="Calibri"/>
          <w:sz w:val="40"/>
          <w:szCs w:val="40"/>
        </w:rPr>
        <w:t>)</w:t>
      </w:r>
    </w:p>
    <w:p w:rsidR="00951351" w:rsidRDefault="00951351" w:rsidP="00015723">
      <w:pPr>
        <w:spacing w:line="200" w:lineRule="exact"/>
        <w:rPr>
          <w:rFonts w:ascii="Calibri" w:eastAsia="Calibri" w:hAnsi="Calibri" w:cs="Calibri"/>
          <w:sz w:val="88"/>
          <w:szCs w:val="88"/>
        </w:rPr>
      </w:pPr>
      <w:bookmarkStart w:id="0" w:name="_GoBack"/>
      <w:bookmarkEnd w:id="0"/>
    </w:p>
    <w:sectPr w:rsidR="00951351">
      <w:footerReference w:type="default" r:id="rId252"/>
      <w:pgSz w:w="14400" w:h="8120" w:orient="landscape"/>
      <w:pgMar w:top="700" w:right="2060" w:bottom="280" w:left="2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C5" w:rsidRDefault="004D34C5">
      <w:r>
        <w:separator/>
      </w:r>
    </w:p>
  </w:endnote>
  <w:endnote w:type="continuationSeparator" w:id="0">
    <w:p w:rsidR="004D34C5" w:rsidRDefault="004D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200" w:lineRule="exact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4D34C5">
    <w:pPr>
      <w:spacing w:line="60" w:lineRule="exact"/>
      <w:rPr>
        <w:sz w:val="6"/>
        <w:szCs w:val="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75.4pt;margin-top:393.55pt;width:42.3pt;height:11.1pt;z-index:-2944;mso-position-horizontal-relative:page;mso-position-vertical-relative:page" filled="f" stroked="f">
          <v:textbox style="mso-next-textbox:#_x0000_s2057" inset="0,0,0,0">
            <w:txbxContent>
              <w:p w:rsidR="00951351" w:rsidRDefault="00951351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200" w:lineRule="exact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100" w:lineRule="exact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4D34C5">
    <w:pPr>
      <w:spacing w:line="60" w:lineRule="exact"/>
      <w:rPr>
        <w:sz w:val="7"/>
        <w:szCs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75.4pt;margin-top:393.55pt;width:42.3pt;height:11.1pt;z-index:-2946;mso-position-horizontal-relative:page;mso-position-vertical-relative:page" filled="f" stroked="f">
          <v:textbox style="mso-next-textbox:#_x0000_s2059" inset="0,0,0,0">
            <w:txbxContent>
              <w:p w:rsidR="00951351" w:rsidRDefault="00951351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351" w:rsidRDefault="00951351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C5" w:rsidRDefault="004D34C5">
      <w:r>
        <w:separator/>
      </w:r>
    </w:p>
  </w:footnote>
  <w:footnote w:type="continuationSeparator" w:id="0">
    <w:p w:rsidR="004D34C5" w:rsidRDefault="004D3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1F17"/>
    <w:multiLevelType w:val="multilevel"/>
    <w:tmpl w:val="F8EC11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8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51"/>
    <w:rsid w:val="00015723"/>
    <w:rsid w:val="004D34C5"/>
    <w:rsid w:val="009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53"/>
    <o:shapelayout v:ext="edit">
      <o:idmap v:ext="edit" data="1,3,4,5"/>
    </o:shapelayout>
  </w:shapeDefaults>
  <w:decimalSymbol w:val="."/>
  <w:listSeparator w:val=","/>
  <w15:docId w15:val="{46C562DD-534B-463D-869A-6333C381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5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723"/>
  </w:style>
  <w:style w:type="paragraph" w:styleId="Footer">
    <w:name w:val="footer"/>
    <w:basedOn w:val="Normal"/>
    <w:link w:val="FooterChar"/>
    <w:uiPriority w:val="99"/>
    <w:unhideWhenUsed/>
    <w:rsid w:val="00015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4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63" Type="http://schemas.openxmlformats.org/officeDocument/2006/relationships/image" Target="media/image54.png"/><Relationship Id="rId84" Type="http://schemas.openxmlformats.org/officeDocument/2006/relationships/image" Target="media/image74.png"/><Relationship Id="rId138" Type="http://schemas.openxmlformats.org/officeDocument/2006/relationships/image" Target="media/image124.png"/><Relationship Id="rId159" Type="http://schemas.openxmlformats.org/officeDocument/2006/relationships/image" Target="media/image144.png"/><Relationship Id="rId170" Type="http://schemas.openxmlformats.org/officeDocument/2006/relationships/image" Target="media/image155.png"/><Relationship Id="rId191" Type="http://schemas.openxmlformats.org/officeDocument/2006/relationships/image" Target="media/image174.png"/><Relationship Id="rId205" Type="http://schemas.openxmlformats.org/officeDocument/2006/relationships/image" Target="media/image188.png"/><Relationship Id="rId226" Type="http://schemas.openxmlformats.org/officeDocument/2006/relationships/image" Target="media/image208.png"/><Relationship Id="rId247" Type="http://schemas.openxmlformats.org/officeDocument/2006/relationships/image" Target="media/image229.png"/><Relationship Id="rId107" Type="http://schemas.openxmlformats.org/officeDocument/2006/relationships/image" Target="media/image94.jpeg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53" Type="http://schemas.openxmlformats.org/officeDocument/2006/relationships/image" Target="media/image44.png"/><Relationship Id="rId74" Type="http://schemas.openxmlformats.org/officeDocument/2006/relationships/image" Target="media/image64.png"/><Relationship Id="rId128" Type="http://schemas.openxmlformats.org/officeDocument/2006/relationships/image" Target="media/image114.png"/><Relationship Id="rId149" Type="http://schemas.openxmlformats.org/officeDocument/2006/relationships/image" Target="media/image134.png"/><Relationship Id="rId5" Type="http://schemas.openxmlformats.org/officeDocument/2006/relationships/footnotes" Target="footnotes.xml"/><Relationship Id="rId95" Type="http://schemas.openxmlformats.org/officeDocument/2006/relationships/image" Target="media/image84.jpeg"/><Relationship Id="rId160" Type="http://schemas.openxmlformats.org/officeDocument/2006/relationships/image" Target="media/image145.png"/><Relationship Id="rId181" Type="http://schemas.openxmlformats.org/officeDocument/2006/relationships/image" Target="media/image164.png"/><Relationship Id="rId216" Type="http://schemas.openxmlformats.org/officeDocument/2006/relationships/image" Target="media/image199.png"/><Relationship Id="rId237" Type="http://schemas.openxmlformats.org/officeDocument/2006/relationships/image" Target="media/image219.png"/><Relationship Id="rId22" Type="http://schemas.openxmlformats.org/officeDocument/2006/relationships/image" Target="media/image14.png"/><Relationship Id="rId43" Type="http://schemas.openxmlformats.org/officeDocument/2006/relationships/footer" Target="footer3.xml"/><Relationship Id="rId64" Type="http://schemas.openxmlformats.org/officeDocument/2006/relationships/image" Target="media/image55.png"/><Relationship Id="rId118" Type="http://schemas.openxmlformats.org/officeDocument/2006/relationships/image" Target="media/image105.png"/><Relationship Id="rId139" Type="http://schemas.openxmlformats.org/officeDocument/2006/relationships/footer" Target="footer9.xml"/><Relationship Id="rId85" Type="http://schemas.openxmlformats.org/officeDocument/2006/relationships/image" Target="media/image75.png"/><Relationship Id="rId150" Type="http://schemas.openxmlformats.org/officeDocument/2006/relationships/image" Target="media/image135.png"/><Relationship Id="rId171" Type="http://schemas.openxmlformats.org/officeDocument/2006/relationships/image" Target="media/image156.png"/><Relationship Id="rId192" Type="http://schemas.openxmlformats.org/officeDocument/2006/relationships/image" Target="media/image175.png"/><Relationship Id="rId206" Type="http://schemas.openxmlformats.org/officeDocument/2006/relationships/image" Target="media/image189.png"/><Relationship Id="rId227" Type="http://schemas.openxmlformats.org/officeDocument/2006/relationships/image" Target="media/image209.png"/><Relationship Id="rId248" Type="http://schemas.openxmlformats.org/officeDocument/2006/relationships/image" Target="media/image230.jpeg"/><Relationship Id="rId12" Type="http://schemas.openxmlformats.org/officeDocument/2006/relationships/image" Target="media/image5.png"/><Relationship Id="rId33" Type="http://schemas.openxmlformats.org/officeDocument/2006/relationships/image" Target="media/image25.jpeg"/><Relationship Id="rId108" Type="http://schemas.openxmlformats.org/officeDocument/2006/relationships/image" Target="media/image95.png"/><Relationship Id="rId129" Type="http://schemas.openxmlformats.org/officeDocument/2006/relationships/image" Target="media/image115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5.png"/><Relationship Id="rId140" Type="http://schemas.openxmlformats.org/officeDocument/2006/relationships/image" Target="media/image125.png"/><Relationship Id="rId145" Type="http://schemas.openxmlformats.org/officeDocument/2006/relationships/image" Target="media/image130.png"/><Relationship Id="rId161" Type="http://schemas.openxmlformats.org/officeDocument/2006/relationships/image" Target="media/image146.png"/><Relationship Id="rId166" Type="http://schemas.openxmlformats.org/officeDocument/2006/relationships/image" Target="media/image151.png"/><Relationship Id="rId182" Type="http://schemas.openxmlformats.org/officeDocument/2006/relationships/image" Target="media/image165.png"/><Relationship Id="rId187" Type="http://schemas.openxmlformats.org/officeDocument/2006/relationships/image" Target="media/image170.png"/><Relationship Id="rId217" Type="http://schemas.openxmlformats.org/officeDocument/2006/relationships/image" Target="media/image20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95.png"/><Relationship Id="rId233" Type="http://schemas.openxmlformats.org/officeDocument/2006/relationships/image" Target="media/image215.png"/><Relationship Id="rId238" Type="http://schemas.openxmlformats.org/officeDocument/2006/relationships/image" Target="media/image220.png"/><Relationship Id="rId254" Type="http://schemas.openxmlformats.org/officeDocument/2006/relationships/theme" Target="theme/theme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0.jpeg"/><Relationship Id="rId114" Type="http://schemas.openxmlformats.org/officeDocument/2006/relationships/image" Target="media/image101.png"/><Relationship Id="rId119" Type="http://schemas.openxmlformats.org/officeDocument/2006/relationships/image" Target="media/image106.png"/><Relationship Id="rId44" Type="http://schemas.openxmlformats.org/officeDocument/2006/relationships/image" Target="media/image35.jpe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130" Type="http://schemas.openxmlformats.org/officeDocument/2006/relationships/image" Target="media/image116.png"/><Relationship Id="rId135" Type="http://schemas.openxmlformats.org/officeDocument/2006/relationships/image" Target="media/image121.png"/><Relationship Id="rId151" Type="http://schemas.openxmlformats.org/officeDocument/2006/relationships/image" Target="media/image136.png"/><Relationship Id="rId156" Type="http://schemas.openxmlformats.org/officeDocument/2006/relationships/image" Target="media/image141.png"/><Relationship Id="rId177" Type="http://schemas.openxmlformats.org/officeDocument/2006/relationships/image" Target="media/image161.png"/><Relationship Id="rId198" Type="http://schemas.openxmlformats.org/officeDocument/2006/relationships/image" Target="media/image181.png"/><Relationship Id="rId172" Type="http://schemas.openxmlformats.org/officeDocument/2006/relationships/image" Target="media/image157.png"/><Relationship Id="rId193" Type="http://schemas.openxmlformats.org/officeDocument/2006/relationships/image" Target="media/image176.png"/><Relationship Id="rId202" Type="http://schemas.openxmlformats.org/officeDocument/2006/relationships/image" Target="media/image185.png"/><Relationship Id="rId207" Type="http://schemas.openxmlformats.org/officeDocument/2006/relationships/image" Target="media/image190.png"/><Relationship Id="rId223" Type="http://schemas.openxmlformats.org/officeDocument/2006/relationships/image" Target="media/image205.png"/><Relationship Id="rId228" Type="http://schemas.openxmlformats.org/officeDocument/2006/relationships/image" Target="media/image210.png"/><Relationship Id="rId244" Type="http://schemas.openxmlformats.org/officeDocument/2006/relationships/image" Target="media/image226.png"/><Relationship Id="rId249" Type="http://schemas.openxmlformats.org/officeDocument/2006/relationships/image" Target="media/image23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9" Type="http://schemas.openxmlformats.org/officeDocument/2006/relationships/image" Target="media/image31.png"/><Relationship Id="rId109" Type="http://schemas.openxmlformats.org/officeDocument/2006/relationships/image" Target="media/image96.png"/><Relationship Id="rId34" Type="http://schemas.openxmlformats.org/officeDocument/2006/relationships/image" Target="media/image26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6.png"/><Relationship Id="rId97" Type="http://schemas.openxmlformats.org/officeDocument/2006/relationships/image" Target="media/image86.png"/><Relationship Id="rId104" Type="http://schemas.openxmlformats.org/officeDocument/2006/relationships/image" Target="media/image93.png"/><Relationship Id="rId120" Type="http://schemas.openxmlformats.org/officeDocument/2006/relationships/image" Target="media/image107.png"/><Relationship Id="rId125" Type="http://schemas.openxmlformats.org/officeDocument/2006/relationships/image" Target="media/image111.png"/><Relationship Id="rId141" Type="http://schemas.openxmlformats.org/officeDocument/2006/relationships/image" Target="media/image126.png"/><Relationship Id="rId146" Type="http://schemas.openxmlformats.org/officeDocument/2006/relationships/image" Target="media/image131.png"/><Relationship Id="rId167" Type="http://schemas.openxmlformats.org/officeDocument/2006/relationships/image" Target="media/image152.png"/><Relationship Id="rId188" Type="http://schemas.openxmlformats.org/officeDocument/2006/relationships/image" Target="media/image171.png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92" Type="http://schemas.openxmlformats.org/officeDocument/2006/relationships/image" Target="media/image82.png"/><Relationship Id="rId162" Type="http://schemas.openxmlformats.org/officeDocument/2006/relationships/image" Target="media/image147.png"/><Relationship Id="rId183" Type="http://schemas.openxmlformats.org/officeDocument/2006/relationships/image" Target="media/image166.png"/><Relationship Id="rId213" Type="http://schemas.openxmlformats.org/officeDocument/2006/relationships/image" Target="media/image196.png"/><Relationship Id="rId218" Type="http://schemas.openxmlformats.org/officeDocument/2006/relationships/image" Target="media/image201.png"/><Relationship Id="rId234" Type="http://schemas.openxmlformats.org/officeDocument/2006/relationships/image" Target="media/image216.png"/><Relationship Id="rId239" Type="http://schemas.openxmlformats.org/officeDocument/2006/relationships/image" Target="media/image221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50" Type="http://schemas.openxmlformats.org/officeDocument/2006/relationships/image" Target="media/image232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7.png"/><Relationship Id="rId110" Type="http://schemas.openxmlformats.org/officeDocument/2006/relationships/image" Target="media/image97.png"/><Relationship Id="rId115" Type="http://schemas.openxmlformats.org/officeDocument/2006/relationships/image" Target="media/image102.png"/><Relationship Id="rId131" Type="http://schemas.openxmlformats.org/officeDocument/2006/relationships/image" Target="media/image117.png"/><Relationship Id="rId136" Type="http://schemas.openxmlformats.org/officeDocument/2006/relationships/image" Target="media/image122.png"/><Relationship Id="rId157" Type="http://schemas.openxmlformats.org/officeDocument/2006/relationships/image" Target="media/image142.png"/><Relationship Id="rId178" Type="http://schemas.openxmlformats.org/officeDocument/2006/relationships/footer" Target="footer11.xml"/><Relationship Id="rId61" Type="http://schemas.openxmlformats.org/officeDocument/2006/relationships/image" Target="media/image52.png"/><Relationship Id="rId82" Type="http://schemas.openxmlformats.org/officeDocument/2006/relationships/image" Target="media/image72.png"/><Relationship Id="rId152" Type="http://schemas.openxmlformats.org/officeDocument/2006/relationships/image" Target="media/image137.png"/><Relationship Id="rId173" Type="http://schemas.openxmlformats.org/officeDocument/2006/relationships/footer" Target="footer10.xml"/><Relationship Id="rId194" Type="http://schemas.openxmlformats.org/officeDocument/2006/relationships/image" Target="media/image177.png"/><Relationship Id="rId199" Type="http://schemas.openxmlformats.org/officeDocument/2006/relationships/image" Target="media/image182.png"/><Relationship Id="rId203" Type="http://schemas.openxmlformats.org/officeDocument/2006/relationships/image" Target="media/image186.png"/><Relationship Id="rId208" Type="http://schemas.openxmlformats.org/officeDocument/2006/relationships/image" Target="media/image191.png"/><Relationship Id="rId229" Type="http://schemas.openxmlformats.org/officeDocument/2006/relationships/image" Target="media/image211.png"/><Relationship Id="rId19" Type="http://schemas.openxmlformats.org/officeDocument/2006/relationships/image" Target="media/image11.png"/><Relationship Id="rId224" Type="http://schemas.openxmlformats.org/officeDocument/2006/relationships/image" Target="media/image206.png"/><Relationship Id="rId240" Type="http://schemas.openxmlformats.org/officeDocument/2006/relationships/image" Target="media/image222.png"/><Relationship Id="rId245" Type="http://schemas.openxmlformats.org/officeDocument/2006/relationships/image" Target="media/image227.png"/><Relationship Id="rId14" Type="http://schemas.openxmlformats.org/officeDocument/2006/relationships/image" Target="media/image7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7.png"/><Relationship Id="rId77" Type="http://schemas.openxmlformats.org/officeDocument/2006/relationships/image" Target="media/image67.png"/><Relationship Id="rId100" Type="http://schemas.openxmlformats.org/officeDocument/2006/relationships/image" Target="media/image89.png"/><Relationship Id="rId105" Type="http://schemas.openxmlformats.org/officeDocument/2006/relationships/footer" Target="footer6.xml"/><Relationship Id="rId126" Type="http://schemas.openxmlformats.org/officeDocument/2006/relationships/image" Target="media/image112.png"/><Relationship Id="rId147" Type="http://schemas.openxmlformats.org/officeDocument/2006/relationships/image" Target="media/image132.png"/><Relationship Id="rId168" Type="http://schemas.openxmlformats.org/officeDocument/2006/relationships/image" Target="media/image153.png"/><Relationship Id="rId8" Type="http://schemas.openxmlformats.org/officeDocument/2006/relationships/image" Target="media/image2.jpeg"/><Relationship Id="rId51" Type="http://schemas.openxmlformats.org/officeDocument/2006/relationships/image" Target="media/image42.png"/><Relationship Id="rId72" Type="http://schemas.openxmlformats.org/officeDocument/2006/relationships/footer" Target="footer4.xml"/><Relationship Id="rId93" Type="http://schemas.openxmlformats.org/officeDocument/2006/relationships/image" Target="media/image83.png"/><Relationship Id="rId98" Type="http://schemas.openxmlformats.org/officeDocument/2006/relationships/image" Target="media/image87.png"/><Relationship Id="rId121" Type="http://schemas.openxmlformats.org/officeDocument/2006/relationships/image" Target="media/image108.png"/><Relationship Id="rId142" Type="http://schemas.openxmlformats.org/officeDocument/2006/relationships/image" Target="media/image127.png"/><Relationship Id="rId163" Type="http://schemas.openxmlformats.org/officeDocument/2006/relationships/image" Target="media/image148.png"/><Relationship Id="rId184" Type="http://schemas.openxmlformats.org/officeDocument/2006/relationships/image" Target="media/image167.png"/><Relationship Id="rId189" Type="http://schemas.openxmlformats.org/officeDocument/2006/relationships/image" Target="media/image172.png"/><Relationship Id="rId219" Type="http://schemas.openxmlformats.org/officeDocument/2006/relationships/image" Target="media/image202.png"/><Relationship Id="rId3" Type="http://schemas.openxmlformats.org/officeDocument/2006/relationships/settings" Target="settings.xml"/><Relationship Id="rId214" Type="http://schemas.openxmlformats.org/officeDocument/2006/relationships/image" Target="media/image197.png"/><Relationship Id="rId230" Type="http://schemas.openxmlformats.org/officeDocument/2006/relationships/image" Target="media/image212.png"/><Relationship Id="rId235" Type="http://schemas.openxmlformats.org/officeDocument/2006/relationships/image" Target="media/image217.png"/><Relationship Id="rId251" Type="http://schemas.openxmlformats.org/officeDocument/2006/relationships/footer" Target="footer13.xml"/><Relationship Id="rId25" Type="http://schemas.openxmlformats.org/officeDocument/2006/relationships/image" Target="media/image17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3.png"/><Relationship Id="rId137" Type="http://schemas.openxmlformats.org/officeDocument/2006/relationships/image" Target="media/image123.png"/><Relationship Id="rId158" Type="http://schemas.openxmlformats.org/officeDocument/2006/relationships/image" Target="media/image143.png"/><Relationship Id="rId20" Type="http://schemas.openxmlformats.org/officeDocument/2006/relationships/image" Target="media/image12.jpeg"/><Relationship Id="rId41" Type="http://schemas.openxmlformats.org/officeDocument/2006/relationships/image" Target="media/image33.png"/><Relationship Id="rId62" Type="http://schemas.openxmlformats.org/officeDocument/2006/relationships/image" Target="media/image53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98.png"/><Relationship Id="rId132" Type="http://schemas.openxmlformats.org/officeDocument/2006/relationships/image" Target="media/image118.png"/><Relationship Id="rId153" Type="http://schemas.openxmlformats.org/officeDocument/2006/relationships/image" Target="media/image138.png"/><Relationship Id="rId174" Type="http://schemas.openxmlformats.org/officeDocument/2006/relationships/image" Target="media/image158.png"/><Relationship Id="rId179" Type="http://schemas.openxmlformats.org/officeDocument/2006/relationships/image" Target="media/image162.png"/><Relationship Id="rId195" Type="http://schemas.openxmlformats.org/officeDocument/2006/relationships/image" Target="media/image178.png"/><Relationship Id="rId209" Type="http://schemas.openxmlformats.org/officeDocument/2006/relationships/image" Target="media/image192.png"/><Relationship Id="rId190" Type="http://schemas.openxmlformats.org/officeDocument/2006/relationships/image" Target="media/image173.png"/><Relationship Id="rId204" Type="http://schemas.openxmlformats.org/officeDocument/2006/relationships/image" Target="media/image187.png"/><Relationship Id="rId220" Type="http://schemas.openxmlformats.org/officeDocument/2006/relationships/image" Target="media/image203.png"/><Relationship Id="rId225" Type="http://schemas.openxmlformats.org/officeDocument/2006/relationships/image" Target="media/image207.png"/><Relationship Id="rId241" Type="http://schemas.openxmlformats.org/officeDocument/2006/relationships/image" Target="media/image223.png"/><Relationship Id="rId246" Type="http://schemas.openxmlformats.org/officeDocument/2006/relationships/image" Target="media/image228.png"/><Relationship Id="rId15" Type="http://schemas.openxmlformats.org/officeDocument/2006/relationships/image" Target="media/image8.png"/><Relationship Id="rId36" Type="http://schemas.openxmlformats.org/officeDocument/2006/relationships/image" Target="media/image28.png"/><Relationship Id="rId57" Type="http://schemas.openxmlformats.org/officeDocument/2006/relationships/image" Target="media/image48.png"/><Relationship Id="rId106" Type="http://schemas.openxmlformats.org/officeDocument/2006/relationships/footer" Target="footer7.xml"/><Relationship Id="rId127" Type="http://schemas.openxmlformats.org/officeDocument/2006/relationships/image" Target="media/image113.png"/><Relationship Id="rId10" Type="http://schemas.openxmlformats.org/officeDocument/2006/relationships/image" Target="media/image3.jpeg"/><Relationship Id="rId31" Type="http://schemas.openxmlformats.org/officeDocument/2006/relationships/image" Target="media/image23.png"/><Relationship Id="rId52" Type="http://schemas.openxmlformats.org/officeDocument/2006/relationships/image" Target="media/image43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94" Type="http://schemas.openxmlformats.org/officeDocument/2006/relationships/footer" Target="footer5.xml"/><Relationship Id="rId99" Type="http://schemas.openxmlformats.org/officeDocument/2006/relationships/image" Target="media/image88.png"/><Relationship Id="rId101" Type="http://schemas.openxmlformats.org/officeDocument/2006/relationships/image" Target="media/image90.png"/><Relationship Id="rId122" Type="http://schemas.openxmlformats.org/officeDocument/2006/relationships/footer" Target="footer8.xml"/><Relationship Id="rId143" Type="http://schemas.openxmlformats.org/officeDocument/2006/relationships/image" Target="media/image128.png"/><Relationship Id="rId148" Type="http://schemas.openxmlformats.org/officeDocument/2006/relationships/image" Target="media/image133.png"/><Relationship Id="rId164" Type="http://schemas.openxmlformats.org/officeDocument/2006/relationships/image" Target="media/image149.png"/><Relationship Id="rId169" Type="http://schemas.openxmlformats.org/officeDocument/2006/relationships/image" Target="media/image154.png"/><Relationship Id="rId185" Type="http://schemas.openxmlformats.org/officeDocument/2006/relationships/image" Target="media/image16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image" Target="media/image163.png"/><Relationship Id="rId210" Type="http://schemas.openxmlformats.org/officeDocument/2006/relationships/image" Target="media/image193.png"/><Relationship Id="rId215" Type="http://schemas.openxmlformats.org/officeDocument/2006/relationships/image" Target="media/image198.png"/><Relationship Id="rId236" Type="http://schemas.openxmlformats.org/officeDocument/2006/relationships/image" Target="media/image218.png"/><Relationship Id="rId26" Type="http://schemas.openxmlformats.org/officeDocument/2006/relationships/image" Target="media/image18.png"/><Relationship Id="rId231" Type="http://schemas.openxmlformats.org/officeDocument/2006/relationships/image" Target="media/image213.png"/><Relationship Id="rId252" Type="http://schemas.openxmlformats.org/officeDocument/2006/relationships/footer" Target="footer14.xml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79.png"/><Relationship Id="rId112" Type="http://schemas.openxmlformats.org/officeDocument/2006/relationships/image" Target="media/image99.png"/><Relationship Id="rId133" Type="http://schemas.openxmlformats.org/officeDocument/2006/relationships/image" Target="media/image119.png"/><Relationship Id="rId154" Type="http://schemas.openxmlformats.org/officeDocument/2006/relationships/image" Target="media/image139.png"/><Relationship Id="rId175" Type="http://schemas.openxmlformats.org/officeDocument/2006/relationships/image" Target="media/image159.png"/><Relationship Id="rId196" Type="http://schemas.openxmlformats.org/officeDocument/2006/relationships/image" Target="media/image179.png"/><Relationship Id="rId200" Type="http://schemas.openxmlformats.org/officeDocument/2006/relationships/image" Target="media/image183.png"/><Relationship Id="rId16" Type="http://schemas.openxmlformats.org/officeDocument/2006/relationships/image" Target="media/image9.png"/><Relationship Id="rId221" Type="http://schemas.openxmlformats.org/officeDocument/2006/relationships/footer" Target="footer12.xml"/><Relationship Id="rId242" Type="http://schemas.openxmlformats.org/officeDocument/2006/relationships/image" Target="media/image224.png"/><Relationship Id="rId37" Type="http://schemas.openxmlformats.org/officeDocument/2006/relationships/image" Target="media/image29.png"/><Relationship Id="rId58" Type="http://schemas.openxmlformats.org/officeDocument/2006/relationships/image" Target="media/image49.png"/><Relationship Id="rId79" Type="http://schemas.openxmlformats.org/officeDocument/2006/relationships/image" Target="media/image69.png"/><Relationship Id="rId102" Type="http://schemas.openxmlformats.org/officeDocument/2006/relationships/image" Target="media/image91.png"/><Relationship Id="rId123" Type="http://schemas.openxmlformats.org/officeDocument/2006/relationships/image" Target="media/image109.png"/><Relationship Id="rId144" Type="http://schemas.openxmlformats.org/officeDocument/2006/relationships/image" Target="media/image129.png"/><Relationship Id="rId90" Type="http://schemas.openxmlformats.org/officeDocument/2006/relationships/image" Target="media/image80.png"/><Relationship Id="rId165" Type="http://schemas.openxmlformats.org/officeDocument/2006/relationships/image" Target="media/image150.png"/><Relationship Id="rId186" Type="http://schemas.openxmlformats.org/officeDocument/2006/relationships/image" Target="media/image169.png"/><Relationship Id="rId211" Type="http://schemas.openxmlformats.org/officeDocument/2006/relationships/image" Target="media/image194.png"/><Relationship Id="rId232" Type="http://schemas.openxmlformats.org/officeDocument/2006/relationships/image" Target="media/image214.png"/><Relationship Id="rId253" Type="http://schemas.openxmlformats.org/officeDocument/2006/relationships/fontTable" Target="fontTable.xml"/><Relationship Id="rId27" Type="http://schemas.openxmlformats.org/officeDocument/2006/relationships/image" Target="media/image19.png"/><Relationship Id="rId48" Type="http://schemas.openxmlformats.org/officeDocument/2006/relationships/image" Target="media/image39.jpeg"/><Relationship Id="rId69" Type="http://schemas.openxmlformats.org/officeDocument/2006/relationships/image" Target="media/image60.png"/><Relationship Id="rId113" Type="http://schemas.openxmlformats.org/officeDocument/2006/relationships/image" Target="media/image100.png"/><Relationship Id="rId134" Type="http://schemas.openxmlformats.org/officeDocument/2006/relationships/image" Target="media/image120.png"/><Relationship Id="rId80" Type="http://schemas.openxmlformats.org/officeDocument/2006/relationships/image" Target="media/image70.png"/><Relationship Id="rId155" Type="http://schemas.openxmlformats.org/officeDocument/2006/relationships/image" Target="media/image140.png"/><Relationship Id="rId176" Type="http://schemas.openxmlformats.org/officeDocument/2006/relationships/image" Target="media/image160.png"/><Relationship Id="rId197" Type="http://schemas.openxmlformats.org/officeDocument/2006/relationships/image" Target="media/image180.png"/><Relationship Id="rId201" Type="http://schemas.openxmlformats.org/officeDocument/2006/relationships/image" Target="media/image184.png"/><Relationship Id="rId222" Type="http://schemas.openxmlformats.org/officeDocument/2006/relationships/image" Target="media/image204.png"/><Relationship Id="rId243" Type="http://schemas.openxmlformats.org/officeDocument/2006/relationships/image" Target="media/image225.png"/><Relationship Id="rId17" Type="http://schemas.openxmlformats.org/officeDocument/2006/relationships/image" Target="media/image10.png"/><Relationship Id="rId38" Type="http://schemas.openxmlformats.org/officeDocument/2006/relationships/image" Target="media/image30.png"/><Relationship Id="rId59" Type="http://schemas.openxmlformats.org/officeDocument/2006/relationships/image" Target="media/image50.png"/><Relationship Id="rId103" Type="http://schemas.openxmlformats.org/officeDocument/2006/relationships/image" Target="media/image92.png"/><Relationship Id="rId124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Dimcheva, Rositsa (LSBOR rtech)</dc:creator>
  <cp:lastModifiedBy>Dimcheva, Rositsa (LSBOR rtech)</cp:lastModifiedBy>
  <cp:revision>2</cp:revision>
  <dcterms:created xsi:type="dcterms:W3CDTF">2015-06-19T11:16:00Z</dcterms:created>
  <dcterms:modified xsi:type="dcterms:W3CDTF">2015-06-19T11:16:00Z</dcterms:modified>
</cp:coreProperties>
</file>